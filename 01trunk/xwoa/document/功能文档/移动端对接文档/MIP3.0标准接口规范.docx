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33DE" w:rsidRDefault="00E633DE">
      <w:pPr>
        <w:spacing w:before="100" w:beforeAutospacing="1" w:after="100" w:afterAutospacing="1"/>
        <w:jc w:val="center"/>
        <w:rPr>
          <w:rFonts w:ascii="黑体" w:eastAsia="黑体" w:hAnsi="宋体"/>
          <w:b/>
          <w:sz w:val="52"/>
          <w:szCs w:val="52"/>
        </w:rPr>
      </w:pPr>
      <w:bookmarkStart w:id="0" w:name="_GoBack"/>
      <w:bookmarkEnd w:id="0"/>
      <w:r>
        <w:rPr>
          <w:rFonts w:ascii="黑体" w:eastAsia="黑体" w:hAnsi="宋体" w:hint="eastAsia"/>
          <w:b/>
          <w:sz w:val="52"/>
          <w:szCs w:val="52"/>
        </w:rPr>
        <w:t>MIP3.0标准接口规范</w:t>
      </w:r>
    </w:p>
    <w:p w:rsidR="00E633DE" w:rsidRDefault="00E633DE">
      <w:pPr>
        <w:spacing w:before="100" w:beforeAutospacing="1" w:after="100" w:afterAutospacing="1"/>
        <w:ind w:firstLine="420"/>
        <w:jc w:val="center"/>
        <w:rPr>
          <w:rFonts w:ascii="宋体" w:hAnsi="宋体"/>
        </w:rPr>
      </w:pPr>
    </w:p>
    <w:p w:rsidR="00E633DE" w:rsidRDefault="00E633DE">
      <w:pPr>
        <w:spacing w:before="100" w:beforeAutospacing="1" w:after="100" w:afterAutospacing="1"/>
        <w:ind w:firstLine="420"/>
        <w:jc w:val="center"/>
        <w:rPr>
          <w:rFonts w:ascii="黑体" w:eastAsia="黑体" w:hint="eastAsia"/>
          <w:sz w:val="84"/>
          <w:szCs w:val="84"/>
        </w:rPr>
      </w:pPr>
    </w:p>
    <w:p w:rsidR="00E633DE" w:rsidRDefault="00E633DE">
      <w:pPr>
        <w:jc w:val="center"/>
        <w:rPr>
          <w:rFonts w:ascii="华文新魏" w:eastAsia="华文新魏" w:hint="eastAsia"/>
          <w:b/>
          <w:sz w:val="44"/>
          <w:szCs w:val="44"/>
        </w:rPr>
        <w:sectPr w:rsidR="00E633D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titlePg/>
          <w:docGrid w:type="linesAndChars" w:linePitch="312"/>
        </w:sectPr>
      </w:pPr>
    </w:p>
    <w:p w:rsidR="00E633DE" w:rsidRDefault="00E633DE">
      <w:pPr>
        <w:pStyle w:val="1"/>
        <w:tabs>
          <w:tab w:val="clear" w:pos="567"/>
          <w:tab w:val="left" w:pos="709"/>
        </w:tabs>
        <w:ind w:hanging="975"/>
        <w:rPr>
          <w:rFonts w:hint="eastAsia"/>
          <w:kern w:val="0"/>
        </w:rPr>
      </w:pPr>
      <w:bookmarkStart w:id="1" w:name="_Toc289434637"/>
      <w:r>
        <w:rPr>
          <w:kern w:val="0"/>
        </w:rPr>
        <w:lastRenderedPageBreak/>
        <w:t>WebService</w:t>
      </w:r>
      <w:r>
        <w:rPr>
          <w:rFonts w:hint="eastAsia"/>
          <w:kern w:val="0"/>
        </w:rPr>
        <w:t>接口</w:t>
      </w:r>
      <w:r>
        <w:rPr>
          <w:kern w:val="0"/>
        </w:rPr>
        <w:t>规范</w:t>
      </w:r>
      <w:bookmarkEnd w:id="1"/>
    </w:p>
    <w:p w:rsidR="00E633DE" w:rsidRDefault="00E633DE">
      <w:pPr>
        <w:rPr>
          <w:rFonts w:hint="eastAsia"/>
        </w:rPr>
      </w:pPr>
      <w:r>
        <w:rPr>
          <w:rFonts w:hint="eastAsia"/>
        </w:rPr>
        <w:t>如果数据中含有</w:t>
      </w:r>
      <w:r>
        <w:rPr>
          <w:rFonts w:hint="eastAsia"/>
        </w:rPr>
        <w:t>Xml</w:t>
      </w:r>
      <w:r>
        <w:rPr>
          <w:rFonts w:hint="eastAsia"/>
        </w:rPr>
        <w:t>敏感字符，则需要进行编码。</w:t>
      </w:r>
    </w:p>
    <w:p w:rsidR="00E633DE" w:rsidRDefault="00E633DE">
      <w:pPr>
        <w:pStyle w:val="2"/>
        <w:tabs>
          <w:tab w:val="clear" w:pos="709"/>
        </w:tabs>
      </w:pPr>
      <w:r>
        <w:rPr>
          <w:rFonts w:hint="eastAsia"/>
        </w:rPr>
        <w:t>输出规范</w:t>
      </w:r>
    </w:p>
    <w:p w:rsidR="00E633DE" w:rsidRDefault="00E633DE">
      <w:pPr>
        <w:pStyle w:val="afe"/>
        <w:spacing w:before="0" w:after="0" w:line="360" w:lineRule="auto"/>
        <w:ind w:firstLine="420"/>
        <w:rPr>
          <w:rFonts w:ascii="宋体" w:eastAsia="宋体" w:hAnsi="宋体"/>
          <w:sz w:val="21"/>
          <w:szCs w:val="21"/>
        </w:rPr>
      </w:pPr>
      <w:r>
        <w:rPr>
          <w:rFonts w:ascii="宋体" w:eastAsia="宋体" w:hAnsi="宋体"/>
          <w:sz w:val="21"/>
          <w:szCs w:val="21"/>
        </w:rPr>
        <w:t>WebService接口服务，被第三方应用系统来调用，这些接口服务的返回数据一律遵循如下的XML规范。</w:t>
      </w:r>
    </w:p>
    <w:p w:rsidR="00E633DE" w:rsidRDefault="003247A3">
      <w:pPr>
        <w:rPr>
          <w:rFonts w:ascii="Verdana" w:hAnsi="Verdana" w:hint="eastAsia"/>
          <w:color w:val="000000"/>
          <w:sz w:val="18"/>
          <w:szCs w:val="18"/>
        </w:rPr>
      </w:pPr>
      <w:r>
        <w:rPr>
          <w:rFonts w:ascii="Verdana" w:hAnsi="Verdana" w:hint="eastAsia"/>
          <w:noProof/>
          <w:color w:val="000000"/>
          <w:sz w:val="18"/>
          <w:szCs w:val="18"/>
        </w:rPr>
        <w:drawing>
          <wp:inline distT="0" distB="0" distL="0" distR="0">
            <wp:extent cx="5266690" cy="8775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877570"/>
                    </a:xfrm>
                    <a:prstGeom prst="rect">
                      <a:avLst/>
                    </a:prstGeom>
                    <a:noFill/>
                    <a:ln>
                      <a:noFill/>
                    </a:ln>
                  </pic:spPr>
                </pic:pic>
              </a:graphicData>
            </a:graphic>
          </wp:inline>
        </w:drawing>
      </w:r>
    </w:p>
    <w:p w:rsidR="00E633DE" w:rsidRDefault="00E633DE">
      <w:pPr>
        <w:numPr>
          <w:ilvl w:val="0"/>
          <w:numId w:val="13"/>
        </w:numPr>
        <w:rPr>
          <w:rFonts w:ascii="Verdana" w:hAnsi="Verdana" w:hint="eastAsia"/>
          <w:b/>
          <w:color w:val="000000"/>
          <w:sz w:val="18"/>
          <w:szCs w:val="18"/>
        </w:rPr>
      </w:pPr>
      <w:r>
        <w:rPr>
          <w:rFonts w:ascii="Verdana" w:hAnsi="Verdana" w:hint="eastAsia"/>
          <w:b/>
          <w:color w:val="000000"/>
          <w:sz w:val="18"/>
          <w:szCs w:val="18"/>
        </w:rPr>
        <w:t>XML</w:t>
      </w:r>
      <w:r>
        <w:rPr>
          <w:rFonts w:ascii="Verdana" w:hAnsi="Verdana" w:hint="eastAsia"/>
          <w:b/>
          <w:color w:val="000000"/>
          <w:sz w:val="18"/>
          <w:szCs w:val="18"/>
        </w:rPr>
        <w:t>举例：</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&lt;?xml version="1.0" encoding="gb2312"?&gt;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&lt;EpointDataBody&gt;</w:t>
      </w:r>
    </w:p>
    <w:p w:rsidR="00E633DE" w:rsidRDefault="00E633DE">
      <w:pPr>
        <w:ind w:leftChars="200" w:left="420"/>
        <w:jc w:val="left"/>
        <w:rPr>
          <w:rFonts w:ascii="新宋体" w:eastAsia="新宋体"/>
          <w:kern w:val="0"/>
          <w:sz w:val="18"/>
          <w:szCs w:val="18"/>
          <w:lang w:val="en-US" w:eastAsia="zh-CN"/>
        </w:rPr>
      </w:pPr>
      <w:r>
        <w:rPr>
          <w:rFonts w:ascii="新宋体" w:eastAsia="新宋体"/>
          <w:kern w:val="0"/>
          <w:sz w:val="18"/>
          <w:szCs w:val="18"/>
          <w:lang w:val="en-US" w:eastAsia="zh-CN"/>
        </w:rPr>
        <w:t>&lt;DATA&gt;</w:t>
      </w:r>
    </w:p>
    <w:p w:rsidR="00E633DE" w:rsidRDefault="00E633DE">
      <w:pPr>
        <w:ind w:leftChars="300" w:left="630"/>
        <w:jc w:val="left"/>
        <w:rPr>
          <w:rFonts w:ascii="新宋体" w:eastAsia="新宋体"/>
          <w:kern w:val="0"/>
          <w:sz w:val="18"/>
          <w:szCs w:val="18"/>
          <w:lang w:val="en-US" w:eastAsia="zh-CN"/>
        </w:rPr>
      </w:pPr>
      <w:r>
        <w:rPr>
          <w:rFonts w:ascii="新宋体" w:eastAsia="新宋体"/>
          <w:kern w:val="0"/>
          <w:sz w:val="18"/>
          <w:szCs w:val="18"/>
          <w:lang w:val="en-US" w:eastAsia="zh-CN"/>
        </w:rPr>
        <w:t>&lt;ReturnInfo&gt;</w:t>
      </w:r>
    </w:p>
    <w:p w:rsidR="00E633DE" w:rsidRDefault="00E633DE">
      <w:pPr>
        <w:ind w:leftChars="400" w:left="840"/>
        <w:jc w:val="left"/>
        <w:rPr>
          <w:rFonts w:ascii="新宋体" w:eastAsia="新宋体"/>
          <w:kern w:val="0"/>
          <w:sz w:val="18"/>
          <w:szCs w:val="18"/>
          <w:lang w:val="en-US" w:eastAsia="zh-CN"/>
        </w:rPr>
      </w:pPr>
      <w:r>
        <w:rPr>
          <w:rFonts w:ascii="新宋体" w:eastAsia="新宋体"/>
          <w:kern w:val="0"/>
          <w:sz w:val="18"/>
          <w:szCs w:val="18"/>
          <w:lang w:val="en-US" w:eastAsia="zh-CN"/>
        </w:rPr>
        <w:t>&lt;Status&gt;</w:t>
      </w:r>
      <w:r>
        <w:rPr>
          <w:rFonts w:ascii="新宋体" w:eastAsia="新宋体" w:hint="eastAsia"/>
          <w:kern w:val="0"/>
          <w:sz w:val="18"/>
          <w:szCs w:val="18"/>
          <w:lang w:val="en-US" w:eastAsia="zh-CN"/>
        </w:rPr>
        <w:t>True</w:t>
      </w:r>
      <w:r>
        <w:rPr>
          <w:rFonts w:ascii="新宋体" w:eastAsia="新宋体"/>
          <w:kern w:val="0"/>
          <w:sz w:val="18"/>
          <w:szCs w:val="18"/>
          <w:lang w:val="en-US" w:eastAsia="zh-CN"/>
        </w:rPr>
        <w:t>&lt;/Status&gt;</w:t>
      </w:r>
    </w:p>
    <w:p w:rsidR="00E633DE" w:rsidRDefault="00E633DE">
      <w:pPr>
        <w:ind w:leftChars="400" w:left="84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&lt;Description&gt;描述 &lt;/Description&gt;</w:t>
      </w:r>
    </w:p>
    <w:p w:rsidR="00E633DE" w:rsidRDefault="00E633DE">
      <w:pPr>
        <w:ind w:leftChars="300" w:left="630"/>
        <w:jc w:val="left"/>
        <w:rPr>
          <w:rFonts w:ascii="新宋体" w:eastAsia="新宋体" w:hint="eastAsia"/>
          <w:kern w:val="0"/>
          <w:sz w:val="18"/>
          <w:szCs w:val="18"/>
          <w:lang w:val="en-US" w:eastAsia="zh-CN"/>
        </w:rPr>
      </w:pPr>
      <w:r>
        <w:rPr>
          <w:rFonts w:ascii="新宋体" w:eastAsia="新宋体"/>
          <w:kern w:val="0"/>
          <w:sz w:val="18"/>
          <w:szCs w:val="18"/>
          <w:lang w:val="en-US" w:eastAsia="zh-CN"/>
        </w:rPr>
        <w:t>&lt;/ReturnInfo&gt;</w:t>
      </w:r>
    </w:p>
    <w:p w:rsidR="00E633DE" w:rsidRDefault="00E633DE">
      <w:pPr>
        <w:ind w:leftChars="300" w:left="630"/>
        <w:jc w:val="left"/>
        <w:rPr>
          <w:rFonts w:ascii="新宋体" w:eastAsia="新宋体"/>
          <w:kern w:val="0"/>
          <w:sz w:val="18"/>
          <w:szCs w:val="18"/>
          <w:lang w:val="en-US" w:eastAsia="zh-CN"/>
        </w:rPr>
      </w:pPr>
      <w:r>
        <w:rPr>
          <w:rFonts w:ascii="新宋体" w:eastAsia="新宋体"/>
          <w:kern w:val="0"/>
          <w:sz w:val="18"/>
          <w:szCs w:val="18"/>
          <w:lang w:val="en-US" w:eastAsia="zh-CN"/>
        </w:rPr>
        <w:t>&lt;UserArea&gt;</w:t>
      </w:r>
    </w:p>
    <w:p w:rsidR="00E633DE" w:rsidRDefault="00E633DE">
      <w:pPr>
        <w:ind w:leftChars="300" w:left="630"/>
        <w:jc w:val="left"/>
        <w:rPr>
          <w:rFonts w:ascii="新宋体" w:eastAsia="新宋体"/>
          <w:b/>
          <w:color w:val="FF0000"/>
          <w:kern w:val="0"/>
          <w:sz w:val="18"/>
          <w:szCs w:val="18"/>
          <w:lang w:val="en-US" w:eastAsia="zh-CN"/>
        </w:rPr>
      </w:pPr>
      <w:r>
        <w:rPr>
          <w:rFonts w:ascii="新宋体" w:eastAsia="新宋体" w:hint="eastAsia"/>
          <w:color w:val="A31515"/>
          <w:kern w:val="0"/>
          <w:sz w:val="18"/>
          <w:szCs w:val="18"/>
          <w:lang w:val="en-US" w:eastAsia="zh-CN"/>
        </w:rPr>
        <w:t xml:space="preserve">  </w:t>
      </w:r>
      <w:r>
        <w:rPr>
          <w:rFonts w:ascii="新宋体" w:eastAsia="新宋体" w:hint="eastAsia"/>
          <w:b/>
          <w:color w:val="FF0000"/>
          <w:kern w:val="0"/>
          <w:sz w:val="18"/>
          <w:szCs w:val="18"/>
          <w:lang w:val="en-US" w:eastAsia="zh-CN"/>
        </w:rPr>
        <w:t xml:space="preserve"> </w:t>
      </w:r>
      <w:r>
        <w:rPr>
          <w:rFonts w:ascii="新宋体" w:eastAsia="新宋体"/>
          <w:b/>
          <w:color w:val="FF0000"/>
          <w:kern w:val="0"/>
          <w:sz w:val="18"/>
          <w:szCs w:val="18"/>
          <w:lang w:val="en-US" w:eastAsia="zh-CN"/>
        </w:rPr>
        <w:t>&lt;![CDATA[</w:t>
      </w:r>
      <w:r>
        <w:rPr>
          <w:rFonts w:ascii="新宋体" w:eastAsia="新宋体" w:hint="eastAsia"/>
          <w:b/>
          <w:color w:val="FF0000"/>
          <w:kern w:val="0"/>
          <w:sz w:val="18"/>
          <w:szCs w:val="18"/>
          <w:lang w:val="en-US" w:eastAsia="zh-CN"/>
        </w:rPr>
        <w:t>相关返回数据的XML文本</w:t>
      </w:r>
      <w:r>
        <w:rPr>
          <w:rFonts w:ascii="新宋体" w:eastAsia="新宋体"/>
          <w:b/>
          <w:color w:val="FF0000"/>
          <w:kern w:val="0"/>
          <w:sz w:val="18"/>
          <w:szCs w:val="18"/>
          <w:lang w:val="en-US" w:eastAsia="zh-CN"/>
        </w:rPr>
        <w:t>]]&gt;</w:t>
      </w:r>
      <w:r>
        <w:rPr>
          <w:rFonts w:ascii="新宋体" w:eastAsia="新宋体" w:hint="eastAsia"/>
          <w:b/>
          <w:color w:val="FF0000"/>
          <w:kern w:val="0"/>
          <w:sz w:val="18"/>
          <w:szCs w:val="18"/>
          <w:lang w:val="en-US" w:eastAsia="zh-CN"/>
        </w:rPr>
        <w:t>&lt;!--在后面的接口描述中，我们定义的XML格式就是指CDATA中的XML文本--&gt;</w:t>
      </w:r>
    </w:p>
    <w:p w:rsidR="00E633DE" w:rsidRDefault="00E633DE">
      <w:pPr>
        <w:ind w:leftChars="300" w:left="630"/>
        <w:jc w:val="left"/>
        <w:rPr>
          <w:rFonts w:ascii="新宋体" w:eastAsia="新宋体"/>
          <w:kern w:val="0"/>
          <w:sz w:val="18"/>
          <w:szCs w:val="18"/>
          <w:lang w:val="en-US" w:eastAsia="zh-CN"/>
        </w:rPr>
      </w:pPr>
      <w:r>
        <w:rPr>
          <w:rFonts w:ascii="新宋体" w:eastAsia="新宋体"/>
          <w:kern w:val="0"/>
          <w:sz w:val="18"/>
          <w:szCs w:val="18"/>
          <w:lang w:val="en-US" w:eastAsia="zh-CN"/>
        </w:rPr>
        <w:t>&lt;/UserArea&gt;</w:t>
      </w:r>
    </w:p>
    <w:p w:rsidR="00E633DE" w:rsidRDefault="00E633DE">
      <w:pPr>
        <w:ind w:leftChars="200" w:left="420"/>
        <w:jc w:val="left"/>
        <w:rPr>
          <w:rFonts w:ascii="新宋体" w:eastAsia="新宋体"/>
          <w:kern w:val="0"/>
          <w:sz w:val="18"/>
          <w:szCs w:val="18"/>
          <w:lang w:val="en-US" w:eastAsia="zh-CN"/>
        </w:rPr>
      </w:pPr>
      <w:r>
        <w:rPr>
          <w:rFonts w:ascii="新宋体" w:eastAsia="新宋体"/>
          <w:kern w:val="0"/>
          <w:sz w:val="18"/>
          <w:szCs w:val="18"/>
          <w:lang w:val="en-US" w:eastAsia="zh-CN"/>
        </w:rPr>
        <w:t>&lt;/DATA&gt;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&lt;/EpointDataBody&gt;</w:t>
      </w:r>
    </w:p>
    <w:p w:rsidR="00E633DE" w:rsidRDefault="00E633DE">
      <w:pPr>
        <w:pStyle w:val="2"/>
        <w:tabs>
          <w:tab w:val="clear" w:pos="709"/>
        </w:tabs>
        <w:rPr>
          <w:rFonts w:hint="eastAsia"/>
        </w:rPr>
      </w:pPr>
      <w:r>
        <w:rPr>
          <w:rFonts w:hint="eastAsia"/>
        </w:rPr>
        <w:t>输入规范</w:t>
      </w:r>
    </w:p>
    <w:p w:rsidR="00E633DE" w:rsidRDefault="00E633DE">
      <w:pPr>
        <w:pStyle w:val="afe"/>
        <w:spacing w:before="0" w:after="0" w:line="360" w:lineRule="auto"/>
        <w:ind w:firstLine="420"/>
        <w:rPr>
          <w:rFonts w:ascii="宋体" w:eastAsia="宋体" w:hAnsi="宋体"/>
          <w:sz w:val="21"/>
          <w:szCs w:val="21"/>
        </w:rPr>
      </w:pPr>
      <w:r>
        <w:rPr>
          <w:rFonts w:ascii="宋体" w:eastAsia="宋体" w:hAnsi="宋体"/>
          <w:sz w:val="21"/>
          <w:szCs w:val="21"/>
        </w:rPr>
        <w:t>WebService接口服务，被第三方应用系统来调用，这些接口服务的输入数据一律遵循如下的XML规范。</w:t>
      </w:r>
    </w:p>
    <w:p w:rsidR="00E633DE" w:rsidRDefault="00E633DE">
      <w:pPr>
        <w:numPr>
          <w:ilvl w:val="0"/>
          <w:numId w:val="13"/>
        </w:numPr>
        <w:rPr>
          <w:rFonts w:ascii="Verdana" w:hAnsi="Verdana" w:hint="eastAsia"/>
          <w:b/>
          <w:color w:val="000000"/>
          <w:sz w:val="18"/>
          <w:szCs w:val="18"/>
        </w:rPr>
      </w:pPr>
      <w:r>
        <w:rPr>
          <w:rFonts w:ascii="Verdana" w:hAnsi="Verdana" w:hint="eastAsia"/>
          <w:b/>
          <w:color w:val="000000"/>
          <w:sz w:val="18"/>
          <w:szCs w:val="18"/>
        </w:rPr>
        <w:t>XML</w:t>
      </w:r>
      <w:r>
        <w:rPr>
          <w:rFonts w:ascii="Verdana" w:hAnsi="Verdana" w:hint="eastAsia"/>
          <w:b/>
          <w:color w:val="000000"/>
          <w:sz w:val="18"/>
          <w:szCs w:val="18"/>
        </w:rPr>
        <w:t>举例：</w:t>
      </w:r>
    </w:p>
    <w:p w:rsidR="00E633DE" w:rsidRDefault="00E633DE">
      <w:pPr>
        <w:ind w:leftChars="100" w:left="210" w:firstLine="40"/>
        <w:jc w:val="left"/>
        <w:rPr>
          <w:rFonts w:ascii="新宋体" w:eastAsia="新宋体" w:hint="eastAsia"/>
          <w:kern w:val="0"/>
          <w:sz w:val="18"/>
          <w:szCs w:val="18"/>
          <w:lang w:val="en-US" w:eastAsia="zh-CN"/>
        </w:rPr>
      </w:pPr>
      <w:r>
        <w:rPr>
          <w:rFonts w:ascii="新宋体" w:eastAsia="新宋体"/>
          <w:kern w:val="0"/>
          <w:sz w:val="18"/>
          <w:szCs w:val="18"/>
          <w:lang w:val="en-US" w:eastAsia="zh-CN"/>
        </w:rPr>
        <w:t>&lt;?xml version=\"1.0\" encoding=\"gb2312\"?&gt;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新宋体" w:eastAsia="新宋体" w:hint="eastAsia"/>
          <w:kern w:val="0"/>
          <w:sz w:val="18"/>
          <w:szCs w:val="18"/>
        </w:rPr>
        <w:t>user123</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username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新宋体" w:eastAsia="新宋体" w:hint="eastAsia"/>
          <w:kern w:val="0"/>
          <w:sz w:val="18"/>
          <w:szCs w:val="18"/>
        </w:rPr>
        <w:t>Jack</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age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新宋体" w:eastAsia="新宋体" w:hint="eastAsia"/>
          <w:kern w:val="0"/>
          <w:sz w:val="18"/>
          <w:szCs w:val="18"/>
        </w:rPr>
        <w:t>98</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rPr>
      </w:pP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lastRenderedPageBreak/>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w:t>
      </w:r>
    </w:p>
    <w:p w:rsidR="00E633DE" w:rsidRDefault="00E633DE">
      <w:pPr>
        <w:pStyle w:val="1"/>
        <w:tabs>
          <w:tab w:val="clear" w:pos="567"/>
        </w:tabs>
        <w:rPr>
          <w:rFonts w:hint="eastAsia"/>
        </w:rPr>
      </w:pPr>
      <w:r>
        <w:br w:type="page"/>
      </w:r>
      <w:r>
        <w:rPr>
          <w:rFonts w:hint="eastAsia"/>
        </w:rPr>
        <w:lastRenderedPageBreak/>
        <w:t>业务系统接口规范</w:t>
      </w:r>
    </w:p>
    <w:p w:rsidR="00E633DE" w:rsidRDefault="00E633DE">
      <w:pPr>
        <w:pStyle w:val="2"/>
        <w:tabs>
          <w:tab w:val="clear" w:pos="709"/>
          <w:tab w:val="left" w:pos="550"/>
        </w:tabs>
        <w:rPr>
          <w:rFonts w:hint="eastAsia"/>
        </w:rPr>
      </w:pPr>
      <w:r>
        <w:rPr>
          <w:rFonts w:hint="eastAsia"/>
        </w:rPr>
        <w:t xml:space="preserve"> OA</w:t>
      </w:r>
      <w:r>
        <w:rPr>
          <w:rFonts w:hint="eastAsia"/>
        </w:rPr>
        <w:t>系统功能对接规范</w:t>
      </w:r>
    </w:p>
    <w:p w:rsidR="00D33841" w:rsidRDefault="00D33841" w:rsidP="00D33841">
      <w:pPr>
        <w:pStyle w:val="3"/>
        <w:tabs>
          <w:tab w:val="clear" w:pos="1135"/>
        </w:tabs>
        <w:rPr>
          <w:rFonts w:hint="eastAsia"/>
        </w:rPr>
      </w:pPr>
      <w:r>
        <w:rPr>
          <w:rFonts w:hint="eastAsia"/>
          <w:lang w:eastAsia="zh-CN"/>
        </w:rPr>
        <w:t>组织机构同步</w:t>
      </w:r>
    </w:p>
    <w:p w:rsidR="00D33841" w:rsidRDefault="00D33841" w:rsidP="00D33841">
      <w:pPr>
        <w:pStyle w:val="4"/>
        <w:rPr>
          <w:rFonts w:hint="eastAsia"/>
        </w:rPr>
      </w:pPr>
      <w:r>
        <w:rPr>
          <w:rFonts w:hint="eastAsia"/>
          <w:lang w:eastAsia="zh-CN"/>
        </w:rPr>
        <w:t>人员</w:t>
      </w:r>
      <w:r>
        <w:rPr>
          <w:rFonts w:hint="eastAsia"/>
        </w:rPr>
        <w:t>列表</w:t>
      </w:r>
    </w:p>
    <w:p w:rsidR="00D33841" w:rsidRDefault="00D33841" w:rsidP="00D33841">
      <w:pPr>
        <w:numPr>
          <w:ilvl w:val="0"/>
          <w:numId w:val="14"/>
        </w:numPr>
        <w:rPr>
          <w:rFonts w:hint="eastAsia"/>
          <w:sz w:val="24"/>
        </w:rPr>
      </w:pPr>
      <w:r>
        <w:rPr>
          <w:rFonts w:hint="eastAsia"/>
          <w:sz w:val="24"/>
        </w:rPr>
        <w:t>接口描述</w:t>
      </w:r>
    </w:p>
    <w:p w:rsidR="00D33841" w:rsidRDefault="00D33841" w:rsidP="00D33841">
      <w:pPr>
        <w:ind w:left="420"/>
        <w:rPr>
          <w:rFonts w:hint="eastAsia"/>
          <w:sz w:val="24"/>
        </w:rPr>
      </w:pPr>
      <w:r>
        <w:rPr>
          <w:rFonts w:hint="eastAsia"/>
          <w:sz w:val="24"/>
        </w:rPr>
        <w:t>MOA</w:t>
      </w:r>
      <w:r>
        <w:rPr>
          <w:rFonts w:hint="eastAsia"/>
          <w:sz w:val="24"/>
        </w:rPr>
        <w:t>提供接口，</w:t>
      </w:r>
      <w:r>
        <w:rPr>
          <w:rFonts w:hint="eastAsia"/>
          <w:sz w:val="24"/>
        </w:rPr>
        <w:t>PCOA</w:t>
      </w:r>
      <w:r>
        <w:rPr>
          <w:rFonts w:hint="eastAsia"/>
          <w:sz w:val="24"/>
        </w:rPr>
        <w:t>有人员</w:t>
      </w:r>
      <w:r w:rsidRPr="00A03877">
        <w:rPr>
          <w:rFonts w:hint="eastAsia"/>
          <w:szCs w:val="21"/>
        </w:rPr>
        <w:t>更新、新增、</w:t>
      </w:r>
      <w:r>
        <w:rPr>
          <w:rFonts w:hint="eastAsia"/>
          <w:szCs w:val="21"/>
        </w:rPr>
        <w:t>启用、禁用</w:t>
      </w:r>
      <w:r>
        <w:rPr>
          <w:rFonts w:hint="eastAsia"/>
          <w:sz w:val="24"/>
        </w:rPr>
        <w:t>时，调用此接口同步人员列表信息。</w:t>
      </w:r>
    </w:p>
    <w:p w:rsidR="00D33841" w:rsidRDefault="00D33841" w:rsidP="00D33841">
      <w:pPr>
        <w:numPr>
          <w:ilvl w:val="0"/>
          <w:numId w:val="14"/>
        </w:numPr>
        <w:rPr>
          <w:rFonts w:hint="eastAsia"/>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D33841" w:rsidTr="00E633DE">
        <w:tc>
          <w:tcPr>
            <w:tcW w:w="2130" w:type="dxa"/>
          </w:tcPr>
          <w:p w:rsidR="00D33841" w:rsidRDefault="00D33841" w:rsidP="00E633DE">
            <w:pPr>
              <w:rPr>
                <w:rFonts w:ascii="宋体" w:hAnsi="宋体"/>
                <w:b/>
                <w:szCs w:val="21"/>
              </w:rPr>
            </w:pPr>
            <w:r>
              <w:rPr>
                <w:rFonts w:ascii="宋体" w:hAnsi="宋体"/>
                <w:b/>
                <w:szCs w:val="21"/>
              </w:rPr>
              <w:t>服务名称</w:t>
            </w:r>
          </w:p>
        </w:tc>
        <w:tc>
          <w:tcPr>
            <w:tcW w:w="7192" w:type="dxa"/>
            <w:gridSpan w:val="4"/>
          </w:tcPr>
          <w:p w:rsidR="00D33841" w:rsidRDefault="00D33841" w:rsidP="00E633DE">
            <w:pPr>
              <w:autoSpaceDE w:val="0"/>
              <w:autoSpaceDN w:val="0"/>
              <w:adjustRightInd w:val="0"/>
              <w:jc w:val="left"/>
              <w:rPr>
                <w:rFonts w:ascii="宋体" w:hAnsi="宋体"/>
                <w:szCs w:val="21"/>
              </w:rPr>
            </w:pPr>
            <w:r w:rsidRPr="00DF19CA">
              <w:rPr>
                <w:rFonts w:ascii="微软雅黑" w:eastAsia="微软雅黑" w:hAnsi="微软雅黑" w:cs="新宋体" w:hint="eastAsia"/>
                <w:kern w:val="0"/>
                <w:sz w:val="18"/>
                <w:szCs w:val="18"/>
              </w:rPr>
              <w:t>s</w:t>
            </w:r>
            <w:r w:rsidRPr="00DF19CA">
              <w:rPr>
                <w:rFonts w:ascii="微软雅黑" w:eastAsia="微软雅黑" w:hAnsi="微软雅黑" w:cs="新宋体"/>
                <w:kern w:val="0"/>
                <w:sz w:val="18"/>
                <w:szCs w:val="18"/>
              </w:rPr>
              <w:t>ync</w:t>
            </w:r>
            <w:r>
              <w:rPr>
                <w:rFonts w:ascii="微软雅黑" w:eastAsia="微软雅黑" w:hAnsi="微软雅黑" w:cs="新宋体" w:hint="eastAsia"/>
                <w:kern w:val="0"/>
                <w:sz w:val="18"/>
                <w:szCs w:val="18"/>
              </w:rPr>
              <w:t>UserList</w:t>
            </w:r>
          </w:p>
        </w:tc>
      </w:tr>
      <w:tr w:rsidR="00D33841" w:rsidTr="00E633DE">
        <w:tc>
          <w:tcPr>
            <w:tcW w:w="2130" w:type="dxa"/>
          </w:tcPr>
          <w:p w:rsidR="00D33841" w:rsidRDefault="00D33841" w:rsidP="00E633DE">
            <w:pPr>
              <w:rPr>
                <w:rFonts w:ascii="宋体" w:hAnsi="宋体"/>
                <w:b/>
                <w:szCs w:val="21"/>
              </w:rPr>
            </w:pPr>
            <w:r>
              <w:rPr>
                <w:rFonts w:ascii="宋体" w:hAnsi="宋体"/>
                <w:b/>
                <w:szCs w:val="21"/>
              </w:rPr>
              <w:t>服务说明</w:t>
            </w:r>
          </w:p>
        </w:tc>
        <w:tc>
          <w:tcPr>
            <w:tcW w:w="7192" w:type="dxa"/>
            <w:gridSpan w:val="4"/>
          </w:tcPr>
          <w:p w:rsidR="00D33841" w:rsidRPr="00A03877" w:rsidRDefault="00D33841" w:rsidP="00E633DE">
            <w:pPr>
              <w:rPr>
                <w:rFonts w:ascii="宋体" w:hAnsi="宋体"/>
                <w:szCs w:val="21"/>
              </w:rPr>
            </w:pPr>
            <w:r w:rsidRPr="00A03877">
              <w:rPr>
                <w:rFonts w:hint="eastAsia"/>
                <w:szCs w:val="21"/>
              </w:rPr>
              <w:t>PCOA</w:t>
            </w:r>
            <w:r w:rsidRPr="00A03877">
              <w:rPr>
                <w:rFonts w:hint="eastAsia"/>
                <w:szCs w:val="21"/>
              </w:rPr>
              <w:t>有人员更新、新增、</w:t>
            </w:r>
            <w:r>
              <w:rPr>
                <w:rFonts w:hint="eastAsia"/>
                <w:szCs w:val="21"/>
              </w:rPr>
              <w:t>启用、禁用</w:t>
            </w:r>
            <w:r w:rsidRPr="00A03877">
              <w:rPr>
                <w:rFonts w:hint="eastAsia"/>
                <w:szCs w:val="21"/>
              </w:rPr>
              <w:t>时，调用此接口同步人员列表信息</w:t>
            </w:r>
          </w:p>
        </w:tc>
      </w:tr>
      <w:tr w:rsidR="00D33841" w:rsidTr="00E633DE">
        <w:tc>
          <w:tcPr>
            <w:tcW w:w="2130" w:type="dxa"/>
          </w:tcPr>
          <w:p w:rsidR="00D33841" w:rsidRDefault="00D33841" w:rsidP="00E633DE">
            <w:pPr>
              <w:rPr>
                <w:rFonts w:hint="eastAsia"/>
                <w:b/>
                <w:szCs w:val="21"/>
              </w:rPr>
            </w:pPr>
            <w:r>
              <w:rPr>
                <w:rFonts w:ascii="宋体" w:hAnsi="宋体" w:hint="eastAsia"/>
                <w:b/>
                <w:szCs w:val="21"/>
              </w:rPr>
              <w:t>输入值</w:t>
            </w:r>
          </w:p>
        </w:tc>
        <w:tc>
          <w:tcPr>
            <w:tcW w:w="7192" w:type="dxa"/>
            <w:gridSpan w:val="4"/>
          </w:tcPr>
          <w:p w:rsidR="00D33841" w:rsidRDefault="00D33841" w:rsidP="00E633DE">
            <w:pPr>
              <w:ind w:leftChars="100" w:left="210"/>
              <w:jc w:val="left"/>
              <w:rPr>
                <w:rFonts w:ascii="宋体" w:hAnsi="宋体" w:hint="eastAsia"/>
                <w:kern w:val="0"/>
                <w:sz w:val="18"/>
                <w:szCs w:val="18"/>
              </w:rPr>
            </w:pPr>
          </w:p>
        </w:tc>
      </w:tr>
      <w:tr w:rsidR="00D33841" w:rsidTr="00E633DE">
        <w:trPr>
          <w:trHeight w:val="401"/>
        </w:trPr>
        <w:tc>
          <w:tcPr>
            <w:tcW w:w="2130" w:type="dxa"/>
            <w:vMerge w:val="restart"/>
            <w:shd w:val="clear" w:color="auto" w:fill="auto"/>
          </w:tcPr>
          <w:p w:rsidR="00D33841" w:rsidRDefault="00D33841" w:rsidP="00E633DE">
            <w:pPr>
              <w:rPr>
                <w:rFonts w:hint="eastAsia"/>
                <w:b/>
                <w:szCs w:val="21"/>
              </w:rPr>
            </w:pPr>
            <w:r>
              <w:rPr>
                <w:rFonts w:hint="eastAsia"/>
                <w:b/>
                <w:szCs w:val="21"/>
              </w:rPr>
              <w:t>输入参数详细</w:t>
            </w:r>
          </w:p>
        </w:tc>
        <w:tc>
          <w:tcPr>
            <w:tcW w:w="1947" w:type="dxa"/>
            <w:shd w:val="clear" w:color="auto" w:fill="17365D"/>
          </w:tcPr>
          <w:p w:rsidR="00D33841" w:rsidRDefault="00D33841" w:rsidP="00E633DE">
            <w:pPr>
              <w:rPr>
                <w:rFonts w:ascii="宋体" w:hAnsi="宋体"/>
                <w:b/>
                <w:szCs w:val="21"/>
              </w:rPr>
            </w:pPr>
            <w:r>
              <w:rPr>
                <w:rFonts w:ascii="宋体" w:hAnsi="宋体"/>
                <w:b/>
                <w:szCs w:val="21"/>
              </w:rPr>
              <w:t>参数名称</w:t>
            </w:r>
          </w:p>
        </w:tc>
        <w:tc>
          <w:tcPr>
            <w:tcW w:w="2694" w:type="dxa"/>
            <w:shd w:val="clear" w:color="auto" w:fill="17365D"/>
          </w:tcPr>
          <w:p w:rsidR="00D33841" w:rsidRDefault="00D33841" w:rsidP="00E633DE">
            <w:pPr>
              <w:rPr>
                <w:rFonts w:ascii="宋体" w:hAnsi="宋体"/>
                <w:b/>
                <w:szCs w:val="21"/>
              </w:rPr>
            </w:pPr>
            <w:r>
              <w:rPr>
                <w:rFonts w:ascii="宋体" w:hAnsi="宋体"/>
                <w:b/>
                <w:szCs w:val="21"/>
              </w:rPr>
              <w:t>参数说明</w:t>
            </w:r>
          </w:p>
        </w:tc>
        <w:tc>
          <w:tcPr>
            <w:tcW w:w="1275" w:type="dxa"/>
            <w:shd w:val="clear" w:color="auto" w:fill="17365D"/>
          </w:tcPr>
          <w:p w:rsidR="00D33841" w:rsidRDefault="00D33841" w:rsidP="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D33841" w:rsidRDefault="00D33841" w:rsidP="00E633DE">
            <w:pPr>
              <w:rPr>
                <w:rFonts w:ascii="宋体" w:hAnsi="宋体"/>
                <w:b/>
                <w:szCs w:val="21"/>
              </w:rPr>
            </w:pPr>
            <w:r>
              <w:rPr>
                <w:rFonts w:ascii="宋体" w:hAnsi="宋体" w:hint="eastAsia"/>
                <w:b/>
                <w:szCs w:val="21"/>
              </w:rPr>
              <w:t>是否必填</w:t>
            </w:r>
          </w:p>
        </w:tc>
      </w:tr>
      <w:tr w:rsidR="00D33841" w:rsidTr="00E633DE">
        <w:tc>
          <w:tcPr>
            <w:tcW w:w="2130" w:type="dxa"/>
            <w:vMerge/>
          </w:tcPr>
          <w:p w:rsidR="00D33841" w:rsidRDefault="00D33841" w:rsidP="00E633DE">
            <w:pPr>
              <w:rPr>
                <w:rFonts w:hint="eastAsia"/>
                <w:b/>
                <w:szCs w:val="21"/>
              </w:rPr>
            </w:pPr>
          </w:p>
        </w:tc>
        <w:tc>
          <w:tcPr>
            <w:tcW w:w="1947" w:type="dxa"/>
          </w:tcPr>
          <w:p w:rsidR="00D33841" w:rsidRDefault="00D33841" w:rsidP="00E633DE">
            <w:pPr>
              <w:rPr>
                <w:rFonts w:ascii="宋体" w:hAnsi="宋体" w:hint="eastAsia"/>
                <w:kern w:val="0"/>
                <w:sz w:val="20"/>
                <w:szCs w:val="20"/>
              </w:rPr>
            </w:pPr>
          </w:p>
        </w:tc>
        <w:tc>
          <w:tcPr>
            <w:tcW w:w="2694" w:type="dxa"/>
          </w:tcPr>
          <w:p w:rsidR="00D33841" w:rsidRDefault="00D33841" w:rsidP="00E633DE">
            <w:pPr>
              <w:rPr>
                <w:rFonts w:ascii="宋体" w:hAnsi="宋体" w:hint="eastAsia"/>
                <w:kern w:val="0"/>
                <w:sz w:val="20"/>
                <w:szCs w:val="20"/>
              </w:rPr>
            </w:pPr>
          </w:p>
        </w:tc>
        <w:tc>
          <w:tcPr>
            <w:tcW w:w="1275" w:type="dxa"/>
          </w:tcPr>
          <w:p w:rsidR="00D33841" w:rsidRDefault="00D33841" w:rsidP="00E633DE">
            <w:pPr>
              <w:rPr>
                <w:rFonts w:ascii="宋体" w:hAnsi="宋体" w:hint="eastAsia"/>
                <w:kern w:val="0"/>
                <w:sz w:val="20"/>
                <w:szCs w:val="20"/>
              </w:rPr>
            </w:pPr>
          </w:p>
        </w:tc>
        <w:tc>
          <w:tcPr>
            <w:tcW w:w="1276" w:type="dxa"/>
          </w:tcPr>
          <w:p w:rsidR="00D33841" w:rsidRDefault="00D33841" w:rsidP="00E633DE">
            <w:pPr>
              <w:rPr>
                <w:rFonts w:ascii="宋体" w:hAnsi="宋体" w:hint="eastAsia"/>
                <w:kern w:val="0"/>
                <w:sz w:val="20"/>
                <w:szCs w:val="20"/>
              </w:rPr>
            </w:pPr>
          </w:p>
        </w:tc>
      </w:tr>
      <w:tr w:rsidR="00D33841" w:rsidTr="00E633DE">
        <w:tc>
          <w:tcPr>
            <w:tcW w:w="2130" w:type="dxa"/>
          </w:tcPr>
          <w:p w:rsidR="00D33841" w:rsidRDefault="00D33841" w:rsidP="00E633DE">
            <w:pPr>
              <w:rPr>
                <w:rFonts w:hint="eastAsia"/>
                <w:b/>
                <w:szCs w:val="21"/>
              </w:rPr>
            </w:pPr>
            <w:r>
              <w:rPr>
                <w:rFonts w:ascii="宋体" w:hAnsi="宋体"/>
                <w:b/>
                <w:szCs w:val="21"/>
              </w:rPr>
              <w:t>返回值</w:t>
            </w:r>
          </w:p>
        </w:tc>
        <w:tc>
          <w:tcPr>
            <w:tcW w:w="7192" w:type="dxa"/>
            <w:gridSpan w:val="4"/>
          </w:tcPr>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r>
              <w:rPr>
                <w:rFonts w:ascii="新宋体" w:eastAsia="新宋体" w:hint="eastAsia"/>
                <w:kern w:val="0"/>
                <w:sz w:val="18"/>
                <w:szCs w:val="18"/>
                <w:lang w:val="en-US"/>
              </w:rPr>
              <w:t>user</w:t>
            </w:r>
            <w:r>
              <w:rPr>
                <w:rFonts w:ascii="新宋体" w:eastAsia="新宋体"/>
                <w:kern w:val="0"/>
                <w:sz w:val="18"/>
                <w:szCs w:val="18"/>
                <w:lang w:val="en-US" w:eastAsia="zh-CN"/>
              </w:rPr>
              <w:t>list":[</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w:t>
            </w:r>
            <w:r>
              <w:rPr>
                <w:rFonts w:ascii="新宋体" w:eastAsia="新宋体" w:hint="eastAsia"/>
                <w:kern w:val="0"/>
                <w:sz w:val="18"/>
                <w:szCs w:val="18"/>
                <w:lang w:val="en-US"/>
              </w:rPr>
              <w:t>usercode</w:t>
            </w:r>
            <w:r>
              <w:rPr>
                <w:rFonts w:ascii="新宋体" w:eastAsia="新宋体" w:hint="eastAsia"/>
                <w:kern w:val="0"/>
                <w:sz w:val="18"/>
                <w:szCs w:val="18"/>
                <w:lang w:val="en-US" w:eastAsia="zh-CN"/>
              </w:rPr>
              <w:t>":"</w:t>
            </w:r>
            <w:r>
              <w:rPr>
                <w:rFonts w:ascii="新宋体" w:eastAsia="新宋体" w:hint="eastAsia"/>
                <w:kern w:val="0"/>
                <w:sz w:val="18"/>
                <w:szCs w:val="18"/>
                <w:lang w:val="en-US"/>
              </w:rPr>
              <w:t>人员</w:t>
            </w:r>
            <w:r>
              <w:rPr>
                <w:rFonts w:ascii="新宋体" w:eastAsia="新宋体" w:hint="eastAsia"/>
                <w:kern w:val="0"/>
                <w:sz w:val="18"/>
                <w:szCs w:val="18"/>
                <w:lang w:val="en-US" w:eastAsia="zh-CN"/>
              </w:rPr>
              <w:t>id",</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w:t>
            </w:r>
            <w:r>
              <w:rPr>
                <w:rFonts w:ascii="新宋体" w:eastAsia="新宋体" w:hint="eastAsia"/>
                <w:kern w:val="0"/>
                <w:sz w:val="18"/>
                <w:szCs w:val="18"/>
                <w:lang w:val="en-US"/>
              </w:rPr>
              <w:t>loginname</w:t>
            </w:r>
            <w:r>
              <w:rPr>
                <w:rFonts w:ascii="新宋体" w:eastAsia="新宋体" w:hint="eastAsia"/>
                <w:kern w:val="0"/>
                <w:sz w:val="18"/>
                <w:szCs w:val="18"/>
                <w:lang w:val="en-US" w:eastAsia="zh-CN"/>
              </w:rPr>
              <w:t>":"</w:t>
            </w:r>
            <w:r>
              <w:rPr>
                <w:rFonts w:ascii="新宋体" w:eastAsia="新宋体" w:hint="eastAsia"/>
                <w:kern w:val="0"/>
                <w:sz w:val="18"/>
                <w:szCs w:val="18"/>
                <w:lang w:val="en-US"/>
              </w:rPr>
              <w:t>人员登录账号，比如sa</w:t>
            </w:r>
            <w:r>
              <w:rPr>
                <w:rFonts w:ascii="新宋体" w:eastAsia="新宋体" w:hint="eastAsia"/>
                <w:kern w:val="0"/>
                <w:sz w:val="18"/>
                <w:szCs w:val="18"/>
                <w:lang w:val="en-US" w:eastAsia="zh-CN"/>
              </w:rPr>
              <w:t>",</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w:t>
            </w:r>
            <w:r>
              <w:rPr>
                <w:rFonts w:ascii="新宋体" w:eastAsia="新宋体" w:hint="eastAsia"/>
                <w:kern w:val="0"/>
                <w:sz w:val="18"/>
                <w:szCs w:val="18"/>
                <w:lang w:val="en-US"/>
              </w:rPr>
              <w:t>username</w:t>
            </w:r>
            <w:r>
              <w:rPr>
                <w:rFonts w:ascii="新宋体" w:eastAsia="新宋体" w:hint="eastAsia"/>
                <w:kern w:val="0"/>
                <w:sz w:val="18"/>
                <w:szCs w:val="18"/>
                <w:lang w:val="en-US" w:eastAsia="zh-CN"/>
              </w:rPr>
              <w:t>":"</w:t>
            </w:r>
            <w:r>
              <w:rPr>
                <w:rFonts w:ascii="新宋体" w:eastAsia="新宋体" w:hint="eastAsia"/>
                <w:kern w:val="0"/>
                <w:sz w:val="18"/>
                <w:szCs w:val="18"/>
                <w:lang w:val="en-US"/>
              </w:rPr>
              <w:t>人员中文名</w:t>
            </w:r>
            <w:r>
              <w:rPr>
                <w:rFonts w:ascii="新宋体" w:eastAsia="新宋体" w:hint="eastAsia"/>
                <w:kern w:val="0"/>
                <w:sz w:val="18"/>
                <w:szCs w:val="18"/>
                <w:lang w:val="en-US" w:eastAsia="zh-CN"/>
              </w:rPr>
              <w:t>",</w:t>
            </w:r>
          </w:p>
          <w:p w:rsidR="00D33841" w:rsidRDefault="00D33841" w:rsidP="00E633DE">
            <w:pPr>
              <w:ind w:leftChars="100" w:left="210"/>
              <w:jc w:val="left"/>
              <w:rPr>
                <w:rFonts w:ascii="新宋体" w:eastAsia="新宋体" w:hint="eastAsia"/>
                <w:kern w:val="0"/>
                <w:sz w:val="18"/>
                <w:szCs w:val="18"/>
                <w:lang w:val="en-US"/>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userdesc</w:t>
            </w:r>
            <w:r>
              <w:rPr>
                <w:rFonts w:ascii="新宋体" w:eastAsia="新宋体" w:hint="eastAsia"/>
                <w:kern w:val="0"/>
                <w:sz w:val="18"/>
                <w:szCs w:val="18"/>
                <w:lang w:val="en-US" w:eastAsia="zh-CN"/>
              </w:rPr>
              <w:t>":"</w:t>
            </w:r>
            <w:r>
              <w:rPr>
                <w:rFonts w:ascii="新宋体" w:eastAsia="新宋体" w:hint="eastAsia"/>
                <w:kern w:val="0"/>
                <w:sz w:val="18"/>
                <w:szCs w:val="18"/>
                <w:lang w:val="en-US"/>
              </w:rPr>
              <w:t>人员描述，比如什么职位、分管部门等简介</w:t>
            </w:r>
            <w:r>
              <w:rPr>
                <w:rFonts w:ascii="新宋体" w:eastAsia="新宋体" w:hint="eastAsia"/>
                <w:kern w:val="0"/>
                <w:sz w:val="18"/>
                <w:szCs w:val="18"/>
                <w:lang w:val="en-US" w:eastAsia="zh-CN"/>
              </w:rPr>
              <w:t>"</w:t>
            </w:r>
            <w:r>
              <w:rPr>
                <w:rFonts w:ascii="新宋体" w:eastAsia="新宋体" w:hint="eastAsia"/>
                <w:kern w:val="0"/>
                <w:sz w:val="18"/>
                <w:szCs w:val="18"/>
                <w:lang w:val="en-US"/>
              </w:rPr>
              <w:t>,</w:t>
            </w:r>
          </w:p>
          <w:p w:rsidR="00D33841" w:rsidRDefault="00D33841" w:rsidP="00E633DE">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t xml:space="preserve">  "orgcode":"所属部门",</w:t>
            </w:r>
          </w:p>
          <w:p w:rsidR="00D33841" w:rsidRDefault="00D33841" w:rsidP="00E633DE">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t xml:space="preserve">  "unitname":"所属部门名称",</w:t>
            </w:r>
          </w:p>
          <w:p w:rsidR="00D33841" w:rsidRDefault="00D33841" w:rsidP="00E633DE">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t xml:space="preserve">  "officephone":"办公电话",</w:t>
            </w:r>
          </w:p>
          <w:p w:rsidR="00D33841" w:rsidRDefault="00D33841" w:rsidP="00E633DE">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t xml:space="preserve">  "orgcode":"所属部门",</w:t>
            </w:r>
          </w:p>
          <w:p w:rsidR="00D33841" w:rsidRDefault="00D33841" w:rsidP="00E633DE">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t xml:space="preserve">  "userstate":"人员状态，默认为0",</w:t>
            </w:r>
          </w:p>
          <w:p w:rsidR="00D33841" w:rsidRDefault="00D33841" w:rsidP="00E633DE">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t xml:space="preserve">  "userorder":"用户排序",</w:t>
            </w:r>
          </w:p>
          <w:p w:rsidR="00D33841" w:rsidRDefault="00D33841" w:rsidP="00E633DE">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t xml:space="preserve">  "isvalid":"是否在职T在职F不在职",</w:t>
            </w:r>
          </w:p>
          <w:p w:rsidR="00D33841" w:rsidRDefault="00D33841" w:rsidP="00E633DE">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t xml:space="preserve">  "opttype":"操作类别：0新增，1更新，2启用，3禁用"</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D33841" w:rsidRDefault="00D33841" w:rsidP="00E633DE">
            <w:pPr>
              <w:ind w:leftChars="100" w:left="210"/>
              <w:jc w:val="left"/>
              <w:rPr>
                <w:rFonts w:hint="eastAsia"/>
              </w:rPr>
            </w:pPr>
            <w:r>
              <w:rPr>
                <w:rFonts w:ascii="新宋体" w:eastAsia="新宋体"/>
                <w:kern w:val="0"/>
                <w:sz w:val="18"/>
                <w:szCs w:val="18"/>
                <w:lang w:val="en-US" w:eastAsia="zh-CN"/>
              </w:rPr>
              <w:t>}</w:t>
            </w:r>
          </w:p>
        </w:tc>
      </w:tr>
      <w:tr w:rsidR="00D33841" w:rsidTr="00E633DE">
        <w:tc>
          <w:tcPr>
            <w:tcW w:w="2130" w:type="dxa"/>
          </w:tcPr>
          <w:p w:rsidR="00D33841" w:rsidRDefault="00D33841" w:rsidP="00E633DE">
            <w:pPr>
              <w:rPr>
                <w:rFonts w:ascii="宋体" w:hAnsi="宋体"/>
                <w:b/>
                <w:szCs w:val="21"/>
              </w:rPr>
            </w:pPr>
            <w:r>
              <w:rPr>
                <w:rFonts w:ascii="宋体" w:hAnsi="宋体" w:hint="eastAsia"/>
                <w:b/>
                <w:szCs w:val="21"/>
              </w:rPr>
              <w:lastRenderedPageBreak/>
              <w:t>备注</w:t>
            </w:r>
          </w:p>
        </w:tc>
        <w:tc>
          <w:tcPr>
            <w:tcW w:w="7192" w:type="dxa"/>
            <w:gridSpan w:val="4"/>
          </w:tcPr>
          <w:p w:rsidR="00D33841" w:rsidRDefault="00D33841" w:rsidP="00E633DE">
            <w:pPr>
              <w:jc w:val="left"/>
              <w:rPr>
                <w:rFonts w:ascii="新宋体" w:eastAsia="新宋体" w:hint="eastAsia"/>
                <w:kern w:val="0"/>
                <w:sz w:val="18"/>
                <w:szCs w:val="18"/>
                <w:lang w:val="en-US" w:eastAsia="zh-CN"/>
              </w:rPr>
            </w:pPr>
          </w:p>
        </w:tc>
      </w:tr>
    </w:tbl>
    <w:p w:rsidR="00D33841" w:rsidRDefault="00D33841" w:rsidP="00D33841">
      <w:pPr>
        <w:ind w:leftChars="354" w:left="743"/>
        <w:rPr>
          <w:rFonts w:hint="eastAsia"/>
        </w:rPr>
      </w:pPr>
    </w:p>
    <w:p w:rsidR="00D33841" w:rsidRDefault="00D33841" w:rsidP="00D33841">
      <w:pPr>
        <w:rPr>
          <w:rFonts w:hint="eastAsia"/>
          <w:sz w:val="24"/>
        </w:rPr>
      </w:pPr>
    </w:p>
    <w:p w:rsidR="00D33841" w:rsidRDefault="00D33841" w:rsidP="00D33841">
      <w:pPr>
        <w:pStyle w:val="4"/>
        <w:rPr>
          <w:rFonts w:hint="eastAsia"/>
        </w:rPr>
      </w:pPr>
      <w:r>
        <w:rPr>
          <w:rFonts w:hint="eastAsia"/>
          <w:lang w:eastAsia="zh-CN"/>
        </w:rPr>
        <w:t>机构列表</w:t>
      </w:r>
    </w:p>
    <w:p w:rsidR="00D33841" w:rsidRDefault="00D33841" w:rsidP="00D33841">
      <w:pPr>
        <w:numPr>
          <w:ilvl w:val="0"/>
          <w:numId w:val="14"/>
        </w:numPr>
        <w:rPr>
          <w:rFonts w:hint="eastAsia"/>
          <w:sz w:val="24"/>
        </w:rPr>
      </w:pPr>
      <w:r>
        <w:rPr>
          <w:rFonts w:hint="eastAsia"/>
          <w:sz w:val="24"/>
        </w:rPr>
        <w:t>接口描述</w:t>
      </w:r>
    </w:p>
    <w:p w:rsidR="00D33841" w:rsidRDefault="00D33841" w:rsidP="00D33841">
      <w:pPr>
        <w:ind w:left="420"/>
        <w:rPr>
          <w:rFonts w:hint="eastAsia"/>
          <w:sz w:val="24"/>
        </w:rPr>
      </w:pPr>
      <w:r>
        <w:rPr>
          <w:rFonts w:hint="eastAsia"/>
          <w:sz w:val="24"/>
        </w:rPr>
        <w:t>MOA</w:t>
      </w:r>
      <w:r>
        <w:rPr>
          <w:rFonts w:hint="eastAsia"/>
          <w:sz w:val="24"/>
        </w:rPr>
        <w:t>提供接口，</w:t>
      </w:r>
      <w:r>
        <w:rPr>
          <w:rFonts w:hint="eastAsia"/>
          <w:sz w:val="24"/>
        </w:rPr>
        <w:t>PCOA</w:t>
      </w:r>
      <w:r>
        <w:rPr>
          <w:rFonts w:hint="eastAsia"/>
          <w:sz w:val="24"/>
        </w:rPr>
        <w:t>有机构信息更新、新增、删除时，调用此接口同步机构列表信息。</w:t>
      </w:r>
    </w:p>
    <w:p w:rsidR="00D33841" w:rsidRDefault="00D33841" w:rsidP="00D33841">
      <w:pPr>
        <w:numPr>
          <w:ilvl w:val="0"/>
          <w:numId w:val="14"/>
        </w:numPr>
        <w:rPr>
          <w:rFonts w:hint="eastAsia"/>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D33841" w:rsidTr="00E633DE">
        <w:tc>
          <w:tcPr>
            <w:tcW w:w="2130" w:type="dxa"/>
          </w:tcPr>
          <w:p w:rsidR="00D33841" w:rsidRDefault="00D33841" w:rsidP="00E633DE">
            <w:pPr>
              <w:rPr>
                <w:rFonts w:ascii="宋体" w:hAnsi="宋体"/>
                <w:b/>
                <w:szCs w:val="21"/>
              </w:rPr>
            </w:pPr>
            <w:r>
              <w:rPr>
                <w:rFonts w:ascii="宋体" w:hAnsi="宋体"/>
                <w:b/>
                <w:szCs w:val="21"/>
              </w:rPr>
              <w:t>服务名称</w:t>
            </w:r>
          </w:p>
        </w:tc>
        <w:tc>
          <w:tcPr>
            <w:tcW w:w="7192" w:type="dxa"/>
            <w:gridSpan w:val="4"/>
          </w:tcPr>
          <w:p w:rsidR="00D33841" w:rsidRDefault="00D33841" w:rsidP="00E633DE">
            <w:pPr>
              <w:autoSpaceDE w:val="0"/>
              <w:autoSpaceDN w:val="0"/>
              <w:adjustRightInd w:val="0"/>
              <w:jc w:val="left"/>
              <w:rPr>
                <w:rFonts w:ascii="宋体" w:hAnsi="宋体"/>
                <w:szCs w:val="21"/>
              </w:rPr>
            </w:pPr>
            <w:r>
              <w:rPr>
                <w:rFonts w:ascii="微软雅黑" w:eastAsia="微软雅黑" w:hAnsi="微软雅黑" w:cs="新宋体" w:hint="eastAsia"/>
                <w:kern w:val="0"/>
                <w:sz w:val="18"/>
                <w:szCs w:val="18"/>
              </w:rPr>
              <w:t>syncDepList</w:t>
            </w:r>
          </w:p>
        </w:tc>
      </w:tr>
      <w:tr w:rsidR="00D33841" w:rsidTr="00E633DE">
        <w:tc>
          <w:tcPr>
            <w:tcW w:w="2130" w:type="dxa"/>
          </w:tcPr>
          <w:p w:rsidR="00D33841" w:rsidRDefault="00D33841" w:rsidP="00E633DE">
            <w:pPr>
              <w:rPr>
                <w:rFonts w:ascii="宋体" w:hAnsi="宋体"/>
                <w:b/>
                <w:szCs w:val="21"/>
              </w:rPr>
            </w:pPr>
            <w:r>
              <w:rPr>
                <w:rFonts w:ascii="宋体" w:hAnsi="宋体"/>
                <w:b/>
                <w:szCs w:val="21"/>
              </w:rPr>
              <w:t>服务说明</w:t>
            </w:r>
          </w:p>
        </w:tc>
        <w:tc>
          <w:tcPr>
            <w:tcW w:w="7192" w:type="dxa"/>
            <w:gridSpan w:val="4"/>
          </w:tcPr>
          <w:p w:rsidR="00D33841" w:rsidRDefault="00D33841" w:rsidP="00E633DE">
            <w:pPr>
              <w:rPr>
                <w:rFonts w:ascii="宋体" w:hAnsi="宋体"/>
                <w:szCs w:val="21"/>
              </w:rPr>
            </w:pPr>
            <w:r>
              <w:rPr>
                <w:rFonts w:hint="eastAsia"/>
                <w:sz w:val="24"/>
              </w:rPr>
              <w:t>PCOA</w:t>
            </w:r>
            <w:r>
              <w:rPr>
                <w:rFonts w:hint="eastAsia"/>
                <w:sz w:val="24"/>
              </w:rPr>
              <w:t>有机构信息更新、新增、删除时，调用此接口同步机构列表信息</w:t>
            </w:r>
          </w:p>
        </w:tc>
      </w:tr>
      <w:tr w:rsidR="00D33841" w:rsidTr="00E633DE">
        <w:tc>
          <w:tcPr>
            <w:tcW w:w="2130" w:type="dxa"/>
          </w:tcPr>
          <w:p w:rsidR="00D33841" w:rsidRDefault="00D33841" w:rsidP="00E633DE">
            <w:pPr>
              <w:rPr>
                <w:rFonts w:hint="eastAsia"/>
                <w:b/>
                <w:szCs w:val="21"/>
              </w:rPr>
            </w:pPr>
            <w:r>
              <w:rPr>
                <w:rFonts w:ascii="宋体" w:hAnsi="宋体" w:hint="eastAsia"/>
                <w:b/>
                <w:szCs w:val="21"/>
              </w:rPr>
              <w:t>输入值</w:t>
            </w:r>
          </w:p>
        </w:tc>
        <w:tc>
          <w:tcPr>
            <w:tcW w:w="7192" w:type="dxa"/>
            <w:gridSpan w:val="4"/>
          </w:tcPr>
          <w:p w:rsidR="00D33841" w:rsidRDefault="00D33841" w:rsidP="00E633DE">
            <w:pPr>
              <w:rPr>
                <w:rFonts w:ascii="宋体" w:hAnsi="宋体" w:hint="eastAsia"/>
                <w:kern w:val="0"/>
                <w:sz w:val="18"/>
                <w:szCs w:val="18"/>
              </w:rPr>
            </w:pPr>
          </w:p>
        </w:tc>
      </w:tr>
      <w:tr w:rsidR="00D33841" w:rsidTr="00E633DE">
        <w:trPr>
          <w:trHeight w:val="401"/>
        </w:trPr>
        <w:tc>
          <w:tcPr>
            <w:tcW w:w="2130" w:type="dxa"/>
            <w:vMerge w:val="restart"/>
            <w:shd w:val="clear" w:color="auto" w:fill="auto"/>
          </w:tcPr>
          <w:p w:rsidR="00D33841" w:rsidRDefault="00D33841" w:rsidP="00E633DE">
            <w:pPr>
              <w:rPr>
                <w:rFonts w:hint="eastAsia"/>
                <w:b/>
                <w:szCs w:val="21"/>
              </w:rPr>
            </w:pPr>
            <w:r>
              <w:rPr>
                <w:rFonts w:hint="eastAsia"/>
                <w:b/>
                <w:szCs w:val="21"/>
              </w:rPr>
              <w:t>输入参数详细</w:t>
            </w:r>
          </w:p>
        </w:tc>
        <w:tc>
          <w:tcPr>
            <w:tcW w:w="1947" w:type="dxa"/>
            <w:shd w:val="clear" w:color="auto" w:fill="17365D"/>
          </w:tcPr>
          <w:p w:rsidR="00D33841" w:rsidRDefault="00D33841" w:rsidP="00E633DE">
            <w:pPr>
              <w:rPr>
                <w:rFonts w:ascii="宋体" w:hAnsi="宋体"/>
                <w:b/>
                <w:szCs w:val="21"/>
              </w:rPr>
            </w:pPr>
            <w:r>
              <w:rPr>
                <w:rFonts w:ascii="宋体" w:hAnsi="宋体"/>
                <w:b/>
                <w:szCs w:val="21"/>
              </w:rPr>
              <w:t>参数名称</w:t>
            </w:r>
          </w:p>
        </w:tc>
        <w:tc>
          <w:tcPr>
            <w:tcW w:w="2694" w:type="dxa"/>
            <w:shd w:val="clear" w:color="auto" w:fill="17365D"/>
          </w:tcPr>
          <w:p w:rsidR="00D33841" w:rsidRDefault="00D33841" w:rsidP="00E633DE">
            <w:pPr>
              <w:rPr>
                <w:rFonts w:ascii="宋体" w:hAnsi="宋体"/>
                <w:b/>
                <w:szCs w:val="21"/>
              </w:rPr>
            </w:pPr>
            <w:r>
              <w:rPr>
                <w:rFonts w:ascii="宋体" w:hAnsi="宋体"/>
                <w:b/>
                <w:szCs w:val="21"/>
              </w:rPr>
              <w:t>参数说明</w:t>
            </w:r>
          </w:p>
        </w:tc>
        <w:tc>
          <w:tcPr>
            <w:tcW w:w="1275" w:type="dxa"/>
            <w:shd w:val="clear" w:color="auto" w:fill="17365D"/>
          </w:tcPr>
          <w:p w:rsidR="00D33841" w:rsidRDefault="00D33841" w:rsidP="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D33841" w:rsidRDefault="00D33841" w:rsidP="00E633DE">
            <w:pPr>
              <w:rPr>
                <w:rFonts w:ascii="宋体" w:hAnsi="宋体"/>
                <w:b/>
                <w:szCs w:val="21"/>
              </w:rPr>
            </w:pPr>
            <w:r>
              <w:rPr>
                <w:rFonts w:ascii="宋体" w:hAnsi="宋体" w:hint="eastAsia"/>
                <w:b/>
                <w:szCs w:val="21"/>
              </w:rPr>
              <w:t>是否必填</w:t>
            </w:r>
          </w:p>
        </w:tc>
      </w:tr>
      <w:tr w:rsidR="00D33841" w:rsidTr="00E633DE">
        <w:tc>
          <w:tcPr>
            <w:tcW w:w="2130" w:type="dxa"/>
            <w:vMerge/>
          </w:tcPr>
          <w:p w:rsidR="00D33841" w:rsidRDefault="00D33841" w:rsidP="00E633DE">
            <w:pPr>
              <w:rPr>
                <w:rFonts w:hint="eastAsia"/>
                <w:b/>
                <w:szCs w:val="21"/>
              </w:rPr>
            </w:pPr>
          </w:p>
        </w:tc>
        <w:tc>
          <w:tcPr>
            <w:tcW w:w="1947" w:type="dxa"/>
          </w:tcPr>
          <w:p w:rsidR="00D33841" w:rsidRDefault="00D33841" w:rsidP="00E633DE">
            <w:pPr>
              <w:rPr>
                <w:rFonts w:ascii="宋体" w:hAnsi="宋体" w:hint="eastAsia"/>
                <w:kern w:val="0"/>
                <w:sz w:val="20"/>
                <w:szCs w:val="20"/>
              </w:rPr>
            </w:pPr>
          </w:p>
        </w:tc>
        <w:tc>
          <w:tcPr>
            <w:tcW w:w="2694" w:type="dxa"/>
          </w:tcPr>
          <w:p w:rsidR="00D33841" w:rsidRDefault="00D33841" w:rsidP="00E633DE">
            <w:pPr>
              <w:rPr>
                <w:rFonts w:ascii="宋体" w:hAnsi="宋体" w:hint="eastAsia"/>
                <w:kern w:val="0"/>
                <w:sz w:val="20"/>
                <w:szCs w:val="20"/>
              </w:rPr>
            </w:pPr>
          </w:p>
        </w:tc>
        <w:tc>
          <w:tcPr>
            <w:tcW w:w="1275" w:type="dxa"/>
          </w:tcPr>
          <w:p w:rsidR="00D33841" w:rsidRDefault="00D33841" w:rsidP="00E633DE">
            <w:pPr>
              <w:rPr>
                <w:rFonts w:ascii="宋体" w:hAnsi="宋体" w:hint="eastAsia"/>
                <w:kern w:val="0"/>
                <w:sz w:val="20"/>
                <w:szCs w:val="20"/>
              </w:rPr>
            </w:pPr>
          </w:p>
        </w:tc>
        <w:tc>
          <w:tcPr>
            <w:tcW w:w="1276" w:type="dxa"/>
          </w:tcPr>
          <w:p w:rsidR="00D33841" w:rsidRDefault="00D33841" w:rsidP="00E633DE">
            <w:pPr>
              <w:rPr>
                <w:rFonts w:ascii="宋体" w:hAnsi="宋体" w:hint="eastAsia"/>
                <w:kern w:val="0"/>
                <w:sz w:val="20"/>
                <w:szCs w:val="20"/>
              </w:rPr>
            </w:pPr>
          </w:p>
        </w:tc>
      </w:tr>
      <w:tr w:rsidR="00D33841" w:rsidTr="00E633DE">
        <w:tc>
          <w:tcPr>
            <w:tcW w:w="2130" w:type="dxa"/>
          </w:tcPr>
          <w:p w:rsidR="00D33841" w:rsidRDefault="00D33841" w:rsidP="00E633DE">
            <w:pPr>
              <w:rPr>
                <w:rFonts w:hint="eastAsia"/>
                <w:b/>
                <w:szCs w:val="21"/>
              </w:rPr>
            </w:pPr>
            <w:r>
              <w:rPr>
                <w:rFonts w:ascii="宋体" w:hAnsi="宋体"/>
                <w:b/>
                <w:szCs w:val="21"/>
              </w:rPr>
              <w:t>返回值</w:t>
            </w:r>
          </w:p>
        </w:tc>
        <w:tc>
          <w:tcPr>
            <w:tcW w:w="7192" w:type="dxa"/>
            <w:gridSpan w:val="4"/>
          </w:tcPr>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r>
              <w:rPr>
                <w:rFonts w:ascii="新宋体" w:eastAsia="新宋体" w:hint="eastAsia"/>
                <w:kern w:val="0"/>
                <w:sz w:val="18"/>
                <w:szCs w:val="18"/>
                <w:lang w:val="en-US"/>
              </w:rPr>
              <w:t>dep</w:t>
            </w:r>
            <w:r>
              <w:rPr>
                <w:rFonts w:ascii="新宋体" w:eastAsia="新宋体"/>
                <w:kern w:val="0"/>
                <w:sz w:val="18"/>
                <w:szCs w:val="18"/>
                <w:lang w:val="en-US" w:eastAsia="zh-CN"/>
              </w:rPr>
              <w:t>list":[</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w:t>
            </w:r>
            <w:r>
              <w:rPr>
                <w:rFonts w:ascii="新宋体" w:eastAsia="新宋体" w:hint="eastAsia"/>
                <w:kern w:val="0"/>
                <w:sz w:val="18"/>
                <w:szCs w:val="18"/>
                <w:lang w:val="en-US"/>
              </w:rPr>
              <w:t>unitcode</w:t>
            </w:r>
            <w:r>
              <w:rPr>
                <w:rFonts w:ascii="新宋体" w:eastAsia="新宋体" w:hint="eastAsia"/>
                <w:kern w:val="0"/>
                <w:sz w:val="18"/>
                <w:szCs w:val="18"/>
                <w:lang w:val="en-US" w:eastAsia="zh-CN"/>
              </w:rPr>
              <w:t>":"</w:t>
            </w:r>
            <w:r>
              <w:rPr>
                <w:rFonts w:ascii="新宋体" w:eastAsia="新宋体" w:hint="eastAsia"/>
                <w:kern w:val="0"/>
                <w:sz w:val="18"/>
                <w:szCs w:val="18"/>
                <w:lang w:val="en-US"/>
              </w:rPr>
              <w:t>部门</w:t>
            </w:r>
            <w:r>
              <w:rPr>
                <w:rFonts w:ascii="新宋体" w:eastAsia="新宋体" w:hint="eastAsia"/>
                <w:kern w:val="0"/>
                <w:sz w:val="18"/>
                <w:szCs w:val="18"/>
                <w:lang w:val="en-US" w:eastAsia="zh-CN"/>
              </w:rPr>
              <w:t>id",</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w:t>
            </w:r>
            <w:r>
              <w:rPr>
                <w:rFonts w:ascii="新宋体" w:eastAsia="新宋体" w:hint="eastAsia"/>
                <w:kern w:val="0"/>
                <w:sz w:val="18"/>
                <w:szCs w:val="18"/>
                <w:lang w:val="en-US"/>
              </w:rPr>
              <w:t>parentunit</w:t>
            </w:r>
            <w:r>
              <w:rPr>
                <w:rFonts w:ascii="新宋体" w:eastAsia="新宋体" w:hint="eastAsia"/>
                <w:kern w:val="0"/>
                <w:sz w:val="18"/>
                <w:szCs w:val="18"/>
                <w:lang w:val="en-US" w:eastAsia="zh-CN"/>
              </w:rPr>
              <w:t>":"</w:t>
            </w:r>
            <w:r>
              <w:rPr>
                <w:rFonts w:ascii="新宋体" w:eastAsia="新宋体" w:hint="eastAsia"/>
                <w:kern w:val="0"/>
                <w:sz w:val="18"/>
                <w:szCs w:val="18"/>
                <w:lang w:val="en-US"/>
              </w:rPr>
              <w:t>上级部门id</w:t>
            </w:r>
            <w:r>
              <w:rPr>
                <w:rFonts w:ascii="新宋体" w:eastAsia="新宋体" w:hint="eastAsia"/>
                <w:kern w:val="0"/>
                <w:sz w:val="18"/>
                <w:szCs w:val="18"/>
                <w:lang w:val="en-US" w:eastAsia="zh-CN"/>
              </w:rPr>
              <w:t>",</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w:t>
            </w:r>
            <w:r>
              <w:rPr>
                <w:rFonts w:ascii="新宋体" w:eastAsia="新宋体" w:hint="eastAsia"/>
                <w:kern w:val="0"/>
                <w:sz w:val="18"/>
                <w:szCs w:val="18"/>
                <w:lang w:val="en-US"/>
              </w:rPr>
              <w:t>unittype</w:t>
            </w:r>
            <w:r>
              <w:rPr>
                <w:rFonts w:ascii="新宋体" w:eastAsia="新宋体" w:hint="eastAsia"/>
                <w:kern w:val="0"/>
                <w:sz w:val="18"/>
                <w:szCs w:val="18"/>
                <w:lang w:val="en-US" w:eastAsia="zh-CN"/>
              </w:rPr>
              <w:t>":"</w:t>
            </w:r>
            <w:r>
              <w:rPr>
                <w:rFonts w:ascii="新宋体" w:eastAsia="新宋体" w:hint="eastAsia"/>
                <w:kern w:val="0"/>
                <w:sz w:val="18"/>
                <w:szCs w:val="18"/>
                <w:lang w:val="en-US"/>
              </w:rPr>
              <w:t>部门类型</w:t>
            </w:r>
            <w:r>
              <w:rPr>
                <w:rFonts w:ascii="新宋体" w:eastAsia="新宋体" w:hint="eastAsia"/>
                <w:kern w:val="0"/>
                <w:sz w:val="18"/>
                <w:szCs w:val="18"/>
                <w:lang w:val="en-US" w:eastAsia="zh-CN"/>
              </w:rPr>
              <w:t>",</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isvalid</w:t>
            </w:r>
            <w:r>
              <w:rPr>
                <w:rFonts w:ascii="新宋体" w:eastAsia="新宋体" w:hint="eastAsia"/>
                <w:kern w:val="0"/>
                <w:sz w:val="18"/>
                <w:szCs w:val="18"/>
                <w:lang w:val="en-US" w:eastAsia="zh-CN"/>
              </w:rPr>
              <w:t>":"</w:t>
            </w:r>
            <w:r>
              <w:rPr>
                <w:rFonts w:ascii="新宋体" w:eastAsia="新宋体" w:hint="eastAsia"/>
                <w:kern w:val="0"/>
                <w:sz w:val="18"/>
                <w:szCs w:val="18"/>
                <w:lang w:val="en-US"/>
              </w:rPr>
              <w:t>是否在用T在用F禁用</w:t>
            </w:r>
            <w:r>
              <w:rPr>
                <w:rFonts w:ascii="新宋体" w:eastAsia="新宋体" w:hint="eastAsia"/>
                <w:kern w:val="0"/>
                <w:sz w:val="18"/>
                <w:szCs w:val="18"/>
                <w:lang w:val="en-US" w:eastAsia="zh-CN"/>
              </w:rPr>
              <w:t>"</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w:t>
            </w:r>
            <w:r>
              <w:rPr>
                <w:rFonts w:ascii="新宋体" w:eastAsia="新宋体" w:hint="eastAsia"/>
                <w:kern w:val="0"/>
                <w:sz w:val="18"/>
                <w:szCs w:val="18"/>
                <w:lang w:val="en-US"/>
              </w:rPr>
              <w:t>unitname</w:t>
            </w:r>
            <w:r>
              <w:rPr>
                <w:rFonts w:ascii="新宋体" w:eastAsia="新宋体" w:hint="eastAsia"/>
                <w:kern w:val="0"/>
                <w:sz w:val="18"/>
                <w:szCs w:val="18"/>
                <w:lang w:val="en-US" w:eastAsia="zh-CN"/>
              </w:rPr>
              <w:t>":"</w:t>
            </w:r>
            <w:r>
              <w:rPr>
                <w:rFonts w:ascii="新宋体" w:eastAsia="新宋体" w:hint="eastAsia"/>
                <w:kern w:val="0"/>
                <w:sz w:val="18"/>
                <w:szCs w:val="18"/>
                <w:lang w:val="en-US"/>
              </w:rPr>
              <w:t>部门名称</w:t>
            </w:r>
            <w:r>
              <w:rPr>
                <w:rFonts w:ascii="新宋体" w:eastAsia="新宋体" w:hint="eastAsia"/>
                <w:kern w:val="0"/>
                <w:sz w:val="18"/>
                <w:szCs w:val="18"/>
                <w:lang w:val="en-US" w:eastAsia="zh-CN"/>
              </w:rPr>
              <w:t>"</w:t>
            </w:r>
            <w:r>
              <w:rPr>
                <w:rFonts w:ascii="新宋体" w:eastAsia="新宋体" w:hint="eastAsia"/>
                <w:kern w:val="0"/>
                <w:sz w:val="18"/>
                <w:szCs w:val="18"/>
              </w:rPr>
              <w:t>,</w:t>
            </w:r>
          </w:p>
          <w:p w:rsidR="00D33841" w:rsidRDefault="00D33841" w:rsidP="00E633DE">
            <w:pPr>
              <w:ind w:leftChars="100" w:left="210"/>
              <w:jc w:val="left"/>
              <w:rPr>
                <w:rFonts w:ascii="新宋体" w:eastAsia="新宋体" w:hint="eastAsia"/>
                <w:kern w:val="0"/>
                <w:sz w:val="18"/>
                <w:szCs w:val="18"/>
                <w:lang w:val="en-US"/>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lang w:val="en-US"/>
              </w:rPr>
              <w:t>unitdesc</w:t>
            </w:r>
            <w:r>
              <w:rPr>
                <w:rFonts w:ascii="新宋体" w:eastAsia="新宋体" w:hint="eastAsia"/>
                <w:kern w:val="0"/>
                <w:sz w:val="18"/>
                <w:szCs w:val="18"/>
                <w:lang w:val="en-US" w:eastAsia="zh-CN"/>
              </w:rPr>
              <w:t>":"</w:t>
            </w:r>
            <w:r>
              <w:rPr>
                <w:rFonts w:ascii="新宋体" w:eastAsia="新宋体" w:hint="eastAsia"/>
                <w:kern w:val="0"/>
                <w:sz w:val="18"/>
                <w:szCs w:val="18"/>
                <w:lang w:val="en-US"/>
              </w:rPr>
              <w:t>部门描述</w:t>
            </w:r>
            <w:r>
              <w:rPr>
                <w:rFonts w:ascii="新宋体" w:eastAsia="新宋体" w:hint="eastAsia"/>
                <w:kern w:val="0"/>
                <w:sz w:val="18"/>
                <w:szCs w:val="18"/>
                <w:lang w:val="en-US" w:eastAsia="zh-CN"/>
              </w:rPr>
              <w:t>"</w:t>
            </w:r>
            <w:r>
              <w:rPr>
                <w:rFonts w:ascii="新宋体" w:eastAsia="新宋体" w:hint="eastAsia"/>
                <w:kern w:val="0"/>
                <w:sz w:val="18"/>
                <w:szCs w:val="18"/>
                <w:lang w:val="en-US"/>
              </w:rPr>
              <w:t>,</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w:t>
            </w:r>
            <w:r>
              <w:rPr>
                <w:rFonts w:ascii="新宋体" w:eastAsia="新宋体" w:hint="eastAsia"/>
                <w:kern w:val="0"/>
                <w:sz w:val="18"/>
                <w:szCs w:val="18"/>
                <w:lang w:val="en-US"/>
              </w:rPr>
              <w:t>unitshortname</w:t>
            </w:r>
            <w:r>
              <w:rPr>
                <w:rFonts w:ascii="新宋体" w:eastAsia="新宋体" w:hint="eastAsia"/>
                <w:kern w:val="0"/>
                <w:sz w:val="18"/>
                <w:szCs w:val="18"/>
                <w:lang w:val="en-US" w:eastAsia="zh-CN"/>
              </w:rPr>
              <w:t>":"</w:t>
            </w:r>
            <w:r>
              <w:rPr>
                <w:rFonts w:ascii="新宋体" w:eastAsia="新宋体" w:hint="eastAsia"/>
                <w:kern w:val="0"/>
                <w:sz w:val="18"/>
                <w:szCs w:val="18"/>
                <w:lang w:val="en-US"/>
              </w:rPr>
              <w:t>部门简称</w:t>
            </w:r>
            <w:r>
              <w:rPr>
                <w:rFonts w:ascii="新宋体" w:eastAsia="新宋体" w:hint="eastAsia"/>
                <w:kern w:val="0"/>
                <w:sz w:val="18"/>
                <w:szCs w:val="18"/>
                <w:lang w:val="en-US" w:eastAsia="zh-CN"/>
              </w:rPr>
              <w:t>"</w:t>
            </w:r>
            <w:r>
              <w:rPr>
                <w:rFonts w:ascii="新宋体" w:eastAsia="新宋体" w:hint="eastAsia"/>
                <w:kern w:val="0"/>
                <w:sz w:val="18"/>
                <w:szCs w:val="18"/>
              </w:rPr>
              <w:t>,</w:t>
            </w:r>
          </w:p>
          <w:p w:rsidR="00D33841" w:rsidRDefault="00D33841" w:rsidP="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w:t>
            </w:r>
            <w:r>
              <w:rPr>
                <w:rFonts w:ascii="新宋体" w:eastAsia="新宋体" w:hint="eastAsia"/>
                <w:kern w:val="0"/>
                <w:sz w:val="18"/>
                <w:szCs w:val="18"/>
                <w:lang w:val="en-US"/>
              </w:rPr>
              <w:t>depno</w:t>
            </w:r>
            <w:r>
              <w:rPr>
                <w:rFonts w:ascii="新宋体" w:eastAsia="新宋体" w:hint="eastAsia"/>
                <w:kern w:val="0"/>
                <w:sz w:val="18"/>
                <w:szCs w:val="18"/>
                <w:lang w:val="en-US" w:eastAsia="zh-CN"/>
              </w:rPr>
              <w:t>":"</w:t>
            </w:r>
            <w:r>
              <w:rPr>
                <w:rFonts w:ascii="新宋体" w:eastAsia="新宋体" w:hint="eastAsia"/>
                <w:kern w:val="0"/>
                <w:sz w:val="18"/>
                <w:szCs w:val="18"/>
                <w:lang w:val="en-US"/>
              </w:rPr>
              <w:t>部门外部编码</w:t>
            </w:r>
            <w:r>
              <w:rPr>
                <w:rFonts w:ascii="新宋体" w:eastAsia="新宋体" w:hint="eastAsia"/>
                <w:kern w:val="0"/>
                <w:sz w:val="18"/>
                <w:szCs w:val="18"/>
                <w:lang w:val="en-US" w:eastAsia="zh-CN"/>
              </w:rPr>
              <w:t>"</w:t>
            </w:r>
            <w:r>
              <w:rPr>
                <w:rFonts w:ascii="新宋体" w:eastAsia="新宋体" w:hint="eastAsia"/>
                <w:kern w:val="0"/>
                <w:sz w:val="18"/>
                <w:szCs w:val="18"/>
              </w:rPr>
              <w:t>,</w:t>
            </w:r>
          </w:p>
          <w:p w:rsidR="00D33841" w:rsidRDefault="00D33841" w:rsidP="00E633DE">
            <w:pPr>
              <w:ind w:leftChars="100" w:left="210"/>
              <w:jc w:val="left"/>
              <w:rPr>
                <w:rFonts w:ascii="新宋体" w:eastAsia="新宋体" w:hint="eastAsia"/>
                <w:kern w:val="0"/>
                <w:sz w:val="18"/>
                <w:szCs w:val="18"/>
              </w:rPr>
            </w:pPr>
            <w:r>
              <w:rPr>
                <w:rFonts w:ascii="新宋体" w:eastAsia="新宋体" w:hint="eastAsia"/>
                <w:kern w:val="0"/>
                <w:sz w:val="18"/>
                <w:szCs w:val="18"/>
                <w:lang w:val="en-US" w:eastAsia="zh-CN"/>
              </w:rPr>
              <w:t>"</w:t>
            </w:r>
            <w:r>
              <w:rPr>
                <w:rFonts w:ascii="新宋体" w:eastAsia="新宋体" w:hint="eastAsia"/>
                <w:kern w:val="0"/>
                <w:sz w:val="18"/>
                <w:szCs w:val="18"/>
                <w:lang w:val="en-US"/>
              </w:rPr>
              <w:t>unitorder</w:t>
            </w:r>
            <w:r>
              <w:rPr>
                <w:rFonts w:ascii="新宋体" w:eastAsia="新宋体" w:hint="eastAsia"/>
                <w:kern w:val="0"/>
                <w:sz w:val="18"/>
                <w:szCs w:val="18"/>
                <w:lang w:val="en-US" w:eastAsia="zh-CN"/>
              </w:rPr>
              <w:t>":"</w:t>
            </w:r>
            <w:r>
              <w:rPr>
                <w:rFonts w:ascii="新宋体" w:eastAsia="新宋体" w:hint="eastAsia"/>
                <w:kern w:val="0"/>
                <w:sz w:val="18"/>
                <w:szCs w:val="18"/>
                <w:lang w:val="en-US"/>
              </w:rPr>
              <w:t>部门排序</w:t>
            </w:r>
            <w:r>
              <w:rPr>
                <w:rFonts w:ascii="新宋体" w:eastAsia="新宋体" w:hint="eastAsia"/>
                <w:kern w:val="0"/>
                <w:sz w:val="18"/>
                <w:szCs w:val="18"/>
                <w:lang w:val="en-US" w:eastAsia="zh-CN"/>
              </w:rPr>
              <w:t>"</w:t>
            </w:r>
            <w:r>
              <w:rPr>
                <w:rFonts w:ascii="新宋体" w:eastAsia="新宋体" w:hint="eastAsia"/>
                <w:kern w:val="0"/>
                <w:sz w:val="18"/>
                <w:szCs w:val="18"/>
              </w:rPr>
              <w:t>,</w:t>
            </w:r>
          </w:p>
          <w:p w:rsidR="00D33841" w:rsidRDefault="00D33841" w:rsidP="00E633DE">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t>"opttype":"操作类别：0新增，1更新，2启用，3禁用"</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D33841" w:rsidRDefault="00D33841" w:rsidP="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D33841" w:rsidRDefault="00D33841" w:rsidP="00E633DE">
            <w:pPr>
              <w:ind w:leftChars="100" w:left="210"/>
              <w:jc w:val="left"/>
              <w:rPr>
                <w:rFonts w:hint="eastAsia"/>
              </w:rPr>
            </w:pPr>
            <w:r>
              <w:rPr>
                <w:rFonts w:ascii="新宋体" w:eastAsia="新宋体"/>
                <w:kern w:val="0"/>
                <w:sz w:val="18"/>
                <w:szCs w:val="18"/>
                <w:lang w:val="en-US" w:eastAsia="zh-CN"/>
              </w:rPr>
              <w:t>}</w:t>
            </w:r>
          </w:p>
        </w:tc>
      </w:tr>
      <w:tr w:rsidR="00D33841" w:rsidTr="00E633DE">
        <w:tc>
          <w:tcPr>
            <w:tcW w:w="2130" w:type="dxa"/>
          </w:tcPr>
          <w:p w:rsidR="00D33841" w:rsidRDefault="00D33841" w:rsidP="00E633DE">
            <w:pPr>
              <w:rPr>
                <w:rFonts w:ascii="宋体" w:hAnsi="宋体"/>
                <w:b/>
                <w:szCs w:val="21"/>
              </w:rPr>
            </w:pPr>
            <w:r>
              <w:rPr>
                <w:rFonts w:ascii="宋体" w:hAnsi="宋体" w:hint="eastAsia"/>
                <w:b/>
                <w:szCs w:val="21"/>
              </w:rPr>
              <w:t>备注</w:t>
            </w:r>
          </w:p>
        </w:tc>
        <w:tc>
          <w:tcPr>
            <w:tcW w:w="7192" w:type="dxa"/>
            <w:gridSpan w:val="4"/>
          </w:tcPr>
          <w:p w:rsidR="00D33841" w:rsidRDefault="00D33841" w:rsidP="00E633DE">
            <w:pPr>
              <w:jc w:val="left"/>
              <w:rPr>
                <w:rFonts w:ascii="新宋体" w:eastAsia="新宋体" w:hint="eastAsia"/>
                <w:kern w:val="0"/>
                <w:sz w:val="18"/>
                <w:szCs w:val="18"/>
                <w:lang w:val="en-US" w:eastAsia="zh-CN"/>
              </w:rPr>
            </w:pPr>
          </w:p>
        </w:tc>
      </w:tr>
    </w:tbl>
    <w:p w:rsidR="00D33841" w:rsidRDefault="00D33841" w:rsidP="00D33841">
      <w:pPr>
        <w:rPr>
          <w:rFonts w:hint="eastAsia"/>
          <w:sz w:val="24"/>
        </w:rPr>
      </w:pPr>
    </w:p>
    <w:p w:rsidR="00D33841" w:rsidRPr="00D33841" w:rsidRDefault="00D33841" w:rsidP="00D33841">
      <w:pPr>
        <w:rPr>
          <w:rFonts w:hint="eastAsia"/>
        </w:rPr>
      </w:pPr>
    </w:p>
    <w:p w:rsidR="00E633DE" w:rsidRDefault="00E633DE">
      <w:pPr>
        <w:pStyle w:val="3"/>
        <w:tabs>
          <w:tab w:val="clear" w:pos="1135"/>
        </w:tabs>
        <w:rPr>
          <w:rFonts w:hint="eastAsia"/>
        </w:rPr>
      </w:pPr>
      <w:r>
        <w:rPr>
          <w:rFonts w:hint="eastAsia"/>
        </w:rPr>
        <w:lastRenderedPageBreak/>
        <w:t>待办提醒</w:t>
      </w:r>
    </w:p>
    <w:p w:rsidR="001E2DB7" w:rsidRPr="001E2DB7" w:rsidRDefault="00E633DE" w:rsidP="001E2DB7">
      <w:pPr>
        <w:numPr>
          <w:ilvl w:val="0"/>
          <w:numId w:val="14"/>
        </w:numPr>
        <w:rPr>
          <w:rFonts w:hint="eastAsia"/>
          <w:sz w:val="24"/>
        </w:rPr>
      </w:pPr>
      <w:r>
        <w:rPr>
          <w:rFonts w:hint="eastAsia"/>
          <w:sz w:val="24"/>
        </w:rPr>
        <w:t>接口描述</w:t>
      </w:r>
      <w:r w:rsidR="001E2DB7">
        <w:rPr>
          <w:rFonts w:hint="eastAsia"/>
          <w:sz w:val="24"/>
        </w:rPr>
        <w:t xml:space="preserve"> </w:t>
      </w:r>
    </w:p>
    <w:p w:rsidR="00E633DE" w:rsidRDefault="00E633DE">
      <w:pPr>
        <w:ind w:left="420"/>
        <w:rPr>
          <w:rFonts w:hint="eastAsia"/>
          <w:sz w:val="24"/>
        </w:rPr>
      </w:pPr>
      <w:r>
        <w:rPr>
          <w:rFonts w:hint="eastAsia"/>
          <w:sz w:val="24"/>
        </w:rPr>
        <w:t>OA</w:t>
      </w:r>
      <w:r>
        <w:rPr>
          <w:rFonts w:hint="eastAsia"/>
          <w:sz w:val="24"/>
        </w:rPr>
        <w:t>系统提供各类待办事宜获取接口，通过该接口获取设定的需要提醒的待办事项：</w:t>
      </w:r>
      <w:r w:rsidR="001E2DB7">
        <w:rPr>
          <w:rFonts w:hint="eastAsia"/>
          <w:sz w:val="24"/>
        </w:rPr>
        <w:t xml:space="preserve"> 111,</w:t>
      </w:r>
    </w:p>
    <w:p w:rsidR="001E2DB7" w:rsidRDefault="001E2DB7">
      <w:pPr>
        <w:ind w:left="420"/>
        <w:rPr>
          <w:rFonts w:hint="eastAsia"/>
          <w:sz w:val="24"/>
        </w:rPr>
      </w:pPr>
    </w:p>
    <w:p w:rsidR="00E633DE" w:rsidRDefault="00E633DE">
      <w:pPr>
        <w:ind w:left="420"/>
        <w:rPr>
          <w:rFonts w:hint="eastAsia"/>
          <w:sz w:val="24"/>
        </w:rPr>
      </w:pPr>
      <w:r>
        <w:rPr>
          <w:rFonts w:hint="eastAsia"/>
          <w:sz w:val="24"/>
        </w:rPr>
        <w:t>新收发文</w:t>
      </w:r>
    </w:p>
    <w:p w:rsidR="00E633DE" w:rsidRDefault="00E633DE">
      <w:pPr>
        <w:ind w:left="420"/>
        <w:rPr>
          <w:rFonts w:hint="eastAsia"/>
          <w:sz w:val="24"/>
        </w:rPr>
      </w:pPr>
      <w:r>
        <w:rPr>
          <w:rFonts w:hint="eastAsia"/>
          <w:sz w:val="24"/>
        </w:rPr>
        <w:t>新通知公告</w:t>
      </w:r>
    </w:p>
    <w:p w:rsidR="00E633DE" w:rsidRDefault="00E633DE">
      <w:pPr>
        <w:ind w:left="420"/>
        <w:rPr>
          <w:rFonts w:hint="eastAsia"/>
          <w:sz w:val="24"/>
        </w:rPr>
      </w:pPr>
      <w:r>
        <w:rPr>
          <w:rFonts w:hint="eastAsia"/>
          <w:sz w:val="24"/>
        </w:rPr>
        <w:t>新领导日程</w:t>
      </w:r>
      <w:r>
        <w:rPr>
          <w:rFonts w:hint="eastAsia"/>
          <w:sz w:val="24"/>
        </w:rPr>
        <w:t xml:space="preserve"> </w:t>
      </w:r>
      <w:r>
        <w:rPr>
          <w:rFonts w:hint="eastAsia"/>
          <w:sz w:val="24"/>
        </w:rPr>
        <w:t>等</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新宋体" w:hAnsi="新宋体" w:cs="新宋体"/>
                <w:kern w:val="0"/>
                <w:sz w:val="19"/>
                <w:szCs w:val="19"/>
              </w:rPr>
              <w:t>get</w:t>
            </w:r>
            <w:r>
              <w:rPr>
                <w:rFonts w:ascii="新宋体" w:hAnsi="新宋体" w:cs="新宋体" w:hint="eastAsia"/>
                <w:kern w:val="0"/>
                <w:sz w:val="19"/>
                <w:szCs w:val="19"/>
              </w:rPr>
              <w:t>Official</w:t>
            </w:r>
            <w:r>
              <w:rPr>
                <w:rFonts w:ascii="新宋体" w:hAnsi="新宋体" w:cs="新宋体"/>
                <w:kern w:val="0"/>
                <w:sz w:val="19"/>
                <w:szCs w:val="19"/>
              </w:rPr>
              <w:t>Count</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获取指定用户的首页待办条数；</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20"/>
                <w:szCs w:val="20"/>
              </w:rPr>
              <w:t>类型（可以同时获取多个，以“，”隔开传递多个type类型值）</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p>
        </w:tc>
      </w:tr>
      <w:tr w:rsidR="00E633DE">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rsidTr="00070A7D">
        <w:trPr>
          <w:trHeight w:val="1349"/>
        </w:trPr>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流程类型，例如：</w:t>
            </w:r>
            <w:r w:rsidR="00070A7D">
              <w:rPr>
                <w:rFonts w:ascii="宋体" w:hAnsi="宋体" w:hint="eastAsia"/>
                <w:kern w:val="0"/>
                <w:sz w:val="20"/>
                <w:szCs w:val="20"/>
                <w:highlight w:val="cyan"/>
              </w:rPr>
              <w:t>SW收文FW发文SQ</w:t>
            </w:r>
            <w:r w:rsidR="008C6F4C">
              <w:rPr>
                <w:rFonts w:ascii="宋体" w:hAnsi="宋体" w:hint="eastAsia"/>
                <w:kern w:val="0"/>
                <w:sz w:val="20"/>
                <w:szCs w:val="20"/>
                <w:highlight w:val="cyan"/>
              </w:rPr>
              <w:t>内部事权</w:t>
            </w:r>
            <w:r w:rsidR="00070A7D">
              <w:rPr>
                <w:rFonts w:ascii="宋体" w:hAnsi="宋体" w:hint="eastAsia"/>
                <w:kern w:val="0"/>
                <w:sz w:val="20"/>
                <w:szCs w:val="20"/>
                <w:highlight w:val="cyan"/>
              </w:rPr>
              <w:t>DB督办</w:t>
            </w:r>
            <w:r>
              <w:rPr>
                <w:rFonts w:ascii="宋体" w:hAnsi="宋体" w:hint="eastAsia"/>
                <w:kern w:val="0"/>
                <w:sz w:val="20"/>
                <w:szCs w:val="20"/>
              </w:rPr>
              <w:t>等(根据具体业务设置类型)</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rsidP="00836C7B">
            <w:pPr>
              <w:rPr>
                <w:rFonts w:ascii="宋体" w:hAnsi="宋体" w:hint="eastAsia"/>
                <w:kern w:val="0"/>
                <w:sz w:val="20"/>
                <w:szCs w:val="20"/>
              </w:rPr>
            </w:pPr>
            <w:commentRangeStart w:id="2"/>
            <w:r>
              <w:rPr>
                <w:rFonts w:ascii="宋体" w:hAnsi="宋体" w:hint="eastAsia"/>
                <w:kern w:val="0"/>
                <w:sz w:val="20"/>
                <w:szCs w:val="20"/>
              </w:rPr>
              <w:t>是</w:t>
            </w:r>
            <w:r w:rsidR="00466D67">
              <w:rPr>
                <w:rFonts w:ascii="宋体" w:hAnsi="宋体" w:hint="eastAsia"/>
                <w:kern w:val="0"/>
                <w:sz w:val="20"/>
                <w:szCs w:val="20"/>
              </w:rPr>
              <w:t xml:space="preserve"> </w:t>
            </w:r>
            <w:r w:rsidR="009C566C">
              <w:rPr>
                <w:rFonts w:ascii="宋体" w:hAnsi="宋体" w:hint="eastAsia"/>
                <w:kern w:val="0"/>
                <w:sz w:val="20"/>
                <w:szCs w:val="20"/>
              </w:rPr>
              <w:t>不可为空</w:t>
            </w:r>
            <w:commentRangeEnd w:id="2"/>
            <w:r w:rsidR="00836C7B">
              <w:rPr>
                <w:rStyle w:val="ae"/>
                <w:lang w:val="x-none" w:eastAsia="x-none"/>
              </w:rPr>
              <w:commentReference w:id="2"/>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"un</w:t>
            </w:r>
            <w:r>
              <w:rPr>
                <w:rFonts w:ascii="新宋体" w:eastAsia="新宋体"/>
                <w:kern w:val="0"/>
                <w:sz w:val="18"/>
                <w:szCs w:val="18"/>
                <w:lang w:val="en-US" w:eastAsia="zh-CN"/>
              </w:rPr>
              <w:t>handle</w:t>
            </w:r>
            <w:r>
              <w:rPr>
                <w:rFonts w:ascii="新宋体" w:eastAsia="新宋体" w:hint="eastAsia"/>
                <w:kern w:val="0"/>
                <w:sz w:val="18"/>
                <w:szCs w:val="18"/>
                <w:lang w:val="en-US" w:eastAsia="zh-CN"/>
              </w:rPr>
              <w:t>count":"待办数（根据参数类型，可以返回多个，以“，”隔开，</w:t>
            </w:r>
            <w:r>
              <w:rPr>
                <w:rFonts w:ascii="新宋体" w:eastAsia="新宋体" w:hint="eastAsia"/>
                <w:kern w:val="0"/>
                <w:sz w:val="18"/>
                <w:szCs w:val="18"/>
              </w:rPr>
              <w:t xml:space="preserve">               </w:t>
            </w:r>
            <w:r>
              <w:rPr>
                <w:rFonts w:ascii="新宋体" w:eastAsia="新宋体" w:hint="eastAsia"/>
                <w:kern w:val="0"/>
                <w:sz w:val="18"/>
                <w:szCs w:val="18"/>
                <w:lang w:val="en-US" w:eastAsia="zh-CN"/>
              </w:rPr>
              <w:t>顺序按照参数的type顺序）"</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rPr>
      </w:pPr>
    </w:p>
    <w:p w:rsidR="00E633DE" w:rsidRDefault="00E633DE">
      <w:pPr>
        <w:pStyle w:val="3"/>
        <w:tabs>
          <w:tab w:val="clear" w:pos="1135"/>
        </w:tabs>
        <w:rPr>
          <w:rFonts w:hint="eastAsia"/>
        </w:rPr>
      </w:pPr>
      <w:r>
        <w:rPr>
          <w:rFonts w:hint="eastAsia"/>
        </w:rPr>
        <w:lastRenderedPageBreak/>
        <w:t>个人日程</w:t>
      </w:r>
    </w:p>
    <w:p w:rsidR="00E633DE" w:rsidRDefault="00E633DE">
      <w:pPr>
        <w:pStyle w:val="4"/>
        <w:rPr>
          <w:rFonts w:hint="eastAsia"/>
        </w:rPr>
      </w:pPr>
      <w:r>
        <w:rPr>
          <w:rFonts w:hint="eastAsia"/>
        </w:rPr>
        <w:t>个人日程列表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接口返回当前登录人员的个人日程列表信息</w:t>
      </w:r>
    </w:p>
    <w:p w:rsidR="00E633DE" w:rsidRDefault="00E633DE">
      <w:pPr>
        <w:numPr>
          <w:ilvl w:val="0"/>
          <w:numId w:val="15"/>
        </w:numPr>
        <w:rPr>
          <w:rFonts w:hint="eastAsia"/>
          <w:sz w:val="24"/>
        </w:rPr>
      </w:pPr>
      <w:r>
        <w:rPr>
          <w:rFonts w:hint="eastAsia"/>
          <w:sz w:val="24"/>
        </w:rPr>
        <w:t>支持条件查询</w:t>
      </w:r>
    </w:p>
    <w:p w:rsidR="00E633DE" w:rsidRDefault="00E633DE">
      <w:pPr>
        <w:numPr>
          <w:ilvl w:val="0"/>
          <w:numId w:val="15"/>
        </w:numPr>
        <w:rPr>
          <w:rFonts w:hint="eastAsia"/>
          <w:sz w:val="24"/>
        </w:rPr>
      </w:pPr>
      <w:r>
        <w:rPr>
          <w:rFonts w:hint="eastAsia"/>
          <w:sz w:val="24"/>
        </w:rPr>
        <w:t>支持分页</w:t>
      </w:r>
    </w:p>
    <w:p w:rsidR="00E633DE" w:rsidRDefault="00E633DE">
      <w:pPr>
        <w:numPr>
          <w:ilvl w:val="0"/>
          <w:numId w:val="14"/>
        </w:numPr>
        <w:rPr>
          <w:rFonts w:hint="eastAsia"/>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rsidTr="004A6411">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cs="新宋体" w:hint="eastAsia"/>
                <w:kern w:val="0"/>
                <w:sz w:val="18"/>
                <w:szCs w:val="18"/>
              </w:rPr>
              <w:t>getPersonalScheduleList</w:t>
            </w:r>
          </w:p>
        </w:tc>
      </w:tr>
      <w:tr w:rsidR="00E633DE" w:rsidTr="004A6411">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根据时间周期获取个人的日程信息</w:t>
            </w:r>
          </w:p>
        </w:tc>
      </w:tr>
      <w:tr w:rsidR="00E633DE" w:rsidTr="004A6411">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starttime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开始时间</w:t>
            </w:r>
            <w:r>
              <w:rPr>
                <w:rFonts w:ascii="新宋体" w:eastAsia="新宋体"/>
                <w:kern w:val="0"/>
                <w:sz w:val="18"/>
                <w:szCs w:val="18"/>
                <w:lang w:val="en-US" w:eastAsia="zh-CN"/>
              </w:rPr>
              <w:t>"</w:t>
            </w:r>
            <w:r>
              <w:rPr>
                <w:rFonts w:ascii="新宋体" w:eastAsia="新宋体" w:hint="eastAsia"/>
                <w:kern w:val="0"/>
                <w:sz w:val="18"/>
                <w:szCs w:val="18"/>
              </w:rPr>
              <w:t>,</w:t>
            </w:r>
          </w:p>
          <w:p w:rsidR="004A6411" w:rsidRPr="00F1790B" w:rsidRDefault="004A6411">
            <w:pPr>
              <w:ind w:leftChars="100" w:left="210" w:firstLineChars="200" w:firstLine="360"/>
              <w:jc w:val="left"/>
              <w:rPr>
                <w:rFonts w:ascii="新宋体" w:eastAsia="新宋体" w:hint="eastAsia"/>
                <w:b/>
                <w:color w:val="FF0000"/>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kern w:val="0"/>
                <w:sz w:val="18"/>
                <w:szCs w:val="18"/>
              </w:rPr>
              <w:t>endtime</w:t>
            </w:r>
            <w:r>
              <w:rPr>
                <w:rFonts w:ascii="新宋体" w:eastAsia="新宋体"/>
                <w:kern w:val="0"/>
                <w:sz w:val="18"/>
                <w:szCs w:val="18"/>
              </w:rPr>
              <w:t>”</w:t>
            </w:r>
            <w:r>
              <w:rPr>
                <w:rFonts w:ascii="新宋体" w:eastAsia="新宋体"/>
                <w:kern w:val="0"/>
                <w:sz w:val="18"/>
                <w:szCs w:val="18"/>
              </w:rPr>
              <w:t>:</w:t>
            </w:r>
            <w:r w:rsidRPr="00F1790B">
              <w:rPr>
                <w:rFonts w:ascii="新宋体" w:eastAsia="新宋体"/>
                <w:b/>
                <w:color w:val="FF0000"/>
                <w:kern w:val="0"/>
                <w:sz w:val="18"/>
                <w:szCs w:val="18"/>
              </w:rPr>
              <w:t>”</w:t>
            </w:r>
            <w:r w:rsidRPr="00F1790B">
              <w:rPr>
                <w:rFonts w:ascii="新宋体" w:eastAsia="新宋体" w:hint="eastAsia"/>
                <w:b/>
                <w:color w:val="FF0000"/>
                <w:kern w:val="0"/>
                <w:sz w:val="18"/>
                <w:szCs w:val="18"/>
              </w:rPr>
              <w:t>结束</w:t>
            </w:r>
            <w:r w:rsidRPr="00F1790B">
              <w:rPr>
                <w:rFonts w:ascii="新宋体" w:eastAsia="新宋体"/>
                <w:b/>
                <w:color w:val="FF0000"/>
                <w:kern w:val="0"/>
                <w:sz w:val="18"/>
                <w:szCs w:val="18"/>
              </w:rPr>
              <w:t>时间</w:t>
            </w:r>
            <w:r w:rsidRPr="00F1790B">
              <w:rPr>
                <w:rFonts w:ascii="新宋体" w:eastAsia="新宋体"/>
                <w:b/>
                <w:color w:val="FF0000"/>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sidR="00BD5096">
              <w:rPr>
                <w:rFonts w:ascii="宋体" w:hAnsi="宋体" w:hint="eastAsia"/>
                <w:b/>
                <w:color w:val="FF0000"/>
                <w:kern w:val="0"/>
                <w:sz w:val="18"/>
                <w:szCs w:val="18"/>
              </w:rPr>
              <w:t>分页</w:t>
            </w:r>
            <w:r w:rsidR="00BD5096">
              <w:rPr>
                <w:rFonts w:ascii="宋体" w:hAnsi="宋体"/>
                <w:b/>
                <w:color w:val="FF0000"/>
                <w:kern w:val="0"/>
                <w:sz w:val="18"/>
                <w:szCs w:val="18"/>
              </w:rPr>
              <w:t>使用，开始时间</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请求记录条数</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keyword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检索关键字</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ind w:leftChars="100" w:left="210"/>
              <w:jc w:val="left"/>
              <w:rPr>
                <w:rFonts w:ascii="宋体" w:hAnsi="宋体" w:hint="eastAsia"/>
                <w:kern w:val="0"/>
                <w:sz w:val="18"/>
                <w:szCs w:val="18"/>
              </w:rPr>
            </w:pPr>
            <w:r>
              <w:rPr>
                <w:rFonts w:ascii="新宋体" w:eastAsia="新宋体" w:hint="eastAsia"/>
                <w:kern w:val="0"/>
                <w:sz w:val="18"/>
                <w:szCs w:val="18"/>
              </w:rPr>
              <w:t>}</w:t>
            </w:r>
          </w:p>
        </w:tc>
      </w:tr>
      <w:tr w:rsidR="00E633DE" w:rsidTr="004A6411">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rsidTr="004A6411">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4A6411" w:rsidTr="004A6411">
        <w:trPr>
          <w:trHeight w:val="90"/>
        </w:trPr>
        <w:tc>
          <w:tcPr>
            <w:tcW w:w="2130" w:type="dxa"/>
            <w:vMerge/>
          </w:tcPr>
          <w:p w:rsidR="004A6411" w:rsidRDefault="004A6411" w:rsidP="004A6411">
            <w:pPr>
              <w:rPr>
                <w:rFonts w:hint="eastAsia"/>
                <w:b/>
                <w:szCs w:val="21"/>
              </w:rPr>
            </w:pPr>
          </w:p>
        </w:tc>
        <w:tc>
          <w:tcPr>
            <w:tcW w:w="1947" w:type="dxa"/>
          </w:tcPr>
          <w:p w:rsidR="004A6411" w:rsidRPr="00C178F0" w:rsidRDefault="004A6411" w:rsidP="004A6411">
            <w:pPr>
              <w:rPr>
                <w:rFonts w:ascii="宋体" w:hAnsi="宋体"/>
                <w:kern w:val="0"/>
                <w:sz w:val="18"/>
                <w:szCs w:val="18"/>
              </w:rPr>
            </w:pPr>
            <w:r w:rsidRPr="00C178F0">
              <w:rPr>
                <w:rFonts w:ascii="新宋体" w:eastAsia="新宋体" w:hint="eastAsia"/>
                <w:kern w:val="0"/>
                <w:sz w:val="18"/>
                <w:szCs w:val="18"/>
              </w:rPr>
              <w:t>starttime</w:t>
            </w:r>
          </w:p>
        </w:tc>
        <w:tc>
          <w:tcPr>
            <w:tcW w:w="2694" w:type="dxa"/>
          </w:tcPr>
          <w:p w:rsidR="004A6411" w:rsidRPr="00C178F0" w:rsidRDefault="004A6411" w:rsidP="004A6411">
            <w:pPr>
              <w:rPr>
                <w:rFonts w:ascii="宋体" w:hAnsi="宋体" w:hint="eastAsia"/>
                <w:kern w:val="0"/>
                <w:sz w:val="20"/>
                <w:szCs w:val="20"/>
              </w:rPr>
            </w:pPr>
            <w:r w:rsidRPr="00C178F0">
              <w:rPr>
                <w:rFonts w:ascii="宋体" w:hAnsi="宋体" w:hint="eastAsia"/>
                <w:kern w:val="0"/>
                <w:sz w:val="20"/>
                <w:szCs w:val="20"/>
              </w:rPr>
              <w:t>个人</w:t>
            </w:r>
            <w:r w:rsidRPr="00C178F0">
              <w:rPr>
                <w:rFonts w:ascii="宋体" w:hAnsi="宋体"/>
                <w:kern w:val="0"/>
                <w:sz w:val="20"/>
                <w:szCs w:val="20"/>
              </w:rPr>
              <w:t>日程</w:t>
            </w:r>
            <w:r w:rsidRPr="00C178F0">
              <w:rPr>
                <w:rFonts w:ascii="宋体" w:hAnsi="宋体" w:hint="eastAsia"/>
                <w:kern w:val="0"/>
                <w:sz w:val="20"/>
                <w:szCs w:val="20"/>
              </w:rPr>
              <w:t>预</w:t>
            </w:r>
            <w:r w:rsidRPr="00C178F0">
              <w:rPr>
                <w:rFonts w:ascii="宋体" w:hAnsi="宋体"/>
                <w:kern w:val="0"/>
                <w:sz w:val="20"/>
                <w:szCs w:val="20"/>
              </w:rPr>
              <w:t>开始</w:t>
            </w:r>
            <w:r w:rsidRPr="00C178F0">
              <w:rPr>
                <w:rFonts w:ascii="宋体" w:hAnsi="宋体" w:hint="eastAsia"/>
                <w:kern w:val="0"/>
                <w:sz w:val="20"/>
                <w:szCs w:val="20"/>
              </w:rPr>
              <w:t>时间</w:t>
            </w:r>
          </w:p>
        </w:tc>
        <w:tc>
          <w:tcPr>
            <w:tcW w:w="1275" w:type="dxa"/>
          </w:tcPr>
          <w:p w:rsidR="004A6411" w:rsidRPr="00C178F0" w:rsidRDefault="004A6411" w:rsidP="004A6411">
            <w:pPr>
              <w:rPr>
                <w:rFonts w:ascii="宋体" w:hAnsi="宋体" w:hint="eastAsia"/>
                <w:kern w:val="0"/>
                <w:sz w:val="20"/>
                <w:szCs w:val="20"/>
              </w:rPr>
            </w:pPr>
            <w:r w:rsidRPr="00C178F0">
              <w:rPr>
                <w:rFonts w:ascii="宋体" w:hAnsi="宋体" w:hint="eastAsia"/>
                <w:kern w:val="0"/>
                <w:sz w:val="20"/>
                <w:szCs w:val="20"/>
              </w:rPr>
              <w:t>字符型</w:t>
            </w:r>
          </w:p>
        </w:tc>
        <w:tc>
          <w:tcPr>
            <w:tcW w:w="1276" w:type="dxa"/>
          </w:tcPr>
          <w:p w:rsidR="004A6411" w:rsidRPr="00C178F0" w:rsidRDefault="004A6411" w:rsidP="004A6411">
            <w:pPr>
              <w:rPr>
                <w:rFonts w:ascii="宋体" w:hAnsi="宋体" w:hint="eastAsia"/>
                <w:kern w:val="0"/>
                <w:sz w:val="20"/>
                <w:szCs w:val="20"/>
              </w:rPr>
            </w:pPr>
            <w:r w:rsidRPr="00C178F0">
              <w:rPr>
                <w:rFonts w:ascii="宋体" w:hAnsi="宋体" w:hint="eastAsia"/>
                <w:kern w:val="0"/>
                <w:sz w:val="20"/>
                <w:szCs w:val="20"/>
              </w:rPr>
              <w:t>是</w:t>
            </w:r>
          </w:p>
        </w:tc>
      </w:tr>
      <w:tr w:rsidR="00E633DE" w:rsidTr="004A6411">
        <w:tc>
          <w:tcPr>
            <w:tcW w:w="2130" w:type="dxa"/>
            <w:vMerge/>
          </w:tcPr>
          <w:p w:rsidR="00E633DE" w:rsidRDefault="00E633DE">
            <w:pPr>
              <w:rPr>
                <w:rFonts w:hint="eastAsia"/>
                <w:b/>
                <w:szCs w:val="21"/>
              </w:rPr>
            </w:pPr>
          </w:p>
        </w:tc>
        <w:tc>
          <w:tcPr>
            <w:tcW w:w="1947" w:type="dxa"/>
          </w:tcPr>
          <w:p w:rsidR="00E633DE" w:rsidRPr="00C178F0" w:rsidRDefault="004A6411">
            <w:pPr>
              <w:rPr>
                <w:rFonts w:ascii="宋体" w:hAnsi="宋体"/>
                <w:kern w:val="0"/>
                <w:sz w:val="18"/>
                <w:szCs w:val="18"/>
              </w:rPr>
            </w:pPr>
            <w:r w:rsidRPr="00C178F0">
              <w:rPr>
                <w:rFonts w:ascii="新宋体" w:eastAsia="新宋体"/>
                <w:kern w:val="0"/>
                <w:sz w:val="18"/>
                <w:szCs w:val="18"/>
              </w:rPr>
              <w:t>endtime</w:t>
            </w:r>
          </w:p>
        </w:tc>
        <w:tc>
          <w:tcPr>
            <w:tcW w:w="2694" w:type="dxa"/>
          </w:tcPr>
          <w:p w:rsidR="00E633DE" w:rsidRPr="00C178F0" w:rsidRDefault="004A6411">
            <w:pPr>
              <w:rPr>
                <w:rFonts w:ascii="宋体" w:hAnsi="宋体" w:hint="eastAsia"/>
                <w:kern w:val="0"/>
                <w:sz w:val="20"/>
                <w:szCs w:val="20"/>
              </w:rPr>
            </w:pPr>
            <w:r w:rsidRPr="00C178F0">
              <w:rPr>
                <w:rFonts w:ascii="宋体" w:hAnsi="宋体" w:hint="eastAsia"/>
                <w:kern w:val="0"/>
                <w:sz w:val="20"/>
                <w:szCs w:val="20"/>
              </w:rPr>
              <w:t>个人</w:t>
            </w:r>
            <w:r w:rsidRPr="00C178F0">
              <w:rPr>
                <w:rFonts w:ascii="宋体" w:hAnsi="宋体"/>
                <w:kern w:val="0"/>
                <w:sz w:val="20"/>
                <w:szCs w:val="20"/>
              </w:rPr>
              <w:t>日程</w:t>
            </w:r>
            <w:r w:rsidRPr="00C178F0">
              <w:rPr>
                <w:rFonts w:ascii="宋体" w:hAnsi="宋体" w:hint="eastAsia"/>
                <w:kern w:val="0"/>
                <w:sz w:val="20"/>
                <w:szCs w:val="20"/>
              </w:rPr>
              <w:t>预结束时间</w:t>
            </w:r>
          </w:p>
        </w:tc>
        <w:tc>
          <w:tcPr>
            <w:tcW w:w="1275" w:type="dxa"/>
          </w:tcPr>
          <w:p w:rsidR="00E633DE" w:rsidRPr="00C178F0" w:rsidRDefault="00E633DE">
            <w:pPr>
              <w:rPr>
                <w:rFonts w:ascii="宋体" w:hAnsi="宋体" w:hint="eastAsia"/>
                <w:kern w:val="0"/>
                <w:sz w:val="20"/>
                <w:szCs w:val="20"/>
              </w:rPr>
            </w:pPr>
            <w:r w:rsidRPr="00C178F0">
              <w:rPr>
                <w:rFonts w:ascii="宋体" w:hAnsi="宋体" w:hint="eastAsia"/>
                <w:kern w:val="0"/>
                <w:sz w:val="20"/>
                <w:szCs w:val="20"/>
              </w:rPr>
              <w:t>字符型</w:t>
            </w:r>
          </w:p>
        </w:tc>
        <w:tc>
          <w:tcPr>
            <w:tcW w:w="1276" w:type="dxa"/>
          </w:tcPr>
          <w:p w:rsidR="00E633DE" w:rsidRPr="00C178F0" w:rsidRDefault="00E633DE">
            <w:pPr>
              <w:rPr>
                <w:rFonts w:ascii="宋体" w:hAnsi="宋体" w:hint="eastAsia"/>
                <w:kern w:val="0"/>
                <w:sz w:val="20"/>
                <w:szCs w:val="20"/>
              </w:rPr>
            </w:pPr>
            <w:r w:rsidRPr="00C178F0">
              <w:rPr>
                <w:rFonts w:ascii="宋体" w:hAnsi="宋体" w:hint="eastAsia"/>
                <w:kern w:val="0"/>
                <w:sz w:val="20"/>
                <w:szCs w:val="20"/>
              </w:rPr>
              <w:t>是</w:t>
            </w:r>
          </w:p>
        </w:tc>
      </w:tr>
      <w:tr w:rsidR="00E633DE" w:rsidTr="004A6411">
        <w:tc>
          <w:tcPr>
            <w:tcW w:w="2130" w:type="dxa"/>
            <w:vMerge/>
          </w:tcPr>
          <w:p w:rsidR="00E633DE" w:rsidRDefault="00E633DE">
            <w:pPr>
              <w:rPr>
                <w:rFonts w:hint="eastAsia"/>
                <w:b/>
                <w:szCs w:val="21"/>
              </w:rPr>
            </w:pPr>
          </w:p>
        </w:tc>
        <w:tc>
          <w:tcPr>
            <w:tcW w:w="1947" w:type="dxa"/>
          </w:tcPr>
          <w:p w:rsidR="00E633DE" w:rsidRPr="00C178F0" w:rsidRDefault="00E633DE">
            <w:pPr>
              <w:rPr>
                <w:rFonts w:ascii="宋体" w:hAnsi="宋体"/>
                <w:kern w:val="0"/>
                <w:sz w:val="18"/>
                <w:szCs w:val="18"/>
              </w:rPr>
            </w:pPr>
            <w:r w:rsidRPr="00C178F0">
              <w:rPr>
                <w:rFonts w:ascii="新宋体" w:eastAsia="新宋体" w:hint="eastAsia"/>
                <w:kern w:val="0"/>
                <w:sz w:val="18"/>
                <w:szCs w:val="18"/>
              </w:rPr>
              <w:t>currentdatetime</w:t>
            </w:r>
          </w:p>
        </w:tc>
        <w:tc>
          <w:tcPr>
            <w:tcW w:w="2694" w:type="dxa"/>
          </w:tcPr>
          <w:p w:rsidR="00E633DE" w:rsidRPr="00C178F0" w:rsidRDefault="00E633DE" w:rsidP="004A6411">
            <w:pPr>
              <w:rPr>
                <w:rFonts w:ascii="宋体" w:hAnsi="宋体" w:hint="eastAsia"/>
                <w:kern w:val="0"/>
                <w:sz w:val="20"/>
                <w:szCs w:val="20"/>
              </w:rPr>
            </w:pPr>
            <w:r w:rsidRPr="00C178F0">
              <w:rPr>
                <w:rFonts w:ascii="宋体" w:hAnsi="宋体" w:hint="eastAsia"/>
                <w:kern w:val="0"/>
                <w:sz w:val="20"/>
                <w:szCs w:val="20"/>
              </w:rPr>
              <w:t>当前记录时间</w:t>
            </w:r>
            <w:r w:rsidR="004A6411" w:rsidRPr="00C178F0">
              <w:rPr>
                <w:rFonts w:ascii="宋体" w:hAnsi="宋体" w:hint="eastAsia"/>
                <w:kern w:val="0"/>
                <w:sz w:val="20"/>
                <w:szCs w:val="20"/>
              </w:rPr>
              <w:t>，</w:t>
            </w:r>
            <w:r w:rsidR="004A6411" w:rsidRPr="00C178F0">
              <w:rPr>
                <w:rFonts w:ascii="宋体" w:hAnsi="宋体"/>
                <w:kern w:val="0"/>
                <w:sz w:val="20"/>
                <w:szCs w:val="20"/>
              </w:rPr>
              <w:t>分页使用，</w:t>
            </w:r>
            <w:r w:rsidR="004A6411" w:rsidRPr="00C178F0">
              <w:rPr>
                <w:rFonts w:ascii="宋体" w:hAnsi="宋体" w:hint="eastAsia"/>
                <w:kern w:val="0"/>
                <w:sz w:val="20"/>
                <w:szCs w:val="20"/>
              </w:rPr>
              <w:t>为</w:t>
            </w:r>
            <w:r w:rsidR="004A6411" w:rsidRPr="00C178F0">
              <w:rPr>
                <w:rFonts w:ascii="宋体" w:hAnsi="宋体"/>
                <w:kern w:val="0"/>
                <w:sz w:val="20"/>
                <w:szCs w:val="20"/>
              </w:rPr>
              <w:t>空</w:t>
            </w:r>
            <w:r w:rsidR="004A6411" w:rsidRPr="00C178F0">
              <w:rPr>
                <w:rFonts w:ascii="宋体" w:hAnsi="宋体" w:hint="eastAsia"/>
                <w:kern w:val="0"/>
                <w:sz w:val="20"/>
                <w:szCs w:val="20"/>
              </w:rPr>
              <w:t>时</w:t>
            </w:r>
            <w:r w:rsidR="004A6411" w:rsidRPr="00C178F0">
              <w:rPr>
                <w:rFonts w:ascii="宋体" w:hAnsi="宋体"/>
                <w:kern w:val="0"/>
                <w:sz w:val="20"/>
                <w:szCs w:val="20"/>
              </w:rPr>
              <w:t>获取</w:t>
            </w:r>
            <w:r w:rsidR="004A6411" w:rsidRPr="00C178F0">
              <w:rPr>
                <w:rFonts w:ascii="新宋体" w:eastAsia="新宋体" w:hint="eastAsia"/>
                <w:kern w:val="0"/>
                <w:sz w:val="18"/>
                <w:szCs w:val="18"/>
              </w:rPr>
              <w:t>starttime和</w:t>
            </w:r>
            <w:r w:rsidR="004A6411" w:rsidRPr="00C178F0">
              <w:rPr>
                <w:rFonts w:ascii="新宋体" w:eastAsia="新宋体"/>
                <w:kern w:val="0"/>
                <w:sz w:val="18"/>
                <w:szCs w:val="18"/>
              </w:rPr>
              <w:t>endtime</w:t>
            </w:r>
            <w:r w:rsidR="004A6411" w:rsidRPr="00C178F0">
              <w:rPr>
                <w:rFonts w:ascii="新宋体" w:eastAsia="新宋体" w:hint="eastAsia"/>
                <w:kern w:val="0"/>
                <w:sz w:val="18"/>
                <w:szCs w:val="18"/>
              </w:rPr>
              <w:t>之间前pagesize</w:t>
            </w:r>
            <w:r w:rsidR="004A6411" w:rsidRPr="00C178F0">
              <w:rPr>
                <w:rFonts w:ascii="新宋体" w:eastAsia="新宋体"/>
                <w:kern w:val="0"/>
                <w:sz w:val="18"/>
                <w:szCs w:val="18"/>
              </w:rPr>
              <w:t>数据</w:t>
            </w:r>
          </w:p>
        </w:tc>
        <w:tc>
          <w:tcPr>
            <w:tcW w:w="1275" w:type="dxa"/>
          </w:tcPr>
          <w:p w:rsidR="00E633DE" w:rsidRPr="00C178F0" w:rsidRDefault="00E633DE">
            <w:pPr>
              <w:rPr>
                <w:rFonts w:ascii="宋体" w:hAnsi="宋体" w:hint="eastAsia"/>
                <w:kern w:val="0"/>
                <w:sz w:val="20"/>
                <w:szCs w:val="20"/>
              </w:rPr>
            </w:pPr>
            <w:r w:rsidRPr="00C178F0">
              <w:rPr>
                <w:rFonts w:ascii="宋体" w:hAnsi="宋体" w:hint="eastAsia"/>
                <w:kern w:val="0"/>
                <w:sz w:val="20"/>
                <w:szCs w:val="20"/>
              </w:rPr>
              <w:t>字符型</w:t>
            </w:r>
          </w:p>
        </w:tc>
        <w:tc>
          <w:tcPr>
            <w:tcW w:w="1276" w:type="dxa"/>
          </w:tcPr>
          <w:p w:rsidR="00E633DE" w:rsidRPr="00C178F0" w:rsidRDefault="00E633DE">
            <w:pPr>
              <w:rPr>
                <w:rFonts w:ascii="宋体" w:hAnsi="宋体" w:hint="eastAsia"/>
                <w:kern w:val="0"/>
                <w:sz w:val="20"/>
                <w:szCs w:val="20"/>
              </w:rPr>
            </w:pPr>
            <w:r w:rsidRPr="00C178F0">
              <w:rPr>
                <w:rFonts w:ascii="宋体" w:hAnsi="宋体" w:hint="eastAsia"/>
                <w:kern w:val="0"/>
                <w:sz w:val="20"/>
                <w:szCs w:val="20"/>
              </w:rPr>
              <w:t>是</w:t>
            </w:r>
          </w:p>
        </w:tc>
      </w:tr>
      <w:tr w:rsidR="00E633DE" w:rsidTr="004A6411">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18"/>
                <w:szCs w:val="18"/>
              </w:rPr>
            </w:pPr>
            <w:r>
              <w:rPr>
                <w:rFonts w:ascii="新宋体" w:eastAsia="新宋体" w:hint="eastAsia"/>
                <w:kern w:val="0"/>
                <w:sz w:val="18"/>
                <w:szCs w:val="18"/>
              </w:rPr>
              <w:t>pagesize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请求记录条数</w:t>
            </w:r>
            <w:r w:rsidR="004A6411">
              <w:rPr>
                <w:rFonts w:ascii="宋体" w:hAnsi="宋体" w:hint="eastAsia"/>
                <w:kern w:val="0"/>
                <w:sz w:val="20"/>
                <w:szCs w:val="20"/>
              </w:rPr>
              <w:t>，</w:t>
            </w:r>
            <w:r w:rsidR="004A6411">
              <w:rPr>
                <w:rFonts w:ascii="宋体" w:hAnsi="宋体"/>
                <w:kern w:val="0"/>
                <w:sz w:val="20"/>
                <w:szCs w:val="20"/>
              </w:rPr>
              <w:t>输入为</w:t>
            </w:r>
            <w:r w:rsidR="004A6411">
              <w:rPr>
                <w:rFonts w:ascii="Consolas" w:hAnsi="Consolas" w:cs="Consolas" w:hint="eastAsia"/>
                <w:color w:val="000000"/>
                <w:kern w:val="0"/>
                <w:sz w:val="20"/>
                <w:szCs w:val="20"/>
              </w:rPr>
              <w:t>999999</w:t>
            </w:r>
            <w:r w:rsidR="004A6411">
              <w:rPr>
                <w:rFonts w:ascii="Consolas" w:hAnsi="Consolas" w:cs="Consolas" w:hint="eastAsia"/>
                <w:color w:val="000000"/>
                <w:kern w:val="0"/>
                <w:sz w:val="20"/>
                <w:szCs w:val="20"/>
              </w:rPr>
              <w:t>获取</w:t>
            </w:r>
            <w:r w:rsidR="004A6411">
              <w:rPr>
                <w:rFonts w:ascii="Consolas" w:hAnsi="Consolas" w:cs="Consolas"/>
                <w:color w:val="000000"/>
                <w:kern w:val="0"/>
                <w:sz w:val="20"/>
                <w:szCs w:val="20"/>
              </w:rPr>
              <w:t>区间全部数据</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rsidTr="004A6411">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18"/>
                <w:szCs w:val="18"/>
              </w:rPr>
            </w:pPr>
            <w:r>
              <w:rPr>
                <w:rFonts w:ascii="新宋体" w:eastAsia="新宋体" w:hint="eastAsia"/>
                <w:kern w:val="0"/>
                <w:sz w:val="18"/>
                <w:szCs w:val="18"/>
              </w:rPr>
              <w:t>keyword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搜索关键字</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rsidTr="004A6411">
        <w:tc>
          <w:tcPr>
            <w:tcW w:w="2130" w:type="dxa"/>
          </w:tcPr>
          <w:p w:rsidR="00E633DE" w:rsidRPr="003C07DA" w:rsidRDefault="00E633DE">
            <w:pPr>
              <w:rPr>
                <w:rFonts w:hint="eastAsia"/>
                <w:b/>
                <w:color w:val="000000"/>
                <w:szCs w:val="21"/>
              </w:rPr>
            </w:pPr>
            <w:r w:rsidRPr="003C07DA">
              <w:rPr>
                <w:rFonts w:ascii="宋体" w:hAnsi="宋体"/>
                <w:b/>
                <w:color w:val="000000"/>
                <w:szCs w:val="21"/>
              </w:rPr>
              <w:t>返回值</w:t>
            </w:r>
          </w:p>
        </w:tc>
        <w:tc>
          <w:tcPr>
            <w:tcW w:w="7192" w:type="dxa"/>
            <w:gridSpan w:val="4"/>
          </w:tcPr>
          <w:p w:rsidR="00E633DE" w:rsidRPr="003C07DA" w:rsidRDefault="00E633DE">
            <w:pPr>
              <w:ind w:leftChars="100" w:left="210"/>
              <w:jc w:val="left"/>
              <w:rPr>
                <w:rFonts w:ascii="新宋体" w:eastAsia="新宋体"/>
                <w:color w:val="000000"/>
                <w:kern w:val="0"/>
                <w:sz w:val="18"/>
                <w:szCs w:val="18"/>
                <w:lang w:val="en-US" w:eastAsia="zh-CN"/>
              </w:rPr>
            </w:pPr>
            <w:r w:rsidRPr="003C07DA">
              <w:rPr>
                <w:rFonts w:ascii="新宋体" w:eastAsia="新宋体"/>
                <w:color w:val="000000"/>
                <w:kern w:val="0"/>
                <w:sz w:val="18"/>
                <w:szCs w:val="18"/>
                <w:lang w:val="en-US" w:eastAsia="zh-CN"/>
              </w:rPr>
              <w:t>{</w:t>
            </w:r>
          </w:p>
          <w:p w:rsidR="00E633DE" w:rsidRPr="003C07DA" w:rsidRDefault="00E633DE">
            <w:pPr>
              <w:ind w:leftChars="100" w:left="210"/>
              <w:jc w:val="left"/>
              <w:rPr>
                <w:rFonts w:ascii="新宋体" w:eastAsia="新宋体"/>
                <w:color w:val="000000"/>
                <w:kern w:val="0"/>
                <w:sz w:val="18"/>
                <w:szCs w:val="18"/>
                <w:lang w:val="en-US" w:eastAsia="zh-CN"/>
              </w:rPr>
            </w:pPr>
            <w:r w:rsidRPr="003C07DA">
              <w:rPr>
                <w:rFonts w:ascii="新宋体" w:eastAsia="新宋体"/>
                <w:color w:val="000000"/>
                <w:kern w:val="0"/>
                <w:sz w:val="18"/>
                <w:szCs w:val="18"/>
                <w:lang w:val="en-US" w:eastAsia="zh-CN"/>
              </w:rPr>
              <w:tab/>
              <w:t>"returninfo": {</w:t>
            </w:r>
          </w:p>
          <w:p w:rsidR="00E633DE" w:rsidRPr="003C07DA" w:rsidRDefault="00E633DE">
            <w:pPr>
              <w:ind w:leftChars="100" w:left="210"/>
              <w:jc w:val="left"/>
              <w:rPr>
                <w:rFonts w:ascii="新宋体" w:eastAsia="新宋体" w:hint="eastAsia"/>
                <w:color w:val="000000"/>
                <w:kern w:val="0"/>
                <w:sz w:val="18"/>
                <w:szCs w:val="18"/>
                <w:lang w:val="en-US" w:eastAsia="zh-CN"/>
              </w:rPr>
            </w:pPr>
            <w:r w:rsidRPr="003C07DA">
              <w:rPr>
                <w:rFonts w:ascii="新宋体" w:eastAsia="新宋体" w:hint="eastAsia"/>
                <w:color w:val="000000"/>
                <w:kern w:val="0"/>
                <w:sz w:val="18"/>
                <w:szCs w:val="18"/>
                <w:lang w:val="en-US" w:eastAsia="zh-CN"/>
              </w:rPr>
              <w:tab/>
            </w:r>
            <w:r w:rsidRPr="003C07DA">
              <w:rPr>
                <w:rFonts w:ascii="新宋体" w:eastAsia="新宋体" w:hint="eastAsia"/>
                <w:color w:val="000000"/>
                <w:kern w:val="0"/>
                <w:sz w:val="18"/>
                <w:szCs w:val="18"/>
                <w:lang w:val="en-US" w:eastAsia="zh-CN"/>
              </w:rPr>
              <w:tab/>
              <w:t>"status": "状态，0成功 1失败",</w:t>
            </w:r>
          </w:p>
          <w:p w:rsidR="00E633DE" w:rsidRPr="003C07DA" w:rsidRDefault="00E633DE">
            <w:pPr>
              <w:ind w:leftChars="100" w:left="210"/>
              <w:jc w:val="left"/>
              <w:rPr>
                <w:rFonts w:ascii="新宋体" w:eastAsia="新宋体" w:hint="eastAsia"/>
                <w:color w:val="000000"/>
                <w:kern w:val="0"/>
                <w:sz w:val="18"/>
                <w:szCs w:val="18"/>
                <w:lang w:val="en-US" w:eastAsia="zh-CN"/>
              </w:rPr>
            </w:pPr>
            <w:r w:rsidRPr="003C07DA">
              <w:rPr>
                <w:rFonts w:ascii="新宋体" w:eastAsia="新宋体" w:hint="eastAsia"/>
                <w:color w:val="000000"/>
                <w:kern w:val="0"/>
                <w:sz w:val="18"/>
                <w:szCs w:val="18"/>
                <w:lang w:val="en-US" w:eastAsia="zh-CN"/>
              </w:rPr>
              <w:tab/>
            </w:r>
            <w:r w:rsidRPr="003C07DA">
              <w:rPr>
                <w:rFonts w:ascii="新宋体" w:eastAsia="新宋体" w:hint="eastAsia"/>
                <w:color w:val="000000"/>
                <w:kern w:val="0"/>
                <w:sz w:val="18"/>
                <w:szCs w:val="18"/>
                <w:lang w:val="en-US" w:eastAsia="zh-CN"/>
              </w:rPr>
              <w:tab/>
              <w:t>"description": "成功或失败描述"</w:t>
            </w:r>
          </w:p>
          <w:p w:rsidR="00E633DE" w:rsidRPr="003C07DA" w:rsidRDefault="00E633DE">
            <w:pPr>
              <w:ind w:leftChars="100" w:left="210"/>
              <w:jc w:val="left"/>
              <w:rPr>
                <w:rFonts w:ascii="新宋体" w:eastAsia="新宋体"/>
                <w:color w:val="000000"/>
                <w:kern w:val="0"/>
                <w:sz w:val="18"/>
                <w:szCs w:val="18"/>
                <w:lang w:val="en-US" w:eastAsia="zh-CN"/>
              </w:rPr>
            </w:pPr>
            <w:r w:rsidRPr="003C07DA">
              <w:rPr>
                <w:rFonts w:ascii="新宋体" w:eastAsia="新宋体"/>
                <w:color w:val="000000"/>
                <w:kern w:val="0"/>
                <w:sz w:val="18"/>
                <w:szCs w:val="18"/>
                <w:lang w:val="en-US" w:eastAsia="zh-CN"/>
              </w:rPr>
              <w:tab/>
              <w:t>}</w:t>
            </w:r>
          </w:p>
          <w:p w:rsidR="00E633DE" w:rsidRPr="003C07DA" w:rsidRDefault="00E633DE">
            <w:pPr>
              <w:ind w:leftChars="100" w:left="210"/>
              <w:jc w:val="left"/>
              <w:rPr>
                <w:rFonts w:ascii="新宋体" w:eastAsia="新宋体"/>
                <w:color w:val="000000"/>
                <w:kern w:val="0"/>
                <w:sz w:val="18"/>
                <w:szCs w:val="18"/>
                <w:lang w:val="en-US" w:eastAsia="zh-CN"/>
              </w:rPr>
            </w:pPr>
            <w:r w:rsidRPr="003C07DA">
              <w:rPr>
                <w:rFonts w:ascii="新宋体" w:eastAsia="新宋体"/>
                <w:color w:val="000000"/>
                <w:kern w:val="0"/>
                <w:sz w:val="18"/>
                <w:szCs w:val="18"/>
                <w:lang w:val="en-US" w:eastAsia="zh-CN"/>
              </w:rPr>
              <w:tab/>
              <w:t>"bizdata":{</w:t>
            </w:r>
          </w:p>
          <w:p w:rsidR="00E633DE" w:rsidRPr="003C07DA" w:rsidRDefault="00E633DE">
            <w:pPr>
              <w:ind w:leftChars="100" w:left="210"/>
              <w:jc w:val="left"/>
              <w:rPr>
                <w:rFonts w:ascii="新宋体" w:eastAsia="新宋体"/>
                <w:color w:val="000000"/>
                <w:kern w:val="0"/>
                <w:sz w:val="18"/>
                <w:szCs w:val="18"/>
                <w:lang w:val="en-US" w:eastAsia="zh-CN"/>
              </w:rPr>
            </w:pPr>
            <w:r w:rsidRPr="003C07DA">
              <w:rPr>
                <w:rFonts w:ascii="新宋体" w:eastAsia="新宋体"/>
                <w:color w:val="000000"/>
                <w:kern w:val="0"/>
                <w:sz w:val="18"/>
                <w:szCs w:val="18"/>
                <w:lang w:val="en-US" w:eastAsia="zh-CN"/>
              </w:rPr>
              <w:tab/>
            </w:r>
            <w:r w:rsidRPr="003C07DA">
              <w:rPr>
                <w:rFonts w:ascii="新宋体" w:eastAsia="新宋体"/>
                <w:color w:val="000000"/>
                <w:kern w:val="0"/>
                <w:sz w:val="18"/>
                <w:szCs w:val="18"/>
                <w:lang w:val="en-US" w:eastAsia="zh-CN"/>
              </w:rPr>
              <w:tab/>
              <w:t>"schedulelist":[</w:t>
            </w:r>
          </w:p>
          <w:p w:rsidR="00E633DE" w:rsidRPr="003C07DA" w:rsidRDefault="00E633DE">
            <w:pPr>
              <w:ind w:leftChars="100" w:left="210"/>
              <w:jc w:val="left"/>
              <w:rPr>
                <w:rFonts w:ascii="新宋体" w:eastAsia="新宋体"/>
                <w:color w:val="000000"/>
                <w:kern w:val="0"/>
                <w:sz w:val="18"/>
                <w:szCs w:val="18"/>
                <w:lang w:val="en-US" w:eastAsia="zh-CN"/>
              </w:rPr>
            </w:pPr>
            <w:r w:rsidRPr="003C07DA">
              <w:rPr>
                <w:rFonts w:ascii="新宋体" w:eastAsia="新宋体"/>
                <w:color w:val="000000"/>
                <w:kern w:val="0"/>
                <w:sz w:val="18"/>
                <w:szCs w:val="18"/>
                <w:lang w:val="en-US" w:eastAsia="zh-CN"/>
              </w:rPr>
              <w:tab/>
            </w:r>
            <w:r w:rsidRPr="003C07DA">
              <w:rPr>
                <w:rFonts w:ascii="新宋体" w:eastAsia="新宋体"/>
                <w:color w:val="000000"/>
                <w:kern w:val="0"/>
                <w:sz w:val="18"/>
                <w:szCs w:val="18"/>
                <w:lang w:val="en-US" w:eastAsia="zh-CN"/>
              </w:rPr>
              <w:tab/>
            </w:r>
            <w:r w:rsidRPr="003C07DA">
              <w:rPr>
                <w:rFonts w:ascii="新宋体" w:eastAsia="新宋体"/>
                <w:color w:val="000000"/>
                <w:kern w:val="0"/>
                <w:sz w:val="18"/>
                <w:szCs w:val="18"/>
                <w:lang w:val="en-US" w:eastAsia="zh-CN"/>
              </w:rPr>
              <w:tab/>
              <w:t>{</w:t>
            </w:r>
          </w:p>
          <w:p w:rsidR="00E633DE" w:rsidRPr="003C07DA" w:rsidRDefault="00E633DE">
            <w:pPr>
              <w:ind w:leftChars="100" w:left="210"/>
              <w:jc w:val="left"/>
              <w:rPr>
                <w:rFonts w:ascii="新宋体" w:eastAsia="新宋体" w:hint="eastAsia"/>
                <w:color w:val="000000"/>
                <w:kern w:val="0"/>
                <w:sz w:val="18"/>
                <w:szCs w:val="18"/>
                <w:lang w:val="en-US" w:eastAsia="zh-CN"/>
              </w:rPr>
            </w:pPr>
            <w:r w:rsidRPr="003C07DA">
              <w:rPr>
                <w:rFonts w:ascii="新宋体" w:eastAsia="新宋体" w:hint="eastAsia"/>
                <w:color w:val="000000"/>
                <w:kern w:val="0"/>
                <w:sz w:val="18"/>
                <w:szCs w:val="18"/>
                <w:lang w:val="en-US" w:eastAsia="zh-CN"/>
              </w:rPr>
              <w:tab/>
            </w:r>
            <w:r w:rsidRPr="003C07DA">
              <w:rPr>
                <w:rFonts w:ascii="新宋体" w:eastAsia="新宋体" w:hint="eastAsia"/>
                <w:color w:val="000000"/>
                <w:kern w:val="0"/>
                <w:sz w:val="18"/>
                <w:szCs w:val="18"/>
                <w:lang w:val="en-US" w:eastAsia="zh-CN"/>
              </w:rPr>
              <w:tab/>
            </w:r>
            <w:r w:rsidRPr="003C07DA">
              <w:rPr>
                <w:rFonts w:ascii="新宋体" w:eastAsia="新宋体" w:hint="eastAsia"/>
                <w:color w:val="000000"/>
                <w:kern w:val="0"/>
                <w:sz w:val="18"/>
                <w:szCs w:val="18"/>
                <w:lang w:val="en-US" w:eastAsia="zh-CN"/>
              </w:rPr>
              <w:tab/>
            </w:r>
            <w:r w:rsidRPr="003C07DA">
              <w:rPr>
                <w:rFonts w:ascii="新宋体" w:eastAsia="新宋体" w:hint="eastAsia"/>
                <w:color w:val="000000"/>
                <w:kern w:val="0"/>
                <w:sz w:val="18"/>
                <w:szCs w:val="18"/>
                <w:lang w:val="en-US" w:eastAsia="zh-CN"/>
              </w:rPr>
              <w:tab/>
              <w:t>"scheduleid":"日程id",</w:t>
            </w:r>
          </w:p>
          <w:p w:rsidR="00E633DE" w:rsidRPr="003C07DA" w:rsidRDefault="00E633DE">
            <w:pPr>
              <w:ind w:leftChars="100" w:left="210"/>
              <w:jc w:val="left"/>
              <w:rPr>
                <w:rFonts w:ascii="新宋体" w:eastAsia="新宋体" w:hint="eastAsia"/>
                <w:color w:val="000000"/>
                <w:kern w:val="0"/>
                <w:sz w:val="18"/>
                <w:szCs w:val="18"/>
                <w:lang w:val="en-US" w:eastAsia="zh-CN"/>
              </w:rPr>
            </w:pPr>
            <w:r w:rsidRPr="003C07DA">
              <w:rPr>
                <w:rFonts w:ascii="新宋体" w:eastAsia="新宋体" w:hint="eastAsia"/>
                <w:color w:val="000000"/>
                <w:kern w:val="0"/>
                <w:sz w:val="18"/>
                <w:szCs w:val="18"/>
                <w:lang w:val="en-US" w:eastAsia="zh-CN"/>
              </w:rPr>
              <w:tab/>
            </w:r>
            <w:r w:rsidRPr="003C07DA">
              <w:rPr>
                <w:rFonts w:ascii="新宋体" w:eastAsia="新宋体" w:hint="eastAsia"/>
                <w:color w:val="000000"/>
                <w:kern w:val="0"/>
                <w:sz w:val="18"/>
                <w:szCs w:val="18"/>
                <w:lang w:val="en-US" w:eastAsia="zh-CN"/>
              </w:rPr>
              <w:tab/>
            </w:r>
            <w:r w:rsidRPr="003C07DA">
              <w:rPr>
                <w:rFonts w:ascii="新宋体" w:eastAsia="新宋体" w:hint="eastAsia"/>
                <w:color w:val="000000"/>
                <w:kern w:val="0"/>
                <w:sz w:val="18"/>
                <w:szCs w:val="18"/>
                <w:lang w:val="en-US" w:eastAsia="zh-CN"/>
              </w:rPr>
              <w:tab/>
            </w:r>
            <w:r w:rsidRPr="003C07DA">
              <w:rPr>
                <w:rFonts w:ascii="新宋体" w:eastAsia="新宋体" w:hint="eastAsia"/>
                <w:color w:val="000000"/>
                <w:kern w:val="0"/>
                <w:sz w:val="18"/>
                <w:szCs w:val="18"/>
                <w:lang w:val="en-US" w:eastAsia="zh-CN"/>
              </w:rPr>
              <w:tab/>
              <w:t>"scheduletitle":"标题",</w:t>
            </w:r>
          </w:p>
          <w:p w:rsidR="00E633DE" w:rsidRPr="003C07DA" w:rsidRDefault="00E633DE">
            <w:pPr>
              <w:ind w:leftChars="100" w:left="210"/>
              <w:jc w:val="left"/>
              <w:rPr>
                <w:rFonts w:ascii="新宋体" w:eastAsia="新宋体" w:hint="eastAsia"/>
                <w:color w:val="000000"/>
                <w:kern w:val="0"/>
                <w:sz w:val="18"/>
                <w:szCs w:val="18"/>
              </w:rPr>
            </w:pPr>
            <w:r w:rsidRPr="003C07DA">
              <w:rPr>
                <w:rFonts w:ascii="新宋体" w:eastAsia="新宋体" w:hint="eastAsia"/>
                <w:color w:val="000000"/>
                <w:kern w:val="0"/>
                <w:sz w:val="18"/>
                <w:szCs w:val="18"/>
              </w:rPr>
              <w:t>"</w:t>
            </w:r>
            <w:r w:rsidRPr="003C07DA">
              <w:rPr>
                <w:rFonts w:ascii="新宋体" w:eastAsia="新宋体"/>
                <w:color w:val="000000"/>
                <w:kern w:val="0"/>
                <w:sz w:val="18"/>
                <w:szCs w:val="18"/>
              </w:rPr>
              <w:t>schedulebegindate</w:t>
            </w:r>
            <w:r w:rsidRPr="003C07DA">
              <w:rPr>
                <w:rFonts w:ascii="新宋体" w:eastAsia="新宋体" w:hint="eastAsia"/>
                <w:color w:val="000000"/>
                <w:kern w:val="0"/>
                <w:sz w:val="18"/>
                <w:szCs w:val="18"/>
              </w:rPr>
              <w:t>":"预计开始时间",</w:t>
            </w:r>
          </w:p>
          <w:p w:rsidR="00E633DE" w:rsidRPr="003C07DA" w:rsidRDefault="00E633DE">
            <w:pPr>
              <w:ind w:leftChars="100" w:left="210"/>
              <w:jc w:val="left"/>
              <w:rPr>
                <w:rFonts w:ascii="新宋体" w:eastAsia="新宋体" w:hint="eastAsia"/>
                <w:color w:val="000000"/>
                <w:kern w:val="0"/>
                <w:sz w:val="18"/>
                <w:szCs w:val="18"/>
              </w:rPr>
            </w:pPr>
            <w:r w:rsidRPr="003C07DA">
              <w:rPr>
                <w:rFonts w:ascii="新宋体" w:eastAsia="新宋体" w:hint="eastAsia"/>
                <w:color w:val="000000"/>
                <w:kern w:val="0"/>
                <w:sz w:val="18"/>
                <w:szCs w:val="18"/>
              </w:rPr>
              <w:t>"</w:t>
            </w:r>
            <w:r w:rsidRPr="003C07DA">
              <w:rPr>
                <w:rFonts w:ascii="新宋体" w:eastAsia="新宋体"/>
                <w:color w:val="000000"/>
                <w:kern w:val="0"/>
                <w:sz w:val="18"/>
                <w:szCs w:val="18"/>
              </w:rPr>
              <w:t>schedule</w:t>
            </w:r>
            <w:r w:rsidRPr="003C07DA">
              <w:rPr>
                <w:rFonts w:ascii="新宋体" w:eastAsia="新宋体" w:hint="eastAsia"/>
                <w:color w:val="000000"/>
                <w:kern w:val="0"/>
                <w:sz w:val="18"/>
                <w:szCs w:val="18"/>
              </w:rPr>
              <w:t>end</w:t>
            </w:r>
            <w:r w:rsidRPr="003C07DA">
              <w:rPr>
                <w:rFonts w:ascii="新宋体" w:eastAsia="新宋体"/>
                <w:color w:val="000000"/>
                <w:kern w:val="0"/>
                <w:sz w:val="18"/>
                <w:szCs w:val="18"/>
              </w:rPr>
              <w:t>date</w:t>
            </w:r>
            <w:r w:rsidRPr="003C07DA">
              <w:rPr>
                <w:rFonts w:ascii="新宋体" w:eastAsia="新宋体" w:hint="eastAsia"/>
                <w:color w:val="000000"/>
                <w:kern w:val="0"/>
                <w:sz w:val="18"/>
                <w:szCs w:val="18"/>
              </w:rPr>
              <w:t>":"预计结束时间",</w:t>
            </w:r>
          </w:p>
          <w:p w:rsidR="00E633DE" w:rsidRPr="003C07DA" w:rsidRDefault="00E633DE">
            <w:pPr>
              <w:ind w:leftChars="100" w:left="210"/>
              <w:jc w:val="left"/>
              <w:rPr>
                <w:rFonts w:ascii="新宋体" w:eastAsia="新宋体" w:hint="eastAsia"/>
                <w:color w:val="000000"/>
                <w:kern w:val="0"/>
                <w:sz w:val="18"/>
                <w:szCs w:val="18"/>
              </w:rPr>
            </w:pPr>
            <w:r w:rsidRPr="003C07DA">
              <w:rPr>
                <w:rFonts w:ascii="新宋体" w:eastAsia="新宋体" w:hint="eastAsia"/>
                <w:color w:val="000000"/>
                <w:kern w:val="0"/>
                <w:sz w:val="18"/>
                <w:szCs w:val="18"/>
              </w:rPr>
              <w:t>"</w:t>
            </w:r>
            <w:r w:rsidRPr="003C07DA">
              <w:rPr>
                <w:rFonts w:ascii="新宋体" w:eastAsia="新宋体"/>
                <w:color w:val="000000"/>
                <w:kern w:val="0"/>
                <w:sz w:val="18"/>
                <w:szCs w:val="18"/>
              </w:rPr>
              <w:t>createdate</w:t>
            </w:r>
            <w:r w:rsidRPr="003C07DA">
              <w:rPr>
                <w:rFonts w:ascii="新宋体" w:eastAsia="新宋体" w:hint="eastAsia"/>
                <w:color w:val="000000"/>
                <w:kern w:val="0"/>
                <w:sz w:val="18"/>
                <w:szCs w:val="18"/>
              </w:rPr>
              <w:t>":"创建时间",</w:t>
            </w:r>
          </w:p>
          <w:p w:rsidR="00E633DE" w:rsidRPr="003C07DA" w:rsidRDefault="00E633DE">
            <w:pPr>
              <w:ind w:leftChars="100" w:left="210"/>
              <w:jc w:val="left"/>
              <w:rPr>
                <w:rFonts w:ascii="新宋体" w:eastAsia="新宋体" w:hint="eastAsia"/>
                <w:color w:val="000000"/>
                <w:kern w:val="0"/>
                <w:sz w:val="18"/>
                <w:szCs w:val="18"/>
              </w:rPr>
            </w:pPr>
          </w:p>
          <w:p w:rsidR="00E633DE" w:rsidRPr="003C07DA" w:rsidRDefault="00E633DE">
            <w:pPr>
              <w:ind w:leftChars="100" w:left="210"/>
              <w:jc w:val="left"/>
              <w:rPr>
                <w:rFonts w:ascii="新宋体" w:eastAsia="新宋体" w:hint="eastAsia"/>
                <w:color w:val="000000"/>
                <w:kern w:val="0"/>
                <w:sz w:val="18"/>
                <w:szCs w:val="18"/>
                <w:lang w:val="en-US" w:eastAsia="zh-CN"/>
              </w:rPr>
            </w:pPr>
            <w:r w:rsidRPr="003C07DA">
              <w:rPr>
                <w:rFonts w:ascii="新宋体" w:eastAsia="新宋体" w:hint="eastAsia"/>
                <w:color w:val="000000"/>
                <w:kern w:val="0"/>
                <w:sz w:val="18"/>
                <w:szCs w:val="18"/>
              </w:rPr>
              <w:t xml:space="preserve">  </w:t>
            </w:r>
            <w:r w:rsidRPr="003C07DA">
              <w:rPr>
                <w:rFonts w:ascii="新宋体" w:eastAsia="新宋体" w:hint="eastAsia"/>
                <w:color w:val="000000"/>
                <w:kern w:val="0"/>
                <w:sz w:val="18"/>
                <w:szCs w:val="18"/>
                <w:lang w:val="en-US" w:eastAsia="zh-CN"/>
              </w:rPr>
              <w:t>"</w:t>
            </w:r>
            <w:r w:rsidRPr="003C07DA">
              <w:rPr>
                <w:rFonts w:ascii="新宋体" w:eastAsia="新宋体" w:hint="eastAsia"/>
                <w:color w:val="000000"/>
                <w:kern w:val="0"/>
                <w:sz w:val="18"/>
                <w:szCs w:val="18"/>
              </w:rPr>
              <w:t>isimportant</w:t>
            </w:r>
            <w:r w:rsidRPr="003C07DA">
              <w:rPr>
                <w:rFonts w:ascii="新宋体" w:eastAsia="新宋体" w:hint="eastAsia"/>
                <w:color w:val="000000"/>
                <w:kern w:val="0"/>
                <w:sz w:val="18"/>
                <w:szCs w:val="18"/>
                <w:lang w:val="en-US" w:eastAsia="zh-CN"/>
              </w:rPr>
              <w:t>":"是否重要"</w:t>
            </w:r>
          </w:p>
          <w:p w:rsidR="00E633DE" w:rsidRPr="003C07DA" w:rsidRDefault="00E633DE">
            <w:pPr>
              <w:ind w:leftChars="100" w:left="210"/>
              <w:jc w:val="left"/>
              <w:rPr>
                <w:rFonts w:ascii="新宋体" w:eastAsia="新宋体"/>
                <w:color w:val="000000"/>
                <w:kern w:val="0"/>
                <w:sz w:val="18"/>
                <w:szCs w:val="18"/>
                <w:lang w:val="en-US" w:eastAsia="zh-CN"/>
              </w:rPr>
            </w:pPr>
            <w:r w:rsidRPr="003C07DA">
              <w:rPr>
                <w:rFonts w:ascii="新宋体" w:eastAsia="新宋体"/>
                <w:color w:val="000000"/>
                <w:kern w:val="0"/>
                <w:sz w:val="18"/>
                <w:szCs w:val="18"/>
                <w:lang w:val="en-US" w:eastAsia="zh-CN"/>
              </w:rPr>
              <w:tab/>
            </w:r>
            <w:r w:rsidRPr="003C07DA">
              <w:rPr>
                <w:rFonts w:ascii="新宋体" w:eastAsia="新宋体"/>
                <w:color w:val="000000"/>
                <w:kern w:val="0"/>
                <w:sz w:val="18"/>
                <w:szCs w:val="18"/>
                <w:lang w:val="en-US" w:eastAsia="zh-CN"/>
              </w:rPr>
              <w:tab/>
            </w:r>
            <w:r w:rsidRPr="003C07DA">
              <w:rPr>
                <w:rFonts w:ascii="新宋体" w:eastAsia="新宋体"/>
                <w:color w:val="000000"/>
                <w:kern w:val="0"/>
                <w:sz w:val="18"/>
                <w:szCs w:val="18"/>
                <w:lang w:val="en-US" w:eastAsia="zh-CN"/>
              </w:rPr>
              <w:tab/>
              <w:t>},{...},{...}</w:t>
            </w:r>
          </w:p>
          <w:p w:rsidR="00E633DE" w:rsidRPr="003C07DA" w:rsidRDefault="00E633DE">
            <w:pPr>
              <w:ind w:leftChars="100" w:left="210"/>
              <w:jc w:val="left"/>
              <w:rPr>
                <w:rFonts w:ascii="新宋体" w:eastAsia="新宋体"/>
                <w:color w:val="000000"/>
                <w:kern w:val="0"/>
                <w:sz w:val="18"/>
                <w:szCs w:val="18"/>
                <w:lang w:val="en-US" w:eastAsia="zh-CN"/>
              </w:rPr>
            </w:pPr>
            <w:r w:rsidRPr="003C07DA">
              <w:rPr>
                <w:rFonts w:ascii="新宋体" w:eastAsia="新宋体"/>
                <w:color w:val="000000"/>
                <w:kern w:val="0"/>
                <w:sz w:val="18"/>
                <w:szCs w:val="18"/>
                <w:lang w:val="en-US" w:eastAsia="zh-CN"/>
              </w:rPr>
              <w:tab/>
            </w:r>
            <w:r w:rsidRPr="003C07DA">
              <w:rPr>
                <w:rFonts w:ascii="新宋体" w:eastAsia="新宋体"/>
                <w:color w:val="000000"/>
                <w:kern w:val="0"/>
                <w:sz w:val="18"/>
                <w:szCs w:val="18"/>
                <w:lang w:val="en-US" w:eastAsia="zh-CN"/>
              </w:rPr>
              <w:tab/>
              <w:t>]</w:t>
            </w:r>
          </w:p>
          <w:p w:rsidR="00E633DE" w:rsidRPr="003C07DA" w:rsidRDefault="00E633DE">
            <w:pPr>
              <w:ind w:leftChars="100" w:left="210"/>
              <w:jc w:val="left"/>
              <w:rPr>
                <w:rFonts w:ascii="新宋体" w:eastAsia="新宋体"/>
                <w:color w:val="000000"/>
                <w:kern w:val="0"/>
                <w:sz w:val="18"/>
                <w:szCs w:val="18"/>
                <w:lang w:val="en-US" w:eastAsia="zh-CN"/>
              </w:rPr>
            </w:pPr>
            <w:r w:rsidRPr="003C07DA">
              <w:rPr>
                <w:rFonts w:ascii="新宋体" w:eastAsia="新宋体"/>
                <w:color w:val="000000"/>
                <w:kern w:val="0"/>
                <w:sz w:val="18"/>
                <w:szCs w:val="18"/>
                <w:lang w:val="en-US" w:eastAsia="zh-CN"/>
              </w:rPr>
              <w:tab/>
              <w:t>}</w:t>
            </w:r>
          </w:p>
          <w:p w:rsidR="00E633DE" w:rsidRPr="003C07DA" w:rsidRDefault="00E633DE">
            <w:pPr>
              <w:ind w:leftChars="100" w:left="210"/>
              <w:jc w:val="left"/>
              <w:rPr>
                <w:rFonts w:hint="eastAsia"/>
                <w:color w:val="000000"/>
              </w:rPr>
            </w:pPr>
            <w:r w:rsidRPr="003C07DA">
              <w:rPr>
                <w:rFonts w:ascii="新宋体" w:eastAsia="新宋体"/>
                <w:color w:val="000000"/>
                <w:kern w:val="0"/>
                <w:sz w:val="18"/>
                <w:szCs w:val="18"/>
                <w:lang w:val="en-US" w:eastAsia="zh-CN"/>
              </w:rPr>
              <w:t>}</w:t>
            </w:r>
          </w:p>
        </w:tc>
      </w:tr>
      <w:tr w:rsidR="00E633DE" w:rsidTr="004A6411">
        <w:tc>
          <w:tcPr>
            <w:tcW w:w="2130" w:type="dxa"/>
          </w:tcPr>
          <w:p w:rsidR="00E633DE" w:rsidRDefault="00E633DE">
            <w:pPr>
              <w:rPr>
                <w:rFonts w:ascii="宋体" w:hAnsi="宋体"/>
                <w:b/>
                <w:szCs w:val="21"/>
              </w:rPr>
            </w:pPr>
            <w:r>
              <w:rPr>
                <w:rFonts w:ascii="宋体" w:hAnsi="宋体" w:hint="eastAsia"/>
                <w:b/>
                <w:szCs w:val="21"/>
              </w:rPr>
              <w:lastRenderedPageBreak/>
              <w:t>备注</w:t>
            </w:r>
          </w:p>
        </w:tc>
        <w:tc>
          <w:tcPr>
            <w:tcW w:w="7192" w:type="dxa"/>
            <w:gridSpan w:val="4"/>
          </w:tcPr>
          <w:p w:rsidR="00E633DE" w:rsidRPr="00F1790B" w:rsidRDefault="00E633DE">
            <w:pPr>
              <w:rPr>
                <w:rFonts w:ascii="新宋体" w:eastAsia="新宋体"/>
                <w:kern w:val="0"/>
                <w:sz w:val="18"/>
                <w:szCs w:val="18"/>
              </w:rPr>
            </w:pPr>
            <w:r w:rsidRPr="00F1790B">
              <w:rPr>
                <w:rFonts w:ascii="新宋体" w:eastAsia="新宋体" w:hint="eastAsia"/>
                <w:kern w:val="0"/>
                <w:sz w:val="18"/>
                <w:szCs w:val="18"/>
              </w:rPr>
              <w:t>查询数据：按预计开始时间 starttime</w:t>
            </w:r>
            <w:r w:rsidRPr="00F1790B">
              <w:rPr>
                <w:rFonts w:ascii="新宋体" w:eastAsia="新宋体"/>
                <w:kern w:val="0"/>
                <w:sz w:val="18"/>
                <w:szCs w:val="18"/>
              </w:rPr>
              <w:t>—</w:t>
            </w:r>
            <w:r w:rsidRPr="00F1790B">
              <w:rPr>
                <w:rFonts w:ascii="新宋体" w:eastAsia="新宋体" w:hint="eastAsia"/>
                <w:kern w:val="0"/>
                <w:sz w:val="18"/>
                <w:szCs w:val="18"/>
              </w:rPr>
              <w:t>预计结束时间</w:t>
            </w:r>
            <w:r w:rsidR="00C178F0" w:rsidRPr="00F1790B">
              <w:rPr>
                <w:rFonts w:ascii="新宋体" w:eastAsia="新宋体"/>
                <w:kern w:val="0"/>
                <w:sz w:val="18"/>
                <w:szCs w:val="18"/>
              </w:rPr>
              <w:t>endtime</w:t>
            </w:r>
            <w:r w:rsidRPr="00F1790B">
              <w:rPr>
                <w:rFonts w:ascii="新宋体" w:eastAsia="新宋体" w:hint="eastAsia"/>
                <w:kern w:val="0"/>
                <w:sz w:val="18"/>
                <w:szCs w:val="18"/>
              </w:rPr>
              <w:t>获取数据范围按</w:t>
            </w:r>
            <w:r w:rsidR="00C178F0" w:rsidRPr="00F1790B">
              <w:rPr>
                <w:rFonts w:ascii="新宋体" w:eastAsia="新宋体" w:hint="eastAsia"/>
                <w:kern w:val="0"/>
                <w:sz w:val="18"/>
                <w:szCs w:val="18"/>
              </w:rPr>
              <w:t>starttime</w:t>
            </w:r>
            <w:r w:rsidRPr="00F1790B">
              <w:rPr>
                <w:rFonts w:ascii="新宋体" w:eastAsia="新宋体" w:hint="eastAsia"/>
                <w:kern w:val="0"/>
                <w:sz w:val="18"/>
                <w:szCs w:val="18"/>
              </w:rPr>
              <w:t>倒序排序 ，currentdatetime记录值为</w:t>
            </w:r>
          </w:p>
          <w:p w:rsidR="00C178F0" w:rsidRPr="00F1790B" w:rsidRDefault="00C178F0">
            <w:pPr>
              <w:rPr>
                <w:rFonts w:ascii="新宋体" w:eastAsia="新宋体" w:hint="eastAsia"/>
                <w:kern w:val="0"/>
                <w:sz w:val="18"/>
                <w:szCs w:val="18"/>
              </w:rPr>
            </w:pPr>
          </w:p>
          <w:p w:rsidR="00E633DE" w:rsidRPr="00F1790B" w:rsidRDefault="00E633DE">
            <w:pPr>
              <w:rPr>
                <w:rFonts w:ascii="新宋体" w:eastAsia="新宋体" w:hint="eastAsia"/>
                <w:kern w:val="0"/>
                <w:sz w:val="18"/>
                <w:szCs w:val="18"/>
              </w:rPr>
            </w:pPr>
            <w:r w:rsidRPr="00F1790B">
              <w:rPr>
                <w:rFonts w:ascii="新宋体" w:eastAsia="新宋体" w:hint="eastAsia"/>
                <w:kern w:val="0"/>
                <w:sz w:val="18"/>
                <w:szCs w:val="18"/>
              </w:rPr>
              <w:t>时间处理：所有输入和输出时间均为时间戳</w:t>
            </w:r>
            <w:r w:rsidR="00C178F0" w:rsidRPr="00F1790B">
              <w:rPr>
                <w:rFonts w:ascii="新宋体" w:eastAsia="新宋体" w:hint="eastAsia"/>
                <w:kern w:val="0"/>
                <w:sz w:val="18"/>
                <w:szCs w:val="18"/>
              </w:rPr>
              <w:t>（long</w:t>
            </w:r>
            <w:r w:rsidR="00C178F0" w:rsidRPr="00F1790B">
              <w:rPr>
                <w:rFonts w:ascii="新宋体" w:eastAsia="新宋体"/>
                <w:kern w:val="0"/>
                <w:sz w:val="18"/>
                <w:szCs w:val="18"/>
              </w:rPr>
              <w:t>整</w:t>
            </w:r>
            <w:r w:rsidR="00C178F0" w:rsidRPr="00F1790B">
              <w:rPr>
                <w:rFonts w:ascii="新宋体" w:eastAsia="新宋体" w:hint="eastAsia"/>
                <w:kern w:val="0"/>
                <w:sz w:val="18"/>
                <w:szCs w:val="18"/>
              </w:rPr>
              <w:t>型</w:t>
            </w:r>
            <w:r w:rsidR="00C178F0" w:rsidRPr="00F1790B">
              <w:rPr>
                <w:rFonts w:ascii="新宋体" w:eastAsia="新宋体"/>
                <w:kern w:val="0"/>
                <w:sz w:val="18"/>
                <w:szCs w:val="18"/>
              </w:rPr>
              <w:t>）</w:t>
            </w:r>
            <w:r w:rsidRPr="00F1790B">
              <w:rPr>
                <w:rFonts w:ascii="新宋体" w:eastAsia="新宋体" w:hint="eastAsia"/>
                <w:kern w:val="0"/>
                <w:sz w:val="18"/>
                <w:szCs w:val="18"/>
              </w:rPr>
              <w:t>。（下同）</w:t>
            </w:r>
          </w:p>
          <w:p w:rsidR="00E633DE" w:rsidRPr="00F1790B" w:rsidRDefault="00E633DE">
            <w:pPr>
              <w:jc w:val="left"/>
              <w:rPr>
                <w:rFonts w:ascii="新宋体" w:eastAsia="新宋体" w:hint="eastAsia"/>
                <w:kern w:val="0"/>
                <w:sz w:val="18"/>
                <w:szCs w:val="18"/>
              </w:rPr>
            </w:pPr>
            <w:r w:rsidRPr="00F1790B">
              <w:rPr>
                <w:rFonts w:ascii="新宋体" w:eastAsia="新宋体" w:hint="eastAsia"/>
                <w:kern w:val="0"/>
                <w:sz w:val="18"/>
                <w:szCs w:val="18"/>
              </w:rPr>
              <w:t>字段说明：</w:t>
            </w:r>
          </w:p>
          <w:p w:rsidR="00E633DE" w:rsidRPr="00F1790B" w:rsidRDefault="00E633DE">
            <w:pPr>
              <w:ind w:leftChars="100" w:left="210"/>
              <w:jc w:val="left"/>
              <w:rPr>
                <w:rFonts w:ascii="新宋体" w:eastAsia="新宋体" w:hint="eastAsia"/>
                <w:kern w:val="0"/>
                <w:sz w:val="18"/>
                <w:szCs w:val="18"/>
              </w:rPr>
            </w:pPr>
            <w:r w:rsidRPr="00F1790B">
              <w:rPr>
                <w:rFonts w:ascii="新宋体" w:eastAsia="新宋体" w:hint="eastAsia"/>
                <w:kern w:val="0"/>
                <w:sz w:val="18"/>
                <w:szCs w:val="18"/>
              </w:rPr>
              <w:t>新增"</w:t>
            </w:r>
            <w:r w:rsidRPr="00F1790B">
              <w:rPr>
                <w:rFonts w:ascii="新宋体" w:eastAsia="新宋体"/>
                <w:kern w:val="0"/>
                <w:sz w:val="18"/>
                <w:szCs w:val="18"/>
              </w:rPr>
              <w:t>schedulebegindate</w:t>
            </w:r>
            <w:r w:rsidRPr="00F1790B">
              <w:rPr>
                <w:rFonts w:ascii="新宋体" w:eastAsia="新宋体" w:hint="eastAsia"/>
                <w:kern w:val="0"/>
                <w:sz w:val="18"/>
                <w:szCs w:val="18"/>
              </w:rPr>
              <w:t>":"预计开始时间",</w:t>
            </w:r>
          </w:p>
          <w:p w:rsidR="00E633DE" w:rsidRPr="00F1790B" w:rsidRDefault="00E633DE">
            <w:pPr>
              <w:ind w:leftChars="100" w:left="210"/>
              <w:jc w:val="left"/>
              <w:rPr>
                <w:rFonts w:ascii="新宋体" w:eastAsia="新宋体" w:hint="eastAsia"/>
                <w:kern w:val="0"/>
                <w:sz w:val="18"/>
                <w:szCs w:val="18"/>
              </w:rPr>
            </w:pPr>
            <w:r w:rsidRPr="00F1790B">
              <w:rPr>
                <w:rFonts w:ascii="新宋体" w:eastAsia="新宋体" w:hint="eastAsia"/>
                <w:kern w:val="0"/>
                <w:sz w:val="18"/>
                <w:szCs w:val="18"/>
              </w:rPr>
              <w:t>新增"</w:t>
            </w:r>
            <w:r w:rsidRPr="00F1790B">
              <w:rPr>
                <w:rFonts w:ascii="新宋体" w:eastAsia="新宋体"/>
                <w:kern w:val="0"/>
                <w:sz w:val="18"/>
                <w:szCs w:val="18"/>
              </w:rPr>
              <w:t>schedule</w:t>
            </w:r>
            <w:r w:rsidRPr="00F1790B">
              <w:rPr>
                <w:rFonts w:ascii="新宋体" w:eastAsia="新宋体" w:hint="eastAsia"/>
                <w:kern w:val="0"/>
                <w:sz w:val="18"/>
                <w:szCs w:val="18"/>
              </w:rPr>
              <w:t>end</w:t>
            </w:r>
            <w:r w:rsidRPr="00F1790B">
              <w:rPr>
                <w:rFonts w:ascii="新宋体" w:eastAsia="新宋体"/>
                <w:kern w:val="0"/>
                <w:sz w:val="18"/>
                <w:szCs w:val="18"/>
              </w:rPr>
              <w:t>date</w:t>
            </w:r>
            <w:r w:rsidRPr="00F1790B">
              <w:rPr>
                <w:rFonts w:ascii="新宋体" w:eastAsia="新宋体" w:hint="eastAsia"/>
                <w:kern w:val="0"/>
                <w:sz w:val="18"/>
                <w:szCs w:val="18"/>
              </w:rPr>
              <w:t>":"预计结束时间",</w:t>
            </w:r>
          </w:p>
          <w:p w:rsidR="00E633DE" w:rsidRPr="00F1790B" w:rsidRDefault="00E633DE">
            <w:pPr>
              <w:ind w:leftChars="100" w:left="210"/>
              <w:jc w:val="left"/>
              <w:rPr>
                <w:rFonts w:ascii="新宋体" w:eastAsia="新宋体" w:hint="eastAsia"/>
                <w:kern w:val="0"/>
                <w:sz w:val="18"/>
                <w:szCs w:val="18"/>
              </w:rPr>
            </w:pPr>
            <w:r w:rsidRPr="00F1790B">
              <w:rPr>
                <w:rFonts w:ascii="新宋体" w:eastAsia="新宋体" w:hint="eastAsia"/>
                <w:kern w:val="0"/>
                <w:sz w:val="18"/>
                <w:szCs w:val="18"/>
              </w:rPr>
              <w:t>新增"</w:t>
            </w:r>
            <w:r w:rsidRPr="00F1790B">
              <w:rPr>
                <w:rFonts w:ascii="新宋体" w:eastAsia="新宋体"/>
                <w:kern w:val="0"/>
                <w:sz w:val="18"/>
                <w:szCs w:val="18"/>
              </w:rPr>
              <w:t>createdate</w:t>
            </w:r>
            <w:r w:rsidRPr="00F1790B">
              <w:rPr>
                <w:rFonts w:ascii="新宋体" w:eastAsia="新宋体" w:hint="eastAsia"/>
                <w:kern w:val="0"/>
                <w:sz w:val="18"/>
                <w:szCs w:val="18"/>
              </w:rPr>
              <w:t>":"创建时间",</w:t>
            </w:r>
          </w:p>
          <w:p w:rsidR="00E633DE" w:rsidRPr="00F1790B" w:rsidRDefault="00E633DE">
            <w:pPr>
              <w:ind w:leftChars="100" w:left="210"/>
              <w:jc w:val="left"/>
              <w:rPr>
                <w:rFonts w:ascii="新宋体" w:eastAsia="新宋体" w:hint="eastAsia"/>
                <w:kern w:val="0"/>
                <w:sz w:val="18"/>
                <w:szCs w:val="18"/>
              </w:rPr>
            </w:pPr>
          </w:p>
          <w:p w:rsidR="00E633DE" w:rsidRDefault="00E633DE">
            <w:pPr>
              <w:ind w:firstLineChars="100" w:firstLine="180"/>
              <w:jc w:val="left"/>
              <w:rPr>
                <w:rFonts w:ascii="新宋体" w:eastAsia="新宋体" w:hint="eastAsia"/>
                <w:kern w:val="0"/>
                <w:sz w:val="18"/>
                <w:szCs w:val="18"/>
                <w:lang w:val="en-US" w:eastAsia="zh-CN"/>
              </w:rPr>
            </w:pPr>
            <w:r w:rsidRPr="00F1790B">
              <w:rPr>
                <w:rFonts w:ascii="新宋体" w:eastAsia="新宋体" w:hint="eastAsia"/>
                <w:kern w:val="0"/>
                <w:sz w:val="18"/>
                <w:szCs w:val="18"/>
                <w:lang w:val="en-US" w:eastAsia="zh-CN"/>
              </w:rPr>
              <w:t>"</w:t>
            </w:r>
            <w:r w:rsidRPr="00F1790B">
              <w:rPr>
                <w:rFonts w:ascii="新宋体" w:eastAsia="新宋体" w:hint="eastAsia"/>
                <w:kern w:val="0"/>
                <w:sz w:val="18"/>
                <w:szCs w:val="18"/>
              </w:rPr>
              <w:t>isimportant</w:t>
            </w:r>
            <w:r w:rsidRPr="00F1790B">
              <w:rPr>
                <w:rFonts w:ascii="新宋体" w:eastAsia="新宋体" w:hint="eastAsia"/>
                <w:kern w:val="0"/>
                <w:sz w:val="18"/>
                <w:szCs w:val="18"/>
                <w:lang w:val="en-US" w:eastAsia="zh-CN"/>
              </w:rPr>
              <w:t xml:space="preserve">":"是否重要" 可能值为 </w:t>
            </w:r>
            <w:r w:rsidRPr="00F1790B">
              <w:rPr>
                <w:color w:val="333333"/>
                <w:szCs w:val="21"/>
              </w:rPr>
              <w:t>L</w:t>
            </w:r>
            <w:r w:rsidRPr="00F1790B">
              <w:rPr>
                <w:color w:val="333333"/>
                <w:szCs w:val="21"/>
              </w:rPr>
              <w:t>低</w:t>
            </w:r>
            <w:r w:rsidRPr="00F1790B">
              <w:rPr>
                <w:color w:val="333333"/>
                <w:szCs w:val="21"/>
              </w:rPr>
              <w:t>M</w:t>
            </w:r>
            <w:r w:rsidRPr="00F1790B">
              <w:rPr>
                <w:color w:val="333333"/>
                <w:szCs w:val="21"/>
              </w:rPr>
              <w:t>：中</w:t>
            </w:r>
            <w:r w:rsidRPr="00F1790B">
              <w:rPr>
                <w:color w:val="333333"/>
                <w:szCs w:val="21"/>
              </w:rPr>
              <w:t>H</w:t>
            </w:r>
            <w:r w:rsidRPr="00F1790B">
              <w:rPr>
                <w:color w:val="333333"/>
                <w:szCs w:val="21"/>
              </w:rPr>
              <w:t>：高</w:t>
            </w:r>
          </w:p>
          <w:p w:rsidR="00E633DE" w:rsidRDefault="00E633DE">
            <w:pPr>
              <w:rPr>
                <w:rFonts w:ascii="新宋体" w:eastAsia="新宋体" w:hint="eastAsia"/>
                <w:kern w:val="0"/>
                <w:sz w:val="18"/>
                <w:szCs w:val="18"/>
              </w:rPr>
            </w:pPr>
          </w:p>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个人日程明细</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接口返回具体某一条日程的明细内容。</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cs="新宋体" w:hint="eastAsia"/>
                <w:kern w:val="0"/>
                <w:sz w:val="18"/>
                <w:szCs w:val="18"/>
              </w:rPr>
              <w:t>getPersonalScheduleDetail</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根据日程id获取日程明细</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scheduleid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日程</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18"/>
                <w:szCs w:val="18"/>
              </w:rPr>
            </w:pPr>
            <w:r>
              <w:rPr>
                <w:rFonts w:ascii="新宋体" w:eastAsia="新宋体" w:hint="eastAsia"/>
                <w:kern w:val="0"/>
                <w:sz w:val="18"/>
                <w:szCs w:val="18"/>
              </w:rPr>
              <w:t>scheduleid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日程id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t>"bizdata":</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hint="eastAsia"/>
                <w:kern w:val="0"/>
                <w:sz w:val="18"/>
                <w:szCs w:val="18"/>
                <w:highlight w:val="cyan"/>
              </w:rPr>
            </w:pPr>
            <w:r>
              <w:rPr>
                <w:rFonts w:ascii="新宋体" w:eastAsia="新宋体"/>
                <w:kern w:val="0"/>
                <w:sz w:val="18"/>
                <w:szCs w:val="18"/>
                <w:highlight w:val="cyan"/>
              </w:rPr>
              <w:t>"schedulel":</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"scheduleid":"日程id",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lastRenderedPageBreak/>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"scheduletitle":"标题",</w:t>
            </w:r>
          </w:p>
          <w:p w:rsidR="00E633DE" w:rsidRDefault="00E633DE">
            <w:pPr>
              <w:ind w:leftChars="100" w:left="210"/>
              <w:jc w:val="left"/>
              <w:rPr>
                <w:rFonts w:ascii="新宋体" w:eastAsia="新宋体" w:hint="eastAsia"/>
                <w:strike/>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strike/>
                <w:kern w:val="0"/>
                <w:sz w:val="18"/>
                <w:szCs w:val="18"/>
                <w:highlight w:val="cyan"/>
                <w:lang w:val="en-US" w:eastAsia="zh-CN"/>
              </w:rPr>
              <w:t>"scheduledate":"修改时间",</w:t>
            </w:r>
          </w:p>
          <w:p w:rsidR="00E633DE" w:rsidRDefault="00E633DE">
            <w:pPr>
              <w:ind w:leftChars="100" w:left="210"/>
              <w:jc w:val="left"/>
              <w:rPr>
                <w:rFonts w:ascii="新宋体" w:eastAsia="新宋体" w:hint="eastAsia"/>
                <w:kern w:val="0"/>
                <w:sz w:val="18"/>
                <w:szCs w:val="18"/>
                <w:highlight w:val="cyan"/>
              </w:rPr>
            </w:pPr>
            <w:r>
              <w:rPr>
                <w:rFonts w:ascii="新宋体" w:eastAsia="新宋体" w:hint="eastAsia"/>
                <w:kern w:val="0"/>
                <w:sz w:val="18"/>
                <w:szCs w:val="18"/>
                <w:highlight w:val="cyan"/>
              </w:rPr>
              <w:t>"</w:t>
            </w:r>
            <w:r>
              <w:rPr>
                <w:rFonts w:ascii="新宋体" w:eastAsia="新宋体"/>
                <w:kern w:val="0"/>
                <w:sz w:val="18"/>
                <w:szCs w:val="18"/>
                <w:highlight w:val="cyan"/>
              </w:rPr>
              <w:t>schedulebegindate</w:t>
            </w:r>
            <w:r>
              <w:rPr>
                <w:rFonts w:ascii="新宋体" w:eastAsia="新宋体" w:hint="eastAsia"/>
                <w:kern w:val="0"/>
                <w:sz w:val="18"/>
                <w:szCs w:val="18"/>
                <w:highlight w:val="cyan"/>
              </w:rPr>
              <w:t>":"预计开始时间",</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highlight w:val="cyan"/>
              </w:rPr>
              <w:t>"</w:t>
            </w:r>
            <w:r>
              <w:rPr>
                <w:rFonts w:ascii="新宋体" w:eastAsia="新宋体"/>
                <w:kern w:val="0"/>
                <w:sz w:val="18"/>
                <w:szCs w:val="18"/>
                <w:highlight w:val="cyan"/>
              </w:rPr>
              <w:t>schedule</w:t>
            </w:r>
            <w:r>
              <w:rPr>
                <w:rFonts w:ascii="新宋体" w:eastAsia="新宋体" w:hint="eastAsia"/>
                <w:kern w:val="0"/>
                <w:sz w:val="18"/>
                <w:szCs w:val="18"/>
                <w:highlight w:val="cyan"/>
              </w:rPr>
              <w:t>end</w:t>
            </w:r>
            <w:r>
              <w:rPr>
                <w:rFonts w:ascii="新宋体" w:eastAsia="新宋体"/>
                <w:kern w:val="0"/>
                <w:sz w:val="18"/>
                <w:szCs w:val="18"/>
                <w:highlight w:val="cyan"/>
              </w:rPr>
              <w:t>date</w:t>
            </w:r>
            <w:r>
              <w:rPr>
                <w:rFonts w:ascii="新宋体" w:eastAsia="新宋体" w:hint="eastAsia"/>
                <w:kern w:val="0"/>
                <w:sz w:val="18"/>
                <w:szCs w:val="18"/>
                <w:highlight w:val="cyan"/>
              </w:rPr>
              <w:t>":"预计结束时间",</w:t>
            </w:r>
          </w:p>
          <w:p w:rsidR="00E633DE" w:rsidRDefault="00E633DE">
            <w:pPr>
              <w:ind w:leftChars="100" w:left="210"/>
              <w:jc w:val="left"/>
              <w:rPr>
                <w:rFonts w:ascii="新宋体" w:eastAsia="新宋体" w:hint="eastAsia"/>
                <w:kern w:val="0"/>
                <w:sz w:val="18"/>
                <w:szCs w:val="18"/>
                <w:highlight w:val="cyan"/>
              </w:rPr>
            </w:pPr>
            <w:r>
              <w:rPr>
                <w:rFonts w:ascii="新宋体" w:eastAsia="新宋体" w:hint="eastAsia"/>
                <w:kern w:val="0"/>
                <w:sz w:val="18"/>
                <w:szCs w:val="18"/>
                <w:highlight w:val="cyan"/>
              </w:rPr>
              <w:t>"</w:t>
            </w:r>
            <w:r>
              <w:rPr>
                <w:rFonts w:ascii="新宋体" w:eastAsia="新宋体"/>
                <w:kern w:val="0"/>
                <w:sz w:val="18"/>
                <w:szCs w:val="18"/>
                <w:highlight w:val="cyan"/>
              </w:rPr>
              <w:t>createdate</w:t>
            </w:r>
            <w:r>
              <w:rPr>
                <w:rFonts w:ascii="新宋体" w:eastAsia="新宋体" w:hint="eastAsia"/>
                <w:kern w:val="0"/>
                <w:sz w:val="18"/>
                <w:szCs w:val="18"/>
                <w:highlight w:val="cyan"/>
              </w:rPr>
              <w:t>":"创建时间",</w:t>
            </w:r>
          </w:p>
          <w:p w:rsidR="00E633DE" w:rsidRDefault="00E633DE">
            <w:pPr>
              <w:ind w:leftChars="100" w:left="210"/>
              <w:jc w:val="left"/>
              <w:rPr>
                <w:rFonts w:ascii="新宋体" w:eastAsia="新宋体" w:hint="eastAsia"/>
                <w:strike/>
                <w:kern w:val="0"/>
                <w:sz w:val="18"/>
                <w:szCs w:val="18"/>
                <w:lang w:val="en-US" w:eastAsia="zh-CN"/>
              </w:rPr>
            </w:pP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isimportant</w:t>
            </w:r>
            <w:r>
              <w:rPr>
                <w:rFonts w:ascii="新宋体" w:eastAsia="新宋体" w:hint="eastAsia"/>
                <w:kern w:val="0"/>
                <w:sz w:val="18"/>
                <w:szCs w:val="18"/>
                <w:lang w:val="en-US" w:eastAsia="zh-CN"/>
              </w:rPr>
              <w:t>":"是否重要"</w:t>
            </w:r>
          </w:p>
          <w:p w:rsidR="00E633DE" w:rsidRDefault="00E633DE">
            <w:pPr>
              <w:ind w:leftChars="100" w:left="210"/>
              <w:jc w:val="left"/>
              <w:rPr>
                <w:rFonts w:ascii="新宋体" w:eastAsia="新宋体" w:hint="eastAsia"/>
                <w:strike/>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strike/>
                <w:kern w:val="0"/>
                <w:sz w:val="18"/>
                <w:szCs w:val="18"/>
                <w:lang w:val="en-US" w:eastAsia="zh-CN"/>
              </w:rPr>
              <w:tab/>
            </w:r>
            <w:r>
              <w:rPr>
                <w:rFonts w:ascii="新宋体" w:eastAsia="新宋体" w:hint="eastAsia"/>
                <w:strike/>
                <w:kern w:val="0"/>
                <w:sz w:val="18"/>
                <w:szCs w:val="18"/>
                <w:lang w:val="en-US" w:eastAsia="zh-CN"/>
              </w:rPr>
              <w:tab/>
            </w:r>
            <w:r>
              <w:rPr>
                <w:rFonts w:ascii="新宋体" w:eastAsia="新宋体" w:hint="eastAsia"/>
                <w:strike/>
                <w:kern w:val="0"/>
                <w:sz w:val="18"/>
                <w:szCs w:val="18"/>
                <w:highlight w:val="cyan"/>
                <w:lang w:val="en-US" w:eastAsia="zh-CN"/>
              </w:rPr>
              <w:t>"scheduleurl":"日程pdf地址"</w:t>
            </w:r>
            <w:r>
              <w:rPr>
                <w:rFonts w:ascii="新宋体" w:eastAsia="新宋体" w:hint="eastAsia"/>
                <w:strike/>
                <w:kern w:val="0"/>
                <w:sz w:val="18"/>
                <w:szCs w:val="18"/>
                <w:highlight w:val="cya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"schedule</w:t>
            </w:r>
            <w:r>
              <w:rPr>
                <w:rFonts w:ascii="新宋体" w:eastAsia="新宋体" w:hint="eastAsia"/>
                <w:kern w:val="0"/>
                <w:sz w:val="18"/>
                <w:szCs w:val="18"/>
              </w:rPr>
              <w:t>remark</w:t>
            </w:r>
            <w:r>
              <w:rPr>
                <w:rFonts w:ascii="新宋体" w:eastAsia="新宋体" w:hint="eastAsia"/>
                <w:kern w:val="0"/>
                <w:sz w:val="18"/>
                <w:szCs w:val="18"/>
                <w:lang w:val="en-US" w:eastAsia="zh-CN"/>
              </w:rPr>
              <w:t>":"日程明细备注"（该表单需要沟通细化）</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lastRenderedPageBreak/>
              <w:t>备注</w:t>
            </w:r>
          </w:p>
        </w:tc>
        <w:tc>
          <w:tcPr>
            <w:tcW w:w="7192" w:type="dxa"/>
            <w:gridSpan w:val="4"/>
          </w:tcPr>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highlight w:val="cyan"/>
                <w:lang w:val="en-US" w:eastAsia="zh-CN"/>
              </w:rPr>
              <w:t>字段说明：pc端没有附件scheduleurl,移动端如果需要可再沟通添加</w:t>
            </w:r>
          </w:p>
        </w:tc>
      </w:tr>
    </w:tbl>
    <w:p w:rsidR="00E633DE" w:rsidRDefault="00E633DE">
      <w:pPr>
        <w:rPr>
          <w:rFonts w:hint="eastAsia"/>
          <w:sz w:val="24"/>
        </w:rPr>
      </w:pPr>
    </w:p>
    <w:p w:rsidR="00E633DE" w:rsidRDefault="00E633DE">
      <w:pPr>
        <w:pStyle w:val="4"/>
        <w:rPr>
          <w:rFonts w:hint="eastAsia"/>
        </w:rPr>
      </w:pPr>
      <w:r>
        <w:rPr>
          <w:rFonts w:hint="eastAsia"/>
        </w:rPr>
        <w:t>个人日程增加</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通过该接口，增加一条个人日程。</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微软雅黑" w:eastAsia="微软雅黑" w:hAnsi="微软雅黑" w:cs="新宋体" w:hint="eastAsia"/>
                <w:kern w:val="0"/>
                <w:sz w:val="18"/>
                <w:szCs w:val="18"/>
              </w:rPr>
              <w:t>createPersonalSchedule</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提交日程安排；</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title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日程安排标题</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700" w:firstLine="1260"/>
              <w:jc w:val="left"/>
              <w:rPr>
                <w:rFonts w:ascii="新宋体" w:eastAsia="新宋体" w:hint="eastAsia"/>
                <w:kern w:val="0"/>
                <w:sz w:val="18"/>
                <w:szCs w:val="18"/>
                <w:highlight w:val="cyan"/>
              </w:rPr>
            </w:pPr>
            <w:r>
              <w:rPr>
                <w:rFonts w:ascii="新宋体" w:eastAsia="新宋体" w:hint="eastAsia"/>
                <w:kern w:val="0"/>
                <w:sz w:val="18"/>
                <w:szCs w:val="18"/>
                <w:highlight w:val="cyan"/>
              </w:rPr>
              <w:t>"</w:t>
            </w:r>
            <w:r>
              <w:rPr>
                <w:rFonts w:ascii="新宋体" w:eastAsia="新宋体"/>
                <w:kern w:val="0"/>
                <w:sz w:val="18"/>
                <w:szCs w:val="18"/>
                <w:highlight w:val="cyan"/>
              </w:rPr>
              <w:t>schedulebegindate</w:t>
            </w:r>
            <w:r>
              <w:rPr>
                <w:rFonts w:ascii="新宋体" w:eastAsia="新宋体" w:hint="eastAsia"/>
                <w:kern w:val="0"/>
                <w:sz w:val="18"/>
                <w:szCs w:val="18"/>
                <w:highlight w:val="cyan"/>
              </w:rPr>
              <w:t>":"预计开始时间",</w:t>
            </w:r>
          </w:p>
          <w:p w:rsidR="00E633DE" w:rsidRDefault="00E633DE">
            <w:pPr>
              <w:ind w:leftChars="100" w:left="210" w:firstLineChars="700" w:firstLine="1260"/>
              <w:jc w:val="left"/>
              <w:rPr>
                <w:rFonts w:ascii="新宋体" w:eastAsia="新宋体" w:hint="eastAsia"/>
                <w:kern w:val="0"/>
                <w:sz w:val="18"/>
                <w:szCs w:val="18"/>
              </w:rPr>
            </w:pPr>
            <w:r>
              <w:rPr>
                <w:rFonts w:ascii="新宋体" w:eastAsia="新宋体" w:hint="eastAsia"/>
                <w:kern w:val="0"/>
                <w:sz w:val="18"/>
                <w:szCs w:val="18"/>
                <w:highlight w:val="cyan"/>
              </w:rPr>
              <w:t>"</w:t>
            </w:r>
            <w:r>
              <w:rPr>
                <w:rFonts w:ascii="新宋体" w:eastAsia="新宋体"/>
                <w:kern w:val="0"/>
                <w:sz w:val="18"/>
                <w:szCs w:val="18"/>
                <w:highlight w:val="cyan"/>
              </w:rPr>
              <w:t>schedule</w:t>
            </w:r>
            <w:r>
              <w:rPr>
                <w:rFonts w:ascii="新宋体" w:eastAsia="新宋体" w:hint="eastAsia"/>
                <w:kern w:val="0"/>
                <w:sz w:val="18"/>
                <w:szCs w:val="18"/>
                <w:highlight w:val="cyan"/>
              </w:rPr>
              <w:t>end</w:t>
            </w:r>
            <w:r>
              <w:rPr>
                <w:rFonts w:ascii="新宋体" w:eastAsia="新宋体"/>
                <w:kern w:val="0"/>
                <w:sz w:val="18"/>
                <w:szCs w:val="18"/>
                <w:highlight w:val="cyan"/>
              </w:rPr>
              <w:t>date</w:t>
            </w:r>
            <w:r>
              <w:rPr>
                <w:rFonts w:ascii="新宋体" w:eastAsia="新宋体" w:hint="eastAsia"/>
                <w:kern w:val="0"/>
                <w:sz w:val="18"/>
                <w:szCs w:val="18"/>
                <w:highlight w:val="cyan"/>
              </w:rPr>
              <w:t>":"预计结束时间",</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isimportant</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是否重要</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scheduleremark</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日程明细备注</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strike/>
                <w:kern w:val="0"/>
                <w:sz w:val="18"/>
                <w:szCs w:val="18"/>
                <w:highlight w:val="cyan"/>
              </w:rPr>
            </w:pPr>
            <w:r>
              <w:rPr>
                <w:rFonts w:ascii="新宋体" w:eastAsia="新宋体" w:hint="eastAsia"/>
                <w:kern w:val="0"/>
                <w:sz w:val="18"/>
                <w:szCs w:val="18"/>
              </w:rPr>
              <w:t xml:space="preserve">        </w:t>
            </w:r>
            <w:r>
              <w:rPr>
                <w:rFonts w:ascii="新宋体" w:eastAsia="新宋体" w:hint="eastAsia"/>
                <w:strike/>
                <w:kern w:val="0"/>
                <w:sz w:val="18"/>
                <w:szCs w:val="18"/>
              </w:rPr>
              <w:t xml:space="preserve"> </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remindtime</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w:t>
            </w:r>
            <w:r>
              <w:rPr>
                <w:rFonts w:ascii="新宋体" w:eastAsia="新宋体"/>
                <w:strike/>
                <w:kern w:val="0"/>
                <w:sz w:val="18"/>
                <w:szCs w:val="18"/>
                <w:highlight w:val="cyan"/>
                <w:lang w:val="en-US" w:eastAsia="zh-CN"/>
              </w:rPr>
              <w:t>"</w:t>
            </w:r>
            <w:r>
              <w:rPr>
                <w:rFonts w:ascii="宋体" w:hAnsi="宋体" w:hint="eastAsia"/>
                <w:b/>
                <w:strike/>
                <w:color w:val="FF0000"/>
                <w:kern w:val="0"/>
                <w:sz w:val="18"/>
                <w:szCs w:val="18"/>
                <w:highlight w:val="cyan"/>
                <w:lang w:val="en-US" w:eastAsia="zh-CN"/>
              </w:rPr>
              <w:t>提醒时间</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w:t>
            </w:r>
          </w:p>
          <w:p w:rsidR="00E633DE" w:rsidRDefault="00E633DE">
            <w:pPr>
              <w:ind w:leftChars="100" w:left="210" w:firstLineChars="200" w:firstLine="360"/>
              <w:jc w:val="left"/>
              <w:rPr>
                <w:rFonts w:ascii="新宋体" w:eastAsia="新宋体" w:hint="eastAsia"/>
                <w:strike/>
                <w:kern w:val="0"/>
                <w:sz w:val="18"/>
                <w:szCs w:val="18"/>
              </w:rPr>
            </w:pPr>
            <w:r>
              <w:rPr>
                <w:rFonts w:ascii="新宋体" w:eastAsia="新宋体" w:hint="eastAsia"/>
                <w:kern w:val="0"/>
                <w:sz w:val="18"/>
                <w:szCs w:val="18"/>
                <w:highlight w:val="cyan"/>
              </w:rPr>
              <w:t xml:space="preserve">         </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contenturl</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w:t>
            </w:r>
            <w:r>
              <w:rPr>
                <w:rFonts w:ascii="新宋体" w:eastAsia="新宋体"/>
                <w:strike/>
                <w:kern w:val="0"/>
                <w:sz w:val="18"/>
                <w:szCs w:val="18"/>
                <w:highlight w:val="cyan"/>
                <w:lang w:val="en-US" w:eastAsia="zh-CN"/>
              </w:rPr>
              <w:t>"</w:t>
            </w:r>
            <w:r>
              <w:rPr>
                <w:rFonts w:ascii="宋体" w:hAnsi="宋体" w:hint="eastAsia"/>
                <w:b/>
                <w:strike/>
                <w:color w:val="FF0000"/>
                <w:kern w:val="0"/>
                <w:sz w:val="18"/>
                <w:szCs w:val="18"/>
                <w:highlight w:val="cyan"/>
              </w:rPr>
              <w:t>正文pdf附件url</w:t>
            </w:r>
            <w:r>
              <w:rPr>
                <w:rFonts w:ascii="新宋体" w:eastAsia="新宋体"/>
                <w:strike/>
                <w:kern w:val="0"/>
                <w:sz w:val="18"/>
                <w:szCs w:val="18"/>
                <w:highlight w:val="cyan"/>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hint="eastAsia"/>
                <w:b/>
                <w:szCs w:val="21"/>
              </w:rPr>
              <w:t xml:space="preserve">  </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title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日程安排标题</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highlight w:val="cyan"/>
              </w:rPr>
            </w:pPr>
            <w:r>
              <w:rPr>
                <w:rFonts w:ascii="新宋体" w:eastAsia="新宋体"/>
                <w:kern w:val="0"/>
                <w:sz w:val="18"/>
                <w:szCs w:val="18"/>
                <w:highlight w:val="cyan"/>
              </w:rPr>
              <w:t>schedulebegindate</w:t>
            </w:r>
          </w:p>
        </w:tc>
        <w:tc>
          <w:tcPr>
            <w:tcW w:w="2694" w:type="dxa"/>
          </w:tcPr>
          <w:p w:rsidR="00E633DE" w:rsidRDefault="00E633DE">
            <w:pPr>
              <w:rPr>
                <w:rFonts w:ascii="新宋体" w:eastAsia="新宋体" w:hint="eastAsia"/>
                <w:kern w:val="0"/>
                <w:sz w:val="18"/>
                <w:szCs w:val="18"/>
                <w:highlight w:val="cyan"/>
              </w:rPr>
            </w:pPr>
            <w:r>
              <w:rPr>
                <w:rFonts w:ascii="新宋体" w:eastAsia="新宋体" w:hint="eastAsia"/>
                <w:kern w:val="0"/>
                <w:sz w:val="18"/>
                <w:szCs w:val="18"/>
                <w:highlight w:val="cyan"/>
              </w:rPr>
              <w:t>预计开始时间</w:t>
            </w:r>
          </w:p>
        </w:tc>
        <w:tc>
          <w:tcPr>
            <w:tcW w:w="1275" w:type="dxa"/>
          </w:tcPr>
          <w:p w:rsidR="00E633DE" w:rsidRDefault="00E633DE">
            <w:pPr>
              <w:rPr>
                <w:rFonts w:ascii="宋体" w:hAnsi="宋体" w:hint="eastAsia"/>
                <w:kern w:val="0"/>
                <w:sz w:val="20"/>
                <w:szCs w:val="20"/>
                <w:highlight w:val="cyan"/>
              </w:rPr>
            </w:pPr>
            <w:r>
              <w:rPr>
                <w:rFonts w:ascii="宋体" w:hAnsi="宋体" w:hint="eastAsia"/>
                <w:kern w:val="0"/>
                <w:sz w:val="20"/>
                <w:szCs w:val="20"/>
                <w:highlight w:val="cyan"/>
              </w:rPr>
              <w:t>字符型</w:t>
            </w:r>
          </w:p>
        </w:tc>
        <w:tc>
          <w:tcPr>
            <w:tcW w:w="1276" w:type="dxa"/>
          </w:tcPr>
          <w:p w:rsidR="00E633DE" w:rsidRDefault="00E633DE">
            <w:pPr>
              <w:rPr>
                <w:rFonts w:ascii="宋体" w:hAnsi="宋体" w:hint="eastAsia"/>
                <w:kern w:val="0"/>
                <w:sz w:val="20"/>
                <w:szCs w:val="20"/>
                <w:highlight w:val="cyan"/>
              </w:rPr>
            </w:pPr>
            <w:r>
              <w:rPr>
                <w:rFonts w:ascii="宋体" w:hAnsi="宋体" w:hint="eastAsia"/>
                <w:kern w:val="0"/>
                <w:sz w:val="20"/>
                <w:szCs w:val="20"/>
                <w:highlight w:val="cyan"/>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highlight w:val="cyan"/>
              </w:rPr>
            </w:pPr>
            <w:r>
              <w:rPr>
                <w:rFonts w:ascii="新宋体" w:eastAsia="新宋体"/>
                <w:kern w:val="0"/>
                <w:sz w:val="18"/>
                <w:szCs w:val="18"/>
                <w:highlight w:val="cyan"/>
              </w:rPr>
              <w:t>schedule</w:t>
            </w:r>
            <w:r>
              <w:rPr>
                <w:rFonts w:ascii="新宋体" w:eastAsia="新宋体" w:hint="eastAsia"/>
                <w:kern w:val="0"/>
                <w:sz w:val="18"/>
                <w:szCs w:val="18"/>
                <w:highlight w:val="cyan"/>
              </w:rPr>
              <w:t>end</w:t>
            </w:r>
            <w:r>
              <w:rPr>
                <w:rFonts w:ascii="新宋体" w:eastAsia="新宋体"/>
                <w:kern w:val="0"/>
                <w:sz w:val="18"/>
                <w:szCs w:val="18"/>
                <w:highlight w:val="cyan"/>
              </w:rPr>
              <w:t>date</w:t>
            </w:r>
          </w:p>
        </w:tc>
        <w:tc>
          <w:tcPr>
            <w:tcW w:w="2694" w:type="dxa"/>
          </w:tcPr>
          <w:p w:rsidR="00E633DE" w:rsidRDefault="00E633DE">
            <w:pPr>
              <w:rPr>
                <w:rFonts w:ascii="新宋体" w:eastAsia="新宋体" w:hint="eastAsia"/>
                <w:kern w:val="0"/>
                <w:sz w:val="18"/>
                <w:szCs w:val="18"/>
                <w:highlight w:val="cyan"/>
              </w:rPr>
            </w:pPr>
            <w:r>
              <w:rPr>
                <w:rFonts w:ascii="新宋体" w:eastAsia="新宋体" w:hint="eastAsia"/>
                <w:kern w:val="0"/>
                <w:sz w:val="18"/>
                <w:szCs w:val="18"/>
                <w:highlight w:val="cyan"/>
              </w:rPr>
              <w:t>预计结束时间</w:t>
            </w:r>
          </w:p>
        </w:tc>
        <w:tc>
          <w:tcPr>
            <w:tcW w:w="1275" w:type="dxa"/>
          </w:tcPr>
          <w:p w:rsidR="00E633DE" w:rsidRDefault="00E633DE">
            <w:pPr>
              <w:rPr>
                <w:rFonts w:ascii="宋体" w:hAnsi="宋体" w:hint="eastAsia"/>
                <w:kern w:val="0"/>
                <w:sz w:val="20"/>
                <w:szCs w:val="20"/>
                <w:highlight w:val="cyan"/>
              </w:rPr>
            </w:pPr>
            <w:r>
              <w:rPr>
                <w:rFonts w:ascii="宋体" w:hAnsi="宋体" w:hint="eastAsia"/>
                <w:kern w:val="0"/>
                <w:sz w:val="20"/>
                <w:szCs w:val="20"/>
                <w:highlight w:val="cyan"/>
              </w:rPr>
              <w:t>字符型</w:t>
            </w:r>
          </w:p>
        </w:tc>
        <w:tc>
          <w:tcPr>
            <w:tcW w:w="1276" w:type="dxa"/>
          </w:tcPr>
          <w:p w:rsidR="00E633DE" w:rsidRDefault="00E633DE">
            <w:pPr>
              <w:rPr>
                <w:rFonts w:ascii="宋体" w:hAnsi="宋体" w:hint="eastAsia"/>
                <w:kern w:val="0"/>
                <w:sz w:val="20"/>
                <w:szCs w:val="20"/>
                <w:highlight w:val="cyan"/>
              </w:rPr>
            </w:pPr>
            <w:r>
              <w:rPr>
                <w:rFonts w:ascii="宋体" w:hAnsi="宋体" w:hint="eastAsia"/>
                <w:kern w:val="0"/>
                <w:sz w:val="20"/>
                <w:szCs w:val="20"/>
                <w:highlight w:val="cyan"/>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isimportant</w:t>
            </w:r>
          </w:p>
        </w:tc>
        <w:tc>
          <w:tcPr>
            <w:tcW w:w="2694" w:type="dxa"/>
          </w:tcPr>
          <w:p w:rsidR="00E633DE" w:rsidRDefault="00E633DE">
            <w:pPr>
              <w:rPr>
                <w:rFonts w:hint="eastAsia"/>
                <w:sz w:val="18"/>
                <w:szCs w:val="18"/>
              </w:rPr>
            </w:pPr>
            <w:r>
              <w:rPr>
                <w:rFonts w:hint="eastAsia"/>
                <w:sz w:val="18"/>
                <w:szCs w:val="18"/>
              </w:rPr>
              <w:t>是否标注为重要</w:t>
            </w:r>
            <w:r>
              <w:rPr>
                <w:rFonts w:hint="eastAsia"/>
                <w:strike/>
                <w:sz w:val="18"/>
                <w:szCs w:val="18"/>
                <w:highlight w:val="cyan"/>
              </w:rPr>
              <w:t>（</w:t>
            </w:r>
            <w:r>
              <w:rPr>
                <w:rFonts w:hint="eastAsia"/>
                <w:strike/>
                <w:sz w:val="18"/>
                <w:szCs w:val="18"/>
                <w:highlight w:val="cyan"/>
              </w:rPr>
              <w:t>0</w:t>
            </w:r>
            <w:r>
              <w:rPr>
                <w:rFonts w:hint="eastAsia"/>
                <w:strike/>
                <w:sz w:val="18"/>
                <w:szCs w:val="18"/>
                <w:highlight w:val="cyan"/>
              </w:rPr>
              <w:t>：重要，</w:t>
            </w:r>
            <w:r>
              <w:rPr>
                <w:rFonts w:hint="eastAsia"/>
                <w:strike/>
                <w:sz w:val="18"/>
                <w:szCs w:val="18"/>
                <w:highlight w:val="cyan"/>
              </w:rPr>
              <w:t>1</w:t>
            </w:r>
            <w:r>
              <w:rPr>
                <w:rFonts w:hint="eastAsia"/>
                <w:strike/>
                <w:sz w:val="18"/>
                <w:szCs w:val="18"/>
                <w:highlight w:val="cyan"/>
              </w:rPr>
              <w:t>：不用要）</w:t>
            </w:r>
            <w:r>
              <w:rPr>
                <w:rFonts w:hint="eastAsia"/>
                <w:strike/>
                <w:sz w:val="18"/>
                <w:szCs w:val="18"/>
              </w:rPr>
              <w:t xml:space="preserve"> </w:t>
            </w:r>
            <w:r>
              <w:rPr>
                <w:rFonts w:hint="eastAsia"/>
                <w:sz w:val="18"/>
                <w:szCs w:val="18"/>
                <w:highlight w:val="cyan"/>
              </w:rPr>
              <w:t>（</w:t>
            </w:r>
            <w:r>
              <w:rPr>
                <w:color w:val="333333"/>
                <w:szCs w:val="21"/>
                <w:highlight w:val="cyan"/>
              </w:rPr>
              <w:t>L</w:t>
            </w:r>
            <w:r>
              <w:rPr>
                <w:color w:val="333333"/>
                <w:szCs w:val="21"/>
                <w:highlight w:val="cyan"/>
              </w:rPr>
              <w:t>低</w:t>
            </w:r>
            <w:r>
              <w:rPr>
                <w:color w:val="333333"/>
                <w:szCs w:val="21"/>
                <w:highlight w:val="cyan"/>
              </w:rPr>
              <w:t>M</w:t>
            </w:r>
            <w:r>
              <w:rPr>
                <w:color w:val="333333"/>
                <w:szCs w:val="21"/>
                <w:highlight w:val="cyan"/>
              </w:rPr>
              <w:t>：中</w:t>
            </w:r>
            <w:r>
              <w:rPr>
                <w:color w:val="333333"/>
                <w:szCs w:val="21"/>
                <w:highlight w:val="cyan"/>
              </w:rPr>
              <w:t>H</w:t>
            </w:r>
            <w:r>
              <w:rPr>
                <w:color w:val="333333"/>
                <w:szCs w:val="21"/>
                <w:highlight w:val="cyan"/>
              </w:rPr>
              <w:t>：高</w:t>
            </w:r>
            <w:r>
              <w:rPr>
                <w:rFonts w:hint="eastAsia"/>
                <w:sz w:val="18"/>
                <w:szCs w:val="18"/>
                <w:highlight w:val="cyan"/>
              </w:rPr>
              <w:t>）</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scheduleremark</w:t>
            </w:r>
          </w:p>
        </w:tc>
        <w:tc>
          <w:tcPr>
            <w:tcW w:w="2694" w:type="dxa"/>
          </w:tcPr>
          <w:p w:rsidR="00E633DE" w:rsidRDefault="00E633DE">
            <w:pPr>
              <w:jc w:val="left"/>
              <w:rPr>
                <w:rFonts w:hint="eastAsia"/>
                <w:sz w:val="18"/>
                <w:szCs w:val="18"/>
              </w:rPr>
            </w:pPr>
            <w:r>
              <w:rPr>
                <w:rFonts w:hint="eastAsia"/>
                <w:sz w:val="18"/>
                <w:szCs w:val="18"/>
              </w:rPr>
              <w:t>是否标注为重要</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strike/>
                <w:kern w:val="0"/>
                <w:sz w:val="20"/>
                <w:szCs w:val="20"/>
                <w:highlight w:val="cyan"/>
              </w:rPr>
            </w:pPr>
            <w:r>
              <w:rPr>
                <w:rFonts w:ascii="新宋体" w:eastAsia="新宋体" w:hint="eastAsia"/>
                <w:strike/>
                <w:kern w:val="0"/>
                <w:sz w:val="18"/>
                <w:szCs w:val="18"/>
                <w:highlight w:val="cyan"/>
              </w:rPr>
              <w:t>remindtime</w:t>
            </w:r>
          </w:p>
        </w:tc>
        <w:tc>
          <w:tcPr>
            <w:tcW w:w="2694" w:type="dxa"/>
          </w:tcPr>
          <w:p w:rsidR="00E633DE" w:rsidRDefault="00E633DE">
            <w:pPr>
              <w:rPr>
                <w:rFonts w:ascii="宋体" w:hAnsi="宋体" w:hint="eastAsia"/>
                <w:strike/>
                <w:kern w:val="0"/>
                <w:sz w:val="20"/>
                <w:szCs w:val="20"/>
                <w:highlight w:val="cyan"/>
              </w:rPr>
            </w:pPr>
            <w:r>
              <w:rPr>
                <w:rFonts w:ascii="宋体" w:hAnsi="宋体" w:hint="eastAsia"/>
                <w:strike/>
                <w:kern w:val="0"/>
                <w:sz w:val="20"/>
                <w:szCs w:val="20"/>
                <w:highlight w:val="cyan"/>
              </w:rPr>
              <w:t>提醒时间</w:t>
            </w:r>
          </w:p>
        </w:tc>
        <w:tc>
          <w:tcPr>
            <w:tcW w:w="1275" w:type="dxa"/>
          </w:tcPr>
          <w:p w:rsidR="00E633DE" w:rsidRDefault="00E633DE">
            <w:pPr>
              <w:rPr>
                <w:rFonts w:ascii="宋体" w:hAnsi="宋体" w:hint="eastAsia"/>
                <w:strike/>
                <w:kern w:val="0"/>
                <w:sz w:val="20"/>
                <w:szCs w:val="20"/>
              </w:rPr>
            </w:pPr>
            <w:r>
              <w:rPr>
                <w:rFonts w:ascii="宋体" w:hAnsi="宋体" w:hint="eastAsia"/>
                <w:strike/>
                <w:kern w:val="0"/>
                <w:sz w:val="20"/>
                <w:szCs w:val="20"/>
              </w:rPr>
              <w:t>字符型</w:t>
            </w:r>
          </w:p>
        </w:tc>
        <w:tc>
          <w:tcPr>
            <w:tcW w:w="1276" w:type="dxa"/>
          </w:tcPr>
          <w:p w:rsidR="00E633DE" w:rsidRDefault="00E633DE">
            <w:pPr>
              <w:rPr>
                <w:rFonts w:ascii="宋体" w:hAnsi="宋体" w:hint="eastAsia"/>
                <w:strike/>
                <w:kern w:val="0"/>
                <w:sz w:val="20"/>
                <w:szCs w:val="20"/>
              </w:rPr>
            </w:pPr>
            <w:r>
              <w:rPr>
                <w:rFonts w:ascii="宋体" w:hAnsi="宋体" w:hint="eastAsia"/>
                <w:strike/>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strike/>
                <w:kern w:val="0"/>
                <w:sz w:val="18"/>
                <w:szCs w:val="18"/>
                <w:highlight w:val="cyan"/>
              </w:rPr>
            </w:pPr>
            <w:r>
              <w:rPr>
                <w:rFonts w:ascii="新宋体" w:eastAsia="新宋体" w:hint="eastAsia"/>
                <w:strike/>
                <w:kern w:val="0"/>
                <w:sz w:val="18"/>
                <w:szCs w:val="18"/>
                <w:highlight w:val="cyan"/>
              </w:rPr>
              <w:t>contenturl</w:t>
            </w:r>
          </w:p>
        </w:tc>
        <w:tc>
          <w:tcPr>
            <w:tcW w:w="2694" w:type="dxa"/>
          </w:tcPr>
          <w:p w:rsidR="00E633DE" w:rsidRDefault="00E633DE">
            <w:pPr>
              <w:rPr>
                <w:rFonts w:ascii="宋体" w:hAnsi="宋体" w:hint="eastAsia"/>
                <w:strike/>
                <w:kern w:val="0"/>
                <w:sz w:val="20"/>
                <w:szCs w:val="20"/>
                <w:highlight w:val="cyan"/>
              </w:rPr>
            </w:pPr>
            <w:r>
              <w:rPr>
                <w:rFonts w:ascii="宋体" w:hAnsi="宋体" w:hint="eastAsia"/>
                <w:strike/>
                <w:kern w:val="0"/>
                <w:sz w:val="20"/>
                <w:szCs w:val="20"/>
                <w:highlight w:val="cyan"/>
              </w:rPr>
              <w:t>正文pdf附件url</w:t>
            </w:r>
          </w:p>
        </w:tc>
        <w:tc>
          <w:tcPr>
            <w:tcW w:w="1275" w:type="dxa"/>
          </w:tcPr>
          <w:p w:rsidR="00E633DE" w:rsidRDefault="00E633DE">
            <w:pPr>
              <w:rPr>
                <w:rFonts w:ascii="宋体" w:hAnsi="宋体" w:hint="eastAsia"/>
                <w:strike/>
                <w:kern w:val="0"/>
                <w:sz w:val="20"/>
                <w:szCs w:val="20"/>
              </w:rPr>
            </w:pPr>
            <w:r>
              <w:rPr>
                <w:rFonts w:ascii="宋体" w:hAnsi="宋体" w:hint="eastAsia"/>
                <w:strike/>
                <w:kern w:val="0"/>
                <w:sz w:val="20"/>
                <w:szCs w:val="20"/>
              </w:rPr>
              <w:t>字符型</w:t>
            </w:r>
          </w:p>
        </w:tc>
        <w:tc>
          <w:tcPr>
            <w:tcW w:w="1276" w:type="dxa"/>
          </w:tcPr>
          <w:p w:rsidR="00E633DE" w:rsidRDefault="00E633DE">
            <w:pPr>
              <w:rPr>
                <w:rFonts w:ascii="宋体" w:hAnsi="宋体" w:hint="eastAsia"/>
                <w:strike/>
                <w:kern w:val="0"/>
                <w:sz w:val="20"/>
                <w:szCs w:val="20"/>
              </w:rPr>
            </w:pPr>
            <w:r>
              <w:rPr>
                <w:rFonts w:ascii="宋体" w:hAnsi="宋体" w:hint="eastAsia"/>
                <w:strike/>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lastRenderedPageBreak/>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个人日程修改</w:t>
      </w:r>
    </w:p>
    <w:p w:rsidR="00E633DE" w:rsidRDefault="00E633DE">
      <w:pPr>
        <w:numPr>
          <w:ilvl w:val="0"/>
          <w:numId w:val="14"/>
        </w:numPr>
        <w:rPr>
          <w:rFonts w:hint="eastAsia"/>
          <w:sz w:val="24"/>
        </w:rPr>
      </w:pPr>
      <w:r>
        <w:rPr>
          <w:rFonts w:hint="eastAsia"/>
          <w:sz w:val="24"/>
        </w:rPr>
        <w:t>接口描述</w:t>
      </w:r>
    </w:p>
    <w:p w:rsidR="00E633DE" w:rsidRDefault="00E633DE">
      <w:pPr>
        <w:ind w:left="350" w:firstLine="50"/>
        <w:rPr>
          <w:rFonts w:hint="eastAsia"/>
          <w:sz w:val="24"/>
        </w:rPr>
      </w:pPr>
      <w:r>
        <w:rPr>
          <w:rFonts w:hint="eastAsia"/>
          <w:sz w:val="24"/>
        </w:rPr>
        <w:t>通过该接口，修改一条已经存在的个人日程。</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微软雅黑" w:eastAsia="微软雅黑" w:hAnsi="微软雅黑" w:cs="新宋体" w:hint="eastAsia"/>
                <w:kern w:val="0"/>
                <w:sz w:val="18"/>
                <w:szCs w:val="18"/>
              </w:rPr>
              <w:t>updatePersonalSchedule</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提交日程安排；</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scheduleid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日程id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title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日程安排标题</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700" w:firstLine="1260"/>
              <w:jc w:val="left"/>
              <w:rPr>
                <w:rFonts w:ascii="新宋体" w:eastAsia="新宋体" w:hint="eastAsia"/>
                <w:kern w:val="0"/>
                <w:sz w:val="18"/>
                <w:szCs w:val="18"/>
                <w:highlight w:val="cyan"/>
              </w:rPr>
            </w:pPr>
            <w:r>
              <w:rPr>
                <w:rFonts w:ascii="新宋体" w:eastAsia="新宋体" w:hint="eastAsia"/>
                <w:kern w:val="0"/>
                <w:sz w:val="18"/>
                <w:szCs w:val="18"/>
                <w:highlight w:val="cyan"/>
              </w:rPr>
              <w:t>"</w:t>
            </w:r>
            <w:r>
              <w:rPr>
                <w:rFonts w:ascii="新宋体" w:eastAsia="新宋体"/>
                <w:kern w:val="0"/>
                <w:sz w:val="18"/>
                <w:szCs w:val="18"/>
                <w:highlight w:val="cyan"/>
              </w:rPr>
              <w:t>schedulebegindate</w:t>
            </w:r>
            <w:r>
              <w:rPr>
                <w:rFonts w:ascii="新宋体" w:eastAsia="新宋体" w:hint="eastAsia"/>
                <w:kern w:val="0"/>
                <w:sz w:val="18"/>
                <w:szCs w:val="18"/>
                <w:highlight w:val="cyan"/>
              </w:rPr>
              <w:t>":"预计开始时间",</w:t>
            </w:r>
          </w:p>
          <w:p w:rsidR="00E633DE" w:rsidRDefault="00E633DE">
            <w:pPr>
              <w:ind w:leftChars="100" w:left="210" w:firstLineChars="700" w:firstLine="1260"/>
              <w:jc w:val="left"/>
              <w:rPr>
                <w:rFonts w:ascii="新宋体" w:eastAsia="新宋体" w:hint="eastAsia"/>
                <w:kern w:val="0"/>
                <w:sz w:val="18"/>
                <w:szCs w:val="18"/>
              </w:rPr>
            </w:pPr>
            <w:r>
              <w:rPr>
                <w:rFonts w:ascii="新宋体" w:eastAsia="新宋体" w:hint="eastAsia"/>
                <w:kern w:val="0"/>
                <w:sz w:val="18"/>
                <w:szCs w:val="18"/>
                <w:highlight w:val="cyan"/>
              </w:rPr>
              <w:t>"</w:t>
            </w:r>
            <w:r>
              <w:rPr>
                <w:rFonts w:ascii="新宋体" w:eastAsia="新宋体"/>
                <w:kern w:val="0"/>
                <w:sz w:val="18"/>
                <w:szCs w:val="18"/>
                <w:highlight w:val="cyan"/>
              </w:rPr>
              <w:t>schedule</w:t>
            </w:r>
            <w:r>
              <w:rPr>
                <w:rFonts w:ascii="新宋体" w:eastAsia="新宋体" w:hint="eastAsia"/>
                <w:kern w:val="0"/>
                <w:sz w:val="18"/>
                <w:szCs w:val="18"/>
                <w:highlight w:val="cyan"/>
              </w:rPr>
              <w:t>end</w:t>
            </w:r>
            <w:r>
              <w:rPr>
                <w:rFonts w:ascii="新宋体" w:eastAsia="新宋体"/>
                <w:kern w:val="0"/>
                <w:sz w:val="18"/>
                <w:szCs w:val="18"/>
                <w:highlight w:val="cyan"/>
              </w:rPr>
              <w:t>date</w:t>
            </w:r>
            <w:r>
              <w:rPr>
                <w:rFonts w:ascii="新宋体" w:eastAsia="新宋体" w:hint="eastAsia"/>
                <w:kern w:val="0"/>
                <w:sz w:val="18"/>
                <w:szCs w:val="18"/>
                <w:highlight w:val="cyan"/>
              </w:rPr>
              <w:t>":"预计结束时间",</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isimportant</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lang w:val="en-US" w:eastAsia="zh-CN"/>
              </w:rPr>
              <w:t>是否重要</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scheduleremark</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lang w:val="en-US" w:eastAsia="zh-CN"/>
              </w:rPr>
              <w:t>日程明细备注</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strike/>
                <w:kern w:val="0"/>
                <w:sz w:val="18"/>
                <w:szCs w:val="18"/>
                <w:highlight w:val="cyan"/>
              </w:rPr>
            </w:pPr>
            <w:r>
              <w:rPr>
                <w:rFonts w:ascii="新宋体" w:eastAsia="新宋体" w:hint="eastAsia"/>
                <w:kern w:val="0"/>
                <w:sz w:val="18"/>
                <w:szCs w:val="18"/>
              </w:rPr>
              <w:t xml:space="preserve">         </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remindtime</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w:t>
            </w:r>
            <w:r>
              <w:rPr>
                <w:rFonts w:ascii="新宋体" w:eastAsia="新宋体"/>
                <w:strike/>
                <w:kern w:val="0"/>
                <w:sz w:val="18"/>
                <w:szCs w:val="18"/>
                <w:highlight w:val="cyan"/>
                <w:lang w:val="en-US" w:eastAsia="zh-CN"/>
              </w:rPr>
              <w:t>"</w:t>
            </w:r>
            <w:r>
              <w:rPr>
                <w:rFonts w:ascii="宋体" w:eastAsia="新宋体" w:hAnsi="宋体" w:hint="eastAsia"/>
                <w:b/>
                <w:strike/>
                <w:color w:val="FF0000"/>
                <w:kern w:val="0"/>
                <w:sz w:val="18"/>
                <w:szCs w:val="18"/>
                <w:highlight w:val="cyan"/>
              </w:rPr>
              <w:t>提醒</w:t>
            </w:r>
            <w:r>
              <w:rPr>
                <w:rFonts w:ascii="宋体" w:hAnsi="宋体" w:hint="eastAsia"/>
                <w:b/>
                <w:strike/>
                <w:color w:val="FF0000"/>
                <w:kern w:val="0"/>
                <w:sz w:val="18"/>
                <w:szCs w:val="18"/>
                <w:highlight w:val="cyan"/>
                <w:lang w:val="en-US" w:eastAsia="zh-CN"/>
              </w:rPr>
              <w:t>时间</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w:t>
            </w:r>
          </w:p>
          <w:p w:rsidR="00E633DE" w:rsidRDefault="00E633DE">
            <w:pPr>
              <w:ind w:leftChars="100" w:left="210" w:firstLineChars="200" w:firstLine="360"/>
              <w:jc w:val="left"/>
              <w:rPr>
                <w:rFonts w:ascii="新宋体" w:eastAsia="新宋体" w:hint="eastAsia"/>
                <w:strike/>
                <w:kern w:val="0"/>
                <w:sz w:val="18"/>
                <w:szCs w:val="18"/>
              </w:rPr>
            </w:pPr>
            <w:r>
              <w:rPr>
                <w:rFonts w:ascii="新宋体" w:eastAsia="新宋体" w:hint="eastAsia"/>
                <w:strike/>
                <w:kern w:val="0"/>
                <w:sz w:val="18"/>
                <w:szCs w:val="18"/>
                <w:highlight w:val="cyan"/>
              </w:rPr>
              <w:t xml:space="preserve">         </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contenturl</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w:t>
            </w:r>
            <w:r>
              <w:rPr>
                <w:rFonts w:ascii="新宋体" w:eastAsia="新宋体"/>
                <w:strike/>
                <w:kern w:val="0"/>
                <w:sz w:val="18"/>
                <w:szCs w:val="18"/>
                <w:highlight w:val="cyan"/>
                <w:lang w:val="en-US" w:eastAsia="zh-CN"/>
              </w:rPr>
              <w:t>"</w:t>
            </w:r>
            <w:r>
              <w:rPr>
                <w:rFonts w:ascii="宋体" w:hAnsi="宋体" w:hint="eastAsia"/>
                <w:b/>
                <w:strike/>
                <w:color w:val="FF0000"/>
                <w:kern w:val="0"/>
                <w:sz w:val="18"/>
                <w:szCs w:val="18"/>
                <w:highlight w:val="cyan"/>
              </w:rPr>
              <w:t>正文pdf附件url</w:t>
            </w:r>
            <w:r>
              <w:rPr>
                <w:rFonts w:ascii="新宋体" w:eastAsia="新宋体"/>
                <w:strike/>
                <w:kern w:val="0"/>
                <w:sz w:val="18"/>
                <w:szCs w:val="18"/>
                <w:highlight w:val="cyan"/>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scheduleid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日程id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title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日程安排标题</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highlight w:val="cyan"/>
              </w:rPr>
            </w:pPr>
            <w:r>
              <w:rPr>
                <w:rFonts w:ascii="新宋体" w:eastAsia="新宋体"/>
                <w:kern w:val="0"/>
                <w:sz w:val="18"/>
                <w:szCs w:val="18"/>
                <w:highlight w:val="cyan"/>
              </w:rPr>
              <w:t>schedulebegindate</w:t>
            </w:r>
          </w:p>
        </w:tc>
        <w:tc>
          <w:tcPr>
            <w:tcW w:w="2694" w:type="dxa"/>
          </w:tcPr>
          <w:p w:rsidR="00E633DE" w:rsidRDefault="00E633DE">
            <w:pPr>
              <w:rPr>
                <w:rFonts w:ascii="新宋体" w:eastAsia="新宋体" w:hint="eastAsia"/>
                <w:kern w:val="0"/>
                <w:sz w:val="18"/>
                <w:szCs w:val="18"/>
                <w:highlight w:val="cyan"/>
              </w:rPr>
            </w:pPr>
            <w:r>
              <w:rPr>
                <w:rFonts w:ascii="新宋体" w:eastAsia="新宋体" w:hint="eastAsia"/>
                <w:kern w:val="0"/>
                <w:sz w:val="18"/>
                <w:szCs w:val="18"/>
                <w:highlight w:val="cyan"/>
              </w:rPr>
              <w:t>预计开始时间</w:t>
            </w:r>
          </w:p>
        </w:tc>
        <w:tc>
          <w:tcPr>
            <w:tcW w:w="1275" w:type="dxa"/>
          </w:tcPr>
          <w:p w:rsidR="00E633DE" w:rsidRDefault="00E633DE">
            <w:pPr>
              <w:rPr>
                <w:rFonts w:ascii="宋体" w:hAnsi="宋体" w:hint="eastAsia"/>
                <w:kern w:val="0"/>
                <w:sz w:val="20"/>
                <w:szCs w:val="20"/>
                <w:highlight w:val="cyan"/>
              </w:rPr>
            </w:pPr>
            <w:r>
              <w:rPr>
                <w:rFonts w:ascii="宋体" w:hAnsi="宋体" w:hint="eastAsia"/>
                <w:kern w:val="0"/>
                <w:sz w:val="20"/>
                <w:szCs w:val="20"/>
                <w:highlight w:val="cyan"/>
              </w:rPr>
              <w:t>字符型</w:t>
            </w:r>
          </w:p>
        </w:tc>
        <w:tc>
          <w:tcPr>
            <w:tcW w:w="1276" w:type="dxa"/>
          </w:tcPr>
          <w:p w:rsidR="00E633DE" w:rsidRDefault="00E633DE">
            <w:pPr>
              <w:rPr>
                <w:rFonts w:ascii="宋体" w:hAnsi="宋体" w:hint="eastAsia"/>
                <w:kern w:val="0"/>
                <w:sz w:val="20"/>
                <w:szCs w:val="20"/>
                <w:highlight w:val="cyan"/>
              </w:rPr>
            </w:pPr>
            <w:r>
              <w:rPr>
                <w:rFonts w:ascii="宋体" w:hAnsi="宋体" w:hint="eastAsia"/>
                <w:kern w:val="0"/>
                <w:sz w:val="20"/>
                <w:szCs w:val="20"/>
                <w:highlight w:val="cyan"/>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highlight w:val="cyan"/>
              </w:rPr>
            </w:pPr>
            <w:r>
              <w:rPr>
                <w:rFonts w:ascii="新宋体" w:eastAsia="新宋体"/>
                <w:kern w:val="0"/>
                <w:sz w:val="18"/>
                <w:szCs w:val="18"/>
                <w:highlight w:val="cyan"/>
              </w:rPr>
              <w:t>schedule</w:t>
            </w:r>
            <w:r>
              <w:rPr>
                <w:rFonts w:ascii="新宋体" w:eastAsia="新宋体" w:hint="eastAsia"/>
                <w:kern w:val="0"/>
                <w:sz w:val="18"/>
                <w:szCs w:val="18"/>
                <w:highlight w:val="cyan"/>
              </w:rPr>
              <w:t>end</w:t>
            </w:r>
            <w:r>
              <w:rPr>
                <w:rFonts w:ascii="新宋体" w:eastAsia="新宋体"/>
                <w:kern w:val="0"/>
                <w:sz w:val="18"/>
                <w:szCs w:val="18"/>
                <w:highlight w:val="cyan"/>
              </w:rPr>
              <w:t>date</w:t>
            </w:r>
          </w:p>
        </w:tc>
        <w:tc>
          <w:tcPr>
            <w:tcW w:w="2694" w:type="dxa"/>
          </w:tcPr>
          <w:p w:rsidR="00E633DE" w:rsidRDefault="00E633DE">
            <w:pPr>
              <w:rPr>
                <w:rFonts w:ascii="新宋体" w:eastAsia="新宋体" w:hint="eastAsia"/>
                <w:kern w:val="0"/>
                <w:sz w:val="18"/>
                <w:szCs w:val="18"/>
                <w:highlight w:val="cyan"/>
              </w:rPr>
            </w:pPr>
            <w:r>
              <w:rPr>
                <w:rFonts w:ascii="新宋体" w:eastAsia="新宋体" w:hint="eastAsia"/>
                <w:kern w:val="0"/>
                <w:sz w:val="18"/>
                <w:szCs w:val="18"/>
                <w:highlight w:val="cyan"/>
              </w:rPr>
              <w:t>预计结束时间</w:t>
            </w:r>
          </w:p>
        </w:tc>
        <w:tc>
          <w:tcPr>
            <w:tcW w:w="1275" w:type="dxa"/>
          </w:tcPr>
          <w:p w:rsidR="00E633DE" w:rsidRDefault="00E633DE">
            <w:pPr>
              <w:rPr>
                <w:rFonts w:ascii="宋体" w:hAnsi="宋体" w:hint="eastAsia"/>
                <w:kern w:val="0"/>
                <w:sz w:val="20"/>
                <w:szCs w:val="20"/>
                <w:highlight w:val="cyan"/>
              </w:rPr>
            </w:pPr>
            <w:r>
              <w:rPr>
                <w:rFonts w:ascii="宋体" w:hAnsi="宋体" w:hint="eastAsia"/>
                <w:kern w:val="0"/>
                <w:sz w:val="20"/>
                <w:szCs w:val="20"/>
                <w:highlight w:val="cyan"/>
              </w:rPr>
              <w:t>字符型</w:t>
            </w:r>
          </w:p>
        </w:tc>
        <w:tc>
          <w:tcPr>
            <w:tcW w:w="1276" w:type="dxa"/>
          </w:tcPr>
          <w:p w:rsidR="00E633DE" w:rsidRDefault="00E633DE">
            <w:pPr>
              <w:rPr>
                <w:rFonts w:ascii="宋体" w:hAnsi="宋体" w:hint="eastAsia"/>
                <w:kern w:val="0"/>
                <w:sz w:val="20"/>
                <w:szCs w:val="20"/>
                <w:highlight w:val="cyan"/>
              </w:rPr>
            </w:pPr>
            <w:r>
              <w:rPr>
                <w:rFonts w:ascii="宋体" w:hAnsi="宋体" w:hint="eastAsia"/>
                <w:kern w:val="0"/>
                <w:sz w:val="20"/>
                <w:szCs w:val="20"/>
                <w:highlight w:val="cyan"/>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isimportant</w:t>
            </w:r>
          </w:p>
        </w:tc>
        <w:tc>
          <w:tcPr>
            <w:tcW w:w="2694" w:type="dxa"/>
          </w:tcPr>
          <w:p w:rsidR="00E633DE" w:rsidRDefault="00E633DE">
            <w:pPr>
              <w:rPr>
                <w:rFonts w:hint="eastAsia"/>
                <w:sz w:val="18"/>
                <w:szCs w:val="18"/>
              </w:rPr>
            </w:pPr>
            <w:r>
              <w:rPr>
                <w:rFonts w:hint="eastAsia"/>
                <w:sz w:val="18"/>
                <w:szCs w:val="18"/>
              </w:rPr>
              <w:t>是否标注为重要</w:t>
            </w:r>
            <w:r>
              <w:rPr>
                <w:rFonts w:hint="eastAsia"/>
                <w:strike/>
                <w:sz w:val="18"/>
                <w:szCs w:val="18"/>
                <w:highlight w:val="cyan"/>
              </w:rPr>
              <w:t>（</w:t>
            </w:r>
            <w:r>
              <w:rPr>
                <w:rFonts w:hint="eastAsia"/>
                <w:strike/>
                <w:sz w:val="18"/>
                <w:szCs w:val="18"/>
                <w:highlight w:val="cyan"/>
              </w:rPr>
              <w:t>0</w:t>
            </w:r>
            <w:r>
              <w:rPr>
                <w:rFonts w:hint="eastAsia"/>
                <w:strike/>
                <w:sz w:val="18"/>
                <w:szCs w:val="18"/>
                <w:highlight w:val="cyan"/>
              </w:rPr>
              <w:t>：重要，</w:t>
            </w:r>
            <w:r>
              <w:rPr>
                <w:rFonts w:hint="eastAsia"/>
                <w:strike/>
                <w:sz w:val="18"/>
                <w:szCs w:val="18"/>
                <w:highlight w:val="cyan"/>
              </w:rPr>
              <w:t>1</w:t>
            </w:r>
            <w:r>
              <w:rPr>
                <w:rFonts w:hint="eastAsia"/>
                <w:strike/>
                <w:sz w:val="18"/>
                <w:szCs w:val="18"/>
                <w:highlight w:val="cyan"/>
              </w:rPr>
              <w:t>：不用要）</w:t>
            </w:r>
            <w:r>
              <w:rPr>
                <w:rFonts w:hint="eastAsia"/>
                <w:strike/>
                <w:sz w:val="18"/>
                <w:szCs w:val="18"/>
              </w:rPr>
              <w:t xml:space="preserve"> </w:t>
            </w:r>
            <w:r>
              <w:rPr>
                <w:rFonts w:hint="eastAsia"/>
                <w:sz w:val="18"/>
                <w:szCs w:val="18"/>
                <w:highlight w:val="cyan"/>
              </w:rPr>
              <w:t>（</w:t>
            </w:r>
            <w:r>
              <w:rPr>
                <w:color w:val="333333"/>
                <w:szCs w:val="21"/>
                <w:highlight w:val="cyan"/>
              </w:rPr>
              <w:t>L</w:t>
            </w:r>
            <w:r>
              <w:rPr>
                <w:color w:val="333333"/>
                <w:szCs w:val="21"/>
                <w:highlight w:val="cyan"/>
              </w:rPr>
              <w:t>低</w:t>
            </w:r>
            <w:r>
              <w:rPr>
                <w:color w:val="333333"/>
                <w:szCs w:val="21"/>
                <w:highlight w:val="cyan"/>
              </w:rPr>
              <w:t>M</w:t>
            </w:r>
            <w:r>
              <w:rPr>
                <w:color w:val="333333"/>
                <w:szCs w:val="21"/>
                <w:highlight w:val="cyan"/>
              </w:rPr>
              <w:t>：中</w:t>
            </w:r>
            <w:r>
              <w:rPr>
                <w:color w:val="333333"/>
                <w:szCs w:val="21"/>
                <w:highlight w:val="cyan"/>
              </w:rPr>
              <w:t>H</w:t>
            </w:r>
            <w:r>
              <w:rPr>
                <w:color w:val="333333"/>
                <w:szCs w:val="21"/>
                <w:highlight w:val="cyan"/>
              </w:rPr>
              <w:t>：高</w:t>
            </w:r>
            <w:r>
              <w:rPr>
                <w:rFonts w:hint="eastAsia"/>
                <w:sz w:val="18"/>
                <w:szCs w:val="18"/>
                <w:highlight w:val="cyan"/>
              </w:rPr>
              <w:t>）</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scheduleremark</w:t>
            </w:r>
          </w:p>
        </w:tc>
        <w:tc>
          <w:tcPr>
            <w:tcW w:w="2694" w:type="dxa"/>
          </w:tcPr>
          <w:p w:rsidR="00E633DE" w:rsidRDefault="00E633DE">
            <w:pPr>
              <w:jc w:val="left"/>
              <w:rPr>
                <w:rFonts w:hint="eastAsia"/>
                <w:sz w:val="18"/>
                <w:szCs w:val="18"/>
              </w:rPr>
            </w:pPr>
            <w:r>
              <w:rPr>
                <w:rFonts w:hint="eastAsia"/>
                <w:sz w:val="18"/>
                <w:szCs w:val="18"/>
              </w:rPr>
              <w:t>日程明细备注</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strike/>
                <w:kern w:val="0"/>
                <w:sz w:val="20"/>
                <w:szCs w:val="20"/>
                <w:highlight w:val="cyan"/>
              </w:rPr>
            </w:pPr>
            <w:r>
              <w:rPr>
                <w:rFonts w:ascii="新宋体" w:eastAsia="新宋体" w:hint="eastAsia"/>
                <w:strike/>
                <w:kern w:val="0"/>
                <w:sz w:val="18"/>
                <w:szCs w:val="18"/>
                <w:highlight w:val="cyan"/>
              </w:rPr>
              <w:t>remindtime</w:t>
            </w:r>
          </w:p>
        </w:tc>
        <w:tc>
          <w:tcPr>
            <w:tcW w:w="2694" w:type="dxa"/>
          </w:tcPr>
          <w:p w:rsidR="00E633DE" w:rsidRDefault="00E633DE">
            <w:pPr>
              <w:rPr>
                <w:rFonts w:ascii="宋体" w:hAnsi="宋体" w:hint="eastAsia"/>
                <w:strike/>
                <w:kern w:val="0"/>
                <w:sz w:val="20"/>
                <w:szCs w:val="20"/>
                <w:highlight w:val="cyan"/>
              </w:rPr>
            </w:pPr>
            <w:r>
              <w:rPr>
                <w:rFonts w:ascii="宋体" w:hAnsi="宋体" w:hint="eastAsia"/>
                <w:strike/>
                <w:kern w:val="0"/>
                <w:sz w:val="20"/>
                <w:szCs w:val="20"/>
                <w:highlight w:val="cyan"/>
              </w:rPr>
              <w:t>提醒时间</w:t>
            </w:r>
          </w:p>
        </w:tc>
        <w:tc>
          <w:tcPr>
            <w:tcW w:w="1275" w:type="dxa"/>
          </w:tcPr>
          <w:p w:rsidR="00E633DE" w:rsidRDefault="00E633DE">
            <w:pPr>
              <w:rPr>
                <w:rFonts w:ascii="宋体" w:hAnsi="宋体" w:hint="eastAsia"/>
                <w:strike/>
                <w:kern w:val="0"/>
                <w:sz w:val="20"/>
                <w:szCs w:val="20"/>
                <w:highlight w:val="cyan"/>
              </w:rPr>
            </w:pPr>
            <w:r>
              <w:rPr>
                <w:rFonts w:ascii="宋体" w:hAnsi="宋体" w:hint="eastAsia"/>
                <w:strike/>
                <w:kern w:val="0"/>
                <w:sz w:val="20"/>
                <w:szCs w:val="20"/>
                <w:highlight w:val="cyan"/>
              </w:rPr>
              <w:t>字符型</w:t>
            </w:r>
          </w:p>
        </w:tc>
        <w:tc>
          <w:tcPr>
            <w:tcW w:w="1276" w:type="dxa"/>
          </w:tcPr>
          <w:p w:rsidR="00E633DE" w:rsidRDefault="00E633DE">
            <w:pPr>
              <w:rPr>
                <w:rFonts w:ascii="宋体" w:hAnsi="宋体" w:hint="eastAsia"/>
                <w:strike/>
                <w:kern w:val="0"/>
                <w:sz w:val="20"/>
                <w:szCs w:val="20"/>
                <w:highlight w:val="cyan"/>
              </w:rPr>
            </w:pPr>
            <w:r>
              <w:rPr>
                <w:rFonts w:ascii="宋体" w:hAnsi="宋体" w:hint="eastAsia"/>
                <w:strike/>
                <w:kern w:val="0"/>
                <w:sz w:val="20"/>
                <w:szCs w:val="20"/>
                <w:highlight w:val="cyan"/>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strike/>
                <w:kern w:val="0"/>
                <w:sz w:val="18"/>
                <w:szCs w:val="18"/>
                <w:highlight w:val="cyan"/>
              </w:rPr>
            </w:pPr>
            <w:r>
              <w:rPr>
                <w:rFonts w:ascii="新宋体" w:eastAsia="新宋体" w:hint="eastAsia"/>
                <w:strike/>
                <w:kern w:val="0"/>
                <w:sz w:val="18"/>
                <w:szCs w:val="18"/>
                <w:highlight w:val="cyan"/>
              </w:rPr>
              <w:t>contenturl</w:t>
            </w:r>
          </w:p>
        </w:tc>
        <w:tc>
          <w:tcPr>
            <w:tcW w:w="2694" w:type="dxa"/>
          </w:tcPr>
          <w:p w:rsidR="00E633DE" w:rsidRDefault="00E633DE">
            <w:pPr>
              <w:rPr>
                <w:rFonts w:ascii="宋体" w:hAnsi="宋体" w:hint="eastAsia"/>
                <w:strike/>
                <w:kern w:val="0"/>
                <w:sz w:val="20"/>
                <w:szCs w:val="20"/>
                <w:highlight w:val="cyan"/>
              </w:rPr>
            </w:pPr>
            <w:r>
              <w:rPr>
                <w:rFonts w:ascii="宋体" w:hAnsi="宋体" w:hint="eastAsia"/>
                <w:strike/>
                <w:kern w:val="0"/>
                <w:sz w:val="20"/>
                <w:szCs w:val="20"/>
                <w:highlight w:val="cyan"/>
              </w:rPr>
              <w:t>正文pdf附件url</w:t>
            </w:r>
          </w:p>
        </w:tc>
        <w:tc>
          <w:tcPr>
            <w:tcW w:w="1275" w:type="dxa"/>
          </w:tcPr>
          <w:p w:rsidR="00E633DE" w:rsidRDefault="00E633DE">
            <w:pPr>
              <w:rPr>
                <w:rFonts w:ascii="宋体" w:hAnsi="宋体" w:hint="eastAsia"/>
                <w:strike/>
                <w:kern w:val="0"/>
                <w:sz w:val="20"/>
                <w:szCs w:val="20"/>
                <w:highlight w:val="cyan"/>
              </w:rPr>
            </w:pPr>
            <w:r>
              <w:rPr>
                <w:rFonts w:ascii="宋体" w:hAnsi="宋体" w:hint="eastAsia"/>
                <w:strike/>
                <w:kern w:val="0"/>
                <w:sz w:val="20"/>
                <w:szCs w:val="20"/>
                <w:highlight w:val="cyan"/>
              </w:rPr>
              <w:t>字符型</w:t>
            </w:r>
          </w:p>
        </w:tc>
        <w:tc>
          <w:tcPr>
            <w:tcW w:w="1276" w:type="dxa"/>
          </w:tcPr>
          <w:p w:rsidR="00E633DE" w:rsidRDefault="00E633DE">
            <w:pPr>
              <w:rPr>
                <w:rFonts w:ascii="宋体" w:hAnsi="宋体" w:hint="eastAsia"/>
                <w:strike/>
                <w:kern w:val="0"/>
                <w:sz w:val="20"/>
                <w:szCs w:val="20"/>
                <w:highlight w:val="cyan"/>
              </w:rPr>
            </w:pPr>
            <w:r>
              <w:rPr>
                <w:rFonts w:ascii="宋体" w:hAnsi="宋体" w:hint="eastAsia"/>
                <w:strike/>
                <w:kern w:val="0"/>
                <w:sz w:val="20"/>
                <w:szCs w:val="20"/>
                <w:highlight w:val="cyan"/>
              </w:rPr>
              <w:t>否</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lastRenderedPageBreak/>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lastRenderedPageBreak/>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ind w:left="420"/>
        <w:rPr>
          <w:rFonts w:hint="eastAsia"/>
          <w:sz w:val="24"/>
        </w:rPr>
      </w:pPr>
    </w:p>
    <w:p w:rsidR="00E633DE" w:rsidRDefault="00E633DE">
      <w:pPr>
        <w:pStyle w:val="4"/>
        <w:rPr>
          <w:rFonts w:hint="eastAsia"/>
        </w:rPr>
      </w:pPr>
      <w:r>
        <w:rPr>
          <w:rFonts w:hint="eastAsia"/>
        </w:rPr>
        <w:t>个人日程删除</w:t>
      </w:r>
    </w:p>
    <w:p w:rsidR="00E633DE" w:rsidRDefault="00E633DE">
      <w:pPr>
        <w:numPr>
          <w:ilvl w:val="0"/>
          <w:numId w:val="14"/>
        </w:numPr>
        <w:rPr>
          <w:rFonts w:hint="eastAsia"/>
          <w:sz w:val="24"/>
        </w:rPr>
      </w:pPr>
      <w:r>
        <w:rPr>
          <w:rFonts w:hint="eastAsia"/>
          <w:sz w:val="24"/>
        </w:rPr>
        <w:t>接口描述</w:t>
      </w:r>
    </w:p>
    <w:p w:rsidR="00E633DE" w:rsidRDefault="00E633DE">
      <w:pPr>
        <w:ind w:left="350" w:firstLine="50"/>
        <w:rPr>
          <w:rFonts w:hint="eastAsia"/>
          <w:sz w:val="24"/>
        </w:rPr>
      </w:pPr>
      <w:r>
        <w:rPr>
          <w:rFonts w:hint="eastAsia"/>
          <w:sz w:val="24"/>
        </w:rPr>
        <w:t>通过该接口，删除一条已经存在的个人日程。</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微软雅黑" w:eastAsia="微软雅黑" w:hAnsi="微软雅黑" w:cs="新宋体" w:hint="eastAsia"/>
                <w:kern w:val="0"/>
                <w:sz w:val="18"/>
                <w:szCs w:val="18"/>
              </w:rPr>
              <w:t>deletePersonalSchedule</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提交日程安排；</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scheduleid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日程id</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scheduleid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日程id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ind w:left="420"/>
        <w:rPr>
          <w:rFonts w:hint="eastAsia"/>
          <w:sz w:val="24"/>
        </w:rPr>
      </w:pPr>
    </w:p>
    <w:p w:rsidR="00E633DE" w:rsidRDefault="00E633DE">
      <w:pPr>
        <w:pStyle w:val="3"/>
        <w:tabs>
          <w:tab w:val="clear" w:pos="1135"/>
        </w:tabs>
        <w:rPr>
          <w:rFonts w:hint="eastAsia"/>
        </w:rPr>
      </w:pPr>
      <w:r>
        <w:rPr>
          <w:rFonts w:hint="eastAsia"/>
        </w:rPr>
        <w:t>领导日程</w:t>
      </w:r>
    </w:p>
    <w:p w:rsidR="00E633DE" w:rsidRDefault="00E633DE">
      <w:pPr>
        <w:pStyle w:val="4"/>
        <w:rPr>
          <w:rFonts w:hint="eastAsia"/>
        </w:rPr>
      </w:pPr>
      <w:r>
        <w:rPr>
          <w:rFonts w:hint="eastAsia"/>
        </w:rPr>
        <w:t>领导日程列表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通过该接口获取登录用户权限内可访问的领导日程列表，支持条件查询。</w:t>
      </w:r>
    </w:p>
    <w:p w:rsidR="00E633DE" w:rsidRDefault="00E633DE">
      <w:pPr>
        <w:numPr>
          <w:ilvl w:val="0"/>
          <w:numId w:val="14"/>
        </w:numPr>
        <w:rPr>
          <w:rFonts w:hint="eastAsia"/>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rsidTr="00356133">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cs="新宋体" w:hint="eastAsia"/>
                <w:kern w:val="0"/>
                <w:sz w:val="18"/>
                <w:szCs w:val="18"/>
              </w:rPr>
              <w:t>getLeaderScheduleList</w:t>
            </w:r>
          </w:p>
        </w:tc>
      </w:tr>
      <w:tr w:rsidR="00E633DE" w:rsidTr="00356133">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根据时间周期获取领导的日程信息</w:t>
            </w:r>
          </w:p>
        </w:tc>
      </w:tr>
      <w:tr w:rsidR="00E633DE" w:rsidTr="00356133">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356133" w:rsidRDefault="00E633DE" w:rsidP="00356133">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sidR="00356133">
              <w:rPr>
                <w:rFonts w:ascii="新宋体" w:eastAsia="新宋体" w:hint="eastAsia"/>
                <w:kern w:val="0"/>
                <w:sz w:val="18"/>
                <w:szCs w:val="18"/>
              </w:rPr>
              <w:t xml:space="preserve">  </w:t>
            </w:r>
            <w:r w:rsidR="00356133">
              <w:rPr>
                <w:rFonts w:ascii="新宋体" w:eastAsia="新宋体"/>
                <w:kern w:val="0"/>
                <w:sz w:val="18"/>
                <w:szCs w:val="18"/>
                <w:lang w:val="en-US" w:eastAsia="zh-CN"/>
              </w:rPr>
              <w:t>"</w:t>
            </w:r>
            <w:r w:rsidR="00356133">
              <w:rPr>
                <w:rFonts w:ascii="新宋体" w:eastAsia="新宋体" w:hint="eastAsia"/>
                <w:kern w:val="0"/>
                <w:sz w:val="18"/>
                <w:szCs w:val="18"/>
              </w:rPr>
              <w:t>userid</w:t>
            </w:r>
            <w:r w:rsidR="00356133">
              <w:rPr>
                <w:rFonts w:ascii="新宋体" w:eastAsia="新宋体"/>
                <w:kern w:val="0"/>
                <w:sz w:val="18"/>
                <w:szCs w:val="18"/>
                <w:lang w:val="en-US" w:eastAsia="zh-CN"/>
              </w:rPr>
              <w:t>"</w:t>
            </w:r>
            <w:r w:rsidR="00356133">
              <w:rPr>
                <w:rFonts w:ascii="新宋体" w:eastAsia="新宋体" w:hint="eastAsia"/>
                <w:kern w:val="0"/>
                <w:sz w:val="18"/>
                <w:szCs w:val="18"/>
              </w:rPr>
              <w:t>:</w:t>
            </w:r>
            <w:r w:rsidR="00356133">
              <w:rPr>
                <w:rFonts w:ascii="新宋体" w:eastAsia="新宋体"/>
                <w:kern w:val="0"/>
                <w:sz w:val="18"/>
                <w:szCs w:val="18"/>
                <w:lang w:val="en-US" w:eastAsia="zh-CN"/>
              </w:rPr>
              <w:t>"</w:t>
            </w:r>
            <w:r w:rsidR="00356133">
              <w:rPr>
                <w:rFonts w:ascii="宋体" w:hAnsi="宋体" w:hint="eastAsia"/>
                <w:b/>
                <w:color w:val="FF0000"/>
                <w:kern w:val="0"/>
                <w:sz w:val="18"/>
                <w:szCs w:val="18"/>
              </w:rPr>
              <w:t>用户唯一</w:t>
            </w:r>
            <w:r w:rsidR="00356133">
              <w:rPr>
                <w:rFonts w:ascii="宋体" w:hAnsi="宋体"/>
                <w:b/>
                <w:color w:val="FF0000"/>
                <w:kern w:val="0"/>
                <w:sz w:val="18"/>
                <w:szCs w:val="18"/>
              </w:rPr>
              <w:t>ID</w:t>
            </w:r>
            <w:r w:rsidR="00356133">
              <w:rPr>
                <w:rFonts w:ascii="新宋体" w:eastAsia="新宋体"/>
                <w:kern w:val="0"/>
                <w:sz w:val="18"/>
                <w:szCs w:val="18"/>
                <w:lang w:val="en-US" w:eastAsia="zh-CN"/>
              </w:rPr>
              <w:t>"</w:t>
            </w:r>
            <w:r w:rsidR="00356133">
              <w:rPr>
                <w:rFonts w:ascii="新宋体" w:eastAsia="新宋体" w:hint="eastAsia"/>
                <w:kern w:val="0"/>
                <w:sz w:val="18"/>
                <w:szCs w:val="18"/>
              </w:rPr>
              <w:t>,</w:t>
            </w:r>
          </w:p>
          <w:p w:rsidR="00356133" w:rsidRDefault="00356133" w:rsidP="00356133">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starttime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开始时间</w:t>
            </w:r>
            <w:r>
              <w:rPr>
                <w:rFonts w:ascii="新宋体" w:eastAsia="新宋体"/>
                <w:kern w:val="0"/>
                <w:sz w:val="18"/>
                <w:szCs w:val="18"/>
                <w:lang w:val="en-US" w:eastAsia="zh-CN"/>
              </w:rPr>
              <w:t>"</w:t>
            </w:r>
            <w:r>
              <w:rPr>
                <w:rFonts w:ascii="新宋体" w:eastAsia="新宋体" w:hint="eastAsia"/>
                <w:kern w:val="0"/>
                <w:sz w:val="18"/>
                <w:szCs w:val="18"/>
              </w:rPr>
              <w:t>,</w:t>
            </w:r>
          </w:p>
          <w:p w:rsidR="00356133" w:rsidRPr="00F1790B" w:rsidRDefault="00356133" w:rsidP="00356133">
            <w:pPr>
              <w:ind w:leftChars="100" w:left="210" w:firstLineChars="200" w:firstLine="360"/>
              <w:jc w:val="left"/>
              <w:rPr>
                <w:rFonts w:ascii="新宋体" w:eastAsia="新宋体" w:hint="eastAsia"/>
                <w:b/>
                <w:color w:val="FF0000"/>
                <w:kern w:val="0"/>
                <w:sz w:val="18"/>
                <w:szCs w:val="18"/>
              </w:rPr>
            </w:pPr>
            <w:r>
              <w:rPr>
                <w:rFonts w:ascii="新宋体" w:eastAsia="新宋体" w:hint="eastAsia"/>
                <w:kern w:val="0"/>
                <w:sz w:val="18"/>
                <w:szCs w:val="18"/>
              </w:rPr>
              <w:lastRenderedPageBreak/>
              <w:t xml:space="preserve">          </w:t>
            </w:r>
            <w:r>
              <w:rPr>
                <w:rFonts w:ascii="新宋体" w:eastAsia="新宋体"/>
                <w:kern w:val="0"/>
                <w:sz w:val="18"/>
                <w:szCs w:val="18"/>
              </w:rPr>
              <w:t>“</w:t>
            </w:r>
            <w:r>
              <w:rPr>
                <w:rFonts w:ascii="新宋体" w:eastAsia="新宋体"/>
                <w:kern w:val="0"/>
                <w:sz w:val="18"/>
                <w:szCs w:val="18"/>
              </w:rPr>
              <w:t>endtime</w:t>
            </w:r>
            <w:r>
              <w:rPr>
                <w:rFonts w:ascii="新宋体" w:eastAsia="新宋体"/>
                <w:kern w:val="0"/>
                <w:sz w:val="18"/>
                <w:szCs w:val="18"/>
              </w:rPr>
              <w:t>”</w:t>
            </w:r>
            <w:r>
              <w:rPr>
                <w:rFonts w:ascii="新宋体" w:eastAsia="新宋体"/>
                <w:kern w:val="0"/>
                <w:sz w:val="18"/>
                <w:szCs w:val="18"/>
              </w:rPr>
              <w:t>:</w:t>
            </w:r>
            <w:r w:rsidRPr="00F1790B">
              <w:rPr>
                <w:rFonts w:ascii="新宋体" w:eastAsia="新宋体"/>
                <w:b/>
                <w:color w:val="FF0000"/>
                <w:kern w:val="0"/>
                <w:sz w:val="18"/>
                <w:szCs w:val="18"/>
              </w:rPr>
              <w:t>”</w:t>
            </w:r>
            <w:r w:rsidRPr="00F1790B">
              <w:rPr>
                <w:rFonts w:ascii="新宋体" w:eastAsia="新宋体" w:hint="eastAsia"/>
                <w:b/>
                <w:color w:val="FF0000"/>
                <w:kern w:val="0"/>
                <w:sz w:val="18"/>
                <w:szCs w:val="18"/>
              </w:rPr>
              <w:t>结束</w:t>
            </w:r>
            <w:r w:rsidRPr="00F1790B">
              <w:rPr>
                <w:rFonts w:ascii="新宋体" w:eastAsia="新宋体"/>
                <w:b/>
                <w:color w:val="FF0000"/>
                <w:kern w:val="0"/>
                <w:sz w:val="18"/>
                <w:szCs w:val="18"/>
              </w:rPr>
              <w:t>时间</w:t>
            </w:r>
            <w:r w:rsidRPr="00F1790B">
              <w:rPr>
                <w:rFonts w:ascii="新宋体" w:eastAsia="新宋体"/>
                <w:b/>
                <w:color w:val="FF0000"/>
                <w:kern w:val="0"/>
                <w:sz w:val="18"/>
                <w:szCs w:val="18"/>
              </w:rPr>
              <w:t>”</w:t>
            </w:r>
          </w:p>
          <w:p w:rsidR="00356133" w:rsidRDefault="00356133" w:rsidP="00356133">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分页</w:t>
            </w:r>
            <w:r>
              <w:rPr>
                <w:rFonts w:ascii="宋体" w:hAnsi="宋体"/>
                <w:b/>
                <w:color w:val="FF0000"/>
                <w:kern w:val="0"/>
                <w:sz w:val="18"/>
                <w:szCs w:val="18"/>
              </w:rPr>
              <w:t>使用，开始时间</w:t>
            </w:r>
            <w:r>
              <w:rPr>
                <w:rFonts w:ascii="新宋体" w:eastAsia="新宋体"/>
                <w:kern w:val="0"/>
                <w:sz w:val="18"/>
                <w:szCs w:val="18"/>
                <w:lang w:val="en-US" w:eastAsia="zh-CN"/>
              </w:rPr>
              <w:t>"</w:t>
            </w:r>
            <w:r>
              <w:rPr>
                <w:rFonts w:ascii="新宋体" w:eastAsia="新宋体" w:hint="eastAsia"/>
                <w:kern w:val="0"/>
                <w:sz w:val="18"/>
                <w:szCs w:val="18"/>
              </w:rPr>
              <w:t>,</w:t>
            </w:r>
          </w:p>
          <w:p w:rsidR="00356133" w:rsidRDefault="00356133" w:rsidP="00356133">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请求记录条数</w:t>
            </w:r>
            <w:r>
              <w:rPr>
                <w:rFonts w:ascii="新宋体" w:eastAsia="新宋体"/>
                <w:kern w:val="0"/>
                <w:sz w:val="18"/>
                <w:szCs w:val="18"/>
                <w:lang w:val="en-US" w:eastAsia="zh-CN"/>
              </w:rPr>
              <w:t>"</w:t>
            </w:r>
            <w:r>
              <w:rPr>
                <w:rFonts w:ascii="新宋体" w:eastAsia="新宋体" w:hint="eastAsia"/>
                <w:kern w:val="0"/>
                <w:sz w:val="18"/>
                <w:szCs w:val="18"/>
              </w:rPr>
              <w:t>,</w:t>
            </w:r>
          </w:p>
          <w:p w:rsidR="00356133" w:rsidRDefault="00356133" w:rsidP="00356133">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keyword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检索关键字</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rsidTr="00356133">
        <w:trPr>
          <w:trHeight w:val="401"/>
        </w:trPr>
        <w:tc>
          <w:tcPr>
            <w:tcW w:w="2130" w:type="dxa"/>
            <w:vMerge w:val="restart"/>
            <w:shd w:val="clear" w:color="auto" w:fill="auto"/>
          </w:tcPr>
          <w:p w:rsidR="00E633DE" w:rsidRDefault="00E633DE">
            <w:pPr>
              <w:rPr>
                <w:rFonts w:hint="eastAsia"/>
                <w:b/>
                <w:szCs w:val="21"/>
              </w:rPr>
            </w:pPr>
            <w:r>
              <w:rPr>
                <w:rFonts w:hint="eastAsia"/>
                <w:b/>
                <w:szCs w:val="21"/>
              </w:rPr>
              <w:lastRenderedPageBreak/>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356133" w:rsidTr="00356133">
        <w:tc>
          <w:tcPr>
            <w:tcW w:w="2130" w:type="dxa"/>
            <w:vMerge/>
          </w:tcPr>
          <w:p w:rsidR="00356133" w:rsidRDefault="00356133" w:rsidP="00356133">
            <w:pPr>
              <w:rPr>
                <w:rFonts w:hint="eastAsia"/>
                <w:b/>
                <w:szCs w:val="21"/>
              </w:rPr>
            </w:pPr>
          </w:p>
        </w:tc>
        <w:tc>
          <w:tcPr>
            <w:tcW w:w="1947" w:type="dxa"/>
          </w:tcPr>
          <w:p w:rsidR="00356133" w:rsidRDefault="00356133" w:rsidP="00356133">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356133" w:rsidRDefault="00356133" w:rsidP="00356133">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356133" w:rsidRDefault="00356133" w:rsidP="00356133">
            <w:pPr>
              <w:rPr>
                <w:rFonts w:ascii="宋体" w:hAnsi="宋体" w:hint="eastAsia"/>
                <w:kern w:val="0"/>
                <w:sz w:val="20"/>
                <w:szCs w:val="20"/>
              </w:rPr>
            </w:pPr>
            <w:r>
              <w:rPr>
                <w:rFonts w:ascii="宋体" w:hAnsi="宋体" w:hint="eastAsia"/>
                <w:kern w:val="0"/>
                <w:sz w:val="20"/>
                <w:szCs w:val="20"/>
              </w:rPr>
              <w:t>字符型</w:t>
            </w:r>
          </w:p>
        </w:tc>
        <w:tc>
          <w:tcPr>
            <w:tcW w:w="1276" w:type="dxa"/>
          </w:tcPr>
          <w:p w:rsidR="00356133" w:rsidRDefault="00356133" w:rsidP="00356133">
            <w:pPr>
              <w:rPr>
                <w:rFonts w:ascii="宋体" w:hAnsi="宋体" w:hint="eastAsia"/>
                <w:kern w:val="0"/>
                <w:sz w:val="20"/>
                <w:szCs w:val="20"/>
              </w:rPr>
            </w:pPr>
            <w:r>
              <w:rPr>
                <w:rFonts w:ascii="宋体" w:hAnsi="宋体" w:hint="eastAsia"/>
                <w:kern w:val="0"/>
                <w:sz w:val="20"/>
                <w:szCs w:val="20"/>
              </w:rPr>
              <w:t>是</w:t>
            </w:r>
          </w:p>
        </w:tc>
      </w:tr>
      <w:tr w:rsidR="00356133" w:rsidTr="00356133">
        <w:tc>
          <w:tcPr>
            <w:tcW w:w="2130" w:type="dxa"/>
            <w:vMerge/>
          </w:tcPr>
          <w:p w:rsidR="00356133" w:rsidRDefault="00356133" w:rsidP="00356133">
            <w:pPr>
              <w:rPr>
                <w:rFonts w:hint="eastAsia"/>
                <w:b/>
                <w:szCs w:val="21"/>
              </w:rPr>
            </w:pPr>
          </w:p>
        </w:tc>
        <w:tc>
          <w:tcPr>
            <w:tcW w:w="1947" w:type="dxa"/>
          </w:tcPr>
          <w:p w:rsidR="00356133" w:rsidRPr="00C178F0" w:rsidRDefault="00356133" w:rsidP="00356133">
            <w:pPr>
              <w:rPr>
                <w:rFonts w:ascii="宋体" w:hAnsi="宋体"/>
                <w:kern w:val="0"/>
                <w:sz w:val="18"/>
                <w:szCs w:val="18"/>
              </w:rPr>
            </w:pPr>
            <w:r w:rsidRPr="00C178F0">
              <w:rPr>
                <w:rFonts w:ascii="新宋体" w:eastAsia="新宋体" w:hint="eastAsia"/>
                <w:kern w:val="0"/>
                <w:sz w:val="18"/>
                <w:szCs w:val="18"/>
              </w:rPr>
              <w:t>starttime</w:t>
            </w:r>
          </w:p>
        </w:tc>
        <w:tc>
          <w:tcPr>
            <w:tcW w:w="2694" w:type="dxa"/>
          </w:tcPr>
          <w:p w:rsidR="00356133" w:rsidRPr="00C178F0" w:rsidRDefault="00356133" w:rsidP="00356133">
            <w:pPr>
              <w:rPr>
                <w:rFonts w:ascii="宋体" w:hAnsi="宋体" w:hint="eastAsia"/>
                <w:kern w:val="0"/>
                <w:sz w:val="20"/>
                <w:szCs w:val="20"/>
              </w:rPr>
            </w:pPr>
            <w:r w:rsidRPr="00C178F0">
              <w:rPr>
                <w:rFonts w:ascii="宋体" w:hAnsi="宋体" w:hint="eastAsia"/>
                <w:kern w:val="0"/>
                <w:sz w:val="20"/>
                <w:szCs w:val="20"/>
              </w:rPr>
              <w:t>个人</w:t>
            </w:r>
            <w:r w:rsidRPr="00C178F0">
              <w:rPr>
                <w:rFonts w:ascii="宋体" w:hAnsi="宋体"/>
                <w:kern w:val="0"/>
                <w:sz w:val="20"/>
                <w:szCs w:val="20"/>
              </w:rPr>
              <w:t>日程</w:t>
            </w:r>
            <w:r w:rsidRPr="00C178F0">
              <w:rPr>
                <w:rFonts w:ascii="宋体" w:hAnsi="宋体" w:hint="eastAsia"/>
                <w:kern w:val="0"/>
                <w:sz w:val="20"/>
                <w:szCs w:val="20"/>
              </w:rPr>
              <w:t>预</w:t>
            </w:r>
            <w:r w:rsidRPr="00C178F0">
              <w:rPr>
                <w:rFonts w:ascii="宋体" w:hAnsi="宋体"/>
                <w:kern w:val="0"/>
                <w:sz w:val="20"/>
                <w:szCs w:val="20"/>
              </w:rPr>
              <w:t>开始</w:t>
            </w:r>
            <w:r w:rsidRPr="00C178F0">
              <w:rPr>
                <w:rFonts w:ascii="宋体" w:hAnsi="宋体" w:hint="eastAsia"/>
                <w:kern w:val="0"/>
                <w:sz w:val="20"/>
                <w:szCs w:val="20"/>
              </w:rPr>
              <w:t>时间</w:t>
            </w:r>
          </w:p>
        </w:tc>
        <w:tc>
          <w:tcPr>
            <w:tcW w:w="1275" w:type="dxa"/>
          </w:tcPr>
          <w:p w:rsidR="00356133" w:rsidRPr="00C178F0" w:rsidRDefault="00356133" w:rsidP="00356133">
            <w:pPr>
              <w:rPr>
                <w:rFonts w:ascii="宋体" w:hAnsi="宋体" w:hint="eastAsia"/>
                <w:kern w:val="0"/>
                <w:sz w:val="20"/>
                <w:szCs w:val="20"/>
              </w:rPr>
            </w:pPr>
            <w:r w:rsidRPr="00C178F0">
              <w:rPr>
                <w:rFonts w:ascii="宋体" w:hAnsi="宋体" w:hint="eastAsia"/>
                <w:kern w:val="0"/>
                <w:sz w:val="20"/>
                <w:szCs w:val="20"/>
              </w:rPr>
              <w:t>字符型</w:t>
            </w:r>
          </w:p>
        </w:tc>
        <w:tc>
          <w:tcPr>
            <w:tcW w:w="1276" w:type="dxa"/>
          </w:tcPr>
          <w:p w:rsidR="00356133" w:rsidRPr="00C178F0" w:rsidRDefault="00356133" w:rsidP="00356133">
            <w:pPr>
              <w:rPr>
                <w:rFonts w:ascii="宋体" w:hAnsi="宋体" w:hint="eastAsia"/>
                <w:kern w:val="0"/>
                <w:sz w:val="20"/>
                <w:szCs w:val="20"/>
              </w:rPr>
            </w:pPr>
            <w:r w:rsidRPr="00C178F0">
              <w:rPr>
                <w:rFonts w:ascii="宋体" w:hAnsi="宋体" w:hint="eastAsia"/>
                <w:kern w:val="0"/>
                <w:sz w:val="20"/>
                <w:szCs w:val="20"/>
              </w:rPr>
              <w:t>是</w:t>
            </w:r>
          </w:p>
        </w:tc>
      </w:tr>
      <w:tr w:rsidR="00356133" w:rsidTr="00356133">
        <w:tc>
          <w:tcPr>
            <w:tcW w:w="2130" w:type="dxa"/>
            <w:vMerge/>
          </w:tcPr>
          <w:p w:rsidR="00356133" w:rsidRDefault="00356133" w:rsidP="00356133">
            <w:pPr>
              <w:rPr>
                <w:rFonts w:hint="eastAsia"/>
                <w:b/>
                <w:szCs w:val="21"/>
              </w:rPr>
            </w:pPr>
          </w:p>
        </w:tc>
        <w:tc>
          <w:tcPr>
            <w:tcW w:w="1947" w:type="dxa"/>
          </w:tcPr>
          <w:p w:rsidR="00356133" w:rsidRPr="00C178F0" w:rsidRDefault="00356133" w:rsidP="00356133">
            <w:pPr>
              <w:rPr>
                <w:rFonts w:ascii="宋体" w:hAnsi="宋体"/>
                <w:kern w:val="0"/>
                <w:sz w:val="18"/>
                <w:szCs w:val="18"/>
              </w:rPr>
            </w:pPr>
            <w:r w:rsidRPr="00C178F0">
              <w:rPr>
                <w:rFonts w:ascii="新宋体" w:eastAsia="新宋体"/>
                <w:kern w:val="0"/>
                <w:sz w:val="18"/>
                <w:szCs w:val="18"/>
              </w:rPr>
              <w:t>endtime</w:t>
            </w:r>
          </w:p>
        </w:tc>
        <w:tc>
          <w:tcPr>
            <w:tcW w:w="2694" w:type="dxa"/>
          </w:tcPr>
          <w:p w:rsidR="00356133" w:rsidRPr="00C178F0" w:rsidRDefault="00356133" w:rsidP="00356133">
            <w:pPr>
              <w:rPr>
                <w:rFonts w:ascii="宋体" w:hAnsi="宋体" w:hint="eastAsia"/>
                <w:kern w:val="0"/>
                <w:sz w:val="20"/>
                <w:szCs w:val="20"/>
              </w:rPr>
            </w:pPr>
            <w:r w:rsidRPr="00C178F0">
              <w:rPr>
                <w:rFonts w:ascii="宋体" w:hAnsi="宋体" w:hint="eastAsia"/>
                <w:kern w:val="0"/>
                <w:sz w:val="20"/>
                <w:szCs w:val="20"/>
              </w:rPr>
              <w:t>个人</w:t>
            </w:r>
            <w:r w:rsidRPr="00C178F0">
              <w:rPr>
                <w:rFonts w:ascii="宋体" w:hAnsi="宋体"/>
                <w:kern w:val="0"/>
                <w:sz w:val="20"/>
                <w:szCs w:val="20"/>
              </w:rPr>
              <w:t>日程</w:t>
            </w:r>
            <w:r w:rsidRPr="00C178F0">
              <w:rPr>
                <w:rFonts w:ascii="宋体" w:hAnsi="宋体" w:hint="eastAsia"/>
                <w:kern w:val="0"/>
                <w:sz w:val="20"/>
                <w:szCs w:val="20"/>
              </w:rPr>
              <w:t>预结束时间</w:t>
            </w:r>
          </w:p>
        </w:tc>
        <w:tc>
          <w:tcPr>
            <w:tcW w:w="1275" w:type="dxa"/>
          </w:tcPr>
          <w:p w:rsidR="00356133" w:rsidRPr="00C178F0" w:rsidRDefault="00356133" w:rsidP="00356133">
            <w:pPr>
              <w:rPr>
                <w:rFonts w:ascii="宋体" w:hAnsi="宋体" w:hint="eastAsia"/>
                <w:kern w:val="0"/>
                <w:sz w:val="20"/>
                <w:szCs w:val="20"/>
              </w:rPr>
            </w:pPr>
            <w:r w:rsidRPr="00C178F0">
              <w:rPr>
                <w:rFonts w:ascii="宋体" w:hAnsi="宋体" w:hint="eastAsia"/>
                <w:kern w:val="0"/>
                <w:sz w:val="20"/>
                <w:szCs w:val="20"/>
              </w:rPr>
              <w:t>字符型</w:t>
            </w:r>
          </w:p>
        </w:tc>
        <w:tc>
          <w:tcPr>
            <w:tcW w:w="1276" w:type="dxa"/>
          </w:tcPr>
          <w:p w:rsidR="00356133" w:rsidRPr="00C178F0" w:rsidRDefault="00356133" w:rsidP="00356133">
            <w:pPr>
              <w:rPr>
                <w:rFonts w:ascii="宋体" w:hAnsi="宋体" w:hint="eastAsia"/>
                <w:kern w:val="0"/>
                <w:sz w:val="20"/>
                <w:szCs w:val="20"/>
              </w:rPr>
            </w:pPr>
            <w:r w:rsidRPr="00C178F0">
              <w:rPr>
                <w:rFonts w:ascii="宋体" w:hAnsi="宋体" w:hint="eastAsia"/>
                <w:kern w:val="0"/>
                <w:sz w:val="20"/>
                <w:szCs w:val="20"/>
              </w:rPr>
              <w:t>是</w:t>
            </w:r>
          </w:p>
        </w:tc>
      </w:tr>
      <w:tr w:rsidR="00356133" w:rsidTr="00356133">
        <w:tc>
          <w:tcPr>
            <w:tcW w:w="2130" w:type="dxa"/>
            <w:vMerge/>
          </w:tcPr>
          <w:p w:rsidR="00356133" w:rsidRDefault="00356133" w:rsidP="00356133">
            <w:pPr>
              <w:rPr>
                <w:rFonts w:hint="eastAsia"/>
                <w:b/>
                <w:szCs w:val="21"/>
              </w:rPr>
            </w:pPr>
          </w:p>
        </w:tc>
        <w:tc>
          <w:tcPr>
            <w:tcW w:w="1947" w:type="dxa"/>
          </w:tcPr>
          <w:p w:rsidR="00356133" w:rsidRPr="00C178F0" w:rsidRDefault="00356133" w:rsidP="00356133">
            <w:pPr>
              <w:rPr>
                <w:rFonts w:ascii="宋体" w:hAnsi="宋体"/>
                <w:kern w:val="0"/>
                <w:sz w:val="18"/>
                <w:szCs w:val="18"/>
              </w:rPr>
            </w:pPr>
            <w:r w:rsidRPr="00C178F0">
              <w:rPr>
                <w:rFonts w:ascii="新宋体" w:eastAsia="新宋体" w:hint="eastAsia"/>
                <w:kern w:val="0"/>
                <w:sz w:val="18"/>
                <w:szCs w:val="18"/>
              </w:rPr>
              <w:t>currentdatetime</w:t>
            </w:r>
          </w:p>
        </w:tc>
        <w:tc>
          <w:tcPr>
            <w:tcW w:w="2694" w:type="dxa"/>
          </w:tcPr>
          <w:p w:rsidR="00356133" w:rsidRPr="00C178F0" w:rsidRDefault="00356133" w:rsidP="00356133">
            <w:pPr>
              <w:rPr>
                <w:rFonts w:ascii="宋体" w:hAnsi="宋体" w:hint="eastAsia"/>
                <w:kern w:val="0"/>
                <w:sz w:val="20"/>
                <w:szCs w:val="20"/>
              </w:rPr>
            </w:pPr>
            <w:r w:rsidRPr="00C178F0">
              <w:rPr>
                <w:rFonts w:ascii="宋体" w:hAnsi="宋体" w:hint="eastAsia"/>
                <w:kern w:val="0"/>
                <w:sz w:val="20"/>
                <w:szCs w:val="20"/>
              </w:rPr>
              <w:t>当前记录时间，</w:t>
            </w:r>
            <w:r w:rsidRPr="00C178F0">
              <w:rPr>
                <w:rFonts w:ascii="宋体" w:hAnsi="宋体"/>
                <w:kern w:val="0"/>
                <w:sz w:val="20"/>
                <w:szCs w:val="20"/>
              </w:rPr>
              <w:t>分页使用，</w:t>
            </w:r>
            <w:r w:rsidRPr="00C178F0">
              <w:rPr>
                <w:rFonts w:ascii="宋体" w:hAnsi="宋体" w:hint="eastAsia"/>
                <w:kern w:val="0"/>
                <w:sz w:val="20"/>
                <w:szCs w:val="20"/>
              </w:rPr>
              <w:t>为</w:t>
            </w:r>
            <w:r w:rsidRPr="00C178F0">
              <w:rPr>
                <w:rFonts w:ascii="宋体" w:hAnsi="宋体"/>
                <w:kern w:val="0"/>
                <w:sz w:val="20"/>
                <w:szCs w:val="20"/>
              </w:rPr>
              <w:t>空</w:t>
            </w:r>
            <w:r w:rsidRPr="00C178F0">
              <w:rPr>
                <w:rFonts w:ascii="宋体" w:hAnsi="宋体" w:hint="eastAsia"/>
                <w:kern w:val="0"/>
                <w:sz w:val="20"/>
                <w:szCs w:val="20"/>
              </w:rPr>
              <w:t>时</w:t>
            </w:r>
            <w:r w:rsidRPr="00C178F0">
              <w:rPr>
                <w:rFonts w:ascii="宋体" w:hAnsi="宋体"/>
                <w:kern w:val="0"/>
                <w:sz w:val="20"/>
                <w:szCs w:val="20"/>
              </w:rPr>
              <w:t>获取</w:t>
            </w:r>
            <w:r w:rsidRPr="00C178F0">
              <w:rPr>
                <w:rFonts w:ascii="新宋体" w:eastAsia="新宋体" w:hint="eastAsia"/>
                <w:kern w:val="0"/>
                <w:sz w:val="18"/>
                <w:szCs w:val="18"/>
              </w:rPr>
              <w:t>starttime和</w:t>
            </w:r>
            <w:r w:rsidRPr="00C178F0">
              <w:rPr>
                <w:rFonts w:ascii="新宋体" w:eastAsia="新宋体"/>
                <w:kern w:val="0"/>
                <w:sz w:val="18"/>
                <w:szCs w:val="18"/>
              </w:rPr>
              <w:t>endtime</w:t>
            </w:r>
            <w:r w:rsidRPr="00C178F0">
              <w:rPr>
                <w:rFonts w:ascii="新宋体" w:eastAsia="新宋体" w:hint="eastAsia"/>
                <w:kern w:val="0"/>
                <w:sz w:val="18"/>
                <w:szCs w:val="18"/>
              </w:rPr>
              <w:t>之间前pagesize</w:t>
            </w:r>
            <w:r w:rsidRPr="00C178F0">
              <w:rPr>
                <w:rFonts w:ascii="新宋体" w:eastAsia="新宋体"/>
                <w:kern w:val="0"/>
                <w:sz w:val="18"/>
                <w:szCs w:val="18"/>
              </w:rPr>
              <w:t>数据</w:t>
            </w:r>
          </w:p>
        </w:tc>
        <w:tc>
          <w:tcPr>
            <w:tcW w:w="1275" w:type="dxa"/>
          </w:tcPr>
          <w:p w:rsidR="00356133" w:rsidRPr="00C178F0" w:rsidRDefault="00356133" w:rsidP="00356133">
            <w:pPr>
              <w:rPr>
                <w:rFonts w:ascii="宋体" w:hAnsi="宋体" w:hint="eastAsia"/>
                <w:kern w:val="0"/>
                <w:sz w:val="20"/>
                <w:szCs w:val="20"/>
              </w:rPr>
            </w:pPr>
            <w:r w:rsidRPr="00C178F0">
              <w:rPr>
                <w:rFonts w:ascii="宋体" w:hAnsi="宋体" w:hint="eastAsia"/>
                <w:kern w:val="0"/>
                <w:sz w:val="20"/>
                <w:szCs w:val="20"/>
              </w:rPr>
              <w:t>字符型</w:t>
            </w:r>
          </w:p>
        </w:tc>
        <w:tc>
          <w:tcPr>
            <w:tcW w:w="1276" w:type="dxa"/>
          </w:tcPr>
          <w:p w:rsidR="00356133" w:rsidRPr="00C178F0" w:rsidRDefault="00356133" w:rsidP="00356133">
            <w:pPr>
              <w:rPr>
                <w:rFonts w:ascii="宋体" w:hAnsi="宋体" w:hint="eastAsia"/>
                <w:kern w:val="0"/>
                <w:sz w:val="20"/>
                <w:szCs w:val="20"/>
              </w:rPr>
            </w:pPr>
            <w:r w:rsidRPr="00C178F0">
              <w:rPr>
                <w:rFonts w:ascii="宋体" w:hAnsi="宋体" w:hint="eastAsia"/>
                <w:kern w:val="0"/>
                <w:sz w:val="20"/>
                <w:szCs w:val="20"/>
              </w:rPr>
              <w:t>是</w:t>
            </w:r>
          </w:p>
        </w:tc>
      </w:tr>
      <w:tr w:rsidR="00356133" w:rsidTr="00356133">
        <w:tc>
          <w:tcPr>
            <w:tcW w:w="2130" w:type="dxa"/>
            <w:vMerge/>
          </w:tcPr>
          <w:p w:rsidR="00356133" w:rsidRDefault="00356133" w:rsidP="00356133">
            <w:pPr>
              <w:rPr>
                <w:rFonts w:hint="eastAsia"/>
                <w:b/>
                <w:szCs w:val="21"/>
              </w:rPr>
            </w:pPr>
          </w:p>
        </w:tc>
        <w:tc>
          <w:tcPr>
            <w:tcW w:w="1947" w:type="dxa"/>
          </w:tcPr>
          <w:p w:rsidR="00356133" w:rsidRDefault="00356133" w:rsidP="00356133">
            <w:pPr>
              <w:rPr>
                <w:rFonts w:ascii="宋体" w:hAnsi="宋体"/>
                <w:kern w:val="0"/>
                <w:sz w:val="18"/>
                <w:szCs w:val="18"/>
              </w:rPr>
            </w:pPr>
            <w:r>
              <w:rPr>
                <w:rFonts w:ascii="新宋体" w:eastAsia="新宋体" w:hint="eastAsia"/>
                <w:kern w:val="0"/>
                <w:sz w:val="18"/>
                <w:szCs w:val="18"/>
              </w:rPr>
              <w:t>pagesize</w:t>
            </w:r>
          </w:p>
        </w:tc>
        <w:tc>
          <w:tcPr>
            <w:tcW w:w="2694" w:type="dxa"/>
          </w:tcPr>
          <w:p w:rsidR="00356133" w:rsidRDefault="00356133" w:rsidP="00356133">
            <w:pPr>
              <w:rPr>
                <w:rFonts w:ascii="宋体" w:hAnsi="宋体" w:hint="eastAsia"/>
                <w:kern w:val="0"/>
                <w:sz w:val="20"/>
                <w:szCs w:val="20"/>
              </w:rPr>
            </w:pPr>
            <w:r>
              <w:rPr>
                <w:rFonts w:ascii="宋体" w:hAnsi="宋体" w:hint="eastAsia"/>
                <w:kern w:val="0"/>
                <w:sz w:val="20"/>
                <w:szCs w:val="20"/>
              </w:rPr>
              <w:t>请求记录条数，</w:t>
            </w:r>
            <w:r>
              <w:rPr>
                <w:rFonts w:ascii="宋体" w:hAnsi="宋体"/>
                <w:kern w:val="0"/>
                <w:sz w:val="20"/>
                <w:szCs w:val="20"/>
              </w:rPr>
              <w:t>输入为</w:t>
            </w:r>
            <w:r>
              <w:rPr>
                <w:rFonts w:ascii="Consolas" w:hAnsi="Consolas" w:cs="Consolas" w:hint="eastAsia"/>
                <w:color w:val="000000"/>
                <w:kern w:val="0"/>
                <w:sz w:val="20"/>
                <w:szCs w:val="20"/>
              </w:rPr>
              <w:t>999999</w:t>
            </w:r>
            <w:r>
              <w:rPr>
                <w:rFonts w:ascii="Consolas" w:hAnsi="Consolas" w:cs="Consolas" w:hint="eastAsia"/>
                <w:color w:val="000000"/>
                <w:kern w:val="0"/>
                <w:sz w:val="20"/>
                <w:szCs w:val="20"/>
              </w:rPr>
              <w:t>获取</w:t>
            </w:r>
            <w:r>
              <w:rPr>
                <w:rFonts w:ascii="Consolas" w:hAnsi="Consolas" w:cs="Consolas"/>
                <w:color w:val="000000"/>
                <w:kern w:val="0"/>
                <w:sz w:val="20"/>
                <w:szCs w:val="20"/>
              </w:rPr>
              <w:t>区间全部数据</w:t>
            </w:r>
          </w:p>
        </w:tc>
        <w:tc>
          <w:tcPr>
            <w:tcW w:w="1275" w:type="dxa"/>
          </w:tcPr>
          <w:p w:rsidR="00356133" w:rsidRDefault="00356133" w:rsidP="00356133">
            <w:pPr>
              <w:rPr>
                <w:rFonts w:ascii="宋体" w:hAnsi="宋体" w:hint="eastAsia"/>
                <w:kern w:val="0"/>
                <w:sz w:val="20"/>
                <w:szCs w:val="20"/>
              </w:rPr>
            </w:pPr>
            <w:r>
              <w:rPr>
                <w:rFonts w:ascii="宋体" w:hAnsi="宋体" w:hint="eastAsia"/>
                <w:kern w:val="0"/>
                <w:sz w:val="20"/>
                <w:szCs w:val="20"/>
              </w:rPr>
              <w:t>字符型</w:t>
            </w:r>
          </w:p>
        </w:tc>
        <w:tc>
          <w:tcPr>
            <w:tcW w:w="1276" w:type="dxa"/>
          </w:tcPr>
          <w:p w:rsidR="00356133" w:rsidRDefault="00356133" w:rsidP="00356133">
            <w:pPr>
              <w:rPr>
                <w:rFonts w:ascii="宋体" w:hAnsi="宋体" w:hint="eastAsia"/>
                <w:kern w:val="0"/>
                <w:sz w:val="20"/>
                <w:szCs w:val="20"/>
              </w:rPr>
            </w:pPr>
            <w:r>
              <w:rPr>
                <w:rFonts w:ascii="宋体" w:hAnsi="宋体" w:hint="eastAsia"/>
                <w:kern w:val="0"/>
                <w:sz w:val="20"/>
                <w:szCs w:val="20"/>
              </w:rPr>
              <w:t>是</w:t>
            </w:r>
          </w:p>
        </w:tc>
      </w:tr>
      <w:tr w:rsidR="00356133" w:rsidTr="00356133">
        <w:tc>
          <w:tcPr>
            <w:tcW w:w="2130" w:type="dxa"/>
            <w:vMerge/>
          </w:tcPr>
          <w:p w:rsidR="00356133" w:rsidRDefault="00356133" w:rsidP="00356133">
            <w:pPr>
              <w:rPr>
                <w:rFonts w:hint="eastAsia"/>
                <w:b/>
                <w:szCs w:val="21"/>
              </w:rPr>
            </w:pPr>
          </w:p>
        </w:tc>
        <w:tc>
          <w:tcPr>
            <w:tcW w:w="1947" w:type="dxa"/>
          </w:tcPr>
          <w:p w:rsidR="00356133" w:rsidRDefault="00356133" w:rsidP="00356133">
            <w:pPr>
              <w:rPr>
                <w:rFonts w:ascii="宋体" w:hAnsi="宋体"/>
                <w:kern w:val="0"/>
                <w:sz w:val="18"/>
                <w:szCs w:val="18"/>
              </w:rPr>
            </w:pPr>
            <w:r>
              <w:rPr>
                <w:rFonts w:ascii="新宋体" w:eastAsia="新宋体" w:hint="eastAsia"/>
                <w:kern w:val="0"/>
                <w:sz w:val="18"/>
                <w:szCs w:val="18"/>
              </w:rPr>
              <w:t>keyword</w:t>
            </w:r>
          </w:p>
        </w:tc>
        <w:tc>
          <w:tcPr>
            <w:tcW w:w="2694" w:type="dxa"/>
          </w:tcPr>
          <w:p w:rsidR="00356133" w:rsidRDefault="00356133" w:rsidP="00356133">
            <w:pPr>
              <w:rPr>
                <w:rFonts w:ascii="宋体" w:hAnsi="宋体" w:hint="eastAsia"/>
                <w:kern w:val="0"/>
                <w:sz w:val="20"/>
                <w:szCs w:val="20"/>
              </w:rPr>
            </w:pPr>
            <w:r>
              <w:rPr>
                <w:rFonts w:ascii="宋体" w:hAnsi="宋体" w:hint="eastAsia"/>
                <w:kern w:val="0"/>
                <w:sz w:val="20"/>
                <w:szCs w:val="20"/>
              </w:rPr>
              <w:t>搜索关键字</w:t>
            </w:r>
          </w:p>
        </w:tc>
        <w:tc>
          <w:tcPr>
            <w:tcW w:w="1275" w:type="dxa"/>
          </w:tcPr>
          <w:p w:rsidR="00356133" w:rsidRDefault="00356133" w:rsidP="00356133">
            <w:pPr>
              <w:rPr>
                <w:rFonts w:ascii="宋体" w:hAnsi="宋体" w:hint="eastAsia"/>
                <w:kern w:val="0"/>
                <w:sz w:val="20"/>
                <w:szCs w:val="20"/>
              </w:rPr>
            </w:pPr>
            <w:r>
              <w:rPr>
                <w:rFonts w:ascii="宋体" w:hAnsi="宋体" w:hint="eastAsia"/>
                <w:kern w:val="0"/>
                <w:sz w:val="20"/>
                <w:szCs w:val="20"/>
              </w:rPr>
              <w:t>字符型</w:t>
            </w:r>
          </w:p>
        </w:tc>
        <w:tc>
          <w:tcPr>
            <w:tcW w:w="1276" w:type="dxa"/>
          </w:tcPr>
          <w:p w:rsidR="00356133" w:rsidRDefault="00356133" w:rsidP="00356133">
            <w:pPr>
              <w:rPr>
                <w:rFonts w:ascii="宋体" w:hAnsi="宋体" w:hint="eastAsia"/>
                <w:kern w:val="0"/>
                <w:sz w:val="20"/>
                <w:szCs w:val="20"/>
              </w:rPr>
            </w:pPr>
            <w:r>
              <w:rPr>
                <w:rFonts w:ascii="宋体" w:hAnsi="宋体" w:hint="eastAsia"/>
                <w:kern w:val="0"/>
                <w:sz w:val="20"/>
                <w:szCs w:val="20"/>
              </w:rPr>
              <w:t>是</w:t>
            </w:r>
          </w:p>
        </w:tc>
      </w:tr>
      <w:tr w:rsidR="00356133" w:rsidTr="00356133">
        <w:tc>
          <w:tcPr>
            <w:tcW w:w="2130" w:type="dxa"/>
            <w:vMerge/>
          </w:tcPr>
          <w:p w:rsidR="00356133" w:rsidRDefault="00356133" w:rsidP="00356133">
            <w:pPr>
              <w:rPr>
                <w:rFonts w:hint="eastAsia"/>
                <w:b/>
                <w:szCs w:val="21"/>
              </w:rPr>
            </w:pPr>
          </w:p>
        </w:tc>
        <w:tc>
          <w:tcPr>
            <w:tcW w:w="1947" w:type="dxa"/>
          </w:tcPr>
          <w:p w:rsidR="00356133" w:rsidRDefault="00356133" w:rsidP="00356133">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356133" w:rsidRDefault="00356133" w:rsidP="00356133">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356133" w:rsidRDefault="00356133" w:rsidP="00356133">
            <w:pPr>
              <w:rPr>
                <w:rFonts w:ascii="宋体" w:hAnsi="宋体" w:hint="eastAsia"/>
                <w:kern w:val="0"/>
                <w:sz w:val="20"/>
                <w:szCs w:val="20"/>
              </w:rPr>
            </w:pPr>
            <w:r>
              <w:rPr>
                <w:rFonts w:ascii="宋体" w:hAnsi="宋体" w:hint="eastAsia"/>
                <w:kern w:val="0"/>
                <w:sz w:val="20"/>
                <w:szCs w:val="20"/>
              </w:rPr>
              <w:t>字符型</w:t>
            </w:r>
          </w:p>
        </w:tc>
        <w:tc>
          <w:tcPr>
            <w:tcW w:w="1276" w:type="dxa"/>
          </w:tcPr>
          <w:p w:rsidR="00356133" w:rsidRDefault="00356133" w:rsidP="00356133">
            <w:pPr>
              <w:rPr>
                <w:rFonts w:ascii="宋体" w:hAnsi="宋体" w:hint="eastAsia"/>
                <w:kern w:val="0"/>
                <w:sz w:val="20"/>
                <w:szCs w:val="20"/>
              </w:rPr>
            </w:pPr>
            <w:r>
              <w:rPr>
                <w:rFonts w:ascii="宋体" w:hAnsi="宋体" w:hint="eastAsia"/>
                <w:kern w:val="0"/>
                <w:sz w:val="20"/>
                <w:szCs w:val="20"/>
              </w:rPr>
              <w:t>是</w:t>
            </w:r>
          </w:p>
        </w:tc>
      </w:tr>
      <w:tr w:rsidR="00E633DE" w:rsidTr="00356133">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"schedulelist":[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"scheduleid":"日程id",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"scheduletitle":"标题",</w:t>
            </w:r>
          </w:p>
          <w:p w:rsidR="00E633DE" w:rsidRDefault="00E633DE">
            <w:pPr>
              <w:ind w:leftChars="100" w:left="210"/>
              <w:jc w:val="left"/>
              <w:rPr>
                <w:rFonts w:ascii="新宋体" w:eastAsia="新宋体" w:hint="eastAsia"/>
                <w:strike/>
                <w:kern w:val="0"/>
                <w:sz w:val="18"/>
                <w:szCs w:val="18"/>
                <w:lang w:val="en-US" w:eastAsia="zh-CN"/>
              </w:rPr>
            </w:pPr>
            <w:r>
              <w:rPr>
                <w:rFonts w:ascii="新宋体" w:eastAsia="新宋体" w:hint="eastAsia"/>
                <w:strike/>
                <w:kern w:val="0"/>
                <w:sz w:val="18"/>
                <w:szCs w:val="18"/>
                <w:lang w:val="en-US" w:eastAsia="zh-CN"/>
              </w:rPr>
              <w:tab/>
            </w:r>
            <w:r>
              <w:rPr>
                <w:rFonts w:ascii="新宋体" w:eastAsia="新宋体" w:hint="eastAsia"/>
                <w:strike/>
                <w:kern w:val="0"/>
                <w:sz w:val="18"/>
                <w:szCs w:val="18"/>
                <w:lang w:val="en-US" w:eastAsia="zh-CN"/>
              </w:rPr>
              <w:tab/>
            </w:r>
            <w:r>
              <w:rPr>
                <w:rFonts w:ascii="新宋体" w:eastAsia="新宋体" w:hint="eastAsia"/>
                <w:strike/>
                <w:kern w:val="0"/>
                <w:sz w:val="18"/>
                <w:szCs w:val="18"/>
                <w:lang w:val="en-US" w:eastAsia="zh-CN"/>
              </w:rPr>
              <w:tab/>
            </w:r>
            <w:r>
              <w:rPr>
                <w:rFonts w:ascii="新宋体" w:eastAsia="新宋体" w:hint="eastAsia"/>
                <w:strike/>
                <w:kern w:val="0"/>
                <w:sz w:val="18"/>
                <w:szCs w:val="18"/>
                <w:lang w:val="en-US" w:eastAsia="zh-CN"/>
              </w:rPr>
              <w:tab/>
            </w:r>
            <w:r>
              <w:rPr>
                <w:rFonts w:ascii="新宋体" w:eastAsia="新宋体" w:hint="eastAsia"/>
                <w:strike/>
                <w:kern w:val="0"/>
                <w:sz w:val="18"/>
                <w:szCs w:val="18"/>
                <w:highlight w:val="cyan"/>
                <w:lang w:val="en-US" w:eastAsia="zh-CN"/>
              </w:rPr>
              <w:t>"scheduledate":"修改时间",</w:t>
            </w:r>
          </w:p>
          <w:p w:rsidR="00E633DE" w:rsidRDefault="00E633DE">
            <w:pPr>
              <w:ind w:leftChars="100" w:left="210"/>
              <w:jc w:val="left"/>
              <w:rPr>
                <w:rFonts w:ascii="新宋体" w:eastAsia="新宋体" w:hint="eastAsia"/>
                <w:kern w:val="0"/>
                <w:sz w:val="18"/>
                <w:szCs w:val="18"/>
                <w:highlight w:val="cyan"/>
              </w:rPr>
            </w:pPr>
            <w:r>
              <w:rPr>
                <w:rFonts w:ascii="新宋体" w:eastAsia="新宋体" w:hint="eastAsia"/>
                <w:kern w:val="0"/>
                <w:sz w:val="18"/>
                <w:szCs w:val="18"/>
                <w:highlight w:val="cyan"/>
              </w:rPr>
              <w:t>"</w:t>
            </w:r>
            <w:r>
              <w:rPr>
                <w:rFonts w:ascii="新宋体" w:eastAsia="新宋体"/>
                <w:kern w:val="0"/>
                <w:sz w:val="18"/>
                <w:szCs w:val="18"/>
                <w:highlight w:val="cyan"/>
              </w:rPr>
              <w:t>schedulebegindate</w:t>
            </w:r>
            <w:r>
              <w:rPr>
                <w:rFonts w:ascii="新宋体" w:eastAsia="新宋体" w:hint="eastAsia"/>
                <w:kern w:val="0"/>
                <w:sz w:val="18"/>
                <w:szCs w:val="18"/>
                <w:highlight w:val="cyan"/>
              </w:rPr>
              <w:t>":"预计开始时间",</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highlight w:val="cyan"/>
              </w:rPr>
              <w:t>"</w:t>
            </w:r>
            <w:r>
              <w:rPr>
                <w:rFonts w:ascii="新宋体" w:eastAsia="新宋体"/>
                <w:kern w:val="0"/>
                <w:sz w:val="18"/>
                <w:szCs w:val="18"/>
                <w:highlight w:val="cyan"/>
              </w:rPr>
              <w:t>schedule</w:t>
            </w:r>
            <w:r>
              <w:rPr>
                <w:rFonts w:ascii="新宋体" w:eastAsia="新宋体" w:hint="eastAsia"/>
                <w:kern w:val="0"/>
                <w:sz w:val="18"/>
                <w:szCs w:val="18"/>
                <w:highlight w:val="cyan"/>
              </w:rPr>
              <w:t>end</w:t>
            </w:r>
            <w:r>
              <w:rPr>
                <w:rFonts w:ascii="新宋体" w:eastAsia="新宋体"/>
                <w:kern w:val="0"/>
                <w:sz w:val="18"/>
                <w:szCs w:val="18"/>
                <w:highlight w:val="cyan"/>
              </w:rPr>
              <w:t>date</w:t>
            </w:r>
            <w:r>
              <w:rPr>
                <w:rFonts w:ascii="新宋体" w:eastAsia="新宋体" w:hint="eastAsia"/>
                <w:kern w:val="0"/>
                <w:sz w:val="18"/>
                <w:szCs w:val="18"/>
                <w:highlight w:val="cyan"/>
              </w:rPr>
              <w:t>":"预计结束时间",</w:t>
            </w:r>
          </w:p>
          <w:p w:rsidR="00E633DE" w:rsidRDefault="00E633DE">
            <w:pPr>
              <w:ind w:leftChars="100" w:left="210"/>
              <w:jc w:val="left"/>
              <w:rPr>
                <w:rFonts w:ascii="新宋体" w:eastAsia="新宋体" w:hint="eastAsia"/>
                <w:kern w:val="0"/>
                <w:sz w:val="18"/>
                <w:szCs w:val="18"/>
                <w:highlight w:val="cyan"/>
              </w:rPr>
            </w:pPr>
            <w:r>
              <w:rPr>
                <w:rFonts w:ascii="新宋体" w:eastAsia="新宋体" w:hint="eastAsia"/>
                <w:kern w:val="0"/>
                <w:sz w:val="18"/>
                <w:szCs w:val="18"/>
                <w:highlight w:val="cyan"/>
              </w:rPr>
              <w:t>"</w:t>
            </w:r>
            <w:r>
              <w:rPr>
                <w:rFonts w:ascii="新宋体" w:eastAsia="新宋体"/>
                <w:kern w:val="0"/>
                <w:sz w:val="18"/>
                <w:szCs w:val="18"/>
                <w:highlight w:val="cyan"/>
              </w:rPr>
              <w:t>createdate</w:t>
            </w:r>
            <w:r>
              <w:rPr>
                <w:rFonts w:ascii="新宋体" w:eastAsia="新宋体" w:hint="eastAsia"/>
                <w:kern w:val="0"/>
                <w:sz w:val="18"/>
                <w:szCs w:val="18"/>
                <w:highlight w:val="cyan"/>
              </w:rPr>
              <w:t>":"创建时间",</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isimportant</w:t>
            </w:r>
            <w:r>
              <w:rPr>
                <w:rFonts w:ascii="新宋体" w:eastAsia="新宋体" w:hint="eastAsia"/>
                <w:kern w:val="0"/>
                <w:sz w:val="18"/>
                <w:szCs w:val="18"/>
                <w:lang w:val="en-US" w:eastAsia="zh-CN"/>
              </w:rPr>
              <w:t>":"是否重要",</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publisher</w:t>
            </w:r>
            <w:r>
              <w:rPr>
                <w:rFonts w:ascii="新宋体" w:eastAsia="新宋体" w:hint="eastAsia"/>
                <w:kern w:val="0"/>
                <w:sz w:val="18"/>
                <w:szCs w:val="18"/>
                <w:lang w:val="en-US" w:eastAsia="zh-CN"/>
              </w:rPr>
              <w:t>":"发布人姓名"</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rsidTr="00356133">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ind w:firstLineChars="100" w:firstLine="180"/>
              <w:jc w:val="left"/>
              <w:rPr>
                <w:rFonts w:ascii="新宋体" w:eastAsia="新宋体" w:hint="eastAsia"/>
                <w:kern w:val="0"/>
                <w:sz w:val="18"/>
                <w:szCs w:val="18"/>
                <w:lang w:val="en-US" w:eastAsia="zh-CN"/>
              </w:rPr>
            </w:pPr>
            <w:r>
              <w:rPr>
                <w:rFonts w:ascii="新宋体" w:eastAsia="新宋体" w:hint="eastAsia"/>
                <w:kern w:val="0"/>
                <w:sz w:val="18"/>
                <w:szCs w:val="18"/>
                <w:highlight w:val="cyan"/>
                <w:lang w:val="en-US" w:eastAsia="zh-CN"/>
              </w:rPr>
              <w:t>"</w:t>
            </w:r>
            <w:r>
              <w:rPr>
                <w:rFonts w:ascii="新宋体" w:eastAsia="新宋体" w:hint="eastAsia"/>
                <w:kern w:val="0"/>
                <w:sz w:val="18"/>
                <w:szCs w:val="18"/>
                <w:highlight w:val="cyan"/>
              </w:rPr>
              <w:t>isimportant</w:t>
            </w:r>
            <w:r>
              <w:rPr>
                <w:rFonts w:ascii="新宋体" w:eastAsia="新宋体" w:hint="eastAsia"/>
                <w:kern w:val="0"/>
                <w:sz w:val="18"/>
                <w:szCs w:val="18"/>
                <w:highlight w:val="cyan"/>
                <w:lang w:val="en-US" w:eastAsia="zh-CN"/>
              </w:rPr>
              <w:t xml:space="preserve">":"是否重要" 可能值为 </w:t>
            </w:r>
            <w:r>
              <w:rPr>
                <w:color w:val="333333"/>
                <w:szCs w:val="21"/>
                <w:highlight w:val="cyan"/>
              </w:rPr>
              <w:t>L</w:t>
            </w:r>
            <w:r>
              <w:rPr>
                <w:color w:val="333333"/>
                <w:szCs w:val="21"/>
                <w:highlight w:val="cyan"/>
              </w:rPr>
              <w:t>低</w:t>
            </w:r>
            <w:r>
              <w:rPr>
                <w:color w:val="333333"/>
                <w:szCs w:val="21"/>
                <w:highlight w:val="cyan"/>
              </w:rPr>
              <w:t>M</w:t>
            </w:r>
            <w:r>
              <w:rPr>
                <w:color w:val="333333"/>
                <w:szCs w:val="21"/>
                <w:highlight w:val="cyan"/>
              </w:rPr>
              <w:t>：中</w:t>
            </w:r>
            <w:r>
              <w:rPr>
                <w:color w:val="333333"/>
                <w:szCs w:val="21"/>
                <w:highlight w:val="cyan"/>
              </w:rPr>
              <w:t>H</w:t>
            </w:r>
            <w:r>
              <w:rPr>
                <w:color w:val="333333"/>
                <w:szCs w:val="21"/>
                <w:highlight w:val="cyan"/>
              </w:rPr>
              <w:t>：高</w:t>
            </w:r>
          </w:p>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领导日程明细</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通过该接口获取具体某一条领导日程详细信息。</w:t>
      </w:r>
    </w:p>
    <w:p w:rsidR="00E633DE" w:rsidRDefault="00E633DE">
      <w:pPr>
        <w:numPr>
          <w:ilvl w:val="0"/>
          <w:numId w:val="14"/>
        </w:numPr>
        <w:rPr>
          <w:rFonts w:hint="eastAsia"/>
          <w:sz w:val="24"/>
        </w:rPr>
      </w:pPr>
      <w:r>
        <w:rPr>
          <w:rFonts w:hint="eastAsia"/>
          <w:sz w:val="24"/>
        </w:rPr>
        <w:lastRenderedPageBreak/>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cs="新宋体" w:hint="eastAsia"/>
                <w:kern w:val="0"/>
                <w:sz w:val="18"/>
                <w:szCs w:val="18"/>
              </w:rPr>
              <w:t>getLeaderScheduleDetail</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根据日程id获取日程明细</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scheduleid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日程</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18"/>
                <w:szCs w:val="18"/>
              </w:rPr>
            </w:pPr>
            <w:r>
              <w:rPr>
                <w:rFonts w:ascii="新宋体" w:eastAsia="新宋体" w:hint="eastAsia"/>
                <w:kern w:val="0"/>
                <w:sz w:val="18"/>
                <w:szCs w:val="18"/>
              </w:rPr>
              <w:t>scheduleid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日程id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ascii="新宋体" w:eastAsia="新宋体" w:hint="eastAsia"/>
                <w:kern w:val="0"/>
                <w:sz w:val="18"/>
                <w:szCs w:val="18"/>
              </w:rPr>
            </w:pPr>
            <w:r>
              <w:rPr>
                <w:rFonts w:ascii="新宋体" w:eastAsia="新宋体"/>
                <w:kern w:val="0"/>
                <w:sz w:val="18"/>
                <w:szCs w:val="18"/>
              </w:rPr>
              <w:t>返回值</w:t>
            </w:r>
          </w:p>
        </w:tc>
        <w:tc>
          <w:tcPr>
            <w:tcW w:w="7192" w:type="dxa"/>
            <w:gridSpan w:val="4"/>
          </w:tcPr>
          <w:p w:rsidR="00E633DE" w:rsidRDefault="00E633DE">
            <w:pPr>
              <w:ind w:leftChars="100" w:left="210"/>
              <w:jc w:val="left"/>
              <w:rPr>
                <w:rFonts w:ascii="新宋体" w:eastAsia="新宋体"/>
                <w:kern w:val="0"/>
                <w:sz w:val="18"/>
                <w:szCs w:val="18"/>
              </w:rPr>
            </w:pPr>
            <w:r>
              <w:rPr>
                <w:rFonts w:ascii="新宋体" w:eastAsia="新宋体"/>
                <w:kern w:val="0"/>
                <w:sz w:val="18"/>
                <w:szCs w:val="18"/>
              </w:rPr>
              <w:t>{</w:t>
            </w:r>
          </w:p>
          <w:p w:rsidR="00E633DE" w:rsidRDefault="00E633DE">
            <w:pPr>
              <w:ind w:leftChars="100" w:left="210"/>
              <w:jc w:val="left"/>
              <w:rPr>
                <w:rFonts w:ascii="新宋体" w:eastAsia="新宋体"/>
                <w:kern w:val="0"/>
                <w:sz w:val="18"/>
                <w:szCs w:val="18"/>
              </w:rPr>
            </w:pPr>
            <w:r>
              <w:rPr>
                <w:rFonts w:ascii="新宋体" w:eastAsia="新宋体"/>
                <w:kern w:val="0"/>
                <w:sz w:val="18"/>
                <w:szCs w:val="18"/>
              </w:rPr>
              <w:tab/>
              <w:t>"returninfo": {</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ab/>
            </w:r>
            <w:r>
              <w:rPr>
                <w:rFonts w:ascii="新宋体" w:eastAsia="新宋体" w:hint="eastAsia"/>
                <w:kern w:val="0"/>
                <w:sz w:val="18"/>
                <w:szCs w:val="18"/>
              </w:rPr>
              <w:tab/>
              <w:t>"status": "状态，0成功 1失败",</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ab/>
            </w:r>
            <w:r>
              <w:rPr>
                <w:rFonts w:ascii="新宋体" w:eastAsia="新宋体" w:hint="eastAsia"/>
                <w:kern w:val="0"/>
                <w:sz w:val="18"/>
                <w:szCs w:val="18"/>
              </w:rPr>
              <w:tab/>
              <w:t>"description": "成功或失败描述"</w:t>
            </w:r>
          </w:p>
          <w:p w:rsidR="00E633DE" w:rsidRDefault="00E633DE">
            <w:pPr>
              <w:ind w:leftChars="100" w:left="210"/>
              <w:jc w:val="left"/>
              <w:rPr>
                <w:rFonts w:ascii="新宋体" w:eastAsia="新宋体"/>
                <w:kern w:val="0"/>
                <w:sz w:val="18"/>
                <w:szCs w:val="18"/>
              </w:rPr>
            </w:pPr>
            <w:r>
              <w:rPr>
                <w:rFonts w:ascii="新宋体" w:eastAsia="新宋体"/>
                <w:kern w:val="0"/>
                <w:sz w:val="18"/>
                <w:szCs w:val="18"/>
              </w:rPr>
              <w:tab/>
              <w:t>}</w:t>
            </w:r>
          </w:p>
          <w:p w:rsidR="00E633DE" w:rsidRDefault="00E633DE">
            <w:pPr>
              <w:ind w:leftChars="100" w:left="210"/>
              <w:jc w:val="left"/>
              <w:rPr>
                <w:rFonts w:ascii="新宋体" w:eastAsia="新宋体" w:hint="eastAsia"/>
                <w:kern w:val="0"/>
                <w:sz w:val="18"/>
                <w:szCs w:val="18"/>
              </w:rPr>
            </w:pPr>
            <w:r>
              <w:rPr>
                <w:rFonts w:ascii="新宋体" w:eastAsia="新宋体"/>
                <w:kern w:val="0"/>
                <w:sz w:val="18"/>
                <w:szCs w:val="18"/>
              </w:rPr>
              <w:tab/>
              <w:t>"bizdata":{</w:t>
            </w:r>
          </w:p>
          <w:p w:rsidR="00E633DE" w:rsidRDefault="00E633DE">
            <w:pPr>
              <w:ind w:leftChars="100" w:left="210"/>
              <w:jc w:val="left"/>
              <w:rPr>
                <w:rFonts w:ascii="新宋体" w:eastAsia="新宋体"/>
                <w:kern w:val="0"/>
                <w:sz w:val="18"/>
                <w:szCs w:val="18"/>
                <w:highlight w:val="cyan"/>
              </w:rPr>
            </w:pPr>
            <w:r>
              <w:rPr>
                <w:rFonts w:ascii="新宋体" w:eastAsia="新宋体"/>
                <w:kern w:val="0"/>
                <w:sz w:val="18"/>
                <w:szCs w:val="18"/>
                <w:highlight w:val="cyan"/>
              </w:rPr>
              <w:t>"schedulel":</w:t>
            </w:r>
            <w:r>
              <w:rPr>
                <w:rFonts w:ascii="新宋体" w:eastAsia="新宋体" w:hint="eastAsia"/>
                <w:kern w:val="0"/>
                <w:sz w:val="18"/>
                <w:szCs w:val="18"/>
                <w:highlight w:val="cyan"/>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t>"scheduleid":"日程id",</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t>"scheduletitle":"标题",</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t>"scheduledate":"修改时间",</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"isimportant":"是否重要"</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t>"publisher":"发布人姓名",</w:t>
            </w:r>
          </w:p>
          <w:p w:rsidR="00E633DE" w:rsidRDefault="00E633DE">
            <w:pPr>
              <w:ind w:leftChars="100" w:left="210" w:firstLineChars="150" w:firstLine="270"/>
              <w:jc w:val="left"/>
              <w:rPr>
                <w:rFonts w:ascii="新宋体" w:eastAsia="新宋体" w:hint="eastAsia"/>
                <w:kern w:val="0"/>
                <w:sz w:val="18"/>
                <w:szCs w:val="18"/>
              </w:rPr>
            </w:pPr>
            <w:r>
              <w:rPr>
                <w:rFonts w:ascii="新宋体" w:eastAsia="新宋体"/>
                <w:kern w:val="0"/>
                <w:sz w:val="18"/>
                <w:szCs w:val="18"/>
              </w:rPr>
              <w:t>“</w:t>
            </w:r>
            <w:r>
              <w:rPr>
                <w:rFonts w:ascii="新宋体" w:eastAsia="新宋体"/>
                <w:kern w:val="0"/>
                <w:sz w:val="18"/>
                <w:szCs w:val="18"/>
                <w:highlight w:val="cyan"/>
              </w:rPr>
              <w:t>leaders</w:t>
            </w:r>
            <w:r>
              <w:rPr>
                <w:rFonts w:ascii="新宋体" w:eastAsia="新宋体"/>
                <w:kern w:val="0"/>
                <w:sz w:val="18"/>
                <w:szCs w:val="18"/>
                <w:highlight w:val="cyan"/>
              </w:rPr>
              <w:t>”</w:t>
            </w:r>
            <w:r>
              <w:rPr>
                <w:rFonts w:ascii="新宋体" w:eastAsia="新宋体" w:hint="eastAsia"/>
                <w:kern w:val="0"/>
                <w:sz w:val="18"/>
                <w:szCs w:val="18"/>
                <w:highlight w:val="cyan"/>
              </w:rPr>
              <w:t>:</w:t>
            </w:r>
            <w:r>
              <w:rPr>
                <w:rFonts w:ascii="新宋体" w:eastAsia="新宋体"/>
                <w:kern w:val="0"/>
                <w:sz w:val="18"/>
                <w:szCs w:val="18"/>
                <w:highlight w:val="cyan"/>
              </w:rPr>
              <w:t>”</w:t>
            </w:r>
            <w:r>
              <w:rPr>
                <w:rFonts w:ascii="新宋体" w:eastAsia="新宋体"/>
                <w:kern w:val="0"/>
                <w:sz w:val="18"/>
                <w:szCs w:val="18"/>
                <w:highlight w:val="cyan"/>
              </w:rPr>
              <w:t xml:space="preserve"> 领导成员</w:t>
            </w:r>
            <w:r>
              <w:rPr>
                <w:rFonts w:ascii="新宋体" w:eastAsia="新宋体"/>
                <w:kern w:val="0"/>
                <w:sz w:val="18"/>
                <w:szCs w:val="18"/>
                <w:highlight w:val="cyan"/>
              </w:rPr>
              <w:t>”</w:t>
            </w:r>
          </w:p>
          <w:p w:rsidR="00E633DE" w:rsidRDefault="00E633DE">
            <w:pPr>
              <w:ind w:leftChars="100" w:left="210"/>
              <w:jc w:val="left"/>
              <w:rPr>
                <w:rFonts w:ascii="新宋体" w:eastAsia="新宋体" w:hint="eastAsia"/>
                <w:strike/>
                <w:kern w:val="0"/>
                <w:sz w:val="18"/>
                <w:szCs w:val="18"/>
              </w:rPr>
            </w:pPr>
            <w:r>
              <w:rPr>
                <w:rFonts w:ascii="新宋体" w:eastAsia="新宋体" w:hint="eastAsia"/>
                <w:kern w:val="0"/>
                <w:sz w:val="18"/>
                <w:szCs w:val="18"/>
              </w:rPr>
              <w:t xml:space="preserve"> </w:t>
            </w:r>
            <w:r>
              <w:rPr>
                <w:rFonts w:ascii="新宋体" w:eastAsia="新宋体" w:hint="eastAsia"/>
                <w:strike/>
                <w:kern w:val="0"/>
                <w:sz w:val="18"/>
                <w:szCs w:val="18"/>
              </w:rPr>
              <w:t xml:space="preserve"> "scheduleurl":"日程pdf地址",</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"scheduleremark":"日程明细备注"</w:t>
            </w:r>
          </w:p>
          <w:p w:rsidR="00E633DE" w:rsidRDefault="00E633DE">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t>}</w:t>
            </w:r>
          </w:p>
          <w:p w:rsidR="00E633DE" w:rsidRDefault="00E633DE">
            <w:pPr>
              <w:ind w:leftChars="100" w:left="210"/>
              <w:jc w:val="left"/>
              <w:rPr>
                <w:rFonts w:ascii="新宋体" w:eastAsia="新宋体"/>
                <w:kern w:val="0"/>
                <w:sz w:val="18"/>
                <w:szCs w:val="18"/>
              </w:rPr>
            </w:pPr>
            <w:r>
              <w:rPr>
                <w:rFonts w:ascii="新宋体" w:eastAsia="新宋体"/>
                <w:kern w:val="0"/>
                <w:sz w:val="18"/>
                <w:szCs w:val="18"/>
              </w:rPr>
              <w:tab/>
              <w:t>}</w:t>
            </w:r>
          </w:p>
          <w:p w:rsidR="00E633DE" w:rsidRDefault="00E633DE">
            <w:pPr>
              <w:ind w:leftChars="100" w:left="210"/>
              <w:jc w:val="left"/>
              <w:rPr>
                <w:rFonts w:ascii="新宋体" w:eastAsia="新宋体" w:hint="eastAsia"/>
                <w:kern w:val="0"/>
                <w:sz w:val="18"/>
                <w:szCs w:val="18"/>
              </w:rPr>
            </w:pPr>
            <w:r>
              <w:rPr>
                <w:rFonts w:ascii="新宋体" w:eastAsia="新宋体"/>
                <w:kern w:val="0"/>
                <w:sz w:val="18"/>
                <w:szCs w:val="18"/>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ind w:firstLineChars="100" w:firstLine="180"/>
              <w:jc w:val="left"/>
              <w:rPr>
                <w:rFonts w:ascii="新宋体" w:eastAsia="新宋体" w:hint="eastAsia"/>
                <w:kern w:val="0"/>
                <w:sz w:val="18"/>
                <w:szCs w:val="18"/>
                <w:lang w:val="en-US" w:eastAsia="zh-CN"/>
              </w:rPr>
            </w:pPr>
            <w:r>
              <w:rPr>
                <w:rFonts w:ascii="新宋体" w:eastAsia="新宋体" w:hint="eastAsia"/>
                <w:kern w:val="0"/>
                <w:sz w:val="18"/>
                <w:szCs w:val="18"/>
                <w:highlight w:val="cyan"/>
                <w:lang w:val="en-US" w:eastAsia="zh-CN"/>
              </w:rPr>
              <w:t>"</w:t>
            </w:r>
            <w:r>
              <w:rPr>
                <w:rFonts w:ascii="新宋体" w:eastAsia="新宋体" w:hint="eastAsia"/>
                <w:kern w:val="0"/>
                <w:sz w:val="18"/>
                <w:szCs w:val="18"/>
                <w:highlight w:val="cyan"/>
              </w:rPr>
              <w:t>isimportant</w:t>
            </w:r>
            <w:r>
              <w:rPr>
                <w:rFonts w:ascii="新宋体" w:eastAsia="新宋体" w:hint="eastAsia"/>
                <w:kern w:val="0"/>
                <w:sz w:val="18"/>
                <w:szCs w:val="18"/>
                <w:highlight w:val="cyan"/>
                <w:lang w:val="en-US" w:eastAsia="zh-CN"/>
              </w:rPr>
              <w:t xml:space="preserve">":"是否重要" 可能值为 </w:t>
            </w:r>
            <w:r>
              <w:rPr>
                <w:color w:val="333333"/>
                <w:szCs w:val="21"/>
                <w:highlight w:val="cyan"/>
              </w:rPr>
              <w:t>L</w:t>
            </w:r>
            <w:r>
              <w:rPr>
                <w:color w:val="333333"/>
                <w:szCs w:val="21"/>
                <w:highlight w:val="cyan"/>
              </w:rPr>
              <w:t>低</w:t>
            </w:r>
            <w:r>
              <w:rPr>
                <w:color w:val="333333"/>
                <w:szCs w:val="21"/>
                <w:highlight w:val="cyan"/>
              </w:rPr>
              <w:t>M</w:t>
            </w:r>
            <w:r>
              <w:rPr>
                <w:color w:val="333333"/>
                <w:szCs w:val="21"/>
                <w:highlight w:val="cyan"/>
              </w:rPr>
              <w:t>：中</w:t>
            </w:r>
            <w:r>
              <w:rPr>
                <w:color w:val="333333"/>
                <w:szCs w:val="21"/>
                <w:highlight w:val="cyan"/>
              </w:rPr>
              <w:t>H</w:t>
            </w:r>
            <w:r>
              <w:rPr>
                <w:color w:val="333333"/>
                <w:szCs w:val="21"/>
                <w:highlight w:val="cyan"/>
              </w:rPr>
              <w:t>：高</w:t>
            </w:r>
          </w:p>
          <w:p w:rsidR="00E633DE" w:rsidRDefault="00E633DE">
            <w:pPr>
              <w:jc w:val="left"/>
              <w:rPr>
                <w:rFonts w:ascii="新宋体" w:eastAsia="新宋体" w:hint="eastAsia"/>
                <w:kern w:val="0"/>
                <w:sz w:val="18"/>
                <w:szCs w:val="18"/>
                <w:lang w:val="en-US" w:eastAsia="zh-CN"/>
              </w:rPr>
            </w:pPr>
          </w:p>
        </w:tc>
      </w:tr>
    </w:tbl>
    <w:p w:rsidR="00E633DE" w:rsidRDefault="00E633DE">
      <w:pPr>
        <w:ind w:left="420"/>
        <w:rPr>
          <w:rFonts w:hint="eastAsia"/>
          <w:sz w:val="24"/>
        </w:rPr>
      </w:pPr>
    </w:p>
    <w:p w:rsidR="00E633DE" w:rsidRDefault="00E633DE">
      <w:pPr>
        <w:pStyle w:val="3"/>
        <w:tabs>
          <w:tab w:val="clear" w:pos="1135"/>
        </w:tabs>
        <w:rPr>
          <w:rFonts w:hint="eastAsia"/>
        </w:rPr>
      </w:pPr>
      <w:r>
        <w:rPr>
          <w:rFonts w:hint="eastAsia"/>
        </w:rPr>
        <w:t>个人文档</w:t>
      </w:r>
    </w:p>
    <w:p w:rsidR="00E633DE" w:rsidRDefault="00E633DE">
      <w:pPr>
        <w:pStyle w:val="4"/>
        <w:rPr>
          <w:rFonts w:hint="eastAsia"/>
        </w:rPr>
      </w:pPr>
      <w:r>
        <w:rPr>
          <w:rFonts w:hint="eastAsia"/>
        </w:rPr>
        <w:t>文档列表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通过该接口获取个人权限范围内的文档列表，支持条件查询，分页显示。</w:t>
      </w:r>
    </w:p>
    <w:p w:rsidR="00E633DE" w:rsidRDefault="00E633DE">
      <w:pPr>
        <w:numPr>
          <w:ilvl w:val="0"/>
          <w:numId w:val="14"/>
        </w:numPr>
        <w:rPr>
          <w:rFonts w:hint="eastAsia"/>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rsidTr="004E14A9">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微软雅黑" w:eastAsia="微软雅黑" w:hAnsi="微软雅黑" w:cs="新宋体" w:hint="eastAsia"/>
                <w:kern w:val="0"/>
                <w:sz w:val="18"/>
                <w:szCs w:val="18"/>
              </w:rPr>
              <w:t>getPersonalDocList</w:t>
            </w:r>
          </w:p>
        </w:tc>
      </w:tr>
      <w:tr w:rsidR="00E633DE" w:rsidTr="004E14A9">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hint="eastAsia"/>
                <w:szCs w:val="21"/>
              </w:rPr>
            </w:pPr>
            <w:r>
              <w:rPr>
                <w:rFonts w:ascii="宋体" w:hAnsi="宋体" w:hint="eastAsia"/>
                <w:szCs w:val="21"/>
              </w:rPr>
              <w:t>个人文档列表</w:t>
            </w:r>
          </w:p>
        </w:tc>
      </w:tr>
      <w:tr w:rsidR="00E633DE" w:rsidTr="004E14A9">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lastRenderedPageBreak/>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宋体" w:eastAsia="新宋体" w:hAnsi="宋体" w:hint="eastAsia"/>
                <w:kern w:val="0"/>
                <w:sz w:val="18"/>
                <w:szCs w:val="18"/>
                <w:highlight w:val="yellow"/>
              </w:rPr>
              <w:t>foldertype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文件夹类型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parentnode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时间周期</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当前记录时间</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请求记录条数</w:t>
            </w:r>
            <w:r>
              <w:rPr>
                <w:rFonts w:ascii="新宋体" w:eastAsia="新宋体"/>
                <w:kern w:val="0"/>
                <w:sz w:val="18"/>
                <w:szCs w:val="18"/>
                <w:lang w:val="en-US" w:eastAsia="zh-CN"/>
              </w:rPr>
              <w:t>"</w:t>
            </w:r>
            <w:r>
              <w:rPr>
                <w:rFonts w:ascii="新宋体" w:eastAsia="新宋体" w:hint="eastAsia"/>
                <w:kern w:val="0"/>
                <w:sz w:val="18"/>
                <w:szCs w:val="18"/>
              </w:rPr>
              <w:t>,</w:t>
            </w:r>
          </w:p>
          <w:p w:rsidR="00A744CE" w:rsidRDefault="00A744CE" w:rsidP="00A744CE">
            <w:pPr>
              <w:ind w:firstLineChars="750" w:firstLine="1350"/>
              <w:jc w:val="left"/>
              <w:rPr>
                <w:rFonts w:ascii="新宋体" w:eastAsia="新宋体" w:hint="eastAsia"/>
                <w:kern w:val="0"/>
                <w:sz w:val="18"/>
                <w:szCs w:val="18"/>
                <w:lang w:val="en-US"/>
              </w:rPr>
            </w:pPr>
            <w:r>
              <w:rPr>
                <w:rFonts w:ascii="新宋体" w:eastAsia="新宋体" w:hint="eastAsia"/>
                <w:kern w:val="0"/>
                <w:sz w:val="18"/>
                <w:szCs w:val="18"/>
              </w:rPr>
              <w:t xml:space="preserve"> </w:t>
            </w:r>
            <w:r w:rsidR="00E633DE">
              <w:rPr>
                <w:rFonts w:ascii="新宋体" w:eastAsia="新宋体"/>
                <w:kern w:val="0"/>
                <w:sz w:val="18"/>
                <w:szCs w:val="18"/>
                <w:lang w:val="en-US" w:eastAsia="zh-CN"/>
              </w:rPr>
              <w:t>"</w:t>
            </w:r>
            <w:r w:rsidR="00E633DE">
              <w:rPr>
                <w:rFonts w:ascii="新宋体" w:eastAsia="新宋体" w:hint="eastAsia"/>
                <w:kern w:val="0"/>
                <w:sz w:val="18"/>
                <w:szCs w:val="18"/>
              </w:rPr>
              <w:t>keyword</w:t>
            </w:r>
            <w:r w:rsidR="00E633DE">
              <w:rPr>
                <w:rFonts w:ascii="新宋体" w:eastAsia="新宋体"/>
                <w:kern w:val="0"/>
                <w:sz w:val="18"/>
                <w:szCs w:val="18"/>
                <w:lang w:val="en-US" w:eastAsia="zh-CN"/>
              </w:rPr>
              <w:t>"</w:t>
            </w:r>
            <w:r w:rsidR="00E633DE">
              <w:rPr>
                <w:rFonts w:ascii="新宋体" w:eastAsia="新宋体" w:hint="eastAsia"/>
                <w:kern w:val="0"/>
                <w:sz w:val="18"/>
                <w:szCs w:val="18"/>
              </w:rPr>
              <w:t>:</w:t>
            </w:r>
            <w:r w:rsidR="00E633DE">
              <w:rPr>
                <w:rFonts w:ascii="新宋体" w:eastAsia="新宋体"/>
                <w:kern w:val="0"/>
                <w:sz w:val="18"/>
                <w:szCs w:val="18"/>
                <w:lang w:val="en-US" w:eastAsia="zh-CN"/>
              </w:rPr>
              <w:t>"</w:t>
            </w:r>
            <w:r w:rsidR="00E633DE">
              <w:rPr>
                <w:rFonts w:ascii="宋体" w:hAnsi="宋体" w:hint="eastAsia"/>
                <w:b/>
                <w:color w:val="FF0000"/>
                <w:kern w:val="0"/>
                <w:sz w:val="18"/>
                <w:szCs w:val="18"/>
              </w:rPr>
              <w:t>检索关键字</w:t>
            </w:r>
            <w:r w:rsidR="00E633DE">
              <w:rPr>
                <w:rFonts w:ascii="新宋体" w:eastAsia="新宋体"/>
                <w:kern w:val="0"/>
                <w:sz w:val="18"/>
                <w:szCs w:val="18"/>
                <w:lang w:val="en-US" w:eastAsia="zh-CN"/>
              </w:rPr>
              <w:t>"</w:t>
            </w:r>
          </w:p>
          <w:p w:rsidR="00A744CE" w:rsidRDefault="00A744CE" w:rsidP="00A744CE">
            <w:pPr>
              <w:ind w:firstLineChars="750" w:firstLine="1350"/>
              <w:jc w:val="left"/>
              <w:rPr>
                <w:rFonts w:ascii="新宋体" w:eastAsia="新宋体"/>
                <w:kern w:val="0"/>
                <w:sz w:val="18"/>
                <w:szCs w:val="18"/>
              </w:rPr>
            </w:pPr>
            <w:r w:rsidRPr="00F30E09">
              <w:rPr>
                <w:rFonts w:ascii="新宋体" w:eastAsia="新宋体" w:hint="eastAsia"/>
                <w:kern w:val="0"/>
                <w:sz w:val="18"/>
                <w:szCs w:val="18"/>
              </w:rPr>
              <w:t>“unitcode”：“部门文档”</w:t>
            </w:r>
          </w:p>
          <w:p w:rsidR="00E633DE" w:rsidRDefault="00E633DE">
            <w:pPr>
              <w:ind w:leftChars="100" w:left="210" w:firstLineChars="200" w:firstLine="360"/>
              <w:jc w:val="left"/>
              <w:rPr>
                <w:rFonts w:ascii="新宋体" w:eastAsia="新宋体" w:hint="eastAsia"/>
                <w:kern w:val="0"/>
                <w:sz w:val="18"/>
                <w:szCs w:val="18"/>
              </w:rPr>
            </w:pP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tabs>
                <w:tab w:val="left" w:pos="960"/>
              </w:tabs>
              <w:rPr>
                <w:rFonts w:ascii="宋体" w:hAnsi="宋体" w:hint="eastAsia"/>
                <w:kern w:val="0"/>
                <w:sz w:val="18"/>
                <w:szCs w:val="18"/>
              </w:rPr>
            </w:pPr>
            <w:r>
              <w:rPr>
                <w:rFonts w:ascii="新宋体" w:eastAsia="新宋体" w:hint="eastAsia"/>
                <w:kern w:val="0"/>
                <w:sz w:val="18"/>
                <w:szCs w:val="18"/>
              </w:rPr>
              <w:t>}</w:t>
            </w:r>
            <w:r>
              <w:rPr>
                <w:rFonts w:ascii="新宋体" w:eastAsia="新宋体"/>
                <w:kern w:val="0"/>
                <w:sz w:val="18"/>
                <w:szCs w:val="18"/>
              </w:rPr>
              <w:tab/>
            </w:r>
          </w:p>
        </w:tc>
      </w:tr>
      <w:tr w:rsidR="00E633DE" w:rsidTr="004E14A9">
        <w:trPr>
          <w:trHeight w:val="401"/>
        </w:trPr>
        <w:tc>
          <w:tcPr>
            <w:tcW w:w="2130" w:type="dxa"/>
            <w:vMerge w:val="restart"/>
            <w:shd w:val="clear" w:color="auto" w:fill="auto"/>
          </w:tcPr>
          <w:p w:rsidR="00E633DE" w:rsidRDefault="00E633DE">
            <w:pPr>
              <w:rPr>
                <w:rFonts w:hint="eastAsia"/>
                <w:b/>
                <w:szCs w:val="21"/>
              </w:rPr>
            </w:pPr>
            <w:r>
              <w:rPr>
                <w:rFonts w:hint="eastAsia"/>
                <w:b/>
                <w:szCs w:val="21"/>
              </w:rPr>
              <w:lastRenderedPageBreak/>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rsidTr="004E14A9">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rsidTr="004E14A9">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rPr>
            </w:pPr>
            <w:r>
              <w:rPr>
                <w:rFonts w:ascii="宋体" w:eastAsia="新宋体" w:hAnsi="宋体" w:hint="eastAsia"/>
                <w:kern w:val="0"/>
                <w:sz w:val="18"/>
                <w:szCs w:val="18"/>
                <w:highlight w:val="yellow"/>
              </w:rPr>
              <w:t>foldertype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文件夹类型</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rsidTr="004E14A9">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parentnode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上级节点id（空字符串为获取根节点）</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rsidTr="004E14A9">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currentdatetime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分页用检索时间</w:t>
            </w:r>
            <w:r w:rsidR="00F057F5">
              <w:rPr>
                <w:rFonts w:ascii="宋体" w:hAnsi="宋体" w:hint="eastAsia"/>
                <w:kern w:val="0"/>
                <w:sz w:val="20"/>
                <w:szCs w:val="20"/>
              </w:rPr>
              <w:t>(为</w:t>
            </w:r>
            <w:r w:rsidR="00F057F5">
              <w:rPr>
                <w:rFonts w:ascii="宋体" w:hAnsi="宋体"/>
                <w:kern w:val="0"/>
                <w:sz w:val="20"/>
                <w:szCs w:val="20"/>
              </w:rPr>
              <w:t>空</w:t>
            </w:r>
            <w:r w:rsidR="00F057F5">
              <w:rPr>
                <w:rFonts w:ascii="宋体" w:hAnsi="宋体" w:hint="eastAsia"/>
                <w:kern w:val="0"/>
                <w:sz w:val="20"/>
                <w:szCs w:val="20"/>
              </w:rPr>
              <w:t>时处理)</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rsidTr="004E14A9">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18"/>
                <w:szCs w:val="18"/>
              </w:rPr>
            </w:pPr>
            <w:r>
              <w:rPr>
                <w:rFonts w:ascii="新宋体" w:eastAsia="新宋体" w:hint="eastAsia"/>
                <w:kern w:val="0"/>
                <w:sz w:val="18"/>
                <w:szCs w:val="18"/>
              </w:rPr>
              <w:t>pagesize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文档标题</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rsidTr="004E14A9">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rPr>
            </w:pPr>
            <w:r>
              <w:rPr>
                <w:rFonts w:ascii="新宋体" w:eastAsia="新宋体" w:hint="eastAsia"/>
                <w:kern w:val="0"/>
                <w:sz w:val="18"/>
                <w:szCs w:val="18"/>
              </w:rPr>
              <w:t>keyword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搜索关键字</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A2D24" w:rsidTr="004E14A9">
        <w:tc>
          <w:tcPr>
            <w:tcW w:w="2130" w:type="dxa"/>
          </w:tcPr>
          <w:p w:rsidR="00EA2D24" w:rsidRDefault="00EA2D24">
            <w:pPr>
              <w:rPr>
                <w:rFonts w:hint="eastAsia"/>
                <w:b/>
                <w:szCs w:val="21"/>
              </w:rPr>
            </w:pPr>
          </w:p>
        </w:tc>
        <w:tc>
          <w:tcPr>
            <w:tcW w:w="1947" w:type="dxa"/>
          </w:tcPr>
          <w:p w:rsidR="00EA2D24" w:rsidRDefault="00EA2D24" w:rsidP="00445BD7">
            <w:pPr>
              <w:rPr>
                <w:rFonts w:ascii="新宋体" w:eastAsia="新宋体"/>
                <w:kern w:val="0"/>
                <w:sz w:val="18"/>
                <w:szCs w:val="18"/>
              </w:rPr>
            </w:pPr>
            <w:r>
              <w:rPr>
                <w:rFonts w:ascii="新宋体" w:eastAsia="新宋体" w:hint="eastAsia"/>
                <w:kern w:val="0"/>
                <w:sz w:val="18"/>
                <w:szCs w:val="18"/>
              </w:rPr>
              <w:t>unitcode</w:t>
            </w:r>
          </w:p>
        </w:tc>
        <w:tc>
          <w:tcPr>
            <w:tcW w:w="2694" w:type="dxa"/>
          </w:tcPr>
          <w:p w:rsidR="00EA2D24" w:rsidRDefault="00EA2D24" w:rsidP="00445BD7">
            <w:pPr>
              <w:rPr>
                <w:rFonts w:ascii="宋体" w:hAnsi="宋体"/>
                <w:kern w:val="0"/>
                <w:sz w:val="20"/>
                <w:szCs w:val="20"/>
              </w:rPr>
            </w:pPr>
            <w:r>
              <w:rPr>
                <w:rFonts w:ascii="宋体" w:hAnsi="宋体" w:hint="eastAsia"/>
                <w:kern w:val="0"/>
                <w:sz w:val="20"/>
                <w:szCs w:val="20"/>
              </w:rPr>
              <w:t>部门编号（</w:t>
            </w:r>
            <w:r w:rsidRPr="00DF6753">
              <w:rPr>
                <w:rFonts w:ascii="新宋体" w:eastAsia="新宋体" w:hint="eastAsia"/>
                <w:kern w:val="0"/>
                <w:sz w:val="18"/>
                <w:szCs w:val="18"/>
              </w:rPr>
              <w:t>foldertype</w:t>
            </w:r>
            <w:r>
              <w:rPr>
                <w:rFonts w:ascii="宋体" w:hAnsi="宋体" w:hint="eastAsia"/>
                <w:kern w:val="0"/>
                <w:sz w:val="20"/>
                <w:szCs w:val="20"/>
              </w:rPr>
              <w:t>=6是必填）</w:t>
            </w:r>
          </w:p>
        </w:tc>
        <w:tc>
          <w:tcPr>
            <w:tcW w:w="1275" w:type="dxa"/>
          </w:tcPr>
          <w:p w:rsidR="00EA2D24" w:rsidRDefault="00EA2D24" w:rsidP="00445BD7">
            <w:pPr>
              <w:rPr>
                <w:rFonts w:ascii="宋体" w:hAnsi="宋体"/>
                <w:kern w:val="0"/>
                <w:sz w:val="20"/>
                <w:szCs w:val="20"/>
              </w:rPr>
            </w:pPr>
            <w:r>
              <w:rPr>
                <w:rFonts w:ascii="宋体" w:hAnsi="宋体" w:hint="eastAsia"/>
                <w:kern w:val="0"/>
                <w:sz w:val="20"/>
                <w:szCs w:val="20"/>
              </w:rPr>
              <w:t>字符型</w:t>
            </w:r>
          </w:p>
        </w:tc>
        <w:tc>
          <w:tcPr>
            <w:tcW w:w="1276" w:type="dxa"/>
          </w:tcPr>
          <w:p w:rsidR="00EA2D24" w:rsidRDefault="00EA2D24" w:rsidP="00445BD7">
            <w:pPr>
              <w:rPr>
                <w:rFonts w:ascii="宋体" w:hAnsi="宋体"/>
                <w:kern w:val="0"/>
                <w:sz w:val="20"/>
                <w:szCs w:val="20"/>
              </w:rPr>
            </w:pPr>
          </w:p>
        </w:tc>
      </w:tr>
      <w:tr w:rsidR="00E633DE" w:rsidTr="004E14A9">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kern w:val="0"/>
                <w:sz w:val="18"/>
                <w:szCs w:val="18"/>
              </w:rPr>
            </w:pPr>
            <w:r>
              <w:rPr>
                <w:rFonts w:ascii="新宋体" w:eastAsia="新宋体" w:hint="eastAsia"/>
                <w:kern w:val="0"/>
                <w:sz w:val="18"/>
                <w:szCs w:val="18"/>
                <w:lang w:val="en-US" w:eastAsia="zh-CN"/>
              </w:rPr>
              <w:t xml:space="preserve">          </w:t>
            </w:r>
            <w:r>
              <w:rPr>
                <w:rFonts w:ascii="新宋体" w:eastAsia="新宋体"/>
                <w:kern w:val="0"/>
                <w:sz w:val="18"/>
                <w:szCs w:val="18"/>
                <w:highlight w:val="yellow"/>
                <w:lang w:val="en-US" w:eastAsia="zh-CN"/>
              </w:rPr>
              <w:t>"</w:t>
            </w:r>
            <w:r>
              <w:rPr>
                <w:rFonts w:ascii="新宋体" w:eastAsia="新宋体"/>
                <w:kern w:val="0"/>
                <w:sz w:val="18"/>
                <w:szCs w:val="18"/>
                <w:highlight w:val="yellow"/>
              </w:rPr>
              <w:t>type</w:t>
            </w:r>
            <w:r>
              <w:rPr>
                <w:rFonts w:ascii="新宋体" w:eastAsia="新宋体"/>
                <w:kern w:val="0"/>
                <w:sz w:val="18"/>
                <w:szCs w:val="18"/>
                <w:highlight w:val="yellow"/>
                <w:lang w:val="en-US" w:eastAsia="zh-CN"/>
              </w:rPr>
              <w:tab/>
              <w:t>":</w:t>
            </w:r>
            <w:r>
              <w:rPr>
                <w:rFonts w:ascii="新宋体" w:eastAsia="新宋体"/>
                <w:kern w:val="0"/>
                <w:sz w:val="18"/>
                <w:szCs w:val="18"/>
                <w:highlight w:val="yellow"/>
                <w:lang w:val="en-US" w:eastAsia="zh-CN"/>
              </w:rPr>
              <w:tab/>
              <w:t>"</w:t>
            </w:r>
            <w:r>
              <w:rPr>
                <w:rFonts w:ascii="新宋体" w:eastAsia="新宋体" w:hint="eastAsia"/>
                <w:kern w:val="0"/>
                <w:sz w:val="18"/>
                <w:szCs w:val="18"/>
                <w:highlight w:val="yellow"/>
                <w:lang w:val="en-US" w:eastAsia="zh-CN"/>
              </w:rPr>
              <w:t>文档业务类型</w:t>
            </w:r>
            <w:r>
              <w:rPr>
                <w:rFonts w:ascii="新宋体" w:eastAsia="新宋体"/>
                <w:kern w:val="0"/>
                <w:sz w:val="18"/>
                <w:szCs w:val="18"/>
                <w:highlight w:val="yellow"/>
                <w:lang w:val="en-US" w:eastAsia="zh-CN"/>
              </w:rPr>
              <w:tab/>
              <w:t>"</w:t>
            </w:r>
            <w:r>
              <w:rPr>
                <w:rFonts w:ascii="新宋体" w:eastAsia="新宋体" w:hint="eastAsia"/>
                <w:kern w:val="0"/>
                <w:sz w:val="18"/>
                <w:szCs w:val="18"/>
                <w:highlight w:val="yellow"/>
              </w:rPr>
              <w:t>,</w:t>
            </w:r>
            <w:r>
              <w:rPr>
                <w:rFonts w:ascii="新宋体" w:eastAsia="新宋体" w:hint="eastAsia"/>
                <w:kern w:val="0"/>
                <w:sz w:val="18"/>
                <w:szCs w:val="18"/>
              </w:rPr>
              <w:t>（需要列举沟通确认），</w:t>
            </w:r>
          </w:p>
          <w:p w:rsidR="00E633DE" w:rsidRDefault="00E633DE">
            <w:pPr>
              <w:ind w:leftChars="100" w:left="21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ab/>
              <w:t>"</w:t>
            </w:r>
            <w:r>
              <w:rPr>
                <w:rFonts w:ascii="新宋体" w:eastAsia="新宋体" w:hint="eastAsia"/>
                <w:kern w:val="0"/>
                <w:sz w:val="18"/>
                <w:szCs w:val="18"/>
              </w:rPr>
              <w:t>fileList</w:t>
            </w:r>
            <w:r>
              <w:rPr>
                <w:rFonts w:ascii="新宋体" w:eastAsia="新宋体"/>
                <w:kern w:val="0"/>
                <w:sz w:val="18"/>
                <w:szCs w:val="18"/>
                <w:lang w:val="en-US" w:eastAsia="zh-CN"/>
              </w:rPr>
              <w:t>":</w:t>
            </w:r>
            <w:r>
              <w:rPr>
                <w:rFonts w:ascii="新宋体" w:eastAsia="新宋体" w:hint="eastAsia"/>
                <w:kern w:val="0"/>
                <w:sz w:val="18"/>
                <w:szCs w:val="18"/>
              </w:rPr>
              <w:t xml:space="preserve"> </w:t>
            </w:r>
            <w:r>
              <w:rPr>
                <w:rFonts w:ascii="新宋体" w:eastAsia="新宋体"/>
                <w:kern w:val="0"/>
                <w:sz w:val="18"/>
                <w:szCs w:val="18"/>
                <w:lang w:val="en-US" w:eastAsia="zh-CN"/>
              </w:rPr>
              <w:tab/>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kern w:val="0"/>
                <w:sz w:val="18"/>
                <w:szCs w:val="18"/>
              </w:rPr>
              <w:t xml:space="preserve">           </w:t>
            </w:r>
          </w:p>
          <w:p w:rsidR="00E633DE" w:rsidRDefault="00E633DE">
            <w:pPr>
              <w:ind w:leftChars="100" w:left="210"/>
              <w:jc w:val="left"/>
              <w:rPr>
                <w:rFonts w:ascii="新宋体" w:eastAsia="新宋体" w:hint="eastAsia"/>
                <w:strike/>
                <w:kern w:val="0"/>
                <w:sz w:val="18"/>
                <w:szCs w:val="18"/>
                <w:highlight w:val="cyan"/>
                <w:lang w:val="en-US" w:eastAsia="zh-CN"/>
              </w:rPr>
            </w:pPr>
            <w:r>
              <w:rPr>
                <w:rFonts w:ascii="新宋体" w:eastAsia="新宋体" w:hint="eastAsia"/>
                <w:kern w:val="0"/>
                <w:sz w:val="18"/>
                <w:szCs w:val="18"/>
              </w:rPr>
              <w:t xml:space="preserve">          </w:t>
            </w:r>
            <w:r>
              <w:rPr>
                <w:rFonts w:ascii="新宋体" w:eastAsia="新宋体" w:hint="eastAsia"/>
                <w:strike/>
                <w:kern w:val="0"/>
                <w:sz w:val="18"/>
                <w:szCs w:val="18"/>
              </w:rPr>
              <w:t xml:space="preserve"> </w:t>
            </w:r>
            <w:r>
              <w:rPr>
                <w:rFonts w:ascii="新宋体" w:eastAsia="新宋体"/>
                <w:strike/>
                <w:kern w:val="0"/>
                <w:sz w:val="18"/>
                <w:szCs w:val="18"/>
                <w:highlight w:val="cyan"/>
                <w:lang w:val="en-US" w:eastAsia="zh-CN"/>
              </w:rPr>
              <w:t>"</w:t>
            </w:r>
            <w:hyperlink r:id="rId17" w:tgtFrame="https://www.baidu.com/_blank" w:history="1">
              <w:r>
                <w:rPr>
                  <w:rFonts w:ascii="新宋体" w:eastAsia="新宋体" w:hint="eastAsia"/>
                  <w:strike/>
                  <w:kern w:val="0"/>
                  <w:sz w:val="18"/>
                  <w:szCs w:val="18"/>
                  <w:highlight w:val="cyan"/>
                </w:rPr>
                <w:t>folder</w:t>
              </w:r>
            </w:hyperlink>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w:t>
            </w:r>
          </w:p>
          <w:p w:rsidR="00E633DE" w:rsidRDefault="00E633DE">
            <w:pPr>
              <w:ind w:leftChars="100" w:left="210"/>
              <w:jc w:val="left"/>
              <w:rPr>
                <w:rFonts w:ascii="新宋体" w:eastAsia="新宋体" w:hint="eastAsia"/>
                <w:strike/>
                <w:kern w:val="0"/>
                <w:sz w:val="18"/>
                <w:szCs w:val="18"/>
                <w:highlight w:val="cyan"/>
              </w:rPr>
            </w:pPr>
            <w:r>
              <w:rPr>
                <w:rFonts w:ascii="新宋体" w:eastAsia="新宋体" w:hint="eastAsia"/>
                <w:strike/>
                <w:kern w:val="0"/>
                <w:sz w:val="18"/>
                <w:szCs w:val="18"/>
                <w:highlight w:val="cyan"/>
              </w:rPr>
              <w:t xml:space="preserve">           </w:t>
            </w:r>
            <w:r>
              <w:rPr>
                <w:rFonts w:ascii="新宋体" w:eastAsia="新宋体"/>
                <w:strike/>
                <w:kern w:val="0"/>
                <w:sz w:val="18"/>
                <w:szCs w:val="18"/>
                <w:highlight w:val="cyan"/>
              </w:rPr>
              <w:t xml:space="preserve">    </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folderId</w:t>
            </w:r>
            <w:r>
              <w:rPr>
                <w:rFonts w:ascii="新宋体" w:eastAsia="新宋体"/>
                <w:strike/>
                <w:kern w:val="0"/>
                <w:sz w:val="18"/>
                <w:szCs w:val="18"/>
                <w:highlight w:val="cyan"/>
                <w:lang w:val="en-US" w:eastAsia="zh-CN"/>
              </w:rPr>
              <w:tab/>
              <w:t>":</w:t>
            </w:r>
            <w:r>
              <w:rPr>
                <w:rFonts w:ascii="新宋体" w:eastAsia="新宋体"/>
                <w:strike/>
                <w:kern w:val="0"/>
                <w:sz w:val="18"/>
                <w:szCs w:val="18"/>
                <w:highlight w:val="cyan"/>
                <w:lang w:val="en-US" w:eastAsia="zh-CN"/>
              </w:rPr>
              <w:tab/>
            </w:r>
            <w:r>
              <w:rPr>
                <w:rFonts w:ascii="新宋体" w:eastAsia="新宋体" w:hint="eastAsia"/>
                <w:strike/>
                <w:kern w:val="0"/>
                <w:sz w:val="18"/>
                <w:szCs w:val="18"/>
                <w:highlight w:val="cyan"/>
                <w:lang w:val="en-US" w:eastAsia="zh-CN"/>
              </w:rPr>
              <w:t>文件夹</w:t>
            </w:r>
            <w:r>
              <w:rPr>
                <w:rFonts w:ascii="新宋体" w:eastAsia="新宋体" w:hint="eastAsia"/>
                <w:strike/>
                <w:kern w:val="0"/>
                <w:sz w:val="18"/>
                <w:szCs w:val="18"/>
                <w:highlight w:val="cyan"/>
              </w:rPr>
              <w:t>id</w:t>
            </w:r>
            <w:r>
              <w:rPr>
                <w:rFonts w:ascii="新宋体" w:eastAsia="新宋体"/>
                <w:strike/>
                <w:kern w:val="0"/>
                <w:sz w:val="18"/>
                <w:szCs w:val="18"/>
                <w:highlight w:val="cyan"/>
                <w:lang w:val="en-US" w:eastAsia="zh-CN"/>
              </w:rPr>
              <w:tab/>
              <w:t>"</w:t>
            </w:r>
            <w:r>
              <w:rPr>
                <w:rFonts w:ascii="新宋体" w:eastAsia="新宋体" w:hint="eastAsia"/>
                <w:strike/>
                <w:kern w:val="0"/>
                <w:sz w:val="18"/>
                <w:szCs w:val="18"/>
                <w:highlight w:val="cyan"/>
              </w:rPr>
              <w:t>,</w:t>
            </w:r>
          </w:p>
          <w:p w:rsidR="00E633DE" w:rsidRDefault="00E633DE">
            <w:pPr>
              <w:ind w:leftChars="100" w:left="210"/>
              <w:jc w:val="left"/>
              <w:rPr>
                <w:rFonts w:ascii="新宋体" w:eastAsia="新宋体" w:hint="eastAsia"/>
                <w:strike/>
                <w:kern w:val="0"/>
                <w:sz w:val="18"/>
                <w:szCs w:val="18"/>
                <w:highlight w:val="cyan"/>
              </w:rPr>
            </w:pPr>
            <w:r>
              <w:rPr>
                <w:rFonts w:ascii="新宋体" w:eastAsia="新宋体" w:hint="eastAsia"/>
                <w:strike/>
                <w:kern w:val="0"/>
                <w:sz w:val="18"/>
                <w:szCs w:val="18"/>
                <w:highlight w:val="cyan"/>
              </w:rPr>
              <w:t xml:space="preserve">           </w:t>
            </w:r>
            <w:r>
              <w:rPr>
                <w:rFonts w:ascii="新宋体" w:eastAsia="新宋体"/>
                <w:strike/>
                <w:kern w:val="0"/>
                <w:sz w:val="18"/>
                <w:szCs w:val="18"/>
                <w:highlight w:val="cyan"/>
              </w:rPr>
              <w:t xml:space="preserve">    </w:t>
            </w:r>
            <w:r>
              <w:rPr>
                <w:rFonts w:ascii="新宋体" w:eastAsia="新宋体"/>
                <w:strike/>
                <w:kern w:val="0"/>
                <w:sz w:val="18"/>
                <w:szCs w:val="18"/>
                <w:highlight w:val="cyan"/>
                <w:lang w:val="en-US" w:eastAsia="zh-CN"/>
              </w:rPr>
              <w:t>"</w:t>
            </w:r>
            <w:r>
              <w:rPr>
                <w:rFonts w:ascii="新宋体" w:eastAsia="新宋体" w:hint="eastAsia"/>
                <w:strike/>
                <w:kern w:val="0"/>
                <w:sz w:val="18"/>
                <w:szCs w:val="18"/>
                <w:highlight w:val="cyan"/>
              </w:rPr>
              <w:t>folderName</w:t>
            </w:r>
            <w:r>
              <w:rPr>
                <w:rFonts w:ascii="新宋体" w:eastAsia="新宋体"/>
                <w:strike/>
                <w:kern w:val="0"/>
                <w:sz w:val="18"/>
                <w:szCs w:val="18"/>
                <w:highlight w:val="cyan"/>
                <w:lang w:val="en-US" w:eastAsia="zh-CN"/>
              </w:rPr>
              <w:tab/>
              <w:t>":</w:t>
            </w:r>
            <w:r>
              <w:rPr>
                <w:rFonts w:ascii="新宋体" w:eastAsia="新宋体"/>
                <w:strike/>
                <w:kern w:val="0"/>
                <w:sz w:val="18"/>
                <w:szCs w:val="18"/>
                <w:highlight w:val="cyan"/>
                <w:lang w:val="en-US" w:eastAsia="zh-CN"/>
              </w:rPr>
              <w:tab/>
              <w:t>"</w:t>
            </w:r>
            <w:r>
              <w:rPr>
                <w:rFonts w:ascii="新宋体" w:eastAsia="新宋体" w:hint="eastAsia"/>
                <w:strike/>
                <w:kern w:val="0"/>
                <w:sz w:val="18"/>
                <w:szCs w:val="18"/>
                <w:highlight w:val="cyan"/>
                <w:lang w:val="en-US" w:eastAsia="zh-CN"/>
              </w:rPr>
              <w:t>文件夹名称</w:t>
            </w:r>
            <w:r>
              <w:rPr>
                <w:rFonts w:ascii="新宋体" w:eastAsia="新宋体"/>
                <w:strike/>
                <w:kern w:val="0"/>
                <w:sz w:val="18"/>
                <w:szCs w:val="18"/>
                <w:highlight w:val="cyan"/>
                <w:lang w:val="en-US" w:eastAsia="zh-CN"/>
              </w:rPr>
              <w:tab/>
              <w:t>"</w:t>
            </w:r>
            <w:r>
              <w:rPr>
                <w:rFonts w:ascii="新宋体" w:eastAsia="新宋体" w:hint="eastAsia"/>
                <w:strike/>
                <w:kern w:val="0"/>
                <w:sz w:val="18"/>
                <w:szCs w:val="18"/>
                <w:highlight w:val="cyan"/>
              </w:rPr>
              <w:t>,</w:t>
            </w:r>
          </w:p>
          <w:p w:rsidR="00E633DE" w:rsidRDefault="00E633DE">
            <w:pPr>
              <w:ind w:leftChars="100" w:left="210"/>
              <w:jc w:val="left"/>
              <w:rPr>
                <w:rFonts w:ascii="新宋体" w:eastAsia="新宋体" w:hint="eastAsia"/>
                <w:strike/>
                <w:kern w:val="0"/>
                <w:sz w:val="18"/>
                <w:szCs w:val="18"/>
                <w:highlight w:val="cyan"/>
              </w:rPr>
            </w:pPr>
            <w:r>
              <w:rPr>
                <w:rFonts w:ascii="新宋体" w:eastAsia="新宋体" w:hint="eastAsia"/>
                <w:strike/>
                <w:kern w:val="0"/>
                <w:sz w:val="18"/>
                <w:szCs w:val="18"/>
                <w:highlight w:val="cyan"/>
              </w:rPr>
              <w:t xml:space="preserve">           }]</w:t>
            </w:r>
            <w:r>
              <w:rPr>
                <w:rFonts w:ascii="新宋体" w:eastAsia="新宋体"/>
                <w:strike/>
                <w:kern w:val="0"/>
                <w:sz w:val="18"/>
                <w:szCs w:val="18"/>
                <w:highlight w:val="cyan"/>
              </w:rPr>
              <w:t>,</w:t>
            </w:r>
          </w:p>
          <w:p w:rsidR="00E633DE" w:rsidRDefault="00E633DE">
            <w:pPr>
              <w:ind w:leftChars="100" w:left="210"/>
              <w:jc w:val="left"/>
              <w:rPr>
                <w:rFonts w:ascii="新宋体" w:eastAsia="新宋体" w:hint="eastAsia"/>
                <w:strike/>
                <w:kern w:val="0"/>
                <w:sz w:val="18"/>
                <w:szCs w:val="18"/>
              </w:rPr>
            </w:pPr>
            <w:r>
              <w:rPr>
                <w:rFonts w:ascii="新宋体" w:eastAsia="新宋体" w:hint="eastAsia"/>
                <w:kern w:val="0"/>
                <w:sz w:val="18"/>
                <w:szCs w:val="18"/>
                <w:highlight w:val="cyan"/>
              </w:rPr>
              <w:t xml:space="preserve">        </w:t>
            </w:r>
            <w:r>
              <w:rPr>
                <w:rFonts w:ascii="新宋体" w:eastAsia="新宋体" w:hint="eastAsia"/>
                <w:strike/>
                <w:kern w:val="0"/>
                <w:sz w:val="18"/>
                <w:szCs w:val="18"/>
                <w:highlight w:val="cyan"/>
              </w:rPr>
              <w:t xml:space="preserve">   </w:t>
            </w:r>
            <w:r>
              <w:rPr>
                <w:rFonts w:ascii="新宋体" w:eastAsia="新宋体"/>
                <w:strike/>
                <w:kern w:val="0"/>
                <w:sz w:val="18"/>
                <w:szCs w:val="18"/>
                <w:highlight w:val="cyan"/>
                <w:lang w:val="en-US" w:eastAsia="zh-CN"/>
              </w:rPr>
              <w:tab/>
              <w:t>"</w:t>
            </w:r>
            <w:r>
              <w:rPr>
                <w:rFonts w:ascii="新宋体" w:eastAsia="新宋体" w:hint="eastAsia"/>
                <w:strike/>
                <w:kern w:val="0"/>
                <w:sz w:val="18"/>
                <w:szCs w:val="18"/>
                <w:highlight w:val="cyan"/>
              </w:rPr>
              <w:t>files</w:t>
            </w:r>
            <w:r>
              <w:rPr>
                <w:rFonts w:ascii="新宋体" w:eastAsia="新宋体"/>
                <w:strike/>
                <w:kern w:val="0"/>
                <w:sz w:val="18"/>
                <w:szCs w:val="18"/>
                <w:highlight w:val="cyan"/>
                <w:lang w:val="en-US" w:eastAsia="zh-CN"/>
              </w:rPr>
              <w:tab/>
              <w:t>"</w:t>
            </w:r>
            <w:r>
              <w:rPr>
                <w:rFonts w:ascii="新宋体" w:eastAsia="新宋体" w:hint="eastAsia"/>
                <w:strike/>
                <w:kern w:val="0"/>
                <w:sz w:val="18"/>
                <w:szCs w:val="18"/>
                <w:highlight w:val="cya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docid</w:t>
            </w:r>
            <w:r>
              <w:rPr>
                <w:rFonts w:ascii="新宋体" w:eastAsia="新宋体"/>
                <w:kern w:val="0"/>
                <w:sz w:val="18"/>
                <w:szCs w:val="18"/>
                <w:lang w:val="en-US" w:eastAsia="zh-CN"/>
              </w:rPr>
              <w:tab/>
              <w:t>":</w:t>
            </w:r>
            <w:r>
              <w:rPr>
                <w:rFonts w:ascii="新宋体" w:eastAsia="新宋体"/>
                <w:kern w:val="0"/>
                <w:sz w:val="18"/>
                <w:szCs w:val="18"/>
                <w:lang w:val="en-US" w:eastAsia="zh-CN"/>
              </w:rPr>
              <w:tab/>
              <w:t>"</w:t>
            </w:r>
            <w:r>
              <w:rPr>
                <w:rFonts w:ascii="新宋体" w:eastAsia="新宋体" w:hint="eastAsia"/>
                <w:kern w:val="0"/>
                <w:sz w:val="18"/>
                <w:szCs w:val="18"/>
                <w:lang w:val="en-US" w:eastAsia="zh-CN"/>
              </w:rPr>
              <w:t>文档</w:t>
            </w:r>
            <w:r>
              <w:rPr>
                <w:rFonts w:ascii="新宋体" w:eastAsia="新宋体" w:hint="eastAsia"/>
                <w:kern w:val="0"/>
                <w:sz w:val="18"/>
                <w:szCs w:val="18"/>
              </w:rPr>
              <w:t>id</w:t>
            </w:r>
            <w:r>
              <w:rPr>
                <w:rFonts w:ascii="新宋体" w:eastAsia="新宋体"/>
                <w:kern w:val="0"/>
                <w:sz w:val="18"/>
                <w:szCs w:val="18"/>
                <w:lang w:val="en-US" w:eastAsia="zh-CN"/>
              </w:rPr>
              <w:tab/>
              <w:t>"</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docname</w:t>
            </w:r>
            <w:r>
              <w:rPr>
                <w:rFonts w:ascii="新宋体" w:eastAsia="新宋体"/>
                <w:kern w:val="0"/>
                <w:sz w:val="18"/>
                <w:szCs w:val="18"/>
                <w:lang w:val="en-US" w:eastAsia="zh-CN"/>
              </w:rPr>
              <w:tab/>
              <w:t>":</w:t>
            </w:r>
            <w:r>
              <w:rPr>
                <w:rFonts w:ascii="新宋体" w:eastAsia="新宋体"/>
                <w:kern w:val="0"/>
                <w:sz w:val="18"/>
                <w:szCs w:val="18"/>
                <w:lang w:val="en-US" w:eastAsia="zh-CN"/>
              </w:rPr>
              <w:tab/>
              <w:t>"</w:t>
            </w:r>
            <w:r>
              <w:rPr>
                <w:rFonts w:ascii="新宋体" w:eastAsia="新宋体" w:hint="eastAsia"/>
                <w:kern w:val="0"/>
                <w:sz w:val="18"/>
                <w:szCs w:val="18"/>
                <w:lang w:val="en-US" w:eastAsia="zh-CN"/>
              </w:rPr>
              <w:t>文档</w:t>
            </w:r>
            <w:r>
              <w:rPr>
                <w:rFonts w:ascii="新宋体" w:eastAsia="新宋体" w:hint="eastAsia"/>
                <w:kern w:val="0"/>
                <w:sz w:val="18"/>
                <w:szCs w:val="18"/>
              </w:rPr>
              <w:t>名称</w:t>
            </w:r>
            <w:r>
              <w:rPr>
                <w:rFonts w:ascii="新宋体" w:eastAsia="新宋体"/>
                <w:kern w:val="0"/>
                <w:sz w:val="18"/>
                <w:szCs w:val="18"/>
                <w:lang w:val="en-US" w:eastAsia="zh-CN"/>
              </w:rPr>
              <w:tab/>
              <w:t>"</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doctype</w:t>
            </w:r>
            <w:r>
              <w:rPr>
                <w:rFonts w:ascii="新宋体" w:eastAsia="新宋体"/>
                <w:kern w:val="0"/>
                <w:sz w:val="18"/>
                <w:szCs w:val="18"/>
                <w:lang w:val="en-US" w:eastAsia="zh-CN"/>
              </w:rPr>
              <w:tab/>
              <w:t>":</w:t>
            </w:r>
            <w:r>
              <w:rPr>
                <w:rFonts w:ascii="新宋体" w:eastAsia="新宋体"/>
                <w:kern w:val="0"/>
                <w:sz w:val="18"/>
                <w:szCs w:val="18"/>
                <w:lang w:val="en-US" w:eastAsia="zh-CN"/>
              </w:rPr>
              <w:tab/>
              <w:t>"</w:t>
            </w:r>
            <w:r>
              <w:rPr>
                <w:rFonts w:ascii="新宋体" w:eastAsia="新宋体" w:hint="eastAsia"/>
                <w:kern w:val="0"/>
                <w:sz w:val="18"/>
                <w:szCs w:val="18"/>
                <w:lang w:val="en-US" w:eastAsia="zh-CN"/>
              </w:rPr>
              <w:t>文档类型</w:t>
            </w:r>
            <w:r>
              <w:rPr>
                <w:rFonts w:ascii="新宋体" w:eastAsia="新宋体"/>
                <w:kern w:val="0"/>
                <w:sz w:val="18"/>
                <w:szCs w:val="18"/>
                <w:lang w:val="en-US" w:eastAsia="zh-CN"/>
              </w:rPr>
              <w:tab/>
              <w:t>"</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docsize</w:t>
            </w:r>
            <w:r>
              <w:rPr>
                <w:rFonts w:ascii="新宋体" w:eastAsia="新宋体"/>
                <w:kern w:val="0"/>
                <w:sz w:val="18"/>
                <w:szCs w:val="18"/>
                <w:lang w:val="en-US" w:eastAsia="zh-CN"/>
              </w:rPr>
              <w:tab/>
              <w:t>":</w:t>
            </w:r>
            <w:r>
              <w:rPr>
                <w:rFonts w:ascii="新宋体" w:eastAsia="新宋体"/>
                <w:kern w:val="0"/>
                <w:sz w:val="18"/>
                <w:szCs w:val="18"/>
                <w:lang w:val="en-US" w:eastAsia="zh-CN"/>
              </w:rPr>
              <w:tab/>
              <w:t>"</w:t>
            </w:r>
            <w:r>
              <w:rPr>
                <w:rFonts w:ascii="新宋体" w:eastAsia="新宋体" w:hint="eastAsia"/>
                <w:kern w:val="0"/>
                <w:sz w:val="18"/>
                <w:szCs w:val="18"/>
                <w:lang w:val="en-US" w:eastAsia="zh-CN"/>
              </w:rPr>
              <w:t>文档大小</w:t>
            </w:r>
            <w:r>
              <w:rPr>
                <w:rFonts w:ascii="新宋体" w:eastAsia="新宋体"/>
                <w:kern w:val="0"/>
                <w:sz w:val="18"/>
                <w:szCs w:val="18"/>
                <w:lang w:val="en-US" w:eastAsia="zh-CN"/>
              </w:rPr>
              <w:tab/>
              <w:t>"</w:t>
            </w:r>
            <w:r>
              <w:rPr>
                <w:rFonts w:ascii="新宋体" w:eastAsia="新宋体" w:hint="eastAsia"/>
                <w:kern w:val="0"/>
                <w:sz w:val="18"/>
                <w:szCs w:val="18"/>
              </w:rPr>
              <w:t>,（移动终端有提示）</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docurl</w:t>
            </w:r>
            <w:r>
              <w:rPr>
                <w:rFonts w:ascii="新宋体" w:eastAsia="新宋体"/>
                <w:kern w:val="0"/>
                <w:sz w:val="18"/>
                <w:szCs w:val="18"/>
                <w:lang w:val="en-US" w:eastAsia="zh-CN"/>
              </w:rPr>
              <w:tab/>
              <w:t>":</w:t>
            </w:r>
            <w:r>
              <w:rPr>
                <w:rFonts w:ascii="新宋体" w:eastAsia="新宋体"/>
                <w:kern w:val="0"/>
                <w:sz w:val="18"/>
                <w:szCs w:val="18"/>
                <w:lang w:val="en-US" w:eastAsia="zh-CN"/>
              </w:rPr>
              <w:tab/>
              <w:t>"</w:t>
            </w:r>
            <w:r>
              <w:rPr>
                <w:rFonts w:ascii="新宋体" w:eastAsia="新宋体" w:hint="eastAsia"/>
                <w:kern w:val="0"/>
                <w:sz w:val="18"/>
                <w:szCs w:val="18"/>
                <w:lang w:val="en-US" w:eastAsia="zh-CN"/>
              </w:rPr>
              <w:t>文档下载地址</w:t>
            </w:r>
            <w:r>
              <w:rPr>
                <w:rFonts w:ascii="新宋体" w:eastAsia="新宋体"/>
                <w:kern w:val="0"/>
                <w:sz w:val="18"/>
                <w:szCs w:val="18"/>
                <w:lang w:val="en-US" w:eastAsia="zh-CN"/>
              </w:rPr>
              <w:tab/>
              <w:t>"</w:t>
            </w:r>
            <w:r>
              <w:rPr>
                <w:rFonts w:ascii="新宋体" w:eastAsia="新宋体" w:hint="eastAsia"/>
                <w:kern w:val="0"/>
                <w:sz w:val="18"/>
                <w:szCs w:val="18"/>
                <w:lang w:val="en-US" w:eastAsia="zh-CN"/>
              </w:rPr>
              <w:t>（以资源地址的形式传输）</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w:t>
            </w:r>
            <w:r>
              <w:rPr>
                <w:rFonts w:ascii="新宋体" w:eastAsia="新宋体"/>
                <w:kern w:val="0"/>
                <w:sz w:val="18"/>
                <w:szCs w:val="18"/>
                <w:lang w:val="en-US" w:eastAsia="zh-CN"/>
              </w:rPr>
              <w:t>“</w:t>
            </w:r>
            <w:r>
              <w:rPr>
                <w:rFonts w:ascii="新宋体" w:eastAsia="新宋体" w:hint="eastAsia"/>
                <w:kern w:val="0"/>
                <w:sz w:val="18"/>
                <w:szCs w:val="18"/>
                <w:lang w:val="en-US" w:eastAsia="zh-CN"/>
              </w:rPr>
              <w:t>isfolder</w:t>
            </w:r>
            <w:r>
              <w:rPr>
                <w:rFonts w:ascii="新宋体" w:eastAsia="新宋体"/>
                <w:kern w:val="0"/>
                <w:sz w:val="18"/>
                <w:szCs w:val="18"/>
                <w:lang w:val="en-US" w:eastAsia="zh-CN"/>
              </w:rPr>
              <w:t>”</w:t>
            </w:r>
            <w:r>
              <w:rPr>
                <w:rFonts w:ascii="新宋体" w:eastAsia="新宋体" w:hint="eastAsia"/>
                <w:kern w:val="0"/>
                <w:sz w:val="18"/>
                <w:szCs w:val="18"/>
                <w:lang w:val="en-US" w:eastAsia="zh-CN"/>
              </w:rPr>
              <w:t>:</w:t>
            </w:r>
            <w:r>
              <w:rPr>
                <w:rFonts w:ascii="新宋体" w:eastAsia="新宋体"/>
                <w:kern w:val="0"/>
                <w:sz w:val="18"/>
                <w:szCs w:val="18"/>
                <w:lang w:val="en-US" w:eastAsia="zh-CN"/>
              </w:rPr>
              <w:t>”</w:t>
            </w:r>
            <w:r>
              <w:rPr>
                <w:rFonts w:ascii="新宋体" w:eastAsia="新宋体" w:hint="eastAsia"/>
                <w:kern w:val="0"/>
                <w:sz w:val="18"/>
                <w:szCs w:val="18"/>
                <w:lang w:val="en-US" w:eastAsia="zh-CN"/>
              </w:rPr>
              <w:t>是否是文件夹</w:t>
            </w:r>
            <w:r>
              <w:rPr>
                <w:rFonts w:ascii="新宋体" w:eastAsia="新宋体"/>
                <w:kern w:val="0"/>
                <w:sz w:val="18"/>
                <w:szCs w:val="18"/>
                <w:lang w:val="en-US" w:eastAsia="zh-CN"/>
              </w:rPr>
              <w:t>”</w:t>
            </w:r>
            <w:r>
              <w:rPr>
                <w:rFonts w:ascii="新宋体" w:eastAsia="新宋体" w:hint="eastAsia"/>
                <w:kern w:val="0"/>
                <w:sz w:val="18"/>
                <w:szCs w:val="18"/>
                <w:lang w:val="en-US" w:eastAsia="zh-CN"/>
              </w:rPr>
              <w:t>（1</w:t>
            </w:r>
            <w:hyperlink r:id="rId18" w:tgtFrame="https://www.baidu.com/_blank" w:history="1">
              <w:r>
                <w:rPr>
                  <w:rFonts w:ascii="新宋体" w:eastAsia="新宋体" w:hint="eastAsia"/>
                  <w:kern w:val="0"/>
                  <w:sz w:val="18"/>
                  <w:szCs w:val="18"/>
                </w:rPr>
                <w:t>folder</w:t>
              </w:r>
            </w:hyperlink>
            <w:r>
              <w:rPr>
                <w:rFonts w:ascii="新宋体" w:eastAsia="新宋体" w:hint="eastAsia"/>
                <w:kern w:val="0"/>
                <w:sz w:val="18"/>
                <w:szCs w:val="18"/>
                <w:lang w:val="en-US" w:eastAsia="zh-CN"/>
              </w:rPr>
              <w:t xml:space="preserve"> 0 file）</w:t>
            </w:r>
          </w:p>
          <w:p w:rsidR="00E633DE" w:rsidRDefault="00E633DE">
            <w:pPr>
              <w:ind w:leftChars="100" w:left="210" w:firstLineChars="850" w:firstLine="1530"/>
              <w:jc w:val="left"/>
              <w:rPr>
                <w:rFonts w:ascii="新宋体" w:eastAsia="新宋体" w:hint="eastAsia"/>
                <w:kern w:val="0"/>
                <w:sz w:val="18"/>
                <w:szCs w:val="18"/>
              </w:rPr>
            </w:pPr>
            <w:r>
              <w:rPr>
                <w:rFonts w:ascii="新宋体" w:eastAsia="新宋体"/>
                <w:kern w:val="0"/>
                <w:sz w:val="18"/>
                <w:szCs w:val="18"/>
                <w:highlight w:val="yellow"/>
                <w:lang w:val="en-US" w:eastAsia="zh-CN"/>
              </w:rPr>
              <w:t>"</w:t>
            </w:r>
            <w:r>
              <w:rPr>
                <w:rFonts w:ascii="新宋体" w:eastAsia="新宋体"/>
                <w:kern w:val="0"/>
                <w:sz w:val="18"/>
                <w:szCs w:val="18"/>
                <w:highlight w:val="yellow"/>
              </w:rPr>
              <w:t>crud</w:t>
            </w:r>
            <w:r>
              <w:rPr>
                <w:rFonts w:ascii="新宋体" w:eastAsia="新宋体"/>
                <w:kern w:val="0"/>
                <w:sz w:val="18"/>
                <w:szCs w:val="18"/>
                <w:highlight w:val="yellow"/>
                <w:lang w:val="en-US" w:eastAsia="zh-CN"/>
              </w:rPr>
              <w:tab/>
              <w:t>":</w:t>
            </w:r>
            <w:r>
              <w:rPr>
                <w:rFonts w:ascii="新宋体" w:eastAsia="新宋体"/>
                <w:kern w:val="0"/>
                <w:sz w:val="18"/>
                <w:szCs w:val="18"/>
                <w:highlight w:val="yellow"/>
                <w:lang w:val="en-US" w:eastAsia="zh-CN"/>
              </w:rPr>
              <w:tab/>
              <w:t>"</w:t>
            </w:r>
            <w:r>
              <w:rPr>
                <w:rFonts w:ascii="新宋体" w:eastAsia="新宋体" w:hint="eastAsia"/>
                <w:kern w:val="0"/>
                <w:sz w:val="18"/>
                <w:szCs w:val="18"/>
                <w:highlight w:val="yellow"/>
                <w:lang w:val="en-US" w:eastAsia="zh-CN"/>
              </w:rPr>
              <w:t>增删改操作权限</w:t>
            </w:r>
            <w:r>
              <w:rPr>
                <w:rFonts w:ascii="新宋体" w:eastAsia="新宋体"/>
                <w:kern w:val="0"/>
                <w:sz w:val="18"/>
                <w:szCs w:val="18"/>
                <w:highlight w:val="yellow"/>
                <w:lang w:val="en-US" w:eastAsia="zh-CN"/>
              </w:rPr>
              <w:tab/>
              <w:t>"</w:t>
            </w:r>
            <w:r>
              <w:rPr>
                <w:rFonts w:ascii="新宋体" w:eastAsia="新宋体" w:hint="eastAsia"/>
                <w:kern w:val="0"/>
                <w:sz w:val="18"/>
                <w:szCs w:val="18"/>
                <w:highlight w:val="yellow"/>
              </w:rPr>
              <w:t>,</w:t>
            </w:r>
          </w:p>
          <w:p w:rsidR="00E633DE" w:rsidRDefault="00E633DE">
            <w:pPr>
              <w:ind w:leftChars="100" w:left="210" w:firstLineChars="850" w:firstLine="1530"/>
              <w:jc w:val="left"/>
              <w:rPr>
                <w:rFonts w:ascii="新宋体" w:eastAsia="新宋体" w:hint="eastAsia"/>
                <w:kern w:val="0"/>
                <w:sz w:val="18"/>
                <w:szCs w:val="18"/>
                <w:lang w:val="en-US"/>
              </w:rPr>
            </w:pPr>
            <w:r>
              <w:rPr>
                <w:rFonts w:ascii="新宋体" w:eastAsia="新宋体"/>
                <w:kern w:val="0"/>
                <w:sz w:val="18"/>
                <w:szCs w:val="18"/>
                <w:lang w:val="en-US" w:eastAsia="zh-CN"/>
              </w:rPr>
              <w:t>“</w:t>
            </w:r>
            <w:r>
              <w:rPr>
                <w:rFonts w:ascii="新宋体" w:eastAsia="新宋体" w:hint="eastAsia"/>
                <w:kern w:val="0"/>
                <w:sz w:val="18"/>
                <w:szCs w:val="18"/>
                <w:lang w:val="en-US" w:eastAsia="zh-CN"/>
              </w:rPr>
              <w:t>m</w:t>
            </w:r>
            <w:r>
              <w:rPr>
                <w:rFonts w:ascii="新宋体" w:eastAsia="新宋体"/>
                <w:kern w:val="0"/>
                <w:sz w:val="18"/>
                <w:szCs w:val="18"/>
                <w:lang w:val="en-US" w:eastAsia="zh-CN"/>
              </w:rPr>
              <w:t>odifytime</w:t>
            </w:r>
            <w:r>
              <w:rPr>
                <w:rFonts w:ascii="新宋体" w:eastAsia="新宋体"/>
                <w:kern w:val="0"/>
                <w:sz w:val="18"/>
                <w:szCs w:val="18"/>
                <w:lang w:val="en-US" w:eastAsia="zh-CN"/>
              </w:rPr>
              <w:t>”</w:t>
            </w:r>
            <w:r>
              <w:rPr>
                <w:rFonts w:ascii="新宋体" w:eastAsia="新宋体" w:hint="eastAsia"/>
                <w:kern w:val="0"/>
                <w:sz w:val="18"/>
                <w:szCs w:val="18"/>
                <w:lang w:val="en-US" w:eastAsia="zh-CN"/>
              </w:rPr>
              <w:t>:</w:t>
            </w:r>
            <w:r>
              <w:rPr>
                <w:rFonts w:ascii="新宋体" w:eastAsia="新宋体"/>
                <w:kern w:val="0"/>
                <w:sz w:val="18"/>
                <w:szCs w:val="18"/>
                <w:lang w:val="en-US" w:eastAsia="zh-CN"/>
              </w:rPr>
              <w:t>”</w:t>
            </w:r>
            <w:r>
              <w:rPr>
                <w:rFonts w:ascii="新宋体" w:eastAsia="新宋体" w:hint="eastAsia"/>
                <w:kern w:val="0"/>
                <w:sz w:val="18"/>
                <w:szCs w:val="18"/>
                <w:lang w:val="en-US" w:eastAsia="zh-CN"/>
              </w:rPr>
              <w:t>更新时间</w:t>
            </w:r>
            <w:r>
              <w:rPr>
                <w:rFonts w:ascii="新宋体" w:eastAsia="新宋体"/>
                <w:kern w:val="0"/>
                <w:sz w:val="18"/>
                <w:szCs w:val="18"/>
                <w:lang w:val="en-US" w:eastAsia="zh-CN"/>
              </w:rPr>
              <w:t>”</w:t>
            </w:r>
            <w:r w:rsidR="00A507ED">
              <w:rPr>
                <w:rFonts w:ascii="新宋体" w:eastAsia="新宋体" w:hint="eastAsia"/>
                <w:kern w:val="0"/>
                <w:sz w:val="18"/>
                <w:szCs w:val="18"/>
                <w:lang w:val="en-US"/>
              </w:rPr>
              <w:t>,</w:t>
            </w:r>
          </w:p>
          <w:p w:rsidR="00A507ED" w:rsidRDefault="00A507ED" w:rsidP="00A507ED">
            <w:pPr>
              <w:ind w:leftChars="100" w:left="210" w:firstLineChars="850" w:firstLine="1530"/>
              <w:jc w:val="left"/>
              <w:rPr>
                <w:rFonts w:ascii="新宋体" w:eastAsia="新宋体"/>
                <w:kern w:val="0"/>
                <w:sz w:val="18"/>
                <w:szCs w:val="18"/>
              </w:rPr>
            </w:pPr>
            <w:r w:rsidRPr="002F5757">
              <w:rPr>
                <w:rFonts w:ascii="新宋体" w:eastAsia="新宋体" w:hint="eastAsia"/>
                <w:kern w:val="0"/>
                <w:sz w:val="18"/>
                <w:szCs w:val="18"/>
                <w:highlight w:val="yellow"/>
              </w:rPr>
              <w:lastRenderedPageBreak/>
              <w:t>"usercode":"创建人"</w:t>
            </w:r>
          </w:p>
          <w:p w:rsidR="00A507ED" w:rsidRDefault="00A507ED">
            <w:pPr>
              <w:ind w:leftChars="100" w:left="210" w:firstLineChars="850" w:firstLine="1530"/>
              <w:jc w:val="left"/>
              <w:rPr>
                <w:rFonts w:ascii="新宋体" w:eastAsia="新宋体" w:hint="eastAsia"/>
                <w:kern w:val="0"/>
                <w:sz w:val="18"/>
                <w:szCs w:val="18"/>
                <w:lang w:val="en-US"/>
              </w:rPr>
            </w:pP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p>
          <w:p w:rsidR="00E633DE" w:rsidRDefault="00E633DE">
            <w:pPr>
              <w:ind w:leftChars="100" w:left="210"/>
              <w:jc w:val="left"/>
              <w:rPr>
                <w:rFonts w:ascii="新宋体" w:eastAsia="新宋体" w:hint="eastAsia"/>
                <w:strike/>
                <w:kern w:val="0"/>
                <w:sz w:val="18"/>
                <w:szCs w:val="18"/>
              </w:rPr>
            </w:pPr>
            <w:r>
              <w:rPr>
                <w:rFonts w:ascii="新宋体" w:eastAsia="新宋体" w:hint="eastAsia"/>
                <w:strike/>
                <w:kern w:val="0"/>
                <w:sz w:val="18"/>
                <w:szCs w:val="18"/>
                <w:highlight w:val="cyan"/>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hint="eastAsia"/>
                <w:kern w:val="0"/>
                <w:sz w:val="18"/>
                <w:szCs w:val="18"/>
                <w:lang w:val="en-US" w:eastAsia="zh-CN"/>
              </w:rPr>
              <w:t xml:space="preserve">   </w:t>
            </w:r>
            <w:r>
              <w:rPr>
                <w:rFonts w:ascii="新宋体" w:eastAsia="新宋体"/>
                <w:kern w:val="0"/>
                <w:sz w:val="18"/>
                <w:szCs w:val="18"/>
                <w:lang w:val="en-US" w:eastAsia="zh-CN"/>
              </w:rPr>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rsidTr="004E14A9">
        <w:trPr>
          <w:trHeight w:val="455"/>
        </w:trPr>
        <w:tc>
          <w:tcPr>
            <w:tcW w:w="2130" w:type="dxa"/>
          </w:tcPr>
          <w:p w:rsidR="00E633DE" w:rsidRDefault="00E633DE">
            <w:pPr>
              <w:rPr>
                <w:rFonts w:ascii="宋体" w:hAnsi="宋体"/>
                <w:b/>
                <w:szCs w:val="21"/>
              </w:rPr>
            </w:pPr>
            <w:r>
              <w:rPr>
                <w:rFonts w:ascii="宋体" w:hAnsi="宋体" w:hint="eastAsia"/>
                <w:b/>
                <w:szCs w:val="21"/>
              </w:rPr>
              <w:lastRenderedPageBreak/>
              <w:t>备注</w:t>
            </w:r>
          </w:p>
        </w:tc>
        <w:tc>
          <w:tcPr>
            <w:tcW w:w="7192" w:type="dxa"/>
            <w:gridSpan w:val="4"/>
          </w:tcPr>
          <w:p w:rsidR="00E633DE" w:rsidRDefault="00E633DE">
            <w:pPr>
              <w:jc w:val="left"/>
              <w:rPr>
                <w:rFonts w:ascii="新宋体" w:eastAsia="新宋体" w:hint="eastAsia"/>
                <w:kern w:val="0"/>
                <w:sz w:val="18"/>
                <w:szCs w:val="18"/>
                <w:highlight w:val="cyan"/>
                <w:lang w:val="en-US" w:eastAsia="zh-CN"/>
              </w:rPr>
            </w:pPr>
            <w:r>
              <w:rPr>
                <w:rFonts w:ascii="新宋体" w:eastAsia="新宋体" w:hint="eastAsia"/>
                <w:kern w:val="0"/>
                <w:sz w:val="18"/>
                <w:szCs w:val="18"/>
                <w:highlight w:val="cyan"/>
                <w:lang w:val="en-US" w:eastAsia="zh-CN"/>
              </w:rPr>
              <w:t>文档具体分页怎么实现还需再商讨</w:t>
            </w:r>
          </w:p>
          <w:p w:rsidR="00E633DE" w:rsidRDefault="00E633DE">
            <w:pPr>
              <w:jc w:val="left"/>
              <w:rPr>
                <w:rFonts w:ascii="新宋体" w:eastAsia="新宋体" w:hint="eastAsia"/>
                <w:kern w:val="0"/>
                <w:sz w:val="18"/>
                <w:szCs w:val="18"/>
                <w:highlight w:val="cyan"/>
                <w:lang w:val="en-US" w:eastAsia="zh-CN"/>
              </w:rPr>
            </w:pPr>
            <w:r>
              <w:rPr>
                <w:rFonts w:ascii="新宋体" w:eastAsia="新宋体" w:hint="eastAsia"/>
                <w:kern w:val="0"/>
                <w:sz w:val="18"/>
                <w:szCs w:val="18"/>
                <w:highlight w:val="cyan"/>
                <w:lang w:val="en-US" w:eastAsia="zh-CN"/>
              </w:rPr>
              <w:t>字段说明：</w:t>
            </w:r>
          </w:p>
          <w:p w:rsidR="00E633DE" w:rsidRDefault="00E633DE">
            <w:pPr>
              <w:jc w:val="left"/>
              <w:rPr>
                <w:rFonts w:ascii="新宋体" w:eastAsia="新宋体" w:hint="eastAsia"/>
                <w:kern w:val="0"/>
                <w:sz w:val="18"/>
                <w:szCs w:val="18"/>
                <w:highlight w:val="cyan"/>
              </w:rPr>
            </w:pPr>
            <w:r>
              <w:rPr>
                <w:rFonts w:ascii="新宋体" w:eastAsia="新宋体"/>
                <w:kern w:val="0"/>
                <w:sz w:val="18"/>
                <w:szCs w:val="18"/>
                <w:highlight w:val="cyan"/>
                <w:lang w:val="en-US" w:eastAsia="zh-CN"/>
              </w:rPr>
              <w:t>"type</w:t>
            </w:r>
            <w:r>
              <w:rPr>
                <w:rFonts w:ascii="新宋体" w:eastAsia="新宋体"/>
                <w:kern w:val="0"/>
                <w:sz w:val="18"/>
                <w:szCs w:val="18"/>
                <w:highlight w:val="cyan"/>
                <w:lang w:val="en-US" w:eastAsia="zh-CN"/>
              </w:rPr>
              <w:tab/>
              <w:t>":</w:t>
            </w:r>
            <w:r>
              <w:rPr>
                <w:rFonts w:ascii="新宋体" w:eastAsia="新宋体"/>
                <w:kern w:val="0"/>
                <w:sz w:val="18"/>
                <w:szCs w:val="18"/>
                <w:highlight w:val="cyan"/>
                <w:lang w:val="en-US" w:eastAsia="zh-CN"/>
              </w:rPr>
              <w:tab/>
              <w:t>"</w:t>
            </w:r>
            <w:r>
              <w:rPr>
                <w:rFonts w:ascii="新宋体" w:eastAsia="新宋体" w:hint="eastAsia"/>
                <w:kern w:val="0"/>
                <w:sz w:val="18"/>
                <w:szCs w:val="18"/>
                <w:highlight w:val="cyan"/>
                <w:lang w:val="en-US" w:eastAsia="zh-CN"/>
              </w:rPr>
              <w:t>文档业</w:t>
            </w:r>
            <w:r>
              <w:rPr>
                <w:rFonts w:ascii="新宋体" w:eastAsia="新宋体" w:hint="eastAsia"/>
                <w:kern w:val="0"/>
                <w:sz w:val="18"/>
                <w:szCs w:val="18"/>
                <w:highlight w:val="cyan"/>
              </w:rPr>
              <w:t>务类型</w:t>
            </w:r>
            <w:r>
              <w:rPr>
                <w:rFonts w:ascii="新宋体" w:eastAsia="新宋体"/>
                <w:kern w:val="0"/>
                <w:sz w:val="18"/>
                <w:szCs w:val="18"/>
                <w:highlight w:val="cyan"/>
              </w:rPr>
              <w:tab/>
              <w:t>"</w:t>
            </w:r>
            <w:r>
              <w:rPr>
                <w:rFonts w:ascii="新宋体" w:eastAsia="新宋体" w:hint="eastAsia"/>
                <w:kern w:val="0"/>
                <w:sz w:val="18"/>
                <w:szCs w:val="18"/>
                <w:highlight w:val="cyan"/>
              </w:rPr>
              <w:t xml:space="preserve"> 可能值为 </w:t>
            </w:r>
            <w:r>
              <w:rPr>
                <w:rFonts w:ascii="新宋体" w:eastAsia="新宋体"/>
                <w:kern w:val="0"/>
                <w:sz w:val="18"/>
                <w:szCs w:val="18"/>
                <w:highlight w:val="cyan"/>
              </w:rPr>
              <w:t>部门文档</w:t>
            </w:r>
            <w:r>
              <w:rPr>
                <w:rFonts w:ascii="新宋体" w:eastAsia="新宋体" w:hint="eastAsia"/>
                <w:kern w:val="0"/>
                <w:sz w:val="18"/>
                <w:szCs w:val="18"/>
                <w:highlight w:val="cyan"/>
              </w:rPr>
              <w:t xml:space="preserve">7 </w:t>
            </w:r>
            <w:r>
              <w:rPr>
                <w:rFonts w:ascii="新宋体" w:eastAsia="新宋体"/>
                <w:kern w:val="0"/>
                <w:sz w:val="18"/>
                <w:szCs w:val="18"/>
                <w:highlight w:val="cyan"/>
              </w:rPr>
              <w:t>人文件夹</w:t>
            </w:r>
            <w:r>
              <w:rPr>
                <w:rFonts w:ascii="新宋体" w:eastAsia="新宋体" w:hint="eastAsia"/>
                <w:kern w:val="0"/>
                <w:sz w:val="18"/>
                <w:szCs w:val="18"/>
                <w:highlight w:val="cyan"/>
              </w:rPr>
              <w:t xml:space="preserve"> 8 </w:t>
            </w:r>
            <w:r>
              <w:rPr>
                <w:rFonts w:ascii="新宋体" w:eastAsia="新宋体"/>
                <w:kern w:val="0"/>
                <w:sz w:val="18"/>
                <w:szCs w:val="18"/>
                <w:highlight w:val="cyan"/>
              </w:rPr>
              <w:t>公共文件</w:t>
            </w:r>
            <w:r>
              <w:rPr>
                <w:rFonts w:ascii="新宋体" w:eastAsia="新宋体" w:hint="eastAsia"/>
                <w:kern w:val="0"/>
                <w:sz w:val="18"/>
                <w:szCs w:val="18"/>
                <w:highlight w:val="cyan"/>
              </w:rPr>
              <w:t xml:space="preserve">9 </w:t>
            </w:r>
          </w:p>
          <w:p w:rsidR="00E633DE" w:rsidRDefault="00E633DE">
            <w:pPr>
              <w:jc w:val="left"/>
              <w:rPr>
                <w:rFonts w:ascii="新宋体" w:eastAsia="新宋体" w:hint="eastAsia"/>
                <w:kern w:val="0"/>
                <w:sz w:val="18"/>
                <w:szCs w:val="18"/>
                <w:highlight w:val="cyan"/>
              </w:rPr>
            </w:pPr>
          </w:p>
          <w:p w:rsidR="00E633DE" w:rsidRDefault="00E633DE">
            <w:pPr>
              <w:jc w:val="left"/>
              <w:rPr>
                <w:rFonts w:ascii="新宋体" w:eastAsia="新宋体" w:hint="eastAsia"/>
                <w:kern w:val="0"/>
                <w:sz w:val="18"/>
                <w:szCs w:val="18"/>
                <w:highlight w:val="cyan"/>
              </w:rPr>
            </w:pPr>
            <w:r>
              <w:rPr>
                <w:rFonts w:ascii="新宋体" w:eastAsia="新宋体"/>
                <w:kern w:val="0"/>
                <w:sz w:val="18"/>
                <w:szCs w:val="18"/>
                <w:highlight w:val="cyan"/>
              </w:rPr>
              <w:t>C</w:t>
            </w:r>
            <w:r>
              <w:rPr>
                <w:rFonts w:ascii="新宋体" w:eastAsia="新宋体" w:hint="eastAsia"/>
                <w:kern w:val="0"/>
                <w:sz w:val="18"/>
                <w:szCs w:val="18"/>
                <w:highlight w:val="cyan"/>
              </w:rPr>
              <w:t>rud文档权限 modify,add,view (有权限1，无权限0)二进制转十进制表示</w:t>
            </w:r>
          </w:p>
          <w:p w:rsidR="00E633DE" w:rsidRDefault="00E633DE">
            <w:pPr>
              <w:jc w:val="left"/>
              <w:rPr>
                <w:rFonts w:ascii="新宋体" w:eastAsia="新宋体" w:hint="eastAsia"/>
                <w:kern w:val="0"/>
                <w:sz w:val="18"/>
                <w:szCs w:val="18"/>
                <w:highlight w:val="cyan"/>
              </w:rPr>
            </w:pPr>
            <w:r>
              <w:rPr>
                <w:rFonts w:ascii="新宋体" w:eastAsia="新宋体" w:hint="eastAsia"/>
                <w:kern w:val="0"/>
                <w:sz w:val="18"/>
                <w:szCs w:val="18"/>
                <w:highlight w:val="cyan"/>
                <w:lang w:val="en-US" w:eastAsia="zh-CN"/>
              </w:rPr>
              <w:t>m</w:t>
            </w:r>
            <w:r>
              <w:rPr>
                <w:rFonts w:ascii="新宋体" w:eastAsia="新宋体"/>
                <w:kern w:val="0"/>
                <w:sz w:val="18"/>
                <w:szCs w:val="18"/>
                <w:highlight w:val="cyan"/>
                <w:lang w:val="en-US" w:eastAsia="zh-CN"/>
              </w:rPr>
              <w:t>odifytime</w:t>
            </w:r>
            <w:r>
              <w:rPr>
                <w:rFonts w:ascii="新宋体" w:eastAsia="新宋体" w:hint="eastAsia"/>
                <w:kern w:val="0"/>
                <w:sz w:val="18"/>
                <w:szCs w:val="18"/>
                <w:highlight w:val="cyan"/>
                <w:lang w:val="en-US" w:eastAsia="zh-CN"/>
              </w:rPr>
              <w:t>:提供给</w:t>
            </w:r>
            <w:r>
              <w:rPr>
                <w:rFonts w:ascii="新宋体" w:eastAsia="新宋体" w:hint="eastAsia"/>
                <w:kern w:val="0"/>
                <w:sz w:val="18"/>
                <w:szCs w:val="18"/>
                <w:highlight w:val="cyan"/>
              </w:rPr>
              <w:t>currentdatetime 分页检索用</w:t>
            </w:r>
          </w:p>
          <w:p w:rsidR="00E633DE" w:rsidRDefault="00E633DE">
            <w:pPr>
              <w:jc w:val="left"/>
              <w:rPr>
                <w:rFonts w:ascii="新宋体" w:eastAsia="新宋体" w:hint="eastAsia"/>
                <w:kern w:val="0"/>
                <w:sz w:val="18"/>
                <w:szCs w:val="18"/>
                <w:highlight w:val="cyan"/>
              </w:rPr>
            </w:pPr>
            <w:r>
              <w:rPr>
                <w:rFonts w:ascii="新宋体" w:eastAsia="新宋体" w:hint="eastAsia"/>
                <w:kern w:val="0"/>
                <w:sz w:val="18"/>
                <w:szCs w:val="18"/>
                <w:highlight w:val="cyan"/>
              </w:rPr>
              <w:t>"docurl":"d:/oa.home/upload/PERSONFILE/20150911/20150911150214_接口测试json.txt"</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highlight w:val="cyan"/>
              </w:rPr>
              <w:t>调整了返回数据json格式：同一层次list里面 ，通过isfolder区分文件夹还是文件</w:t>
            </w:r>
          </w:p>
        </w:tc>
      </w:tr>
    </w:tbl>
    <w:p w:rsidR="00E633DE" w:rsidRDefault="00E633DE">
      <w:pPr>
        <w:rPr>
          <w:rFonts w:hint="eastAsia"/>
          <w:sz w:val="24"/>
        </w:rPr>
      </w:pPr>
    </w:p>
    <w:p w:rsidR="00E633DE" w:rsidRDefault="00E633DE">
      <w:pPr>
        <w:pStyle w:val="4"/>
        <w:rPr>
          <w:rFonts w:hint="eastAsia"/>
        </w:rPr>
      </w:pPr>
      <w:r>
        <w:rPr>
          <w:rFonts w:hint="eastAsia"/>
        </w:rPr>
        <w:t>文档上传</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通过该接口上传文档。</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微软雅黑" w:eastAsia="微软雅黑" w:hAnsi="微软雅黑" w:cs="新宋体" w:hint="eastAsia"/>
                <w:kern w:val="0"/>
                <w:sz w:val="18"/>
                <w:szCs w:val="18"/>
              </w:rPr>
              <w:t>uploadPersonalDoc</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根据日程id获取日程明细</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宋体" w:eastAsia="新宋体" w:hAnsi="宋体" w:hint="eastAsia"/>
                <w:kern w:val="0"/>
                <w:sz w:val="18"/>
                <w:szCs w:val="18"/>
                <w:highlight w:val="yellow"/>
              </w:rPr>
              <w:t>foldertype</w:t>
            </w:r>
            <w:r>
              <w:rPr>
                <w:rFonts w:ascii="新宋体" w:eastAsia="新宋体"/>
                <w:kern w:val="0"/>
                <w:sz w:val="18"/>
                <w:szCs w:val="18"/>
                <w:lang w:val="en-US" w:eastAsia="zh-CN"/>
              </w:rPr>
              <w:t xml:space="preserve"> "</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文档业务类型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title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文档标题</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doctype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文档类型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docurl</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文档下载地址</w:t>
            </w:r>
            <w:r>
              <w:rPr>
                <w:rFonts w:ascii="新宋体" w:eastAsia="新宋体"/>
                <w:kern w:val="0"/>
                <w:sz w:val="18"/>
                <w:szCs w:val="18"/>
                <w:lang w:val="en-US" w:eastAsia="zh-CN"/>
              </w:rPr>
              <w:t>"</w:t>
            </w:r>
            <w:r>
              <w:rPr>
                <w:rFonts w:ascii="新宋体" w:eastAsia="新宋体" w:hint="eastAsia"/>
                <w:kern w:val="0"/>
                <w:sz w:val="18"/>
                <w:szCs w:val="18"/>
              </w:rPr>
              <w:t>,</w:t>
            </w:r>
          </w:p>
          <w:p w:rsidR="005C233D" w:rsidRDefault="00E633DE" w:rsidP="005C233D">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parentnode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上级节点</w:t>
            </w:r>
            <w:r>
              <w:rPr>
                <w:rFonts w:ascii="新宋体" w:eastAsia="新宋体"/>
                <w:kern w:val="0"/>
                <w:sz w:val="18"/>
                <w:szCs w:val="18"/>
                <w:lang w:val="en-US" w:eastAsia="zh-CN"/>
              </w:rPr>
              <w:t>"</w:t>
            </w:r>
            <w:r w:rsidR="005C233D">
              <w:rPr>
                <w:rFonts w:ascii="新宋体" w:eastAsia="新宋体" w:hint="eastAsia"/>
                <w:kern w:val="0"/>
                <w:sz w:val="18"/>
                <w:szCs w:val="18"/>
              </w:rPr>
              <w:t>，</w:t>
            </w:r>
          </w:p>
          <w:p w:rsidR="005C233D" w:rsidRDefault="005C233D" w:rsidP="005C233D">
            <w:pPr>
              <w:ind w:firstLineChars="750" w:firstLine="1350"/>
              <w:jc w:val="left"/>
              <w:rPr>
                <w:rFonts w:ascii="新宋体" w:eastAsia="新宋体"/>
                <w:kern w:val="0"/>
                <w:sz w:val="18"/>
                <w:szCs w:val="18"/>
              </w:rPr>
            </w:pPr>
            <w:r w:rsidRPr="002F5757">
              <w:rPr>
                <w:rFonts w:ascii="新宋体" w:eastAsia="新宋体" w:hint="eastAsia"/>
                <w:kern w:val="0"/>
                <w:sz w:val="18"/>
                <w:szCs w:val="18"/>
                <w:highlight w:val="yellow"/>
              </w:rPr>
              <w:t>“unitcode”：“部门文档”</w:t>
            </w:r>
          </w:p>
          <w:p w:rsidR="00E633DE" w:rsidRDefault="00E633DE">
            <w:pPr>
              <w:ind w:leftChars="100" w:left="210" w:firstLineChars="200" w:firstLine="360"/>
              <w:jc w:val="left"/>
              <w:rPr>
                <w:rFonts w:ascii="新宋体" w:eastAsia="新宋体" w:hint="eastAsia"/>
                <w:kern w:val="0"/>
                <w:sz w:val="18"/>
                <w:szCs w:val="18"/>
              </w:rPr>
            </w:pP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rPr>
            </w:pPr>
            <w:r>
              <w:rPr>
                <w:rFonts w:ascii="宋体" w:eastAsia="新宋体" w:hAnsi="宋体" w:hint="eastAsia"/>
                <w:kern w:val="0"/>
                <w:sz w:val="18"/>
                <w:szCs w:val="18"/>
                <w:highlight w:val="yellow"/>
              </w:rPr>
              <w:t>foldertype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文档业务类型</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18"/>
                <w:szCs w:val="18"/>
              </w:rPr>
            </w:pPr>
            <w:r>
              <w:rPr>
                <w:rFonts w:ascii="新宋体" w:eastAsia="新宋体" w:hint="eastAsia"/>
                <w:kern w:val="0"/>
                <w:sz w:val="18"/>
                <w:szCs w:val="18"/>
              </w:rPr>
              <w:t>title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文档标题</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rPr>
            </w:pPr>
            <w:r>
              <w:rPr>
                <w:rFonts w:ascii="新宋体" w:eastAsia="新宋体" w:hint="eastAsia"/>
                <w:kern w:val="0"/>
                <w:sz w:val="18"/>
                <w:szCs w:val="18"/>
              </w:rPr>
              <w:t>doctype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文档类型</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rPr>
            </w:pPr>
            <w:r>
              <w:rPr>
                <w:rFonts w:ascii="新宋体" w:eastAsia="新宋体" w:hint="eastAsia"/>
                <w:kern w:val="0"/>
                <w:sz w:val="18"/>
                <w:szCs w:val="18"/>
              </w:rPr>
              <w:t>docurl</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文档下载地址</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rPr>
            </w:pPr>
            <w:r>
              <w:rPr>
                <w:rFonts w:ascii="新宋体" w:eastAsia="新宋体" w:hint="eastAsia"/>
                <w:kern w:val="0"/>
                <w:sz w:val="18"/>
                <w:szCs w:val="18"/>
              </w:rPr>
              <w:t>parentnode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上级节点(空字符串默认上</w:t>
            </w:r>
            <w:r>
              <w:rPr>
                <w:rFonts w:ascii="宋体" w:hAnsi="宋体" w:hint="eastAsia"/>
                <w:kern w:val="0"/>
                <w:sz w:val="20"/>
                <w:szCs w:val="20"/>
              </w:rPr>
              <w:lastRenderedPageBreak/>
              <w:t>传到根节点)</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lastRenderedPageBreak/>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lastRenderedPageBreak/>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strike/>
                <w:kern w:val="0"/>
                <w:sz w:val="18"/>
                <w:szCs w:val="18"/>
                <w:highlight w:val="cyan"/>
                <w:lang w:val="en-US" w:eastAsia="zh-CN"/>
              </w:rPr>
            </w:pPr>
            <w:r>
              <w:rPr>
                <w:rFonts w:ascii="新宋体" w:eastAsia="新宋体"/>
                <w:strike/>
                <w:kern w:val="0"/>
                <w:sz w:val="18"/>
                <w:szCs w:val="18"/>
                <w:lang w:val="en-US" w:eastAsia="zh-CN"/>
              </w:rPr>
              <w:tab/>
            </w:r>
            <w:r>
              <w:rPr>
                <w:rFonts w:ascii="新宋体" w:eastAsia="新宋体"/>
                <w:strike/>
                <w:kern w:val="0"/>
                <w:sz w:val="18"/>
                <w:szCs w:val="18"/>
                <w:highlight w:val="cyan"/>
                <w:lang w:val="en-US" w:eastAsia="zh-CN"/>
              </w:rPr>
              <w:t>"bizdata":{</w:t>
            </w:r>
          </w:p>
          <w:p w:rsidR="00E633DE" w:rsidRDefault="00E633DE">
            <w:pPr>
              <w:ind w:leftChars="100" w:left="210"/>
              <w:jc w:val="left"/>
              <w:rPr>
                <w:rFonts w:ascii="新宋体" w:eastAsia="新宋体"/>
                <w:strike/>
                <w:kern w:val="0"/>
                <w:sz w:val="18"/>
                <w:szCs w:val="18"/>
                <w:lang w:val="en-US" w:eastAsia="zh-CN"/>
              </w:rPr>
            </w:pPr>
            <w:r>
              <w:rPr>
                <w:rFonts w:ascii="新宋体" w:eastAsia="新宋体"/>
                <w:strike/>
                <w:kern w:val="0"/>
                <w:sz w:val="18"/>
                <w:szCs w:val="18"/>
                <w:highlight w:val="cyan"/>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kern w:val="0"/>
                <w:sz w:val="18"/>
                <w:szCs w:val="18"/>
                <w:highlight w:val="cyan"/>
                <w:lang w:val="en-US" w:eastAsia="zh-CN"/>
              </w:rPr>
              <w:t>"</w:t>
            </w:r>
            <w:r>
              <w:rPr>
                <w:rFonts w:ascii="新宋体" w:eastAsia="新宋体" w:hint="eastAsia"/>
                <w:kern w:val="0"/>
                <w:sz w:val="18"/>
                <w:szCs w:val="18"/>
                <w:highlight w:val="cyan"/>
                <w:lang w:val="en-US" w:eastAsia="zh-CN"/>
              </w:rPr>
              <w:t>folder</w:t>
            </w:r>
            <w:r>
              <w:rPr>
                <w:rFonts w:ascii="新宋体" w:eastAsia="新宋体"/>
                <w:kern w:val="0"/>
                <w:sz w:val="18"/>
                <w:szCs w:val="18"/>
                <w:highlight w:val="cyan"/>
                <w:lang w:val="en-US" w:eastAsia="zh-CN"/>
              </w:rPr>
              <w:t>type</w:t>
            </w:r>
            <w:r>
              <w:rPr>
                <w:rFonts w:ascii="新宋体" w:eastAsia="新宋体"/>
                <w:kern w:val="0"/>
                <w:sz w:val="18"/>
                <w:szCs w:val="18"/>
                <w:highlight w:val="cyan"/>
                <w:lang w:val="en-US" w:eastAsia="zh-CN"/>
              </w:rPr>
              <w:tab/>
              <w:t>":</w:t>
            </w:r>
            <w:r>
              <w:rPr>
                <w:rFonts w:ascii="新宋体" w:eastAsia="新宋体"/>
                <w:kern w:val="0"/>
                <w:sz w:val="18"/>
                <w:szCs w:val="18"/>
                <w:highlight w:val="cyan"/>
                <w:lang w:val="en-US" w:eastAsia="zh-CN"/>
              </w:rPr>
              <w:tab/>
              <w:t>"</w:t>
            </w:r>
            <w:r>
              <w:rPr>
                <w:rFonts w:ascii="新宋体" w:eastAsia="新宋体" w:hint="eastAsia"/>
                <w:kern w:val="0"/>
                <w:sz w:val="18"/>
                <w:szCs w:val="18"/>
                <w:highlight w:val="cyan"/>
                <w:lang w:val="en-US" w:eastAsia="zh-CN"/>
              </w:rPr>
              <w:t>文档业</w:t>
            </w:r>
            <w:r>
              <w:rPr>
                <w:rFonts w:ascii="新宋体" w:eastAsia="新宋体" w:hint="eastAsia"/>
                <w:kern w:val="0"/>
                <w:sz w:val="18"/>
                <w:szCs w:val="18"/>
                <w:highlight w:val="cyan"/>
              </w:rPr>
              <w:t>务类型</w:t>
            </w:r>
            <w:r>
              <w:rPr>
                <w:rFonts w:ascii="新宋体" w:eastAsia="新宋体"/>
                <w:kern w:val="0"/>
                <w:sz w:val="18"/>
                <w:szCs w:val="18"/>
                <w:highlight w:val="cyan"/>
              </w:rPr>
              <w:tab/>
              <w:t>"</w:t>
            </w:r>
            <w:r>
              <w:rPr>
                <w:rFonts w:ascii="新宋体" w:eastAsia="新宋体" w:hint="eastAsia"/>
                <w:kern w:val="0"/>
                <w:sz w:val="18"/>
                <w:szCs w:val="18"/>
                <w:highlight w:val="cyan"/>
              </w:rPr>
              <w:t xml:space="preserve"> 可能值为 </w:t>
            </w:r>
            <w:r>
              <w:rPr>
                <w:rFonts w:ascii="新宋体" w:eastAsia="新宋体"/>
                <w:kern w:val="0"/>
                <w:sz w:val="18"/>
                <w:szCs w:val="18"/>
                <w:highlight w:val="cyan"/>
              </w:rPr>
              <w:t>部门文档</w:t>
            </w:r>
            <w:r>
              <w:rPr>
                <w:rFonts w:ascii="新宋体" w:eastAsia="新宋体" w:hint="eastAsia"/>
                <w:kern w:val="0"/>
                <w:sz w:val="18"/>
                <w:szCs w:val="18"/>
                <w:highlight w:val="cyan"/>
              </w:rPr>
              <w:t xml:space="preserve">7 </w:t>
            </w:r>
            <w:r>
              <w:rPr>
                <w:rFonts w:ascii="新宋体" w:eastAsia="新宋体"/>
                <w:kern w:val="0"/>
                <w:sz w:val="18"/>
                <w:szCs w:val="18"/>
                <w:highlight w:val="cyan"/>
              </w:rPr>
              <w:t>人文件夹</w:t>
            </w:r>
            <w:r>
              <w:rPr>
                <w:rFonts w:ascii="新宋体" w:eastAsia="新宋体" w:hint="eastAsia"/>
                <w:kern w:val="0"/>
                <w:sz w:val="18"/>
                <w:szCs w:val="18"/>
                <w:highlight w:val="cyan"/>
              </w:rPr>
              <w:t xml:space="preserve"> 8 </w:t>
            </w:r>
            <w:r>
              <w:rPr>
                <w:rFonts w:ascii="新宋体" w:eastAsia="新宋体"/>
                <w:kern w:val="0"/>
                <w:sz w:val="18"/>
                <w:szCs w:val="18"/>
                <w:highlight w:val="cyan"/>
              </w:rPr>
              <w:t>公共文件</w:t>
            </w:r>
            <w:r>
              <w:rPr>
                <w:rFonts w:ascii="新宋体" w:eastAsia="新宋体" w:hint="eastAsia"/>
                <w:kern w:val="0"/>
                <w:sz w:val="18"/>
                <w:szCs w:val="18"/>
                <w:highlight w:val="cyan"/>
              </w:rPr>
              <w:t>9</w:t>
            </w:r>
            <w:r>
              <w:rPr>
                <w:rFonts w:ascii="新宋体" w:eastAsia="新宋体" w:hint="eastAsia"/>
                <w:kern w:val="0"/>
                <w:sz w:val="18"/>
                <w:szCs w:val="18"/>
              </w:rPr>
              <w:t xml:space="preserve"> </w:t>
            </w:r>
          </w:p>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文档目录新增</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通过该接口可下载具体某一文档，查阅。</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微软雅黑" w:eastAsia="微软雅黑" w:hAnsi="微软雅黑" w:cs="新宋体" w:hint="eastAsia"/>
                <w:kern w:val="0"/>
                <w:sz w:val="18"/>
                <w:szCs w:val="18"/>
              </w:rPr>
              <w:t>createPersonalDoc</w:t>
            </w:r>
            <w:hyperlink r:id="rId19" w:tgtFrame="https://www.baidu.com/_blank" w:history="1">
              <w:r>
                <w:rPr>
                  <w:rFonts w:ascii="微软雅黑" w:eastAsia="微软雅黑" w:hAnsi="微软雅黑" w:cs="新宋体" w:hint="eastAsia"/>
                  <w:kern w:val="0"/>
                  <w:sz w:val="18"/>
                  <w:szCs w:val="18"/>
                </w:rPr>
                <w:t>Folder</w:t>
              </w:r>
            </w:hyperlink>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hint="eastAsia"/>
                <w:szCs w:val="21"/>
              </w:rPr>
            </w:pPr>
            <w:r>
              <w:rPr>
                <w:rFonts w:ascii="宋体" w:hAnsi="宋体" w:hint="eastAsia"/>
                <w:szCs w:val="21"/>
              </w:rPr>
              <w:t>文档目录新增</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宋体" w:eastAsia="新宋体" w:hAnsi="宋体" w:hint="eastAsia"/>
                <w:kern w:val="0"/>
                <w:sz w:val="18"/>
                <w:szCs w:val="18"/>
                <w:highlight w:val="yellow"/>
              </w:rPr>
              <w:t>foldertype</w:t>
            </w:r>
            <w:r>
              <w:rPr>
                <w:rFonts w:ascii="新宋体" w:eastAsia="新宋体"/>
                <w:kern w:val="0"/>
                <w:sz w:val="18"/>
                <w:szCs w:val="18"/>
                <w:lang w:val="en-US" w:eastAsia="zh-CN"/>
              </w:rPr>
              <w:t xml:space="preserve"> "</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文档业务类型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parentnode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上级节点id(空字符串为获取根节点)</w:t>
            </w:r>
            <w:r>
              <w:rPr>
                <w:rFonts w:ascii="新宋体" w:eastAsia="新宋体"/>
                <w:kern w:val="0"/>
                <w:sz w:val="18"/>
                <w:szCs w:val="18"/>
                <w:lang w:val="en-US" w:eastAsia="zh-CN"/>
              </w:rPr>
              <w:t>"</w:t>
            </w:r>
            <w:r>
              <w:rPr>
                <w:rFonts w:ascii="新宋体" w:eastAsia="新宋体" w:hint="eastAsia"/>
                <w:kern w:val="0"/>
                <w:sz w:val="18"/>
                <w:szCs w:val="18"/>
              </w:rPr>
              <w:t>,</w:t>
            </w:r>
          </w:p>
          <w:p w:rsidR="005C233D" w:rsidRDefault="00E633DE" w:rsidP="005C233D">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foldername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文件夹名称</w:t>
            </w:r>
            <w:r>
              <w:rPr>
                <w:rFonts w:ascii="新宋体" w:eastAsia="新宋体"/>
                <w:kern w:val="0"/>
                <w:sz w:val="18"/>
                <w:szCs w:val="18"/>
                <w:lang w:val="en-US" w:eastAsia="zh-CN"/>
              </w:rPr>
              <w:t>"</w:t>
            </w:r>
            <w:r w:rsidR="005C233D">
              <w:rPr>
                <w:rFonts w:ascii="新宋体" w:eastAsia="新宋体" w:hint="eastAsia"/>
                <w:kern w:val="0"/>
                <w:sz w:val="18"/>
                <w:szCs w:val="18"/>
              </w:rPr>
              <w:t>，</w:t>
            </w:r>
          </w:p>
          <w:p w:rsidR="005C233D" w:rsidRDefault="005C233D" w:rsidP="005C233D">
            <w:pPr>
              <w:ind w:firstLineChars="750" w:firstLine="1350"/>
              <w:jc w:val="left"/>
              <w:rPr>
                <w:rFonts w:ascii="新宋体" w:eastAsia="新宋体"/>
                <w:kern w:val="0"/>
                <w:sz w:val="18"/>
                <w:szCs w:val="18"/>
              </w:rPr>
            </w:pPr>
            <w:r w:rsidRPr="002F5757">
              <w:rPr>
                <w:rFonts w:ascii="新宋体" w:eastAsia="新宋体" w:hint="eastAsia"/>
                <w:kern w:val="0"/>
                <w:sz w:val="18"/>
                <w:szCs w:val="18"/>
                <w:highlight w:val="yellow"/>
              </w:rPr>
              <w:t>“unitcode”：“部门文档”</w:t>
            </w:r>
          </w:p>
          <w:p w:rsidR="00E633DE" w:rsidRDefault="00E633DE">
            <w:pPr>
              <w:ind w:leftChars="100" w:left="210" w:firstLineChars="200" w:firstLine="360"/>
              <w:jc w:val="left"/>
              <w:rPr>
                <w:rFonts w:ascii="新宋体" w:eastAsia="新宋体" w:hint="eastAsia"/>
                <w:kern w:val="0"/>
                <w:sz w:val="18"/>
                <w:szCs w:val="18"/>
              </w:rPr>
            </w:pP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rPr>
          <w:trHeight w:val="90"/>
        </w:trPr>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rPr>
          <w:trHeight w:val="629"/>
        </w:trPr>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rPr>
            </w:pPr>
            <w:r>
              <w:rPr>
                <w:rFonts w:ascii="宋体" w:eastAsia="新宋体" w:hAnsi="宋体" w:hint="eastAsia"/>
                <w:kern w:val="0"/>
                <w:sz w:val="18"/>
                <w:szCs w:val="18"/>
                <w:highlight w:val="yellow"/>
              </w:rPr>
              <w:t>foldertype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文档业务类型</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rPr>
          <w:trHeight w:val="629"/>
        </w:trPr>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parentnode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上级节点id（空字符串为获取根节点）</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foldername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文件夹名称</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strike/>
                <w:kern w:val="0"/>
                <w:sz w:val="18"/>
                <w:szCs w:val="18"/>
                <w:highlight w:val="cyan"/>
                <w:lang w:val="en-US" w:eastAsia="zh-CN"/>
              </w:rPr>
            </w:pPr>
            <w:r>
              <w:rPr>
                <w:rFonts w:ascii="新宋体" w:eastAsia="新宋体"/>
                <w:strike/>
                <w:kern w:val="0"/>
                <w:sz w:val="18"/>
                <w:szCs w:val="18"/>
                <w:lang w:val="en-US" w:eastAsia="zh-CN"/>
              </w:rPr>
              <w:tab/>
            </w:r>
            <w:r>
              <w:rPr>
                <w:rFonts w:ascii="新宋体" w:eastAsia="新宋体"/>
                <w:strike/>
                <w:kern w:val="0"/>
                <w:sz w:val="18"/>
                <w:szCs w:val="18"/>
                <w:highlight w:val="cyan"/>
                <w:lang w:val="en-US" w:eastAsia="zh-CN"/>
              </w:rPr>
              <w:t>"bizdata":{</w:t>
            </w:r>
          </w:p>
          <w:p w:rsidR="00E633DE" w:rsidRDefault="00E633DE">
            <w:pPr>
              <w:ind w:leftChars="100" w:left="210"/>
              <w:jc w:val="left"/>
              <w:rPr>
                <w:rFonts w:ascii="新宋体" w:eastAsia="新宋体"/>
                <w:strike/>
                <w:kern w:val="0"/>
                <w:sz w:val="18"/>
                <w:szCs w:val="18"/>
                <w:lang w:val="en-US" w:eastAsia="zh-CN"/>
              </w:rPr>
            </w:pPr>
            <w:r>
              <w:rPr>
                <w:rFonts w:ascii="新宋体" w:eastAsia="新宋体" w:hint="eastAsia"/>
                <w:strike/>
                <w:kern w:val="0"/>
                <w:sz w:val="18"/>
                <w:szCs w:val="18"/>
                <w:highlight w:val="cyan"/>
              </w:rPr>
              <w:t xml:space="preserve">        </w:t>
            </w:r>
            <w:r>
              <w:rPr>
                <w:rFonts w:ascii="新宋体" w:eastAsia="新宋体"/>
                <w:strike/>
                <w:kern w:val="0"/>
                <w:sz w:val="18"/>
                <w:szCs w:val="18"/>
                <w:highlight w:val="cyan"/>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lastRenderedPageBreak/>
              <w:t>}</w:t>
            </w:r>
          </w:p>
        </w:tc>
      </w:tr>
      <w:tr w:rsidR="00E633DE">
        <w:tc>
          <w:tcPr>
            <w:tcW w:w="2130" w:type="dxa"/>
          </w:tcPr>
          <w:p w:rsidR="00E633DE" w:rsidRDefault="00E633DE">
            <w:pPr>
              <w:rPr>
                <w:rFonts w:ascii="宋体" w:hAnsi="宋体"/>
                <w:b/>
                <w:szCs w:val="21"/>
              </w:rPr>
            </w:pPr>
            <w:r>
              <w:rPr>
                <w:rFonts w:ascii="宋体" w:hAnsi="宋体" w:hint="eastAsia"/>
                <w:b/>
                <w:szCs w:val="21"/>
              </w:rPr>
              <w:lastRenderedPageBreak/>
              <w:t>备注</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kern w:val="0"/>
                <w:sz w:val="18"/>
                <w:szCs w:val="18"/>
                <w:highlight w:val="cyan"/>
                <w:lang w:val="en-US" w:eastAsia="zh-CN"/>
              </w:rPr>
              <w:t>"</w:t>
            </w:r>
            <w:r>
              <w:rPr>
                <w:rFonts w:ascii="新宋体" w:eastAsia="新宋体" w:hint="eastAsia"/>
                <w:kern w:val="0"/>
                <w:sz w:val="18"/>
                <w:szCs w:val="18"/>
                <w:highlight w:val="cyan"/>
                <w:lang w:val="en-US" w:eastAsia="zh-CN"/>
              </w:rPr>
              <w:t>folder</w:t>
            </w:r>
            <w:r>
              <w:rPr>
                <w:rFonts w:ascii="新宋体" w:eastAsia="新宋体"/>
                <w:kern w:val="0"/>
                <w:sz w:val="18"/>
                <w:szCs w:val="18"/>
                <w:highlight w:val="cyan"/>
                <w:lang w:val="en-US" w:eastAsia="zh-CN"/>
              </w:rPr>
              <w:t>type</w:t>
            </w:r>
            <w:r>
              <w:rPr>
                <w:rFonts w:ascii="新宋体" w:eastAsia="新宋体"/>
                <w:kern w:val="0"/>
                <w:sz w:val="18"/>
                <w:szCs w:val="18"/>
                <w:highlight w:val="cyan"/>
                <w:lang w:val="en-US" w:eastAsia="zh-CN"/>
              </w:rPr>
              <w:tab/>
              <w:t>":</w:t>
            </w:r>
            <w:r>
              <w:rPr>
                <w:rFonts w:ascii="新宋体" w:eastAsia="新宋体"/>
                <w:kern w:val="0"/>
                <w:sz w:val="18"/>
                <w:szCs w:val="18"/>
                <w:highlight w:val="cyan"/>
                <w:lang w:val="en-US" w:eastAsia="zh-CN"/>
              </w:rPr>
              <w:tab/>
              <w:t>"</w:t>
            </w:r>
            <w:r>
              <w:rPr>
                <w:rFonts w:ascii="新宋体" w:eastAsia="新宋体" w:hint="eastAsia"/>
                <w:kern w:val="0"/>
                <w:sz w:val="18"/>
                <w:szCs w:val="18"/>
                <w:highlight w:val="cyan"/>
                <w:lang w:val="en-US" w:eastAsia="zh-CN"/>
              </w:rPr>
              <w:t>文档业</w:t>
            </w:r>
            <w:r>
              <w:rPr>
                <w:rFonts w:ascii="新宋体" w:eastAsia="新宋体" w:hint="eastAsia"/>
                <w:kern w:val="0"/>
                <w:sz w:val="18"/>
                <w:szCs w:val="18"/>
                <w:highlight w:val="cyan"/>
              </w:rPr>
              <w:t>务类型</w:t>
            </w:r>
            <w:r>
              <w:rPr>
                <w:rFonts w:ascii="新宋体" w:eastAsia="新宋体"/>
                <w:kern w:val="0"/>
                <w:sz w:val="18"/>
                <w:szCs w:val="18"/>
                <w:highlight w:val="cyan"/>
              </w:rPr>
              <w:tab/>
              <w:t>"</w:t>
            </w:r>
            <w:r>
              <w:rPr>
                <w:rFonts w:ascii="新宋体" w:eastAsia="新宋体" w:hint="eastAsia"/>
                <w:kern w:val="0"/>
                <w:sz w:val="18"/>
                <w:szCs w:val="18"/>
                <w:highlight w:val="cyan"/>
              </w:rPr>
              <w:t xml:space="preserve"> 可能值为 </w:t>
            </w:r>
            <w:r>
              <w:rPr>
                <w:rFonts w:ascii="新宋体" w:eastAsia="新宋体"/>
                <w:kern w:val="0"/>
                <w:sz w:val="18"/>
                <w:szCs w:val="18"/>
                <w:highlight w:val="cyan"/>
              </w:rPr>
              <w:t>部门文档</w:t>
            </w:r>
            <w:r>
              <w:rPr>
                <w:rFonts w:ascii="新宋体" w:eastAsia="新宋体" w:hint="eastAsia"/>
                <w:kern w:val="0"/>
                <w:sz w:val="18"/>
                <w:szCs w:val="18"/>
                <w:highlight w:val="cyan"/>
              </w:rPr>
              <w:t xml:space="preserve">7 </w:t>
            </w:r>
            <w:r>
              <w:rPr>
                <w:rFonts w:ascii="新宋体" w:eastAsia="新宋体"/>
                <w:kern w:val="0"/>
                <w:sz w:val="18"/>
                <w:szCs w:val="18"/>
                <w:highlight w:val="cyan"/>
              </w:rPr>
              <w:t>人文件夹</w:t>
            </w:r>
            <w:r>
              <w:rPr>
                <w:rFonts w:ascii="新宋体" w:eastAsia="新宋体" w:hint="eastAsia"/>
                <w:kern w:val="0"/>
                <w:sz w:val="18"/>
                <w:szCs w:val="18"/>
                <w:highlight w:val="cyan"/>
              </w:rPr>
              <w:t xml:space="preserve"> 8 </w:t>
            </w:r>
            <w:r>
              <w:rPr>
                <w:rFonts w:ascii="新宋体" w:eastAsia="新宋体"/>
                <w:kern w:val="0"/>
                <w:sz w:val="18"/>
                <w:szCs w:val="18"/>
                <w:highlight w:val="cyan"/>
              </w:rPr>
              <w:t>公共文件</w:t>
            </w:r>
            <w:r>
              <w:rPr>
                <w:rFonts w:ascii="新宋体" w:eastAsia="新宋体" w:hint="eastAsia"/>
                <w:kern w:val="0"/>
                <w:sz w:val="18"/>
                <w:szCs w:val="18"/>
                <w:highlight w:val="cyan"/>
              </w:rPr>
              <w:t>9</w:t>
            </w:r>
            <w:r>
              <w:rPr>
                <w:rFonts w:ascii="新宋体" w:eastAsia="新宋体" w:hint="eastAsia"/>
                <w:kern w:val="0"/>
                <w:sz w:val="18"/>
                <w:szCs w:val="18"/>
              </w:rPr>
              <w:t xml:space="preserve"> </w:t>
            </w:r>
          </w:p>
          <w:p w:rsidR="00E633DE" w:rsidRDefault="00E633DE">
            <w:pPr>
              <w:jc w:val="left"/>
              <w:rPr>
                <w:rFonts w:ascii="新宋体" w:eastAsia="新宋体" w:hint="eastAsia"/>
                <w:kern w:val="0"/>
                <w:sz w:val="18"/>
                <w:szCs w:val="18"/>
                <w:lang w:val="en-US" w:eastAsia="zh-CN"/>
              </w:rPr>
            </w:pPr>
          </w:p>
        </w:tc>
      </w:tr>
    </w:tbl>
    <w:p w:rsidR="00E633DE" w:rsidRDefault="00E633DE">
      <w:pPr>
        <w:pStyle w:val="4"/>
        <w:rPr>
          <w:rFonts w:hint="eastAsia"/>
        </w:rPr>
      </w:pPr>
      <w:r>
        <w:rPr>
          <w:rFonts w:hint="eastAsia"/>
        </w:rPr>
        <w:t>文档目录修改或删除</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通过该接口可下载具体某一文档，查阅。</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微软雅黑" w:eastAsia="微软雅黑" w:hAnsi="微软雅黑" w:cs="新宋体" w:hint="eastAsia"/>
                <w:kern w:val="0"/>
                <w:sz w:val="18"/>
                <w:szCs w:val="18"/>
              </w:rPr>
              <w:t>saveOrUpdatePersonalDoc</w:t>
            </w:r>
            <w:hyperlink r:id="rId20" w:tgtFrame="https://www.baidu.com/_blank" w:history="1">
              <w:r>
                <w:rPr>
                  <w:rFonts w:ascii="微软雅黑" w:eastAsia="微软雅黑" w:hAnsi="微软雅黑" w:cs="新宋体" w:hint="eastAsia"/>
                  <w:kern w:val="0"/>
                  <w:sz w:val="18"/>
                  <w:szCs w:val="18"/>
                </w:rPr>
                <w:t>Folder</w:t>
              </w:r>
            </w:hyperlink>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hint="eastAsia"/>
                <w:szCs w:val="21"/>
              </w:rPr>
            </w:pPr>
            <w:r>
              <w:rPr>
                <w:rFonts w:ascii="宋体" w:hAnsi="宋体" w:hint="eastAsia"/>
                <w:szCs w:val="21"/>
              </w:rPr>
              <w:t>文档目录修改或删除</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宋体" w:eastAsia="新宋体" w:hAnsi="宋体" w:hint="eastAsia"/>
                <w:kern w:val="0"/>
                <w:sz w:val="18"/>
                <w:szCs w:val="18"/>
                <w:highlight w:val="yellow"/>
              </w:rPr>
              <w:t>foldertype</w:t>
            </w:r>
            <w:r>
              <w:rPr>
                <w:rFonts w:ascii="新宋体" w:eastAsia="新宋体"/>
                <w:kern w:val="0"/>
                <w:sz w:val="18"/>
                <w:szCs w:val="18"/>
                <w:lang w:val="en-US" w:eastAsia="zh-CN"/>
              </w:rPr>
              <w:t xml:space="preserve"> "</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文档业务类型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operationtype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操作类型（0：修改，1：删除）</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文件夹id，文件id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foldername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文件夹名称</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新宋体" w:eastAsia="新宋体" w:hint="eastAsia"/>
                <w:kern w:val="0"/>
                <w:sz w:val="18"/>
                <w:szCs w:val="18"/>
              </w:rPr>
            </w:pPr>
            <w:r>
              <w:rPr>
                <w:rFonts w:ascii="宋体" w:eastAsia="新宋体" w:hAnsi="宋体" w:hint="eastAsia"/>
                <w:kern w:val="0"/>
                <w:sz w:val="18"/>
                <w:szCs w:val="18"/>
                <w:highlight w:val="yellow"/>
              </w:rPr>
              <w:t>foldertype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文档业务类型</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operationtype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操作类型（0：修改，1：删除）</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rPr>
          <w:trHeight w:val="629"/>
        </w:trPr>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文件夹id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foldername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文件夹名称</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strike/>
                <w:kern w:val="0"/>
                <w:sz w:val="18"/>
                <w:szCs w:val="18"/>
                <w:highlight w:val="cyan"/>
                <w:lang w:val="en-US" w:eastAsia="zh-CN"/>
              </w:rPr>
            </w:pPr>
            <w:r>
              <w:rPr>
                <w:rFonts w:ascii="新宋体" w:eastAsia="新宋体"/>
                <w:kern w:val="0"/>
                <w:sz w:val="18"/>
                <w:szCs w:val="18"/>
                <w:lang w:val="en-US" w:eastAsia="zh-CN"/>
              </w:rPr>
              <w:tab/>
            </w:r>
            <w:r>
              <w:rPr>
                <w:rFonts w:ascii="新宋体" w:eastAsia="新宋体"/>
                <w:strike/>
                <w:kern w:val="0"/>
                <w:sz w:val="18"/>
                <w:szCs w:val="18"/>
                <w:highlight w:val="cyan"/>
                <w:lang w:val="en-US" w:eastAsia="zh-CN"/>
              </w:rPr>
              <w:t>"bizdata":{</w:t>
            </w:r>
          </w:p>
          <w:p w:rsidR="00E633DE" w:rsidRDefault="00E633DE">
            <w:pPr>
              <w:ind w:leftChars="100" w:left="210"/>
              <w:jc w:val="left"/>
              <w:rPr>
                <w:rFonts w:ascii="新宋体" w:eastAsia="新宋体"/>
                <w:strike/>
                <w:kern w:val="0"/>
                <w:sz w:val="18"/>
                <w:szCs w:val="18"/>
                <w:lang w:val="en-US" w:eastAsia="zh-CN"/>
              </w:rPr>
            </w:pPr>
            <w:r>
              <w:rPr>
                <w:rFonts w:ascii="新宋体" w:eastAsia="新宋体" w:hint="eastAsia"/>
                <w:strike/>
                <w:kern w:val="0"/>
                <w:sz w:val="18"/>
                <w:szCs w:val="18"/>
                <w:highlight w:val="cyan"/>
              </w:rPr>
              <w:t xml:space="preserve">        </w:t>
            </w:r>
            <w:r>
              <w:rPr>
                <w:rFonts w:ascii="新宋体" w:eastAsia="新宋体"/>
                <w:strike/>
                <w:kern w:val="0"/>
                <w:sz w:val="18"/>
                <w:szCs w:val="18"/>
                <w:highlight w:val="cyan"/>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kern w:val="0"/>
                <w:sz w:val="18"/>
                <w:szCs w:val="18"/>
                <w:highlight w:val="cyan"/>
                <w:lang w:val="en-US" w:eastAsia="zh-CN"/>
              </w:rPr>
              <w:t>"</w:t>
            </w:r>
            <w:r>
              <w:rPr>
                <w:rFonts w:ascii="新宋体" w:eastAsia="新宋体" w:hint="eastAsia"/>
                <w:kern w:val="0"/>
                <w:sz w:val="18"/>
                <w:szCs w:val="18"/>
                <w:highlight w:val="cyan"/>
                <w:lang w:val="en-US" w:eastAsia="zh-CN"/>
              </w:rPr>
              <w:t>folder</w:t>
            </w:r>
            <w:r>
              <w:rPr>
                <w:rFonts w:ascii="新宋体" w:eastAsia="新宋体"/>
                <w:kern w:val="0"/>
                <w:sz w:val="18"/>
                <w:szCs w:val="18"/>
                <w:highlight w:val="cyan"/>
                <w:lang w:val="en-US" w:eastAsia="zh-CN"/>
              </w:rPr>
              <w:t>type</w:t>
            </w:r>
            <w:r>
              <w:rPr>
                <w:rFonts w:ascii="新宋体" w:eastAsia="新宋体"/>
                <w:kern w:val="0"/>
                <w:sz w:val="18"/>
                <w:szCs w:val="18"/>
                <w:highlight w:val="cyan"/>
                <w:lang w:val="en-US" w:eastAsia="zh-CN"/>
              </w:rPr>
              <w:tab/>
              <w:t>":</w:t>
            </w:r>
            <w:r>
              <w:rPr>
                <w:rFonts w:ascii="新宋体" w:eastAsia="新宋体"/>
                <w:kern w:val="0"/>
                <w:sz w:val="18"/>
                <w:szCs w:val="18"/>
                <w:highlight w:val="cyan"/>
                <w:lang w:val="en-US" w:eastAsia="zh-CN"/>
              </w:rPr>
              <w:tab/>
              <w:t>"</w:t>
            </w:r>
            <w:r>
              <w:rPr>
                <w:rFonts w:ascii="新宋体" w:eastAsia="新宋体" w:hint="eastAsia"/>
                <w:kern w:val="0"/>
                <w:sz w:val="18"/>
                <w:szCs w:val="18"/>
                <w:highlight w:val="cyan"/>
                <w:lang w:val="en-US" w:eastAsia="zh-CN"/>
              </w:rPr>
              <w:t>文档业</w:t>
            </w:r>
            <w:r>
              <w:rPr>
                <w:rFonts w:ascii="新宋体" w:eastAsia="新宋体" w:hint="eastAsia"/>
                <w:kern w:val="0"/>
                <w:sz w:val="18"/>
                <w:szCs w:val="18"/>
                <w:highlight w:val="cyan"/>
              </w:rPr>
              <w:t>务类型</w:t>
            </w:r>
            <w:r>
              <w:rPr>
                <w:rFonts w:ascii="新宋体" w:eastAsia="新宋体"/>
                <w:kern w:val="0"/>
                <w:sz w:val="18"/>
                <w:szCs w:val="18"/>
                <w:highlight w:val="cyan"/>
              </w:rPr>
              <w:tab/>
              <w:t>"</w:t>
            </w:r>
            <w:r>
              <w:rPr>
                <w:rFonts w:ascii="新宋体" w:eastAsia="新宋体" w:hint="eastAsia"/>
                <w:kern w:val="0"/>
                <w:sz w:val="18"/>
                <w:szCs w:val="18"/>
                <w:highlight w:val="cyan"/>
              </w:rPr>
              <w:t xml:space="preserve"> 可能值为 </w:t>
            </w:r>
            <w:r>
              <w:rPr>
                <w:rFonts w:ascii="新宋体" w:eastAsia="新宋体"/>
                <w:kern w:val="0"/>
                <w:sz w:val="18"/>
                <w:szCs w:val="18"/>
                <w:highlight w:val="cyan"/>
              </w:rPr>
              <w:t>部门文档</w:t>
            </w:r>
            <w:r>
              <w:rPr>
                <w:rFonts w:ascii="新宋体" w:eastAsia="新宋体" w:hint="eastAsia"/>
                <w:kern w:val="0"/>
                <w:sz w:val="18"/>
                <w:szCs w:val="18"/>
                <w:highlight w:val="cyan"/>
              </w:rPr>
              <w:t xml:space="preserve">7 </w:t>
            </w:r>
            <w:r>
              <w:rPr>
                <w:rFonts w:ascii="新宋体" w:eastAsia="新宋体"/>
                <w:kern w:val="0"/>
                <w:sz w:val="18"/>
                <w:szCs w:val="18"/>
                <w:highlight w:val="cyan"/>
              </w:rPr>
              <w:t>人文件夹</w:t>
            </w:r>
            <w:r>
              <w:rPr>
                <w:rFonts w:ascii="新宋体" w:eastAsia="新宋体" w:hint="eastAsia"/>
                <w:kern w:val="0"/>
                <w:sz w:val="18"/>
                <w:szCs w:val="18"/>
                <w:highlight w:val="cyan"/>
              </w:rPr>
              <w:t xml:space="preserve"> 8 </w:t>
            </w:r>
            <w:r>
              <w:rPr>
                <w:rFonts w:ascii="新宋体" w:eastAsia="新宋体"/>
                <w:kern w:val="0"/>
                <w:sz w:val="18"/>
                <w:szCs w:val="18"/>
                <w:highlight w:val="cyan"/>
              </w:rPr>
              <w:t>公共文件</w:t>
            </w:r>
            <w:r>
              <w:rPr>
                <w:rFonts w:ascii="新宋体" w:eastAsia="新宋体" w:hint="eastAsia"/>
                <w:kern w:val="0"/>
                <w:sz w:val="18"/>
                <w:szCs w:val="18"/>
                <w:highlight w:val="cyan"/>
              </w:rPr>
              <w:t>9</w:t>
            </w:r>
            <w:r>
              <w:rPr>
                <w:rFonts w:ascii="新宋体" w:eastAsia="新宋体" w:hint="eastAsia"/>
                <w:kern w:val="0"/>
                <w:sz w:val="18"/>
                <w:szCs w:val="18"/>
              </w:rPr>
              <w:t xml:space="preserve"> </w:t>
            </w:r>
          </w:p>
          <w:p w:rsidR="00E633DE" w:rsidRDefault="00E633DE">
            <w:pPr>
              <w:jc w:val="left"/>
              <w:rPr>
                <w:rFonts w:ascii="新宋体" w:eastAsia="新宋体" w:hint="eastAsia"/>
                <w:kern w:val="0"/>
                <w:sz w:val="18"/>
                <w:szCs w:val="18"/>
                <w:lang w:val="en-US" w:eastAsia="zh-CN"/>
              </w:rPr>
            </w:pPr>
          </w:p>
        </w:tc>
      </w:tr>
    </w:tbl>
    <w:p w:rsidR="00E633DE" w:rsidRDefault="00E633DE">
      <w:pPr>
        <w:ind w:left="420"/>
        <w:rPr>
          <w:rFonts w:hint="eastAsia"/>
          <w:sz w:val="24"/>
        </w:rPr>
      </w:pPr>
    </w:p>
    <w:p w:rsidR="00E633DE" w:rsidRDefault="00E633DE">
      <w:pPr>
        <w:pStyle w:val="3"/>
        <w:tabs>
          <w:tab w:val="clear" w:pos="1135"/>
        </w:tabs>
        <w:rPr>
          <w:rFonts w:hint="eastAsia"/>
        </w:rPr>
      </w:pPr>
      <w:r>
        <w:rPr>
          <w:rFonts w:hint="eastAsia"/>
        </w:rPr>
        <w:lastRenderedPageBreak/>
        <w:t>会议管理</w:t>
      </w:r>
    </w:p>
    <w:p w:rsidR="00E633DE" w:rsidRDefault="00E633DE">
      <w:pPr>
        <w:pStyle w:val="4"/>
        <w:rPr>
          <w:rFonts w:hint="eastAsia"/>
        </w:rPr>
      </w:pPr>
      <w:r>
        <w:rPr>
          <w:rFonts w:hint="eastAsia"/>
        </w:rPr>
        <w:t>会议室列表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通过该接口获取会议室列表，支持条件查询，分页显示。</w:t>
      </w:r>
    </w:p>
    <w:p w:rsidR="00E633DE" w:rsidRDefault="00E633DE">
      <w:pPr>
        <w:numPr>
          <w:ilvl w:val="0"/>
          <w:numId w:val="14"/>
        </w:numPr>
        <w:rPr>
          <w:rFonts w:hint="eastAsia"/>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rsidTr="00AC3655">
        <w:trPr>
          <w:trHeight w:val="90"/>
        </w:trPr>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微软雅黑" w:eastAsia="微软雅黑" w:hAnsi="微软雅黑" w:cs="新宋体" w:hint="eastAsia"/>
                <w:kern w:val="0"/>
                <w:sz w:val="18"/>
                <w:szCs w:val="18"/>
              </w:rPr>
              <w:t>get</w:t>
            </w:r>
            <w:hyperlink r:id="rId21" w:tgtFrame="https://www.baidu.com/_blank" w:history="1">
              <w:r>
                <w:rPr>
                  <w:rFonts w:ascii="微软雅黑" w:eastAsia="微软雅黑" w:hAnsi="微软雅黑" w:cs="新宋体" w:hint="eastAsia"/>
                  <w:kern w:val="0"/>
                  <w:sz w:val="18"/>
                  <w:szCs w:val="18"/>
                </w:rPr>
                <w:t>Boardroom</w:t>
              </w:r>
            </w:hyperlink>
            <w:r>
              <w:rPr>
                <w:rFonts w:ascii="微软雅黑" w:eastAsia="微软雅黑" w:hAnsi="微软雅黑" w:cs="新宋体" w:hint="eastAsia"/>
                <w:kern w:val="0"/>
                <w:sz w:val="18"/>
                <w:szCs w:val="18"/>
              </w:rPr>
              <w:t>List</w:t>
            </w:r>
          </w:p>
        </w:tc>
      </w:tr>
      <w:tr w:rsidR="00E633DE" w:rsidTr="00AC3655">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hint="eastAsia"/>
                <w:szCs w:val="21"/>
              </w:rPr>
            </w:pPr>
            <w:r>
              <w:rPr>
                <w:rFonts w:ascii="宋体" w:hAnsi="宋体" w:hint="eastAsia"/>
                <w:szCs w:val="21"/>
              </w:rPr>
              <w:t>会议室列表</w:t>
            </w:r>
          </w:p>
        </w:tc>
      </w:tr>
      <w:tr w:rsidR="00E633DE" w:rsidTr="00AC3655">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commentRangeStart w:id="3"/>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keyword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检索关键字</w:t>
            </w:r>
            <w:r>
              <w:rPr>
                <w:rFonts w:ascii="新宋体" w:eastAsia="新宋体"/>
                <w:kern w:val="0"/>
                <w:sz w:val="18"/>
                <w:szCs w:val="18"/>
                <w:lang w:val="en-US" w:eastAsia="zh-CN"/>
              </w:rPr>
              <w:t>"</w:t>
            </w:r>
            <w:commentRangeEnd w:id="3"/>
            <w:r w:rsidR="00F12073">
              <w:rPr>
                <w:rStyle w:val="ae"/>
                <w:lang w:val="x-none" w:eastAsia="x-none"/>
              </w:rPr>
              <w:commentReference w:id="3"/>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rsidTr="00AC3655">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rsidTr="00AC3655">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rsidTr="00AC3655">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keyword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检索关键字</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rsidTr="00AC3655">
        <w:trPr>
          <w:trHeight w:val="90"/>
        </w:trPr>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hyperlink r:id="rId22" w:tgtFrame="https://www.baidu.com/_blank" w:history="1">
              <w:r>
                <w:rPr>
                  <w:rFonts w:ascii="新宋体" w:eastAsia="新宋体" w:hint="eastAsia"/>
                  <w:kern w:val="0"/>
                  <w:sz w:val="18"/>
                  <w:szCs w:val="18"/>
                </w:rPr>
                <w:t>boardroom</w:t>
              </w:r>
            </w:hyperlink>
            <w:r>
              <w:rPr>
                <w:rFonts w:ascii="新宋体" w:eastAsia="新宋体" w:hint="eastAsia"/>
                <w:kern w:val="0"/>
                <w:sz w:val="18"/>
                <w:szCs w:val="18"/>
              </w:rPr>
              <w:t>list</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lang w:val="en-US" w:eastAsia="zh-CN"/>
              </w:rPr>
              <w:t>会议室</w:t>
            </w:r>
            <w:r>
              <w:rPr>
                <w:rFonts w:ascii="新宋体" w:eastAsia="新宋体" w:hint="eastAsia"/>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name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新宋体" w:eastAsia="新宋体" w:hint="eastAsia"/>
                <w:kern w:val="0"/>
                <w:sz w:val="18"/>
                <w:szCs w:val="18"/>
                <w:lang w:val="en-US" w:eastAsia="zh-CN"/>
              </w:rPr>
              <w:t>会议室名称</w:t>
            </w: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"status": "会议室当前使用情况",</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lasttime</w:t>
            </w:r>
            <w:r>
              <w:rPr>
                <w:rFonts w:ascii="新宋体" w:eastAsia="新宋体" w:hint="eastAsia"/>
                <w:kern w:val="0"/>
                <w:sz w:val="18"/>
                <w:szCs w:val="18"/>
                <w:lang w:val="en-US" w:eastAsia="zh-CN"/>
              </w:rPr>
              <w:t>": "会议室最近可预订时间",</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"duration": "会议室最近可预订时长",</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rsidTr="00AC3655">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会议室明细</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通过该接口获取会议室明细信息，包括会议室名称、位置、预订情况，是否空闲等。</w:t>
      </w:r>
    </w:p>
    <w:p w:rsidR="00E633DE" w:rsidRDefault="00E633DE">
      <w:pPr>
        <w:numPr>
          <w:ilvl w:val="0"/>
          <w:numId w:val="14"/>
        </w:numPr>
        <w:rPr>
          <w:rFonts w:hint="eastAsia"/>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rsidTr="00B72FF4">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微软雅黑" w:eastAsia="微软雅黑" w:hAnsi="微软雅黑" w:cs="新宋体" w:hint="eastAsia"/>
                <w:kern w:val="0"/>
                <w:sz w:val="18"/>
                <w:szCs w:val="18"/>
              </w:rPr>
              <w:t>get</w:t>
            </w:r>
            <w:hyperlink r:id="rId23" w:tgtFrame="https://www.baidu.com/_blank" w:history="1">
              <w:r>
                <w:rPr>
                  <w:rFonts w:ascii="微软雅黑" w:eastAsia="微软雅黑" w:hAnsi="微软雅黑" w:cs="新宋体" w:hint="eastAsia"/>
                  <w:kern w:val="0"/>
                  <w:sz w:val="18"/>
                  <w:szCs w:val="18"/>
                </w:rPr>
                <w:t>Boardroom</w:t>
              </w:r>
            </w:hyperlink>
            <w:r>
              <w:rPr>
                <w:rFonts w:ascii="微软雅黑" w:eastAsia="微软雅黑" w:hAnsi="微软雅黑" w:cs="新宋体" w:hint="eastAsia"/>
                <w:kern w:val="0"/>
                <w:sz w:val="18"/>
                <w:szCs w:val="18"/>
              </w:rPr>
              <w:t>Detail</w:t>
            </w:r>
          </w:p>
        </w:tc>
      </w:tr>
      <w:tr w:rsidR="00E633DE" w:rsidTr="00B72FF4">
        <w:tc>
          <w:tcPr>
            <w:tcW w:w="2130" w:type="dxa"/>
          </w:tcPr>
          <w:p w:rsidR="00E633DE" w:rsidRDefault="00E633DE">
            <w:pPr>
              <w:rPr>
                <w:rFonts w:ascii="宋体" w:hAnsi="宋体"/>
                <w:b/>
                <w:szCs w:val="21"/>
              </w:rPr>
            </w:pPr>
            <w:r>
              <w:rPr>
                <w:rFonts w:ascii="宋体" w:hAnsi="宋体"/>
                <w:b/>
                <w:szCs w:val="21"/>
              </w:rPr>
              <w:lastRenderedPageBreak/>
              <w:t>服务说明</w:t>
            </w:r>
          </w:p>
        </w:tc>
        <w:tc>
          <w:tcPr>
            <w:tcW w:w="7192" w:type="dxa"/>
            <w:gridSpan w:val="4"/>
          </w:tcPr>
          <w:p w:rsidR="00E633DE" w:rsidRDefault="00E633DE">
            <w:pPr>
              <w:rPr>
                <w:rFonts w:ascii="宋体" w:hAnsi="宋体" w:hint="eastAsia"/>
                <w:szCs w:val="21"/>
              </w:rPr>
            </w:pPr>
            <w:r>
              <w:rPr>
                <w:rFonts w:ascii="宋体" w:hAnsi="宋体" w:hint="eastAsia"/>
                <w:szCs w:val="21"/>
              </w:rPr>
              <w:t>会议室明细(</w:t>
            </w:r>
            <w:r>
              <w:rPr>
                <w:rFonts w:ascii="宋体" w:hAnsi="宋体" w:hint="eastAsia"/>
                <w:kern w:val="0"/>
                <w:sz w:val="18"/>
                <w:szCs w:val="18"/>
              </w:rPr>
              <w:t>STARTTIME,ENDTIME参数传空字符串默认获取当天会议情况</w:t>
            </w:r>
            <w:r>
              <w:rPr>
                <w:rFonts w:ascii="宋体" w:hAnsi="宋体" w:hint="eastAsia"/>
                <w:szCs w:val="21"/>
              </w:rPr>
              <w:t>)</w:t>
            </w:r>
          </w:p>
        </w:tc>
      </w:tr>
      <w:tr w:rsidR="00E633DE" w:rsidTr="00B72FF4">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bookmarkStart w:id="4" w:name="OLE_LINK4"/>
            <w:bookmarkStart w:id="5" w:name="OLE_LINK5"/>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boardroomid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会议室</w:t>
            </w:r>
            <w:r>
              <w:rPr>
                <w:rFonts w:ascii="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starttime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检索开始时间</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endtime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检索结束时间</w:t>
            </w:r>
            <w:r>
              <w:rPr>
                <w:rFonts w:ascii="新宋体" w:eastAsia="新宋体"/>
                <w:kern w:val="0"/>
                <w:sz w:val="18"/>
                <w:szCs w:val="18"/>
                <w:lang w:val="en-US" w:eastAsia="zh-CN"/>
              </w:rPr>
              <w:t>"</w:t>
            </w:r>
          </w:p>
          <w:p w:rsidR="00A302E9" w:rsidRDefault="00A302E9" w:rsidP="00A302E9">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 xml:space="preserve">          "</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分页</w:t>
            </w:r>
            <w:r>
              <w:rPr>
                <w:rFonts w:ascii="宋体" w:hAnsi="宋体"/>
                <w:b/>
                <w:color w:val="FF0000"/>
                <w:kern w:val="0"/>
                <w:sz w:val="18"/>
                <w:szCs w:val="18"/>
              </w:rPr>
              <w:t>使用，开始时间</w:t>
            </w:r>
            <w:r>
              <w:rPr>
                <w:rFonts w:ascii="新宋体" w:eastAsia="新宋体"/>
                <w:kern w:val="0"/>
                <w:sz w:val="18"/>
                <w:szCs w:val="18"/>
                <w:lang w:val="en-US" w:eastAsia="zh-CN"/>
              </w:rPr>
              <w:t>"</w:t>
            </w:r>
            <w:r>
              <w:rPr>
                <w:rFonts w:ascii="新宋体" w:eastAsia="新宋体" w:hint="eastAsia"/>
                <w:kern w:val="0"/>
                <w:sz w:val="18"/>
                <w:szCs w:val="18"/>
              </w:rPr>
              <w:t>,</w:t>
            </w:r>
          </w:p>
          <w:p w:rsidR="00A302E9" w:rsidRDefault="00A302E9" w:rsidP="00A302E9">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请求记录条数</w:t>
            </w:r>
            <w:r>
              <w:rPr>
                <w:rFonts w:ascii="新宋体" w:eastAsia="新宋体"/>
                <w:kern w:val="0"/>
                <w:sz w:val="18"/>
                <w:szCs w:val="18"/>
                <w:lang w:val="en-US" w:eastAsia="zh-CN"/>
              </w:rPr>
              <w:t>"</w:t>
            </w:r>
            <w:r>
              <w:rPr>
                <w:rFonts w:ascii="新宋体" w:eastAsia="新宋体" w:hint="eastAsia"/>
                <w:kern w:val="0"/>
                <w:sz w:val="18"/>
                <w:szCs w:val="18"/>
              </w:rPr>
              <w:t>,</w:t>
            </w:r>
          </w:p>
          <w:p w:rsidR="00A302E9" w:rsidRDefault="00A302E9" w:rsidP="00F94E3C">
            <w:pPr>
              <w:ind w:leftChars="100" w:left="210" w:firstLineChars="650" w:firstLine="117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keyword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检索关键字</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bookmarkEnd w:id="4"/>
            <w:bookmarkEnd w:id="5"/>
          </w:p>
        </w:tc>
      </w:tr>
      <w:tr w:rsidR="00B72FF4" w:rsidTr="00B72FF4">
        <w:trPr>
          <w:trHeight w:val="401"/>
        </w:trPr>
        <w:tc>
          <w:tcPr>
            <w:tcW w:w="2130" w:type="dxa"/>
            <w:vMerge w:val="restart"/>
            <w:shd w:val="clear" w:color="auto" w:fill="auto"/>
          </w:tcPr>
          <w:p w:rsidR="00B72FF4" w:rsidRDefault="00B72FF4">
            <w:pPr>
              <w:rPr>
                <w:b/>
                <w:szCs w:val="21"/>
              </w:rPr>
            </w:pPr>
            <w:r>
              <w:rPr>
                <w:rFonts w:hint="eastAsia"/>
                <w:b/>
                <w:szCs w:val="21"/>
              </w:rPr>
              <w:t>输入参数详细</w:t>
            </w:r>
          </w:p>
          <w:p w:rsidR="00B72FF4" w:rsidRDefault="00B72FF4">
            <w:pPr>
              <w:rPr>
                <w:rFonts w:hint="eastAsia"/>
                <w:b/>
                <w:szCs w:val="21"/>
              </w:rPr>
            </w:pPr>
          </w:p>
        </w:tc>
        <w:tc>
          <w:tcPr>
            <w:tcW w:w="1947" w:type="dxa"/>
            <w:shd w:val="clear" w:color="auto" w:fill="17365D"/>
          </w:tcPr>
          <w:p w:rsidR="00B72FF4" w:rsidRDefault="00B72FF4">
            <w:pPr>
              <w:rPr>
                <w:rFonts w:ascii="宋体" w:hAnsi="宋体"/>
                <w:b/>
                <w:szCs w:val="21"/>
              </w:rPr>
            </w:pPr>
            <w:r>
              <w:rPr>
                <w:rFonts w:ascii="宋体" w:hAnsi="宋体"/>
                <w:b/>
                <w:szCs w:val="21"/>
              </w:rPr>
              <w:t>参数名称</w:t>
            </w:r>
          </w:p>
        </w:tc>
        <w:tc>
          <w:tcPr>
            <w:tcW w:w="2694" w:type="dxa"/>
            <w:shd w:val="clear" w:color="auto" w:fill="17365D"/>
          </w:tcPr>
          <w:p w:rsidR="00B72FF4" w:rsidRDefault="00B72FF4">
            <w:pPr>
              <w:rPr>
                <w:rFonts w:ascii="宋体" w:hAnsi="宋体"/>
                <w:b/>
                <w:szCs w:val="21"/>
              </w:rPr>
            </w:pPr>
            <w:r>
              <w:rPr>
                <w:rFonts w:ascii="宋体" w:hAnsi="宋体"/>
                <w:b/>
                <w:szCs w:val="21"/>
              </w:rPr>
              <w:t>参数说明</w:t>
            </w:r>
          </w:p>
        </w:tc>
        <w:tc>
          <w:tcPr>
            <w:tcW w:w="1275" w:type="dxa"/>
            <w:shd w:val="clear" w:color="auto" w:fill="17365D"/>
          </w:tcPr>
          <w:p w:rsidR="00B72FF4" w:rsidRDefault="00B72FF4">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B72FF4" w:rsidRDefault="00B72FF4">
            <w:pPr>
              <w:rPr>
                <w:rFonts w:ascii="宋体" w:hAnsi="宋体"/>
                <w:b/>
                <w:szCs w:val="21"/>
              </w:rPr>
            </w:pPr>
            <w:r>
              <w:rPr>
                <w:rFonts w:ascii="宋体" w:hAnsi="宋体" w:hint="eastAsia"/>
                <w:b/>
                <w:szCs w:val="21"/>
              </w:rPr>
              <w:t>是否必填</w:t>
            </w:r>
          </w:p>
        </w:tc>
      </w:tr>
      <w:tr w:rsidR="00B72FF4" w:rsidTr="00B72FF4">
        <w:trPr>
          <w:trHeight w:val="90"/>
        </w:trPr>
        <w:tc>
          <w:tcPr>
            <w:tcW w:w="2130" w:type="dxa"/>
            <w:vMerge/>
          </w:tcPr>
          <w:p w:rsidR="00B72FF4" w:rsidRDefault="00B72FF4">
            <w:pPr>
              <w:rPr>
                <w:rFonts w:hint="eastAsia"/>
                <w:b/>
                <w:szCs w:val="21"/>
              </w:rPr>
            </w:pPr>
          </w:p>
        </w:tc>
        <w:tc>
          <w:tcPr>
            <w:tcW w:w="1947" w:type="dxa"/>
          </w:tcPr>
          <w:p w:rsidR="00B72FF4" w:rsidRDefault="00B72FF4">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B72FF4" w:rsidRDefault="00B72FF4">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B72FF4" w:rsidRDefault="00B72FF4">
            <w:pPr>
              <w:rPr>
                <w:rFonts w:ascii="宋体" w:hAnsi="宋体" w:hint="eastAsia"/>
                <w:kern w:val="0"/>
                <w:sz w:val="20"/>
                <w:szCs w:val="20"/>
              </w:rPr>
            </w:pPr>
            <w:r>
              <w:rPr>
                <w:rFonts w:ascii="宋体" w:hAnsi="宋体" w:hint="eastAsia"/>
                <w:kern w:val="0"/>
                <w:sz w:val="20"/>
                <w:szCs w:val="20"/>
              </w:rPr>
              <w:t>字符型</w:t>
            </w:r>
          </w:p>
        </w:tc>
        <w:tc>
          <w:tcPr>
            <w:tcW w:w="1276" w:type="dxa"/>
          </w:tcPr>
          <w:p w:rsidR="00B72FF4" w:rsidRDefault="00B72FF4">
            <w:pPr>
              <w:rPr>
                <w:rFonts w:ascii="宋体" w:hAnsi="宋体" w:hint="eastAsia"/>
                <w:kern w:val="0"/>
                <w:sz w:val="20"/>
                <w:szCs w:val="20"/>
              </w:rPr>
            </w:pPr>
            <w:r>
              <w:rPr>
                <w:rFonts w:ascii="宋体" w:hAnsi="宋体" w:hint="eastAsia"/>
                <w:kern w:val="0"/>
                <w:sz w:val="20"/>
                <w:szCs w:val="20"/>
              </w:rPr>
              <w:t>是</w:t>
            </w:r>
          </w:p>
        </w:tc>
      </w:tr>
      <w:tr w:rsidR="00B72FF4" w:rsidTr="00B72FF4">
        <w:tc>
          <w:tcPr>
            <w:tcW w:w="2130" w:type="dxa"/>
            <w:vMerge/>
          </w:tcPr>
          <w:p w:rsidR="00B72FF4" w:rsidRDefault="00B72FF4">
            <w:pPr>
              <w:rPr>
                <w:rFonts w:hint="eastAsia"/>
                <w:b/>
                <w:szCs w:val="21"/>
              </w:rPr>
            </w:pPr>
          </w:p>
        </w:tc>
        <w:tc>
          <w:tcPr>
            <w:tcW w:w="1947" w:type="dxa"/>
          </w:tcPr>
          <w:p w:rsidR="00B72FF4" w:rsidRDefault="00B72FF4">
            <w:pPr>
              <w:rPr>
                <w:rFonts w:ascii="宋体" w:hAnsi="宋体"/>
                <w:kern w:val="0"/>
                <w:sz w:val="20"/>
                <w:szCs w:val="20"/>
              </w:rPr>
            </w:pPr>
            <w:r>
              <w:rPr>
                <w:rFonts w:ascii="新宋体" w:eastAsia="新宋体" w:hint="eastAsia"/>
                <w:kern w:val="0"/>
                <w:sz w:val="18"/>
                <w:szCs w:val="18"/>
              </w:rPr>
              <w:t>boardroomid</w:t>
            </w:r>
          </w:p>
        </w:tc>
        <w:tc>
          <w:tcPr>
            <w:tcW w:w="2694" w:type="dxa"/>
          </w:tcPr>
          <w:p w:rsidR="00B72FF4" w:rsidRDefault="00B72FF4">
            <w:pPr>
              <w:rPr>
                <w:rFonts w:ascii="宋体" w:hAnsi="宋体" w:hint="eastAsia"/>
                <w:kern w:val="0"/>
                <w:sz w:val="20"/>
                <w:szCs w:val="20"/>
              </w:rPr>
            </w:pPr>
            <w:r>
              <w:rPr>
                <w:rFonts w:ascii="宋体" w:hAnsi="宋体" w:hint="eastAsia"/>
                <w:kern w:val="0"/>
                <w:sz w:val="20"/>
                <w:szCs w:val="20"/>
              </w:rPr>
              <w:t>会议室id</w:t>
            </w:r>
          </w:p>
        </w:tc>
        <w:tc>
          <w:tcPr>
            <w:tcW w:w="1275" w:type="dxa"/>
          </w:tcPr>
          <w:p w:rsidR="00B72FF4" w:rsidRDefault="00B72FF4">
            <w:pPr>
              <w:rPr>
                <w:rFonts w:ascii="宋体" w:hAnsi="宋体" w:hint="eastAsia"/>
                <w:kern w:val="0"/>
                <w:sz w:val="20"/>
                <w:szCs w:val="20"/>
              </w:rPr>
            </w:pPr>
            <w:r>
              <w:rPr>
                <w:rFonts w:ascii="宋体" w:hAnsi="宋体" w:hint="eastAsia"/>
                <w:kern w:val="0"/>
                <w:sz w:val="20"/>
                <w:szCs w:val="20"/>
              </w:rPr>
              <w:t>字符型</w:t>
            </w:r>
          </w:p>
        </w:tc>
        <w:tc>
          <w:tcPr>
            <w:tcW w:w="1276" w:type="dxa"/>
          </w:tcPr>
          <w:p w:rsidR="00B72FF4" w:rsidRDefault="00B72FF4">
            <w:pPr>
              <w:rPr>
                <w:rFonts w:ascii="宋体" w:hAnsi="宋体" w:hint="eastAsia"/>
                <w:kern w:val="0"/>
                <w:sz w:val="20"/>
                <w:szCs w:val="20"/>
              </w:rPr>
            </w:pPr>
            <w:r>
              <w:rPr>
                <w:rFonts w:ascii="宋体" w:hAnsi="宋体" w:hint="eastAsia"/>
                <w:kern w:val="0"/>
                <w:sz w:val="20"/>
                <w:szCs w:val="20"/>
              </w:rPr>
              <w:t>是</w:t>
            </w:r>
          </w:p>
        </w:tc>
      </w:tr>
      <w:tr w:rsidR="00B72FF4" w:rsidTr="00B72FF4">
        <w:tc>
          <w:tcPr>
            <w:tcW w:w="2130" w:type="dxa"/>
            <w:vMerge/>
          </w:tcPr>
          <w:p w:rsidR="00B72FF4" w:rsidRDefault="00B72FF4">
            <w:pPr>
              <w:rPr>
                <w:rFonts w:hint="eastAsia"/>
                <w:b/>
                <w:szCs w:val="21"/>
              </w:rPr>
            </w:pPr>
          </w:p>
        </w:tc>
        <w:tc>
          <w:tcPr>
            <w:tcW w:w="1947" w:type="dxa"/>
          </w:tcPr>
          <w:p w:rsidR="00B72FF4" w:rsidRDefault="00B72FF4">
            <w:pPr>
              <w:rPr>
                <w:rFonts w:ascii="宋体" w:hAnsi="宋体" w:hint="eastAsia"/>
                <w:kern w:val="0"/>
                <w:sz w:val="18"/>
                <w:szCs w:val="18"/>
              </w:rPr>
            </w:pPr>
            <w:r>
              <w:rPr>
                <w:rFonts w:ascii="新宋体" w:eastAsia="新宋体" w:hint="eastAsia"/>
                <w:kern w:val="0"/>
                <w:sz w:val="18"/>
                <w:szCs w:val="18"/>
              </w:rPr>
              <w:t>starttime</w:t>
            </w:r>
          </w:p>
        </w:tc>
        <w:tc>
          <w:tcPr>
            <w:tcW w:w="2694" w:type="dxa"/>
          </w:tcPr>
          <w:p w:rsidR="00B72FF4" w:rsidRDefault="00B72FF4">
            <w:pPr>
              <w:rPr>
                <w:rFonts w:ascii="宋体" w:hAnsi="宋体" w:hint="eastAsia"/>
                <w:kern w:val="0"/>
                <w:sz w:val="20"/>
                <w:szCs w:val="20"/>
              </w:rPr>
            </w:pPr>
            <w:r>
              <w:rPr>
                <w:rFonts w:ascii="宋体" w:hAnsi="宋体" w:hint="eastAsia"/>
                <w:kern w:val="0"/>
                <w:sz w:val="20"/>
                <w:szCs w:val="20"/>
              </w:rPr>
              <w:t>检索开始时间</w:t>
            </w:r>
          </w:p>
        </w:tc>
        <w:tc>
          <w:tcPr>
            <w:tcW w:w="1275" w:type="dxa"/>
          </w:tcPr>
          <w:p w:rsidR="00B72FF4" w:rsidRDefault="00B72FF4">
            <w:pPr>
              <w:rPr>
                <w:rFonts w:ascii="宋体" w:hAnsi="宋体" w:hint="eastAsia"/>
                <w:kern w:val="0"/>
                <w:sz w:val="20"/>
                <w:szCs w:val="20"/>
              </w:rPr>
            </w:pPr>
            <w:r>
              <w:rPr>
                <w:rFonts w:ascii="宋体" w:hAnsi="宋体" w:hint="eastAsia"/>
                <w:kern w:val="0"/>
                <w:sz w:val="20"/>
                <w:szCs w:val="20"/>
              </w:rPr>
              <w:t>字符型</w:t>
            </w:r>
          </w:p>
        </w:tc>
        <w:tc>
          <w:tcPr>
            <w:tcW w:w="1276" w:type="dxa"/>
          </w:tcPr>
          <w:p w:rsidR="00B72FF4" w:rsidRDefault="00B72FF4">
            <w:pPr>
              <w:rPr>
                <w:rFonts w:ascii="宋体" w:hAnsi="宋体" w:hint="eastAsia"/>
                <w:kern w:val="0"/>
                <w:sz w:val="20"/>
                <w:szCs w:val="20"/>
              </w:rPr>
            </w:pPr>
            <w:r>
              <w:rPr>
                <w:rFonts w:ascii="宋体" w:hAnsi="宋体" w:hint="eastAsia"/>
                <w:kern w:val="0"/>
                <w:sz w:val="20"/>
                <w:szCs w:val="20"/>
              </w:rPr>
              <w:t>否</w:t>
            </w:r>
          </w:p>
        </w:tc>
      </w:tr>
      <w:tr w:rsidR="00B72FF4" w:rsidTr="00B72FF4">
        <w:tc>
          <w:tcPr>
            <w:tcW w:w="2130" w:type="dxa"/>
            <w:vMerge/>
          </w:tcPr>
          <w:p w:rsidR="00B72FF4" w:rsidRDefault="00B72FF4">
            <w:pPr>
              <w:rPr>
                <w:rFonts w:hint="eastAsia"/>
                <w:b/>
                <w:szCs w:val="21"/>
              </w:rPr>
            </w:pPr>
          </w:p>
        </w:tc>
        <w:tc>
          <w:tcPr>
            <w:tcW w:w="1947" w:type="dxa"/>
          </w:tcPr>
          <w:p w:rsidR="00B72FF4" w:rsidRDefault="00B72FF4">
            <w:pPr>
              <w:rPr>
                <w:rFonts w:ascii="宋体" w:hAnsi="宋体" w:hint="eastAsia"/>
                <w:kern w:val="0"/>
                <w:sz w:val="18"/>
                <w:szCs w:val="18"/>
              </w:rPr>
            </w:pPr>
            <w:r>
              <w:rPr>
                <w:rFonts w:ascii="新宋体" w:eastAsia="新宋体" w:hint="eastAsia"/>
                <w:kern w:val="0"/>
                <w:sz w:val="18"/>
                <w:szCs w:val="18"/>
              </w:rPr>
              <w:t>endtime</w:t>
            </w:r>
          </w:p>
        </w:tc>
        <w:tc>
          <w:tcPr>
            <w:tcW w:w="2694" w:type="dxa"/>
          </w:tcPr>
          <w:p w:rsidR="00B72FF4" w:rsidRDefault="00B72FF4">
            <w:pPr>
              <w:rPr>
                <w:rFonts w:ascii="宋体" w:hAnsi="宋体" w:hint="eastAsia"/>
                <w:kern w:val="0"/>
                <w:sz w:val="20"/>
                <w:szCs w:val="20"/>
              </w:rPr>
            </w:pPr>
            <w:r>
              <w:rPr>
                <w:rFonts w:ascii="宋体" w:hAnsi="宋体" w:hint="eastAsia"/>
                <w:kern w:val="0"/>
                <w:sz w:val="20"/>
                <w:szCs w:val="20"/>
              </w:rPr>
              <w:t>检索结束时间</w:t>
            </w:r>
          </w:p>
        </w:tc>
        <w:tc>
          <w:tcPr>
            <w:tcW w:w="1275" w:type="dxa"/>
          </w:tcPr>
          <w:p w:rsidR="00B72FF4" w:rsidRDefault="00B72FF4">
            <w:pPr>
              <w:rPr>
                <w:rFonts w:ascii="宋体" w:hAnsi="宋体" w:hint="eastAsia"/>
                <w:kern w:val="0"/>
                <w:sz w:val="20"/>
                <w:szCs w:val="20"/>
              </w:rPr>
            </w:pPr>
            <w:r>
              <w:rPr>
                <w:rFonts w:ascii="宋体" w:hAnsi="宋体" w:hint="eastAsia"/>
                <w:kern w:val="0"/>
                <w:sz w:val="20"/>
                <w:szCs w:val="20"/>
              </w:rPr>
              <w:t>字符型</w:t>
            </w:r>
          </w:p>
        </w:tc>
        <w:tc>
          <w:tcPr>
            <w:tcW w:w="1276" w:type="dxa"/>
          </w:tcPr>
          <w:p w:rsidR="00B72FF4" w:rsidRDefault="00B72FF4">
            <w:pPr>
              <w:rPr>
                <w:rFonts w:ascii="宋体" w:hAnsi="宋体" w:hint="eastAsia"/>
                <w:kern w:val="0"/>
                <w:sz w:val="20"/>
                <w:szCs w:val="20"/>
              </w:rPr>
            </w:pPr>
            <w:r>
              <w:rPr>
                <w:rFonts w:ascii="宋体" w:hAnsi="宋体" w:hint="eastAsia"/>
                <w:kern w:val="0"/>
                <w:sz w:val="20"/>
                <w:szCs w:val="20"/>
              </w:rPr>
              <w:t>否</w:t>
            </w:r>
          </w:p>
        </w:tc>
      </w:tr>
      <w:tr w:rsidR="00B72FF4" w:rsidTr="00B72FF4">
        <w:tc>
          <w:tcPr>
            <w:tcW w:w="2130" w:type="dxa"/>
            <w:vMerge/>
          </w:tcPr>
          <w:p w:rsidR="00B72FF4" w:rsidRDefault="00B72FF4" w:rsidP="00B72FF4">
            <w:pPr>
              <w:rPr>
                <w:rFonts w:hint="eastAsia"/>
                <w:b/>
                <w:szCs w:val="21"/>
              </w:rPr>
            </w:pPr>
          </w:p>
        </w:tc>
        <w:tc>
          <w:tcPr>
            <w:tcW w:w="1947" w:type="dxa"/>
          </w:tcPr>
          <w:p w:rsidR="00B72FF4" w:rsidRPr="00C178F0" w:rsidRDefault="00B72FF4" w:rsidP="00B72FF4">
            <w:pPr>
              <w:rPr>
                <w:rFonts w:ascii="宋体" w:hAnsi="宋体"/>
                <w:kern w:val="0"/>
                <w:sz w:val="18"/>
                <w:szCs w:val="18"/>
              </w:rPr>
            </w:pPr>
            <w:r w:rsidRPr="00C178F0">
              <w:rPr>
                <w:rFonts w:ascii="新宋体" w:eastAsia="新宋体" w:hint="eastAsia"/>
                <w:kern w:val="0"/>
                <w:sz w:val="18"/>
                <w:szCs w:val="18"/>
              </w:rPr>
              <w:t>currentdatetime</w:t>
            </w:r>
          </w:p>
        </w:tc>
        <w:tc>
          <w:tcPr>
            <w:tcW w:w="2694" w:type="dxa"/>
          </w:tcPr>
          <w:p w:rsidR="00B72FF4" w:rsidRPr="00C178F0" w:rsidRDefault="00B72FF4" w:rsidP="00B72FF4">
            <w:pPr>
              <w:rPr>
                <w:rFonts w:ascii="宋体" w:hAnsi="宋体" w:hint="eastAsia"/>
                <w:kern w:val="0"/>
                <w:sz w:val="20"/>
                <w:szCs w:val="20"/>
              </w:rPr>
            </w:pPr>
            <w:r w:rsidRPr="00C178F0">
              <w:rPr>
                <w:rFonts w:ascii="宋体" w:hAnsi="宋体" w:hint="eastAsia"/>
                <w:kern w:val="0"/>
                <w:sz w:val="20"/>
                <w:szCs w:val="20"/>
              </w:rPr>
              <w:t>当前记录时间</w:t>
            </w:r>
          </w:p>
        </w:tc>
        <w:tc>
          <w:tcPr>
            <w:tcW w:w="1275" w:type="dxa"/>
          </w:tcPr>
          <w:p w:rsidR="00B72FF4" w:rsidRPr="00C178F0" w:rsidRDefault="00B72FF4" w:rsidP="00B72FF4">
            <w:pPr>
              <w:rPr>
                <w:rFonts w:ascii="宋体" w:hAnsi="宋体" w:hint="eastAsia"/>
                <w:kern w:val="0"/>
                <w:sz w:val="20"/>
                <w:szCs w:val="20"/>
              </w:rPr>
            </w:pPr>
            <w:r w:rsidRPr="00C178F0">
              <w:rPr>
                <w:rFonts w:ascii="宋体" w:hAnsi="宋体" w:hint="eastAsia"/>
                <w:kern w:val="0"/>
                <w:sz w:val="20"/>
                <w:szCs w:val="20"/>
              </w:rPr>
              <w:t>字符型</w:t>
            </w:r>
          </w:p>
        </w:tc>
        <w:tc>
          <w:tcPr>
            <w:tcW w:w="1276" w:type="dxa"/>
          </w:tcPr>
          <w:p w:rsidR="00B72FF4" w:rsidRPr="00C178F0" w:rsidRDefault="00B72FF4" w:rsidP="00B72FF4">
            <w:pPr>
              <w:rPr>
                <w:rFonts w:ascii="宋体" w:hAnsi="宋体" w:hint="eastAsia"/>
                <w:kern w:val="0"/>
                <w:sz w:val="20"/>
                <w:szCs w:val="20"/>
              </w:rPr>
            </w:pPr>
            <w:r w:rsidRPr="00C178F0">
              <w:rPr>
                <w:rFonts w:ascii="宋体" w:hAnsi="宋体" w:hint="eastAsia"/>
                <w:kern w:val="0"/>
                <w:sz w:val="20"/>
                <w:szCs w:val="20"/>
              </w:rPr>
              <w:t>是</w:t>
            </w:r>
          </w:p>
        </w:tc>
      </w:tr>
      <w:tr w:rsidR="00B72FF4" w:rsidTr="00B72FF4">
        <w:tc>
          <w:tcPr>
            <w:tcW w:w="2130" w:type="dxa"/>
            <w:vMerge/>
          </w:tcPr>
          <w:p w:rsidR="00B72FF4" w:rsidRDefault="00B72FF4" w:rsidP="00B72FF4">
            <w:pPr>
              <w:rPr>
                <w:rFonts w:hint="eastAsia"/>
                <w:b/>
                <w:szCs w:val="21"/>
              </w:rPr>
            </w:pPr>
          </w:p>
        </w:tc>
        <w:tc>
          <w:tcPr>
            <w:tcW w:w="1947" w:type="dxa"/>
          </w:tcPr>
          <w:p w:rsidR="00B72FF4" w:rsidRDefault="00B72FF4" w:rsidP="00B72FF4">
            <w:pPr>
              <w:rPr>
                <w:rFonts w:ascii="宋体" w:hAnsi="宋体"/>
                <w:kern w:val="0"/>
                <w:sz w:val="18"/>
                <w:szCs w:val="18"/>
              </w:rPr>
            </w:pPr>
            <w:r>
              <w:rPr>
                <w:rFonts w:ascii="新宋体" w:eastAsia="新宋体" w:hint="eastAsia"/>
                <w:kern w:val="0"/>
                <w:sz w:val="18"/>
                <w:szCs w:val="18"/>
              </w:rPr>
              <w:t>pagesize</w:t>
            </w:r>
          </w:p>
        </w:tc>
        <w:tc>
          <w:tcPr>
            <w:tcW w:w="2694" w:type="dxa"/>
          </w:tcPr>
          <w:p w:rsidR="00B72FF4" w:rsidRDefault="00B72FF4" w:rsidP="00B72FF4">
            <w:pPr>
              <w:rPr>
                <w:rFonts w:ascii="宋体" w:hAnsi="宋体" w:hint="eastAsia"/>
                <w:kern w:val="0"/>
                <w:sz w:val="20"/>
                <w:szCs w:val="20"/>
              </w:rPr>
            </w:pPr>
            <w:r>
              <w:rPr>
                <w:rFonts w:ascii="宋体" w:hAnsi="宋体" w:hint="eastAsia"/>
                <w:kern w:val="0"/>
                <w:sz w:val="20"/>
                <w:szCs w:val="20"/>
              </w:rPr>
              <w:t>请求记录条数，</w:t>
            </w:r>
            <w:r>
              <w:rPr>
                <w:rFonts w:ascii="宋体" w:hAnsi="宋体"/>
                <w:kern w:val="0"/>
                <w:sz w:val="20"/>
                <w:szCs w:val="20"/>
              </w:rPr>
              <w:t>输入为</w:t>
            </w:r>
            <w:r>
              <w:rPr>
                <w:rFonts w:ascii="Consolas" w:hAnsi="Consolas" w:cs="Consolas" w:hint="eastAsia"/>
                <w:color w:val="000000"/>
                <w:kern w:val="0"/>
                <w:sz w:val="20"/>
                <w:szCs w:val="20"/>
              </w:rPr>
              <w:t>999999</w:t>
            </w:r>
            <w:r>
              <w:rPr>
                <w:rFonts w:ascii="Consolas" w:hAnsi="Consolas" w:cs="Consolas" w:hint="eastAsia"/>
                <w:color w:val="000000"/>
                <w:kern w:val="0"/>
                <w:sz w:val="20"/>
                <w:szCs w:val="20"/>
              </w:rPr>
              <w:t>获取</w:t>
            </w:r>
            <w:r>
              <w:rPr>
                <w:rFonts w:ascii="Consolas" w:hAnsi="Consolas" w:cs="Consolas"/>
                <w:color w:val="000000"/>
                <w:kern w:val="0"/>
                <w:sz w:val="20"/>
                <w:szCs w:val="20"/>
              </w:rPr>
              <w:t>区间全部数据</w:t>
            </w:r>
          </w:p>
        </w:tc>
        <w:tc>
          <w:tcPr>
            <w:tcW w:w="1275" w:type="dxa"/>
          </w:tcPr>
          <w:p w:rsidR="00B72FF4" w:rsidRDefault="00B72FF4" w:rsidP="00B72FF4">
            <w:pPr>
              <w:rPr>
                <w:rFonts w:ascii="宋体" w:hAnsi="宋体" w:hint="eastAsia"/>
                <w:kern w:val="0"/>
                <w:sz w:val="20"/>
                <w:szCs w:val="20"/>
              </w:rPr>
            </w:pPr>
            <w:r>
              <w:rPr>
                <w:rFonts w:ascii="宋体" w:hAnsi="宋体" w:hint="eastAsia"/>
                <w:kern w:val="0"/>
                <w:sz w:val="20"/>
                <w:szCs w:val="20"/>
              </w:rPr>
              <w:t>字符型</w:t>
            </w:r>
          </w:p>
        </w:tc>
        <w:tc>
          <w:tcPr>
            <w:tcW w:w="1276" w:type="dxa"/>
          </w:tcPr>
          <w:p w:rsidR="00B72FF4" w:rsidRDefault="00B72FF4" w:rsidP="00B72FF4">
            <w:pPr>
              <w:rPr>
                <w:rFonts w:ascii="宋体" w:hAnsi="宋体" w:hint="eastAsia"/>
                <w:kern w:val="0"/>
                <w:sz w:val="20"/>
                <w:szCs w:val="20"/>
              </w:rPr>
            </w:pPr>
            <w:r>
              <w:rPr>
                <w:rFonts w:ascii="宋体" w:hAnsi="宋体" w:hint="eastAsia"/>
                <w:kern w:val="0"/>
                <w:sz w:val="20"/>
                <w:szCs w:val="20"/>
              </w:rPr>
              <w:t>是</w:t>
            </w:r>
          </w:p>
        </w:tc>
      </w:tr>
      <w:tr w:rsidR="00B72FF4" w:rsidTr="00B72FF4">
        <w:tc>
          <w:tcPr>
            <w:tcW w:w="2130" w:type="dxa"/>
            <w:vMerge/>
          </w:tcPr>
          <w:p w:rsidR="00B72FF4" w:rsidRDefault="00B72FF4" w:rsidP="00B72FF4">
            <w:pPr>
              <w:rPr>
                <w:rFonts w:hint="eastAsia"/>
                <w:b/>
                <w:szCs w:val="21"/>
              </w:rPr>
            </w:pPr>
          </w:p>
        </w:tc>
        <w:tc>
          <w:tcPr>
            <w:tcW w:w="1947" w:type="dxa"/>
          </w:tcPr>
          <w:p w:rsidR="00B72FF4" w:rsidRDefault="00B72FF4" w:rsidP="00B72FF4">
            <w:pPr>
              <w:rPr>
                <w:rFonts w:ascii="宋体" w:hAnsi="宋体"/>
                <w:kern w:val="0"/>
                <w:sz w:val="18"/>
                <w:szCs w:val="18"/>
              </w:rPr>
            </w:pPr>
            <w:r>
              <w:rPr>
                <w:rFonts w:ascii="新宋体" w:eastAsia="新宋体" w:hint="eastAsia"/>
                <w:kern w:val="0"/>
                <w:sz w:val="18"/>
                <w:szCs w:val="18"/>
              </w:rPr>
              <w:t>keyword</w:t>
            </w:r>
          </w:p>
        </w:tc>
        <w:tc>
          <w:tcPr>
            <w:tcW w:w="2694" w:type="dxa"/>
          </w:tcPr>
          <w:p w:rsidR="00B72FF4" w:rsidRDefault="00B72FF4" w:rsidP="00B72FF4">
            <w:pPr>
              <w:rPr>
                <w:rFonts w:ascii="宋体" w:hAnsi="宋体" w:hint="eastAsia"/>
                <w:kern w:val="0"/>
                <w:sz w:val="20"/>
                <w:szCs w:val="20"/>
              </w:rPr>
            </w:pPr>
            <w:r>
              <w:rPr>
                <w:rFonts w:ascii="宋体" w:hAnsi="宋体" w:hint="eastAsia"/>
                <w:kern w:val="0"/>
                <w:sz w:val="20"/>
                <w:szCs w:val="20"/>
              </w:rPr>
              <w:t>搜索关键字</w:t>
            </w:r>
          </w:p>
        </w:tc>
        <w:tc>
          <w:tcPr>
            <w:tcW w:w="1275" w:type="dxa"/>
          </w:tcPr>
          <w:p w:rsidR="00B72FF4" w:rsidRDefault="00B72FF4" w:rsidP="00B72FF4">
            <w:pPr>
              <w:rPr>
                <w:rFonts w:ascii="宋体" w:hAnsi="宋体" w:hint="eastAsia"/>
                <w:kern w:val="0"/>
                <w:sz w:val="20"/>
                <w:szCs w:val="20"/>
              </w:rPr>
            </w:pPr>
            <w:r>
              <w:rPr>
                <w:rFonts w:ascii="宋体" w:hAnsi="宋体" w:hint="eastAsia"/>
                <w:kern w:val="0"/>
                <w:sz w:val="20"/>
                <w:szCs w:val="20"/>
              </w:rPr>
              <w:t>字符型</w:t>
            </w:r>
          </w:p>
        </w:tc>
        <w:tc>
          <w:tcPr>
            <w:tcW w:w="1276" w:type="dxa"/>
          </w:tcPr>
          <w:p w:rsidR="00B72FF4" w:rsidRDefault="00B72FF4" w:rsidP="00B72FF4">
            <w:pPr>
              <w:rPr>
                <w:rFonts w:ascii="宋体" w:hAnsi="宋体" w:hint="eastAsia"/>
                <w:kern w:val="0"/>
                <w:sz w:val="20"/>
                <w:szCs w:val="20"/>
              </w:rPr>
            </w:pPr>
            <w:r>
              <w:rPr>
                <w:rFonts w:ascii="宋体" w:hAnsi="宋体" w:hint="eastAsia"/>
                <w:kern w:val="0"/>
                <w:sz w:val="20"/>
                <w:szCs w:val="20"/>
              </w:rPr>
              <w:t>是</w:t>
            </w:r>
          </w:p>
        </w:tc>
      </w:tr>
      <w:tr w:rsidR="00E633DE" w:rsidTr="00B72FF4">
        <w:trPr>
          <w:trHeight w:val="1620"/>
        </w:trPr>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hyperlink r:id="rId24" w:tgtFrame="https://www.baidu.com/_blank" w:history="1">
              <w:r>
                <w:rPr>
                  <w:rFonts w:ascii="新宋体" w:eastAsia="新宋体" w:hint="eastAsia"/>
                  <w:kern w:val="0"/>
                  <w:sz w:val="18"/>
                  <w:szCs w:val="18"/>
                  <w:highlight w:val="cyan"/>
                </w:rPr>
                <w:t>boardroom</w:t>
              </w:r>
            </w:hyperlink>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id</w:t>
            </w:r>
            <w:r>
              <w:rPr>
                <w:rFonts w:ascii="新宋体" w:eastAsia="新宋体" w:hint="eastAsia"/>
                <w:kern w:val="0"/>
                <w:sz w:val="18"/>
                <w:szCs w:val="18"/>
                <w:lang w:val="en-US" w:eastAsia="zh-CN"/>
              </w:rPr>
              <w:t>": "会议室</w:t>
            </w:r>
            <w:r>
              <w:rPr>
                <w:rFonts w:ascii="新宋体" w:eastAsia="新宋体" w:hint="eastAsia"/>
                <w:kern w:val="0"/>
                <w:sz w:val="18"/>
                <w:szCs w:val="18"/>
              </w:rPr>
              <w:t>id</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name</w:t>
            </w:r>
            <w:r>
              <w:rPr>
                <w:rFonts w:ascii="新宋体" w:eastAsia="新宋体" w:hint="eastAsia"/>
                <w:kern w:val="0"/>
                <w:sz w:val="18"/>
                <w:szCs w:val="18"/>
                <w:lang w:val="en-US" w:eastAsia="zh-CN"/>
              </w:rPr>
              <w:t>": "会议室名称",</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"status": "会议室当前使用情况",</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lasttime</w:t>
            </w:r>
            <w:r>
              <w:rPr>
                <w:rFonts w:ascii="新宋体" w:eastAsia="新宋体" w:hint="eastAsia"/>
                <w:kern w:val="0"/>
                <w:sz w:val="18"/>
                <w:szCs w:val="18"/>
                <w:lang w:val="en-US" w:eastAsia="zh-CN"/>
              </w:rPr>
              <w:t>": "会议室最近可预订时间",</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"duration": "会议室最近可预订时长",</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"capacity": "可容纳人数",</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meetinglist</w:t>
            </w:r>
            <w:r>
              <w:rPr>
                <w:rFonts w:ascii="新宋体" w:eastAsia="新宋体" w:hint="eastAsia"/>
                <w:kern w:val="0"/>
                <w:sz w:val="18"/>
                <w:szCs w:val="18"/>
                <w:lang w:val="en-US" w:eastAsia="zh-CN"/>
              </w:rPr>
              <w:t xml:space="preserve">": </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meetingid</w:t>
            </w:r>
            <w:r>
              <w:rPr>
                <w:rFonts w:ascii="新宋体" w:eastAsia="新宋体" w:hint="eastAsia"/>
                <w:kern w:val="0"/>
                <w:sz w:val="18"/>
                <w:szCs w:val="18"/>
                <w:lang w:val="en-US" w:eastAsia="zh-CN"/>
              </w:rPr>
              <w:t>":"会议实例</w:t>
            </w:r>
            <w:r>
              <w:rPr>
                <w:rFonts w:ascii="新宋体" w:eastAsia="新宋体" w:hint="eastAsia"/>
                <w:kern w:val="0"/>
                <w:sz w:val="18"/>
                <w:szCs w:val="18"/>
              </w:rPr>
              <w:t>id</w:t>
            </w:r>
            <w:r>
              <w:rPr>
                <w:rFonts w:ascii="新宋体" w:eastAsia="新宋体" w:hint="eastAsia"/>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applicantid</w:t>
            </w:r>
            <w:r>
              <w:rPr>
                <w:rFonts w:ascii="新宋体" w:eastAsia="新宋体" w:hint="eastAsia"/>
                <w:kern w:val="0"/>
                <w:sz w:val="18"/>
                <w:szCs w:val="18"/>
                <w:lang w:val="en-US" w:eastAsia="zh-CN"/>
              </w:rPr>
              <w:t>":"申请人</w:t>
            </w:r>
            <w:r>
              <w:rPr>
                <w:rFonts w:ascii="新宋体" w:eastAsia="新宋体" w:hint="eastAsia"/>
                <w:kern w:val="0"/>
                <w:sz w:val="18"/>
                <w:szCs w:val="18"/>
              </w:rPr>
              <w:t>id</w:t>
            </w:r>
            <w:r>
              <w:rPr>
                <w:rFonts w:ascii="新宋体" w:eastAsia="新宋体" w:hint="eastAsia"/>
                <w:kern w:val="0"/>
                <w:sz w:val="18"/>
                <w:szCs w:val="18"/>
                <w:lang w:val="en-US" w:eastAsia="zh-CN"/>
              </w:rPr>
              <w:t>"</w:t>
            </w:r>
            <w:r>
              <w:rPr>
                <w:rFonts w:ascii="新宋体" w:eastAsia="新宋体" w:hint="eastAsia"/>
                <w:kern w:val="0"/>
                <w:sz w:val="18"/>
                <w:szCs w:val="18"/>
              </w:rPr>
              <w:t>,（来决定是否具备取消预订功能）</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applicant</w:t>
            </w:r>
            <w:r>
              <w:rPr>
                <w:rFonts w:ascii="新宋体" w:eastAsia="新宋体" w:hint="eastAsia"/>
                <w:kern w:val="0"/>
                <w:sz w:val="18"/>
                <w:szCs w:val="18"/>
                <w:lang w:val="en-US" w:eastAsia="zh-CN"/>
              </w:rPr>
              <w:t>":"申请人姓名"</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title</w:t>
            </w:r>
            <w:r>
              <w:rPr>
                <w:rFonts w:ascii="新宋体" w:eastAsia="新宋体" w:hint="eastAsia"/>
                <w:kern w:val="0"/>
                <w:sz w:val="18"/>
                <w:szCs w:val="18"/>
                <w:lang w:val="en-US" w:eastAsia="zh-CN"/>
              </w:rPr>
              <w:t>":"会议主题"</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starttime</w:t>
            </w:r>
            <w:r>
              <w:rPr>
                <w:rFonts w:ascii="新宋体" w:eastAsia="新宋体" w:hint="eastAsia"/>
                <w:kern w:val="0"/>
                <w:sz w:val="18"/>
                <w:szCs w:val="18"/>
                <w:lang w:val="en-US" w:eastAsia="zh-CN"/>
              </w:rPr>
              <w:t>"</w:t>
            </w:r>
            <w:r>
              <w:rPr>
                <w:rFonts w:ascii="新宋体" w:eastAsia="新宋体" w:hint="eastAsia"/>
                <w:kern w:val="0"/>
                <w:sz w:val="18"/>
                <w:szCs w:val="18"/>
              </w:rPr>
              <w:t>:</w:t>
            </w:r>
            <w:r>
              <w:rPr>
                <w:rFonts w:ascii="新宋体" w:eastAsia="新宋体" w:hint="eastAsia"/>
                <w:kern w:val="0"/>
                <w:sz w:val="18"/>
                <w:szCs w:val="18"/>
                <w:lang w:val="en-US" w:eastAsia="zh-CN"/>
              </w:rPr>
              <w:t>"会议开始时间"</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endtime</w:t>
            </w:r>
            <w:r>
              <w:rPr>
                <w:rFonts w:ascii="新宋体" w:eastAsia="新宋体" w:hint="eastAsia"/>
                <w:kern w:val="0"/>
                <w:sz w:val="18"/>
                <w:szCs w:val="18"/>
                <w:lang w:val="en-US" w:eastAsia="zh-CN"/>
              </w:rPr>
              <w:t>"</w:t>
            </w:r>
            <w:r>
              <w:rPr>
                <w:rFonts w:ascii="新宋体" w:eastAsia="新宋体" w:hint="eastAsia"/>
                <w:kern w:val="0"/>
                <w:sz w:val="18"/>
                <w:szCs w:val="18"/>
              </w:rPr>
              <w:t>:</w:t>
            </w:r>
            <w:r>
              <w:rPr>
                <w:rFonts w:ascii="新宋体" w:eastAsia="新宋体" w:hint="eastAsia"/>
                <w:kern w:val="0"/>
                <w:sz w:val="18"/>
                <w:szCs w:val="18"/>
                <w:lang w:val="en-US" w:eastAsia="zh-CN"/>
              </w:rPr>
              <w:t>"会议结束时间"</w:t>
            </w:r>
          </w:p>
          <w:p w:rsidR="00E633DE" w:rsidRDefault="00E633DE">
            <w:pPr>
              <w:ind w:leftChars="100" w:left="210" w:firstLineChars="400" w:firstLine="720"/>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400" w:firstLine="720"/>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rsidTr="00B72FF4">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会议室创建者只能看到别人申请成功的记录，而可以看到自己创建所有的申请记录。</w:t>
            </w:r>
          </w:p>
        </w:tc>
      </w:tr>
    </w:tbl>
    <w:p w:rsidR="00E633DE" w:rsidRDefault="00E633DE">
      <w:pPr>
        <w:rPr>
          <w:rFonts w:hint="eastAsia"/>
          <w:sz w:val="24"/>
        </w:rPr>
      </w:pPr>
    </w:p>
    <w:p w:rsidR="00E633DE" w:rsidRDefault="00E633DE">
      <w:pPr>
        <w:pStyle w:val="4"/>
        <w:rPr>
          <w:rFonts w:hint="eastAsia"/>
        </w:rPr>
      </w:pPr>
      <w:r>
        <w:rPr>
          <w:rFonts w:hint="eastAsia"/>
        </w:rPr>
        <w:t>会议室预订</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通过该接口可预订空闲会议室。</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微软雅黑" w:eastAsia="微软雅黑" w:hAnsi="微软雅黑" w:cs="新宋体" w:hint="eastAsia"/>
                <w:kern w:val="0"/>
                <w:sz w:val="18"/>
                <w:szCs w:val="18"/>
              </w:rPr>
              <w:t>book</w:t>
            </w:r>
            <w:hyperlink r:id="rId25" w:tgtFrame="https://www.baidu.com/_blank" w:history="1">
              <w:r>
                <w:rPr>
                  <w:rFonts w:ascii="微软雅黑" w:eastAsia="微软雅黑" w:hAnsi="微软雅黑" w:cs="新宋体" w:hint="eastAsia"/>
                  <w:kern w:val="0"/>
                  <w:sz w:val="18"/>
                  <w:szCs w:val="18"/>
                </w:rPr>
                <w:t>Boardroom</w:t>
              </w:r>
            </w:hyperlink>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hint="eastAsia"/>
                <w:szCs w:val="21"/>
              </w:rPr>
            </w:pPr>
            <w:r>
              <w:rPr>
                <w:rFonts w:ascii="宋体" w:hAnsi="宋体" w:hint="eastAsia"/>
                <w:szCs w:val="21"/>
              </w:rPr>
              <w:t>会议室预订</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boardroomid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会议室</w:t>
            </w:r>
            <w:r>
              <w:rPr>
                <w:rFonts w:ascii="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title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会议室</w:t>
            </w:r>
            <w:r>
              <w:rPr>
                <w:rFonts w:ascii="宋体" w:hAnsi="宋体" w:hint="eastAsia"/>
                <w:b/>
                <w:color w:val="FF0000"/>
                <w:kern w:val="0"/>
                <w:sz w:val="18"/>
                <w:szCs w:val="18"/>
              </w:rPr>
              <w:t>主题</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starttime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检索开始时间</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sidRPr="00070A7D">
              <w:rPr>
                <w:rFonts w:ascii="新宋体" w:eastAsia="新宋体" w:hint="eastAsia"/>
                <w:kern w:val="0"/>
                <w:sz w:val="18"/>
                <w:szCs w:val="18"/>
              </w:rPr>
              <w:t>endtime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检索结束时间</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isremind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新宋体" w:eastAsia="新宋体" w:hint="eastAsia"/>
                <w:kern w:val="0"/>
                <w:sz w:val="18"/>
                <w:szCs w:val="18"/>
                <w:lang w:val="en-US" w:eastAsia="zh-CN"/>
              </w:rPr>
              <w:t>是否提醒</w:t>
            </w:r>
            <w:r>
              <w:rPr>
                <w:rFonts w:ascii="新宋体" w:eastAsia="新宋体" w:hint="eastAsia"/>
                <w:kern w:val="0"/>
                <w:sz w:val="18"/>
                <w:szCs w:val="18"/>
              </w:rPr>
              <w:t>:0不提醒 1 提醒</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rPr>
          <w:trHeight w:val="90"/>
        </w:trPr>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boardroomid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会议室id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title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会议室主题</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starttime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检索开始时间</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endtime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检索结束时间</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isremind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是否提醒：0 不提醒 1 提醒</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rPr>
          <w:trHeight w:val="1620"/>
        </w:trPr>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strike/>
                <w:kern w:val="0"/>
                <w:sz w:val="18"/>
                <w:szCs w:val="18"/>
                <w:highlight w:val="cyan"/>
                <w:lang w:val="en-US" w:eastAsia="zh-CN"/>
              </w:rPr>
            </w:pPr>
            <w:r>
              <w:rPr>
                <w:rFonts w:ascii="新宋体" w:eastAsia="新宋体"/>
                <w:strike/>
                <w:kern w:val="0"/>
                <w:sz w:val="18"/>
                <w:szCs w:val="18"/>
                <w:lang w:val="en-US" w:eastAsia="zh-CN"/>
              </w:rPr>
              <w:tab/>
            </w:r>
            <w:r>
              <w:rPr>
                <w:rFonts w:ascii="新宋体" w:eastAsia="新宋体"/>
                <w:strike/>
                <w:kern w:val="0"/>
                <w:sz w:val="18"/>
                <w:szCs w:val="18"/>
                <w:highlight w:val="cyan"/>
                <w:lang w:val="en-US" w:eastAsia="zh-CN"/>
              </w:rPr>
              <w:t>"bizdata":{</w:t>
            </w:r>
          </w:p>
          <w:p w:rsidR="00E633DE" w:rsidRDefault="00E633DE">
            <w:pPr>
              <w:ind w:leftChars="100" w:left="210"/>
              <w:jc w:val="left"/>
              <w:rPr>
                <w:rFonts w:ascii="新宋体" w:eastAsia="新宋体" w:hint="eastAsia"/>
                <w:strike/>
                <w:kern w:val="0"/>
                <w:sz w:val="18"/>
                <w:szCs w:val="18"/>
                <w:highlight w:val="cyan"/>
              </w:rPr>
            </w:pPr>
            <w:r>
              <w:rPr>
                <w:rFonts w:ascii="新宋体" w:eastAsia="新宋体" w:hint="eastAsia"/>
                <w:strike/>
                <w:kern w:val="0"/>
                <w:sz w:val="18"/>
                <w:szCs w:val="18"/>
                <w:highlight w:val="cyan"/>
              </w:rPr>
              <w:t xml:space="preserve">        </w:t>
            </w:r>
          </w:p>
          <w:p w:rsidR="00E633DE" w:rsidRDefault="00E633DE">
            <w:pPr>
              <w:ind w:leftChars="100" w:left="210"/>
              <w:jc w:val="left"/>
              <w:rPr>
                <w:rFonts w:ascii="新宋体" w:eastAsia="新宋体"/>
                <w:strike/>
                <w:kern w:val="0"/>
                <w:sz w:val="18"/>
                <w:szCs w:val="18"/>
                <w:lang w:val="en-US" w:eastAsia="zh-CN"/>
              </w:rPr>
            </w:pPr>
            <w:r>
              <w:rPr>
                <w:rFonts w:ascii="新宋体" w:eastAsia="新宋体" w:hint="eastAsia"/>
                <w:strike/>
                <w:kern w:val="0"/>
                <w:sz w:val="18"/>
                <w:szCs w:val="18"/>
                <w:highlight w:val="cyan"/>
              </w:rPr>
              <w:t xml:space="preserve">        </w:t>
            </w:r>
            <w:r>
              <w:rPr>
                <w:rFonts w:ascii="新宋体" w:eastAsia="新宋体"/>
                <w:strike/>
                <w:kern w:val="0"/>
                <w:sz w:val="18"/>
                <w:szCs w:val="18"/>
                <w:highlight w:val="cyan"/>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会议室取消预订</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通过该接口，取消登录用户已经预订的会议室。</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微软雅黑" w:eastAsia="微软雅黑" w:hAnsi="微软雅黑" w:cs="新宋体" w:hint="eastAsia"/>
                <w:kern w:val="0"/>
                <w:sz w:val="18"/>
                <w:szCs w:val="18"/>
              </w:rPr>
              <w:t>cancelBooking</w:t>
            </w:r>
            <w:hyperlink r:id="rId26" w:tgtFrame="https://www.baidu.com/_blank" w:history="1">
              <w:r>
                <w:rPr>
                  <w:rFonts w:ascii="微软雅黑" w:eastAsia="微软雅黑" w:hAnsi="微软雅黑" w:cs="新宋体" w:hint="eastAsia"/>
                  <w:kern w:val="0"/>
                  <w:sz w:val="18"/>
                  <w:szCs w:val="18"/>
                </w:rPr>
                <w:t>Boardroom</w:t>
              </w:r>
            </w:hyperlink>
          </w:p>
        </w:tc>
      </w:tr>
      <w:tr w:rsidR="00E633DE">
        <w:tc>
          <w:tcPr>
            <w:tcW w:w="2130" w:type="dxa"/>
          </w:tcPr>
          <w:p w:rsidR="00E633DE" w:rsidRDefault="00E633DE">
            <w:pPr>
              <w:rPr>
                <w:rFonts w:ascii="宋体" w:hAnsi="宋体"/>
                <w:b/>
                <w:szCs w:val="21"/>
              </w:rPr>
            </w:pPr>
            <w:r>
              <w:rPr>
                <w:rFonts w:ascii="宋体" w:hAnsi="宋体"/>
                <w:b/>
                <w:szCs w:val="21"/>
              </w:rPr>
              <w:lastRenderedPageBreak/>
              <w:t>服务说明</w:t>
            </w:r>
          </w:p>
        </w:tc>
        <w:tc>
          <w:tcPr>
            <w:tcW w:w="7192" w:type="dxa"/>
            <w:gridSpan w:val="4"/>
          </w:tcPr>
          <w:p w:rsidR="00E633DE" w:rsidRDefault="00E633DE">
            <w:pPr>
              <w:rPr>
                <w:rFonts w:ascii="宋体" w:hAnsi="宋体" w:hint="eastAsia"/>
                <w:szCs w:val="21"/>
              </w:rPr>
            </w:pPr>
            <w:r>
              <w:rPr>
                <w:rFonts w:ascii="宋体" w:hAnsi="宋体" w:hint="eastAsia"/>
                <w:szCs w:val="21"/>
              </w:rPr>
              <w:t>会议室预订取消</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meetingid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会议实例</w:t>
            </w:r>
            <w:r>
              <w:rPr>
                <w:rFonts w:ascii="宋体" w:hAnsi="宋体" w:hint="eastAsia"/>
                <w:b/>
                <w:color w:val="FF0000"/>
                <w:kern w:val="0"/>
                <w:sz w:val="18"/>
                <w:szCs w:val="18"/>
              </w:rPr>
              <w:t>id</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meetingid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会议实例id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rPr>
          <w:trHeight w:val="1620"/>
        </w:trPr>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ind w:left="420"/>
        <w:rPr>
          <w:rFonts w:hint="eastAsia"/>
          <w:sz w:val="24"/>
        </w:rPr>
      </w:pPr>
    </w:p>
    <w:p w:rsidR="00E633DE" w:rsidRDefault="00E633DE">
      <w:pPr>
        <w:pStyle w:val="3"/>
        <w:tabs>
          <w:tab w:val="clear" w:pos="1135"/>
        </w:tabs>
        <w:rPr>
          <w:rFonts w:hint="eastAsia"/>
        </w:rPr>
      </w:pPr>
      <w:r>
        <w:rPr>
          <w:rFonts w:hint="eastAsia"/>
        </w:rPr>
        <w:t>资讯类管理</w:t>
      </w:r>
    </w:p>
    <w:p w:rsidR="00E633DE" w:rsidRDefault="00E633DE">
      <w:pPr>
        <w:pStyle w:val="4"/>
        <w:rPr>
          <w:rFonts w:hint="eastAsia"/>
        </w:rPr>
      </w:pPr>
      <w:r>
        <w:rPr>
          <w:rFonts w:hint="eastAsia"/>
        </w:rPr>
        <w:t>获取资讯列表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通过该接口获取资讯列表信息，支持条件查询，支持分页显示。</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hint="eastAsia"/>
                <w:b/>
                <w:szCs w:val="21"/>
              </w:rPr>
            </w:pPr>
            <w:r>
              <w:rPr>
                <w:rFonts w:hint="eastAsia"/>
                <w:b/>
                <w:szCs w:val="21"/>
              </w:rPr>
              <w:t>服务名称</w:t>
            </w:r>
          </w:p>
        </w:tc>
        <w:tc>
          <w:tcPr>
            <w:tcW w:w="7192" w:type="dxa"/>
            <w:gridSpan w:val="4"/>
          </w:tcPr>
          <w:p w:rsidR="00E633DE" w:rsidRDefault="00E633DE">
            <w:pPr>
              <w:rPr>
                <w:rFonts w:ascii="宋体" w:hAnsi="宋体" w:hint="eastAsia"/>
                <w:kern w:val="0"/>
                <w:sz w:val="18"/>
                <w:szCs w:val="18"/>
              </w:rPr>
            </w:pPr>
            <w:r>
              <w:rPr>
                <w:rFonts w:ascii="宋体" w:hAnsi="宋体" w:hint="eastAsia"/>
                <w:kern w:val="0"/>
                <w:sz w:val="18"/>
                <w:szCs w:val="18"/>
              </w:rPr>
              <w:t>get</w:t>
            </w:r>
            <w:r>
              <w:rPr>
                <w:rFonts w:ascii="宋体" w:hAnsi="宋体"/>
                <w:kern w:val="0"/>
                <w:sz w:val="18"/>
                <w:szCs w:val="18"/>
              </w:rPr>
              <w:t>Infomation</w:t>
            </w:r>
            <w:r>
              <w:rPr>
                <w:rFonts w:ascii="宋体" w:hAnsi="宋体" w:hint="eastAsia"/>
                <w:kern w:val="0"/>
                <w:sz w:val="18"/>
                <w:szCs w:val="18"/>
              </w:rPr>
              <w:t>List</w:t>
            </w:r>
          </w:p>
        </w:tc>
      </w:tr>
      <w:tr w:rsidR="00E633DE">
        <w:tc>
          <w:tcPr>
            <w:tcW w:w="2130" w:type="dxa"/>
          </w:tcPr>
          <w:p w:rsidR="00E633DE" w:rsidRDefault="00E633DE">
            <w:pPr>
              <w:rPr>
                <w:rFonts w:hint="eastAsia"/>
                <w:b/>
                <w:szCs w:val="21"/>
              </w:rPr>
            </w:pPr>
            <w:r>
              <w:rPr>
                <w:rFonts w:hint="eastAsia"/>
                <w:b/>
                <w:szCs w:val="21"/>
              </w:rPr>
              <w:t>服务说明</w:t>
            </w:r>
          </w:p>
        </w:tc>
        <w:tc>
          <w:tcPr>
            <w:tcW w:w="7192" w:type="dxa"/>
            <w:gridSpan w:val="4"/>
          </w:tcPr>
          <w:p w:rsidR="00E633DE" w:rsidRDefault="00E633DE">
            <w:pPr>
              <w:rPr>
                <w:rFonts w:ascii="宋体" w:hAnsi="宋体" w:hint="eastAsia"/>
                <w:kern w:val="0"/>
                <w:sz w:val="18"/>
                <w:szCs w:val="18"/>
              </w:rPr>
            </w:pPr>
            <w:r>
              <w:rPr>
                <w:rFonts w:ascii="宋体" w:hAnsi="宋体" w:hint="eastAsia"/>
                <w:kern w:val="0"/>
                <w:sz w:val="18"/>
                <w:szCs w:val="18"/>
              </w:rPr>
              <w:t>获取通知公告、规章制度、新闻发布、文件中心和公共资源列表</w:t>
            </w:r>
          </w:p>
        </w:tc>
      </w:tr>
      <w:tr w:rsidR="00E633DE">
        <w:tc>
          <w:tcPr>
            <w:tcW w:w="2130" w:type="dxa"/>
          </w:tcPr>
          <w:p w:rsidR="00E633DE" w:rsidRDefault="00E633DE">
            <w:pPr>
              <w:rPr>
                <w:rFonts w:hint="eastAsia"/>
                <w:b/>
                <w:szCs w:val="21"/>
              </w:rPr>
            </w:pPr>
            <w:r>
              <w:rPr>
                <w:rFonts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keyword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检索关键字</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当前检索时间</w:t>
            </w:r>
            <w:r w:rsidR="00D454F7">
              <w:rPr>
                <w:rFonts w:ascii="宋体" w:hAnsi="宋体" w:hint="eastAsia"/>
                <w:b/>
                <w:color w:val="FF0000"/>
                <w:kern w:val="0"/>
                <w:sz w:val="18"/>
                <w:szCs w:val="18"/>
                <w:lang w:val="en-US"/>
              </w:rPr>
              <w:t>，</w:t>
            </w:r>
            <w:r w:rsidR="00D454F7">
              <w:rPr>
                <w:rFonts w:ascii="宋体" w:hAnsi="宋体"/>
                <w:b/>
                <w:color w:val="FF0000"/>
                <w:kern w:val="0"/>
                <w:sz w:val="18"/>
                <w:szCs w:val="18"/>
                <w:lang w:val="en-US"/>
              </w:rPr>
              <w:t>分页使用</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检索记录条数</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资讯类别</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userid</w:t>
            </w:r>
          </w:p>
        </w:tc>
        <w:tc>
          <w:tcPr>
            <w:tcW w:w="2694"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用户唯一</w:t>
            </w:r>
            <w:r>
              <w:rPr>
                <w:rFonts w:ascii="新宋体" w:eastAsia="新宋体"/>
                <w:kern w:val="0"/>
                <w:sz w:val="18"/>
                <w:szCs w:val="18"/>
                <w:lang w:val="en-US" w:eastAsia="zh-CN"/>
              </w:rPr>
              <w:t>ID</w:t>
            </w:r>
          </w:p>
        </w:tc>
        <w:tc>
          <w:tcPr>
            <w:tcW w:w="1275"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字符型</w:t>
            </w:r>
          </w:p>
        </w:tc>
        <w:tc>
          <w:tcPr>
            <w:tcW w:w="1276"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keyword</w:t>
            </w:r>
          </w:p>
        </w:tc>
        <w:tc>
          <w:tcPr>
            <w:tcW w:w="2694"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关键字，搜索条件使用</w:t>
            </w:r>
          </w:p>
        </w:tc>
        <w:tc>
          <w:tcPr>
            <w:tcW w:w="1275"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字符型</w:t>
            </w:r>
          </w:p>
        </w:tc>
        <w:tc>
          <w:tcPr>
            <w:tcW w:w="1276"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currentdatetime</w:t>
            </w:r>
          </w:p>
        </w:tc>
        <w:tc>
          <w:tcPr>
            <w:tcW w:w="2694"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当前检索时间，精确到秒或毫秒</w:t>
            </w:r>
          </w:p>
        </w:tc>
        <w:tc>
          <w:tcPr>
            <w:tcW w:w="1275"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日期类型</w:t>
            </w:r>
          </w:p>
        </w:tc>
        <w:tc>
          <w:tcPr>
            <w:tcW w:w="1276"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pagesize</w:t>
            </w:r>
          </w:p>
        </w:tc>
        <w:tc>
          <w:tcPr>
            <w:tcW w:w="2694"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需要检索的记录条数</w:t>
            </w:r>
          </w:p>
        </w:tc>
        <w:tc>
          <w:tcPr>
            <w:tcW w:w="1275"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数字类型</w:t>
            </w:r>
          </w:p>
        </w:tc>
        <w:tc>
          <w:tcPr>
            <w:tcW w:w="1276"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type</w:t>
            </w:r>
          </w:p>
        </w:tc>
        <w:tc>
          <w:tcPr>
            <w:tcW w:w="2694" w:type="dxa"/>
          </w:tcPr>
          <w:p w:rsidR="00E633DE" w:rsidRDefault="00E633DE" w:rsidP="000372F8">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eastAsia="zh-CN"/>
              </w:rPr>
              <w:t>资讯类别：</w:t>
            </w:r>
            <w:r w:rsidR="000372F8" w:rsidRPr="000372F8">
              <w:rPr>
                <w:rFonts w:ascii="新宋体" w:eastAsia="新宋体"/>
                <w:kern w:val="0"/>
                <w:sz w:val="18"/>
                <w:szCs w:val="18"/>
                <w:lang w:val="en-US" w:eastAsia="zh-CN"/>
              </w:rPr>
              <w:t>image 图片新闻</w:t>
            </w:r>
            <w:r w:rsidR="003D3CB8">
              <w:rPr>
                <w:rFonts w:ascii="新宋体" w:eastAsia="新宋体" w:hint="eastAsia"/>
                <w:kern w:val="0"/>
                <w:sz w:val="18"/>
                <w:szCs w:val="18"/>
                <w:lang w:val="en-US"/>
              </w:rPr>
              <w:t>；</w:t>
            </w:r>
            <w:r w:rsidR="000372F8" w:rsidRPr="000372F8">
              <w:rPr>
                <w:rFonts w:ascii="新宋体" w:eastAsia="新宋体"/>
                <w:kern w:val="0"/>
                <w:sz w:val="18"/>
                <w:szCs w:val="18"/>
                <w:lang w:val="en-US" w:eastAsia="zh-CN"/>
              </w:rPr>
              <w:t>info</w:t>
            </w:r>
            <w:r>
              <w:rPr>
                <w:rFonts w:ascii="新宋体" w:eastAsia="新宋体" w:hint="eastAsia"/>
                <w:kern w:val="0"/>
                <w:sz w:val="18"/>
                <w:szCs w:val="18"/>
                <w:lang w:val="en-US" w:eastAsia="zh-CN"/>
              </w:rPr>
              <w:t xml:space="preserve"> 通知公告</w:t>
            </w:r>
            <w:r w:rsidR="003D3CB8">
              <w:rPr>
                <w:rFonts w:ascii="新宋体" w:eastAsia="新宋体" w:hint="eastAsia"/>
                <w:kern w:val="0"/>
                <w:sz w:val="18"/>
                <w:szCs w:val="18"/>
                <w:lang w:val="en-US"/>
              </w:rPr>
              <w:t>；</w:t>
            </w:r>
            <w:r>
              <w:rPr>
                <w:rFonts w:ascii="新宋体" w:eastAsia="新宋体" w:hint="eastAsia"/>
                <w:kern w:val="0"/>
                <w:sz w:val="18"/>
                <w:szCs w:val="18"/>
                <w:lang w:val="en-US" w:eastAsia="zh-CN"/>
              </w:rPr>
              <w:t xml:space="preserve"> </w:t>
            </w:r>
            <w:r w:rsidR="000372F8">
              <w:rPr>
                <w:rFonts w:ascii="新宋体" w:eastAsia="新宋体"/>
                <w:kern w:val="0"/>
                <w:sz w:val="18"/>
                <w:szCs w:val="18"/>
                <w:lang w:val="en-US" w:eastAsia="zh-CN"/>
              </w:rPr>
              <w:t xml:space="preserve"> </w:t>
            </w:r>
            <w:r w:rsidR="000372F8" w:rsidRPr="000372F8">
              <w:rPr>
                <w:rFonts w:ascii="新宋体" w:eastAsia="新宋体"/>
                <w:kern w:val="0"/>
                <w:sz w:val="18"/>
                <w:szCs w:val="18"/>
                <w:lang w:val="en-US" w:eastAsia="zh-CN"/>
              </w:rPr>
              <w:t>news新闻动态</w:t>
            </w:r>
            <w:r w:rsidR="003D3CB8">
              <w:rPr>
                <w:rFonts w:ascii="新宋体" w:eastAsia="新宋体" w:hint="eastAsia"/>
                <w:kern w:val="0"/>
                <w:sz w:val="18"/>
                <w:szCs w:val="18"/>
                <w:lang w:val="en-US"/>
              </w:rPr>
              <w:t>；</w:t>
            </w:r>
            <w:r w:rsidR="000372F8" w:rsidRPr="000372F8">
              <w:rPr>
                <w:rFonts w:ascii="新宋体" w:eastAsia="新宋体" w:hint="eastAsia"/>
                <w:kern w:val="0"/>
                <w:sz w:val="18"/>
                <w:szCs w:val="18"/>
                <w:lang w:val="en-US" w:eastAsia="zh-CN"/>
              </w:rPr>
              <w:t xml:space="preserve">  </w:t>
            </w:r>
            <w:r w:rsidR="000372F8" w:rsidRPr="000372F8">
              <w:rPr>
                <w:rFonts w:ascii="新宋体" w:eastAsia="新宋体"/>
                <w:kern w:val="0"/>
                <w:sz w:val="18"/>
                <w:szCs w:val="18"/>
                <w:lang w:val="en-US" w:eastAsia="zh-CN"/>
              </w:rPr>
              <w:t>rsrm人事任免</w:t>
            </w:r>
            <w:r w:rsidR="003D3CB8">
              <w:rPr>
                <w:rFonts w:ascii="新宋体" w:eastAsia="新宋体" w:hint="eastAsia"/>
                <w:kern w:val="0"/>
                <w:sz w:val="18"/>
                <w:szCs w:val="18"/>
                <w:lang w:val="en-US"/>
              </w:rPr>
              <w:t>；</w:t>
            </w:r>
            <w:r w:rsidR="000372F8" w:rsidRPr="000372F8">
              <w:rPr>
                <w:rFonts w:ascii="新宋体" w:eastAsia="新宋体"/>
                <w:kern w:val="0"/>
                <w:sz w:val="18"/>
                <w:szCs w:val="18"/>
                <w:lang w:val="en-US" w:eastAsia="zh-CN"/>
              </w:rPr>
              <w:t>rules</w:t>
            </w:r>
            <w:r>
              <w:rPr>
                <w:rFonts w:ascii="新宋体" w:eastAsia="新宋体" w:hint="eastAsia"/>
                <w:kern w:val="0"/>
                <w:sz w:val="18"/>
                <w:szCs w:val="18"/>
                <w:lang w:val="en-US" w:eastAsia="zh-CN"/>
              </w:rPr>
              <w:t xml:space="preserve"> 规章制度</w:t>
            </w:r>
            <w:r w:rsidR="003D3CB8">
              <w:rPr>
                <w:rFonts w:ascii="新宋体" w:eastAsia="新宋体" w:hint="eastAsia"/>
                <w:kern w:val="0"/>
                <w:sz w:val="18"/>
                <w:szCs w:val="18"/>
                <w:lang w:val="en-US"/>
              </w:rPr>
              <w:t>；</w:t>
            </w:r>
            <w:r w:rsidR="000372F8">
              <w:rPr>
                <w:rFonts w:ascii="新宋体" w:eastAsia="新宋体" w:hint="eastAsia"/>
                <w:kern w:val="0"/>
                <w:sz w:val="18"/>
                <w:szCs w:val="18"/>
                <w:lang w:val="en-US" w:eastAsia="zh-CN"/>
              </w:rPr>
              <w:t xml:space="preserve">  </w:t>
            </w:r>
            <w:r w:rsidR="000372F8" w:rsidRPr="000372F8">
              <w:rPr>
                <w:rFonts w:ascii="新宋体" w:eastAsia="新宋体"/>
                <w:kern w:val="0"/>
                <w:sz w:val="18"/>
                <w:szCs w:val="18"/>
                <w:lang w:val="en-US" w:eastAsia="zh-CN"/>
              </w:rPr>
              <w:t>lzxx</w:t>
            </w:r>
            <w:r w:rsidR="000372F8">
              <w:rPr>
                <w:rFonts w:ascii="新宋体" w:eastAsia="新宋体" w:hint="eastAsia"/>
                <w:kern w:val="0"/>
                <w:sz w:val="18"/>
                <w:szCs w:val="18"/>
                <w:lang w:val="en-US" w:eastAsia="zh-CN"/>
              </w:rPr>
              <w:t xml:space="preserve"> </w:t>
            </w:r>
            <w:r w:rsidR="000372F8" w:rsidRPr="000372F8">
              <w:rPr>
                <w:rFonts w:ascii="新宋体" w:eastAsia="新宋体"/>
                <w:kern w:val="0"/>
                <w:sz w:val="18"/>
                <w:szCs w:val="18"/>
                <w:lang w:val="en-US" w:eastAsia="zh-CN"/>
              </w:rPr>
              <w:t>廉政信息</w:t>
            </w:r>
            <w:r w:rsidR="003D3CB8">
              <w:rPr>
                <w:rFonts w:ascii="新宋体" w:eastAsia="新宋体" w:hint="eastAsia"/>
                <w:kern w:val="0"/>
                <w:sz w:val="18"/>
                <w:szCs w:val="18"/>
                <w:lang w:val="en-US"/>
              </w:rPr>
              <w:t>；</w:t>
            </w:r>
            <w:r w:rsidR="000372F8" w:rsidRPr="000372F8">
              <w:rPr>
                <w:rFonts w:ascii="新宋体" w:eastAsia="新宋体" w:hint="eastAsia"/>
                <w:kern w:val="0"/>
                <w:sz w:val="18"/>
                <w:szCs w:val="18"/>
                <w:lang w:val="en-US" w:eastAsia="zh-CN"/>
              </w:rPr>
              <w:t xml:space="preserve">  </w:t>
            </w:r>
            <w:r w:rsidR="000372F8" w:rsidRPr="000372F8">
              <w:rPr>
                <w:rFonts w:ascii="新宋体" w:eastAsia="新宋体"/>
                <w:kern w:val="0"/>
                <w:sz w:val="18"/>
                <w:szCs w:val="18"/>
                <w:lang w:val="en-US" w:eastAsia="zh-CN"/>
              </w:rPr>
              <w:t>ghjh规划计划</w:t>
            </w:r>
            <w:r w:rsidR="003D3CB8">
              <w:rPr>
                <w:rFonts w:ascii="新宋体" w:eastAsia="新宋体" w:hint="eastAsia"/>
                <w:kern w:val="0"/>
                <w:sz w:val="18"/>
                <w:szCs w:val="18"/>
                <w:lang w:val="en-US"/>
              </w:rPr>
              <w:t>；</w:t>
            </w:r>
            <w:r w:rsidR="000372F8" w:rsidRPr="000372F8">
              <w:rPr>
                <w:rFonts w:ascii="新宋体" w:eastAsia="新宋体"/>
                <w:kern w:val="0"/>
                <w:sz w:val="18"/>
                <w:szCs w:val="18"/>
                <w:lang w:val="en-US" w:eastAsia="zh-CN"/>
              </w:rPr>
              <w:t>fgwj</w:t>
            </w:r>
            <w:r>
              <w:rPr>
                <w:rFonts w:ascii="新宋体" w:eastAsia="新宋体" w:hint="eastAsia"/>
                <w:kern w:val="0"/>
                <w:sz w:val="18"/>
                <w:szCs w:val="18"/>
                <w:lang w:val="en-US" w:eastAsia="zh-CN"/>
              </w:rPr>
              <w:t xml:space="preserve"> </w:t>
            </w:r>
            <w:r w:rsidR="000372F8">
              <w:rPr>
                <w:rFonts w:ascii="新宋体" w:eastAsia="新宋体" w:hint="eastAsia"/>
                <w:kern w:val="0"/>
                <w:sz w:val="18"/>
                <w:szCs w:val="18"/>
                <w:lang w:val="en-US" w:eastAsia="zh-CN"/>
              </w:rPr>
              <w:t>法规文件</w:t>
            </w:r>
            <w:r w:rsidR="003D3CB8">
              <w:rPr>
                <w:rFonts w:ascii="新宋体" w:eastAsia="新宋体" w:hint="eastAsia"/>
                <w:kern w:val="0"/>
                <w:sz w:val="18"/>
                <w:szCs w:val="18"/>
                <w:lang w:val="en-US"/>
              </w:rPr>
              <w:t>；</w:t>
            </w:r>
            <w:r w:rsidR="000372F8" w:rsidRPr="000372F8">
              <w:rPr>
                <w:rFonts w:ascii="新宋体" w:eastAsia="新宋体"/>
                <w:kern w:val="0"/>
                <w:sz w:val="18"/>
                <w:szCs w:val="18"/>
                <w:lang w:val="en-US" w:eastAsia="zh-CN"/>
              </w:rPr>
              <w:t>doc</w:t>
            </w:r>
            <w:r>
              <w:rPr>
                <w:rFonts w:ascii="新宋体" w:eastAsia="新宋体" w:hint="eastAsia"/>
                <w:kern w:val="0"/>
                <w:sz w:val="18"/>
                <w:szCs w:val="18"/>
                <w:lang w:val="en-US" w:eastAsia="zh-CN"/>
              </w:rPr>
              <w:t xml:space="preserve"> 文件</w:t>
            </w:r>
            <w:r w:rsidR="003D3CB8">
              <w:rPr>
                <w:rFonts w:ascii="新宋体" w:eastAsia="新宋体" w:hint="eastAsia"/>
                <w:kern w:val="0"/>
                <w:sz w:val="18"/>
                <w:szCs w:val="18"/>
                <w:lang w:val="en-US"/>
              </w:rPr>
              <w:t>；</w:t>
            </w:r>
            <w:r w:rsidR="000372F8" w:rsidRPr="000372F8">
              <w:rPr>
                <w:rFonts w:ascii="新宋体" w:eastAsia="新宋体"/>
                <w:kern w:val="0"/>
                <w:sz w:val="18"/>
                <w:szCs w:val="18"/>
                <w:lang w:val="en-US" w:eastAsia="zh-CN"/>
              </w:rPr>
              <w:t>public</w:t>
            </w:r>
            <w:r>
              <w:rPr>
                <w:rFonts w:ascii="新宋体" w:eastAsia="新宋体" w:hint="eastAsia"/>
                <w:kern w:val="0"/>
                <w:sz w:val="18"/>
                <w:szCs w:val="18"/>
                <w:lang w:val="en-US" w:eastAsia="zh-CN"/>
              </w:rPr>
              <w:t xml:space="preserve"> 公共资源</w:t>
            </w:r>
            <w:r w:rsidR="003D3CB8">
              <w:rPr>
                <w:rFonts w:ascii="新宋体" w:eastAsia="新宋体" w:hint="eastAsia"/>
                <w:kern w:val="0"/>
                <w:sz w:val="18"/>
                <w:szCs w:val="18"/>
                <w:lang w:val="en-US"/>
              </w:rPr>
              <w:t>；</w:t>
            </w:r>
          </w:p>
        </w:tc>
        <w:tc>
          <w:tcPr>
            <w:tcW w:w="1275"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字符型</w:t>
            </w:r>
          </w:p>
        </w:tc>
        <w:tc>
          <w:tcPr>
            <w:tcW w:w="1276"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是</w:t>
            </w:r>
          </w:p>
        </w:tc>
      </w:tr>
      <w:tr w:rsidR="00E633DE">
        <w:tc>
          <w:tcPr>
            <w:tcW w:w="2130" w:type="dxa"/>
          </w:tcPr>
          <w:p w:rsidR="00E633DE" w:rsidRDefault="00E633DE">
            <w:pPr>
              <w:rPr>
                <w:rFonts w:hint="eastAsia"/>
                <w:b/>
                <w:szCs w:val="21"/>
              </w:rPr>
            </w:pPr>
            <w:r>
              <w:rPr>
                <w:rFonts w:hint="eastAsia"/>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lang w:val="en-US" w:eastAsia="zh-CN"/>
              </w:rPr>
              <w:t>"id":"公告id"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"title":"公告标题",</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"publishtime":"发布时间"</w:t>
            </w: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 xml:space="preserve">      </w:t>
            </w:r>
            <w:r>
              <w:rPr>
                <w:rFonts w:ascii="新宋体" w:eastAsia="新宋体" w:hint="eastAsia"/>
                <w:kern w:val="0"/>
                <w:sz w:val="18"/>
                <w:szCs w:val="18"/>
                <w:highlight w:val="yellow"/>
                <w:lang w:val="en-US" w:eastAsia="zh-CN"/>
              </w:rPr>
              <w:t>"publish</w:t>
            </w:r>
            <w:r>
              <w:rPr>
                <w:rFonts w:ascii="新宋体" w:eastAsia="新宋体"/>
                <w:kern w:val="0"/>
                <w:sz w:val="18"/>
                <w:szCs w:val="18"/>
                <w:highlight w:val="yellow"/>
                <w:lang w:val="en-US" w:eastAsia="zh-CN"/>
              </w:rPr>
              <w:t>er</w:t>
            </w:r>
            <w:r>
              <w:rPr>
                <w:rFonts w:ascii="新宋体" w:eastAsia="新宋体" w:hint="eastAsia"/>
                <w:kern w:val="0"/>
                <w:sz w:val="18"/>
                <w:szCs w:val="18"/>
                <w:highlight w:val="yellow"/>
                <w:lang w:val="en-US" w:eastAsia="zh-CN"/>
              </w:rPr>
              <w:t>":"发布人"</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w:t>
            </w:r>
            <w:r>
              <w:rPr>
                <w:rFonts w:ascii="新宋体" w:eastAsia="新宋体" w:hint="eastAsia"/>
                <w:kern w:val="0"/>
                <w:sz w:val="18"/>
                <w:szCs w:val="18"/>
                <w:lang w:val="en-US" w:eastAsia="zh-CN"/>
              </w:rPr>
              <w:t xml:space="preserve"> </w:t>
            </w:r>
          </w:p>
        </w:tc>
      </w:tr>
      <w:tr w:rsidR="00E633DE">
        <w:tc>
          <w:tcPr>
            <w:tcW w:w="2130" w:type="dxa"/>
          </w:tcPr>
          <w:p w:rsidR="00E633DE" w:rsidRDefault="00E633DE">
            <w:pPr>
              <w:rPr>
                <w:rFonts w:ascii="宋体" w:hAnsi="宋体"/>
                <w:b/>
                <w:szCs w:val="21"/>
                <w:highlight w:val="cyan"/>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highlight w:val="cyan"/>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获取资讯明细</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通过该接口获取某一资讯详细信息，包括标题、正文、附件等。</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hint="eastAsia"/>
                <w:b/>
                <w:szCs w:val="21"/>
              </w:rPr>
            </w:pPr>
            <w:r>
              <w:rPr>
                <w:rFonts w:hint="eastAsia"/>
                <w:b/>
                <w:szCs w:val="21"/>
              </w:rPr>
              <w:t>服务名称</w:t>
            </w:r>
          </w:p>
        </w:tc>
        <w:tc>
          <w:tcPr>
            <w:tcW w:w="7192" w:type="dxa"/>
            <w:gridSpan w:val="4"/>
          </w:tcPr>
          <w:p w:rsidR="00E633DE" w:rsidRDefault="00E633DE">
            <w:pPr>
              <w:rPr>
                <w:rFonts w:ascii="宋体" w:hAnsi="宋体" w:hint="eastAsia"/>
                <w:kern w:val="0"/>
                <w:sz w:val="18"/>
                <w:szCs w:val="18"/>
              </w:rPr>
            </w:pPr>
            <w:r>
              <w:rPr>
                <w:rFonts w:ascii="宋体" w:hAnsi="宋体" w:hint="eastAsia"/>
                <w:kern w:val="0"/>
                <w:sz w:val="18"/>
                <w:szCs w:val="18"/>
              </w:rPr>
              <w:t>get</w:t>
            </w:r>
            <w:r>
              <w:rPr>
                <w:rFonts w:ascii="宋体" w:hAnsi="宋体"/>
                <w:kern w:val="0"/>
                <w:sz w:val="18"/>
                <w:szCs w:val="18"/>
              </w:rPr>
              <w:t>Information</w:t>
            </w:r>
            <w:r>
              <w:rPr>
                <w:rFonts w:ascii="宋体" w:hAnsi="宋体" w:hint="eastAsia"/>
                <w:kern w:val="0"/>
                <w:sz w:val="18"/>
                <w:szCs w:val="18"/>
              </w:rPr>
              <w:t>Detail</w:t>
            </w:r>
          </w:p>
        </w:tc>
      </w:tr>
      <w:tr w:rsidR="00E633DE">
        <w:tc>
          <w:tcPr>
            <w:tcW w:w="2130" w:type="dxa"/>
          </w:tcPr>
          <w:p w:rsidR="00E633DE" w:rsidRDefault="00E633DE">
            <w:pPr>
              <w:rPr>
                <w:rFonts w:hint="eastAsia"/>
                <w:b/>
                <w:szCs w:val="21"/>
              </w:rPr>
            </w:pPr>
            <w:r>
              <w:rPr>
                <w:rFonts w:hint="eastAsia"/>
                <w:b/>
                <w:szCs w:val="21"/>
              </w:rPr>
              <w:t>服务说明</w:t>
            </w:r>
          </w:p>
        </w:tc>
        <w:tc>
          <w:tcPr>
            <w:tcW w:w="7192" w:type="dxa"/>
            <w:gridSpan w:val="4"/>
          </w:tcPr>
          <w:p w:rsidR="00E633DE" w:rsidRDefault="00E633DE">
            <w:pPr>
              <w:rPr>
                <w:rFonts w:ascii="宋体" w:hAnsi="宋体" w:hint="eastAsia"/>
                <w:kern w:val="0"/>
                <w:sz w:val="18"/>
                <w:szCs w:val="18"/>
              </w:rPr>
            </w:pPr>
            <w:r>
              <w:rPr>
                <w:rFonts w:ascii="宋体" w:hAnsi="宋体" w:hint="eastAsia"/>
                <w:kern w:val="0"/>
                <w:sz w:val="18"/>
                <w:szCs w:val="18"/>
              </w:rPr>
              <w:t>获取通知公告、规章制度、新闻发布、文件中心和公共资源明细</w:t>
            </w:r>
          </w:p>
        </w:tc>
      </w:tr>
      <w:tr w:rsidR="00E633DE">
        <w:tc>
          <w:tcPr>
            <w:tcW w:w="2130" w:type="dxa"/>
          </w:tcPr>
          <w:p w:rsidR="00E633DE" w:rsidRDefault="00E633DE">
            <w:pPr>
              <w:rPr>
                <w:rFonts w:hint="eastAsia"/>
                <w:b/>
                <w:szCs w:val="21"/>
              </w:rPr>
            </w:pPr>
            <w:r>
              <w:rPr>
                <w:rFonts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informationid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检索关键字</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userid</w:t>
            </w:r>
          </w:p>
        </w:tc>
        <w:tc>
          <w:tcPr>
            <w:tcW w:w="2694"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用户唯一</w:t>
            </w:r>
            <w:r>
              <w:rPr>
                <w:rFonts w:ascii="新宋体" w:eastAsia="新宋体"/>
                <w:kern w:val="0"/>
                <w:sz w:val="18"/>
                <w:szCs w:val="18"/>
                <w:lang w:val="en-US" w:eastAsia="zh-CN"/>
              </w:rPr>
              <w:t>ID</w:t>
            </w:r>
          </w:p>
        </w:tc>
        <w:tc>
          <w:tcPr>
            <w:tcW w:w="1275"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字符型</w:t>
            </w:r>
          </w:p>
        </w:tc>
        <w:tc>
          <w:tcPr>
            <w:tcW w:w="1276"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informationid</w:t>
            </w:r>
          </w:p>
        </w:tc>
        <w:tc>
          <w:tcPr>
            <w:tcW w:w="2694" w:type="dxa"/>
          </w:tcPr>
          <w:p w:rsidR="00E633DE" w:rsidRDefault="00E633DE">
            <w:pPr>
              <w:ind w:leftChars="100" w:left="210"/>
              <w:jc w:val="left"/>
              <w:rPr>
                <w:rFonts w:ascii="新宋体" w:eastAsia="新宋体"/>
                <w:kern w:val="0"/>
                <w:sz w:val="18"/>
                <w:szCs w:val="18"/>
              </w:rPr>
            </w:pPr>
            <w:r>
              <w:rPr>
                <w:rFonts w:ascii="新宋体" w:eastAsia="新宋体" w:hint="eastAsia"/>
                <w:kern w:val="0"/>
                <w:sz w:val="18"/>
                <w:szCs w:val="18"/>
                <w:lang w:val="en-US" w:eastAsia="zh-CN"/>
              </w:rPr>
              <w:t>资讯ID</w:t>
            </w:r>
          </w:p>
        </w:tc>
        <w:tc>
          <w:tcPr>
            <w:tcW w:w="1275"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字符型</w:t>
            </w:r>
          </w:p>
        </w:tc>
        <w:tc>
          <w:tcPr>
            <w:tcW w:w="1276" w:type="dxa"/>
          </w:tcPr>
          <w:p w:rsidR="00E633DE" w:rsidRDefault="00E633DE">
            <w:pPr>
              <w:ind w:leftChars="100" w:left="210"/>
              <w:jc w:val="left"/>
              <w:rPr>
                <w:rFonts w:ascii="新宋体" w:eastAsia="新宋体"/>
                <w:kern w:val="0"/>
                <w:sz w:val="18"/>
                <w:szCs w:val="18"/>
              </w:rPr>
            </w:pPr>
            <w:r>
              <w:rPr>
                <w:rFonts w:ascii="新宋体" w:eastAsia="新宋体" w:hint="eastAsia"/>
                <w:kern w:val="0"/>
                <w:sz w:val="18"/>
                <w:szCs w:val="18"/>
                <w:lang w:val="en-US" w:eastAsia="zh-CN"/>
              </w:rPr>
              <w:t>是</w:t>
            </w:r>
          </w:p>
        </w:tc>
      </w:tr>
      <w:tr w:rsidR="00E633DE">
        <w:tc>
          <w:tcPr>
            <w:tcW w:w="2130" w:type="dxa"/>
          </w:tcPr>
          <w:p w:rsidR="00E633DE" w:rsidRDefault="00E633DE">
            <w:pPr>
              <w:rPr>
                <w:rFonts w:hint="eastAsia"/>
                <w:b/>
                <w:szCs w:val="21"/>
              </w:rPr>
            </w:pPr>
            <w:r>
              <w:rPr>
                <w:rFonts w:hint="eastAsia"/>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lastRenderedPageBreak/>
              <w:tab/>
              <w:t>"bizdata":</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"id":"公告id"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"title":"公告标题",</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"publishtime":"发布时间",</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"publishdept":"发布单位",</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"publisher":"发布人",</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lang w:val="en-US" w:eastAsia="zh-CN"/>
              </w:rPr>
              <w:t xml:space="preserve">  "fileurl”："下载地址"</w:t>
            </w:r>
            <w:r>
              <w:rPr>
                <w:rFonts w:ascii="新宋体" w:eastAsia="新宋体"/>
                <w:kern w:val="0"/>
                <w:sz w:val="18"/>
                <w:szCs w:val="18"/>
                <w:lang w:val="en-US" w:eastAsia="zh-CN"/>
              </w:rPr>
              <w:t xml:space="preserve">  (</w:t>
            </w:r>
            <w:r>
              <w:rPr>
                <w:rFonts w:ascii="新宋体" w:eastAsia="新宋体" w:hint="eastAsia"/>
                <w:kern w:val="0"/>
                <w:sz w:val="18"/>
                <w:szCs w:val="18"/>
              </w:rPr>
              <w:t>字段会有不足，需要沟通细化</w:t>
            </w: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w:t>
            </w:r>
            <w:r>
              <w:rPr>
                <w:rFonts w:ascii="新宋体" w:eastAsia="新宋体" w:hint="eastAsia"/>
                <w:kern w:val="0"/>
                <w:sz w:val="18"/>
                <w:szCs w:val="18"/>
                <w:lang w:val="en-US" w:eastAsia="zh-CN"/>
              </w:rPr>
              <w:t xml:space="preserve"> </w:t>
            </w:r>
          </w:p>
        </w:tc>
      </w:tr>
      <w:tr w:rsidR="00E633DE">
        <w:tc>
          <w:tcPr>
            <w:tcW w:w="2130" w:type="dxa"/>
          </w:tcPr>
          <w:p w:rsidR="00E633DE" w:rsidRDefault="00E633DE">
            <w:pPr>
              <w:rPr>
                <w:rFonts w:ascii="宋体" w:hAnsi="宋体"/>
                <w:b/>
                <w:szCs w:val="21"/>
                <w:highlight w:val="cyan"/>
              </w:rPr>
            </w:pPr>
            <w:r>
              <w:rPr>
                <w:rFonts w:ascii="宋体" w:hAnsi="宋体" w:hint="eastAsia"/>
                <w:b/>
                <w:szCs w:val="21"/>
              </w:rPr>
              <w:lastRenderedPageBreak/>
              <w:t>备注</w:t>
            </w:r>
          </w:p>
        </w:tc>
        <w:tc>
          <w:tcPr>
            <w:tcW w:w="7192" w:type="dxa"/>
            <w:gridSpan w:val="4"/>
          </w:tcPr>
          <w:p w:rsidR="00E633DE" w:rsidRDefault="00E633DE">
            <w:pPr>
              <w:jc w:val="left"/>
              <w:rPr>
                <w:rFonts w:ascii="新宋体" w:eastAsia="新宋体" w:hint="eastAsia"/>
                <w:kern w:val="0"/>
                <w:sz w:val="18"/>
                <w:szCs w:val="18"/>
                <w:highlight w:val="cyan"/>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附件下载</w:t>
      </w:r>
    </w:p>
    <w:p w:rsidR="0018084B" w:rsidRDefault="0018084B" w:rsidP="0018084B">
      <w:pPr>
        <w:numPr>
          <w:ilvl w:val="0"/>
          <w:numId w:val="14"/>
        </w:numPr>
        <w:rPr>
          <w:sz w:val="24"/>
        </w:rPr>
      </w:pPr>
      <w:r>
        <w:rPr>
          <w:rFonts w:hint="eastAsia"/>
          <w:sz w:val="24"/>
        </w:rPr>
        <w:t>接口描述</w:t>
      </w:r>
    </w:p>
    <w:p w:rsidR="0018084B" w:rsidRDefault="0018084B" w:rsidP="0018084B">
      <w:pPr>
        <w:ind w:left="420"/>
        <w:rPr>
          <w:sz w:val="24"/>
        </w:rPr>
      </w:pPr>
      <w:r>
        <w:rPr>
          <w:rFonts w:hint="eastAsia"/>
          <w:sz w:val="24"/>
        </w:rPr>
        <w:t>通过该接口下载某一具体的附件，调用相关已安装软件自动打开查阅，对于不能自动打开的附件类型，提示该附件类型无已安装软件可打开。</w:t>
      </w:r>
    </w:p>
    <w:p w:rsidR="0018084B" w:rsidRDefault="0018084B" w:rsidP="0018084B">
      <w:pPr>
        <w:numPr>
          <w:ilvl w:val="0"/>
          <w:numId w:val="14"/>
        </w:numPr>
        <w:rPr>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18084B" w:rsidTr="00445BD7">
        <w:tc>
          <w:tcPr>
            <w:tcW w:w="2130" w:type="dxa"/>
          </w:tcPr>
          <w:p w:rsidR="0018084B" w:rsidRPr="002F5757" w:rsidRDefault="0018084B" w:rsidP="00445BD7">
            <w:pPr>
              <w:rPr>
                <w:b/>
                <w:szCs w:val="21"/>
                <w:highlight w:val="yellow"/>
              </w:rPr>
            </w:pPr>
            <w:r w:rsidRPr="002F5757">
              <w:rPr>
                <w:rFonts w:hint="eastAsia"/>
                <w:b/>
                <w:szCs w:val="21"/>
                <w:highlight w:val="yellow"/>
              </w:rPr>
              <w:t>服务名称</w:t>
            </w:r>
          </w:p>
        </w:tc>
        <w:tc>
          <w:tcPr>
            <w:tcW w:w="7192" w:type="dxa"/>
            <w:gridSpan w:val="4"/>
          </w:tcPr>
          <w:p w:rsidR="0018084B" w:rsidRPr="002F5757" w:rsidRDefault="0018084B" w:rsidP="00445BD7">
            <w:pPr>
              <w:rPr>
                <w:rFonts w:ascii="宋体" w:hAnsi="宋体"/>
                <w:kern w:val="0"/>
                <w:sz w:val="18"/>
                <w:szCs w:val="18"/>
                <w:highlight w:val="yellow"/>
              </w:rPr>
            </w:pPr>
            <w:r w:rsidRPr="002F5757">
              <w:rPr>
                <w:rFonts w:ascii="宋体" w:hAnsi="宋体" w:hint="eastAsia"/>
                <w:kern w:val="0"/>
                <w:sz w:val="18"/>
                <w:szCs w:val="18"/>
                <w:highlight w:val="yellow"/>
              </w:rPr>
              <w:t>get</w:t>
            </w:r>
            <w:r w:rsidRPr="002F5757">
              <w:rPr>
                <w:rFonts w:ascii="宋体" w:hAnsi="宋体"/>
                <w:kern w:val="0"/>
                <w:sz w:val="18"/>
                <w:szCs w:val="18"/>
                <w:highlight w:val="yellow"/>
              </w:rPr>
              <w:t>Information</w:t>
            </w:r>
            <w:r w:rsidRPr="002F5757">
              <w:rPr>
                <w:rFonts w:ascii="新宋体" w:eastAsia="新宋体" w:hint="eastAsia"/>
                <w:kern w:val="0"/>
                <w:sz w:val="18"/>
                <w:szCs w:val="18"/>
                <w:highlight w:val="yellow"/>
              </w:rPr>
              <w:t>A</w:t>
            </w:r>
            <w:r w:rsidRPr="002F5757">
              <w:rPr>
                <w:rFonts w:ascii="新宋体" w:eastAsia="新宋体"/>
                <w:kern w:val="0"/>
                <w:sz w:val="18"/>
                <w:szCs w:val="18"/>
                <w:highlight w:val="yellow"/>
              </w:rPr>
              <w:t>ttach</w:t>
            </w:r>
            <w:r w:rsidRPr="002F5757">
              <w:rPr>
                <w:rFonts w:ascii="新宋体" w:eastAsia="新宋体" w:hint="eastAsia"/>
                <w:kern w:val="0"/>
                <w:sz w:val="18"/>
                <w:szCs w:val="18"/>
                <w:highlight w:val="yellow"/>
              </w:rPr>
              <w:t>s</w:t>
            </w:r>
          </w:p>
        </w:tc>
      </w:tr>
      <w:tr w:rsidR="0018084B" w:rsidTr="00445BD7">
        <w:tc>
          <w:tcPr>
            <w:tcW w:w="2130" w:type="dxa"/>
          </w:tcPr>
          <w:p w:rsidR="0018084B" w:rsidRDefault="0018084B" w:rsidP="00445BD7">
            <w:pPr>
              <w:rPr>
                <w:b/>
                <w:szCs w:val="21"/>
              </w:rPr>
            </w:pPr>
            <w:r>
              <w:rPr>
                <w:rFonts w:hint="eastAsia"/>
                <w:b/>
                <w:szCs w:val="21"/>
              </w:rPr>
              <w:t>服务说明</w:t>
            </w:r>
          </w:p>
        </w:tc>
        <w:tc>
          <w:tcPr>
            <w:tcW w:w="7192" w:type="dxa"/>
            <w:gridSpan w:val="4"/>
          </w:tcPr>
          <w:p w:rsidR="0018084B" w:rsidRDefault="0018084B" w:rsidP="00445BD7">
            <w:pPr>
              <w:rPr>
                <w:rFonts w:ascii="宋体" w:hAnsi="宋体"/>
                <w:kern w:val="0"/>
                <w:sz w:val="18"/>
                <w:szCs w:val="18"/>
              </w:rPr>
            </w:pPr>
            <w:r>
              <w:rPr>
                <w:rFonts w:ascii="宋体" w:hAnsi="宋体" w:hint="eastAsia"/>
                <w:kern w:val="0"/>
                <w:sz w:val="18"/>
                <w:szCs w:val="18"/>
              </w:rPr>
              <w:t>获取通知公告附件</w:t>
            </w:r>
          </w:p>
        </w:tc>
      </w:tr>
      <w:tr w:rsidR="0018084B" w:rsidTr="00445BD7">
        <w:tc>
          <w:tcPr>
            <w:tcW w:w="2130" w:type="dxa"/>
          </w:tcPr>
          <w:p w:rsidR="0018084B" w:rsidRDefault="0018084B" w:rsidP="00445BD7">
            <w:pPr>
              <w:rPr>
                <w:b/>
                <w:szCs w:val="21"/>
              </w:rPr>
            </w:pPr>
            <w:r>
              <w:rPr>
                <w:rFonts w:hint="eastAsia"/>
                <w:b/>
                <w:szCs w:val="21"/>
              </w:rPr>
              <w:t>输入值</w:t>
            </w:r>
          </w:p>
        </w:tc>
        <w:tc>
          <w:tcPr>
            <w:tcW w:w="7192" w:type="dxa"/>
            <w:gridSpan w:val="4"/>
          </w:tcPr>
          <w:p w:rsidR="0018084B" w:rsidRDefault="0018084B" w:rsidP="00445BD7">
            <w:pPr>
              <w:jc w:val="left"/>
              <w:rPr>
                <w:rFonts w:ascii="新宋体" w:eastAsia="新宋体"/>
                <w:kern w:val="0"/>
                <w:sz w:val="18"/>
                <w:szCs w:val="18"/>
              </w:rPr>
            </w:pPr>
            <w:r>
              <w:rPr>
                <w:rFonts w:ascii="新宋体" w:eastAsia="新宋体" w:hint="eastAsia"/>
                <w:kern w:val="0"/>
                <w:sz w:val="18"/>
                <w:szCs w:val="18"/>
              </w:rPr>
              <w:t>{</w:t>
            </w:r>
          </w:p>
          <w:p w:rsidR="0018084B" w:rsidRDefault="0018084B" w:rsidP="00445BD7">
            <w:pPr>
              <w:ind w:leftChars="100" w:left="210" w:firstLineChars="200" w:firstLine="36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paras</w:t>
            </w:r>
            <w:r>
              <w:rPr>
                <w:rFonts w:ascii="新宋体" w:eastAsia="新宋体"/>
                <w:kern w:val="0"/>
                <w:sz w:val="18"/>
                <w:szCs w:val="18"/>
              </w:rPr>
              <w:t>"</w:t>
            </w:r>
            <w:r>
              <w:rPr>
                <w:rFonts w:ascii="新宋体" w:eastAsia="新宋体" w:hint="eastAsia"/>
                <w:kern w:val="0"/>
                <w:sz w:val="18"/>
                <w:szCs w:val="18"/>
              </w:rPr>
              <w:t>:{</w:t>
            </w:r>
          </w:p>
          <w:p w:rsidR="0018084B" w:rsidRDefault="0018084B"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userid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rPr>
              <w:t>"</w:t>
            </w:r>
            <w:r>
              <w:rPr>
                <w:rFonts w:ascii="新宋体" w:eastAsia="新宋体" w:hint="eastAsia"/>
                <w:kern w:val="0"/>
                <w:sz w:val="18"/>
                <w:szCs w:val="18"/>
              </w:rPr>
              <w:t>,</w:t>
            </w:r>
          </w:p>
          <w:p w:rsidR="0018084B" w:rsidRDefault="0018084B"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informationid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资讯id</w:t>
            </w:r>
            <w:r>
              <w:rPr>
                <w:rFonts w:ascii="新宋体" w:eastAsia="新宋体"/>
                <w:kern w:val="0"/>
                <w:sz w:val="18"/>
                <w:szCs w:val="18"/>
              </w:rPr>
              <w:t>"</w:t>
            </w:r>
            <w:r>
              <w:rPr>
                <w:rFonts w:ascii="新宋体" w:eastAsia="新宋体" w:hint="eastAsia"/>
                <w:kern w:val="0"/>
                <w:sz w:val="18"/>
                <w:szCs w:val="18"/>
              </w:rPr>
              <w:t>,</w:t>
            </w:r>
          </w:p>
          <w:p w:rsidR="0018084B" w:rsidRDefault="0018084B"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p>
          <w:p w:rsidR="0018084B" w:rsidRDefault="0018084B"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w:t>
            </w:r>
          </w:p>
          <w:p w:rsidR="0018084B" w:rsidRDefault="0018084B" w:rsidP="00445BD7">
            <w:pPr>
              <w:rPr>
                <w:rFonts w:ascii="宋体" w:hAnsi="宋体"/>
                <w:kern w:val="0"/>
                <w:sz w:val="18"/>
                <w:szCs w:val="18"/>
              </w:rPr>
            </w:pPr>
            <w:r>
              <w:rPr>
                <w:rFonts w:ascii="新宋体" w:eastAsia="新宋体" w:hint="eastAsia"/>
                <w:kern w:val="0"/>
                <w:sz w:val="18"/>
                <w:szCs w:val="18"/>
              </w:rPr>
              <w:t>}</w:t>
            </w:r>
          </w:p>
        </w:tc>
      </w:tr>
      <w:tr w:rsidR="0018084B" w:rsidTr="00445BD7">
        <w:trPr>
          <w:trHeight w:val="401"/>
        </w:trPr>
        <w:tc>
          <w:tcPr>
            <w:tcW w:w="2130" w:type="dxa"/>
            <w:vMerge w:val="restart"/>
            <w:shd w:val="clear" w:color="auto" w:fill="auto"/>
          </w:tcPr>
          <w:p w:rsidR="0018084B" w:rsidRDefault="0018084B" w:rsidP="00445BD7">
            <w:pPr>
              <w:rPr>
                <w:b/>
                <w:szCs w:val="21"/>
              </w:rPr>
            </w:pPr>
            <w:r>
              <w:rPr>
                <w:rFonts w:hint="eastAsia"/>
                <w:b/>
                <w:szCs w:val="21"/>
              </w:rPr>
              <w:t>输入参数详细</w:t>
            </w:r>
          </w:p>
        </w:tc>
        <w:tc>
          <w:tcPr>
            <w:tcW w:w="1947" w:type="dxa"/>
            <w:shd w:val="clear" w:color="auto" w:fill="17365D"/>
          </w:tcPr>
          <w:p w:rsidR="0018084B" w:rsidRDefault="0018084B" w:rsidP="00445BD7">
            <w:pPr>
              <w:rPr>
                <w:rFonts w:ascii="宋体" w:hAnsi="宋体"/>
                <w:b/>
                <w:szCs w:val="21"/>
              </w:rPr>
            </w:pPr>
            <w:r>
              <w:rPr>
                <w:rFonts w:ascii="宋体" w:hAnsi="宋体"/>
                <w:b/>
                <w:szCs w:val="21"/>
              </w:rPr>
              <w:t>参数名称</w:t>
            </w:r>
          </w:p>
        </w:tc>
        <w:tc>
          <w:tcPr>
            <w:tcW w:w="2694" w:type="dxa"/>
            <w:shd w:val="clear" w:color="auto" w:fill="17365D"/>
          </w:tcPr>
          <w:p w:rsidR="0018084B" w:rsidRDefault="0018084B" w:rsidP="00445BD7">
            <w:pPr>
              <w:rPr>
                <w:rFonts w:ascii="宋体" w:hAnsi="宋体"/>
                <w:b/>
                <w:szCs w:val="21"/>
              </w:rPr>
            </w:pPr>
            <w:r>
              <w:rPr>
                <w:rFonts w:ascii="宋体" w:hAnsi="宋体"/>
                <w:b/>
                <w:szCs w:val="21"/>
              </w:rPr>
              <w:t>参数说明</w:t>
            </w:r>
          </w:p>
        </w:tc>
        <w:tc>
          <w:tcPr>
            <w:tcW w:w="1275" w:type="dxa"/>
            <w:shd w:val="clear" w:color="auto" w:fill="17365D"/>
          </w:tcPr>
          <w:p w:rsidR="0018084B" w:rsidRDefault="0018084B" w:rsidP="00445BD7">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18084B" w:rsidRDefault="0018084B" w:rsidP="00445BD7">
            <w:pPr>
              <w:rPr>
                <w:rFonts w:ascii="宋体" w:hAnsi="宋体"/>
                <w:b/>
                <w:szCs w:val="21"/>
              </w:rPr>
            </w:pPr>
            <w:r>
              <w:rPr>
                <w:rFonts w:ascii="宋体" w:hAnsi="宋体" w:hint="eastAsia"/>
                <w:b/>
                <w:szCs w:val="21"/>
              </w:rPr>
              <w:t>是否必填</w:t>
            </w:r>
          </w:p>
        </w:tc>
      </w:tr>
      <w:tr w:rsidR="0018084B" w:rsidTr="00445BD7">
        <w:tc>
          <w:tcPr>
            <w:tcW w:w="2130" w:type="dxa"/>
            <w:vMerge/>
          </w:tcPr>
          <w:p w:rsidR="0018084B" w:rsidRDefault="0018084B" w:rsidP="00445BD7">
            <w:pPr>
              <w:rPr>
                <w:b/>
                <w:szCs w:val="21"/>
              </w:rPr>
            </w:pPr>
          </w:p>
        </w:tc>
        <w:tc>
          <w:tcPr>
            <w:tcW w:w="1947" w:type="dxa"/>
          </w:tcPr>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userid</w:t>
            </w:r>
          </w:p>
        </w:tc>
        <w:tc>
          <w:tcPr>
            <w:tcW w:w="2694" w:type="dxa"/>
          </w:tcPr>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用户唯一</w:t>
            </w:r>
            <w:r>
              <w:rPr>
                <w:rFonts w:ascii="新宋体" w:eastAsia="新宋体"/>
                <w:kern w:val="0"/>
                <w:sz w:val="18"/>
                <w:szCs w:val="18"/>
              </w:rPr>
              <w:t>ID</w:t>
            </w:r>
          </w:p>
        </w:tc>
        <w:tc>
          <w:tcPr>
            <w:tcW w:w="1275" w:type="dxa"/>
          </w:tcPr>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字符型</w:t>
            </w:r>
          </w:p>
        </w:tc>
        <w:tc>
          <w:tcPr>
            <w:tcW w:w="1276" w:type="dxa"/>
          </w:tcPr>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是</w:t>
            </w:r>
          </w:p>
        </w:tc>
      </w:tr>
      <w:tr w:rsidR="0018084B" w:rsidTr="00445BD7">
        <w:tc>
          <w:tcPr>
            <w:tcW w:w="2130" w:type="dxa"/>
            <w:vMerge/>
          </w:tcPr>
          <w:p w:rsidR="0018084B" w:rsidRDefault="0018084B" w:rsidP="00445BD7">
            <w:pPr>
              <w:rPr>
                <w:b/>
                <w:szCs w:val="21"/>
              </w:rPr>
            </w:pPr>
          </w:p>
        </w:tc>
        <w:tc>
          <w:tcPr>
            <w:tcW w:w="1947" w:type="dxa"/>
          </w:tcPr>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informationid</w:t>
            </w:r>
          </w:p>
        </w:tc>
        <w:tc>
          <w:tcPr>
            <w:tcW w:w="2694" w:type="dxa"/>
          </w:tcPr>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资讯id</w:t>
            </w:r>
          </w:p>
        </w:tc>
        <w:tc>
          <w:tcPr>
            <w:tcW w:w="1275" w:type="dxa"/>
          </w:tcPr>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字符型</w:t>
            </w:r>
          </w:p>
        </w:tc>
        <w:tc>
          <w:tcPr>
            <w:tcW w:w="1276" w:type="dxa"/>
          </w:tcPr>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否</w:t>
            </w:r>
          </w:p>
        </w:tc>
      </w:tr>
      <w:tr w:rsidR="0018084B" w:rsidTr="00445BD7">
        <w:trPr>
          <w:gridAfter w:val="4"/>
          <w:wAfter w:w="7192" w:type="dxa"/>
          <w:trHeight w:val="312"/>
        </w:trPr>
        <w:tc>
          <w:tcPr>
            <w:tcW w:w="2130" w:type="dxa"/>
            <w:vMerge/>
          </w:tcPr>
          <w:p w:rsidR="0018084B" w:rsidRDefault="0018084B" w:rsidP="00445BD7">
            <w:pPr>
              <w:rPr>
                <w:b/>
                <w:szCs w:val="21"/>
              </w:rPr>
            </w:pPr>
          </w:p>
        </w:tc>
      </w:tr>
      <w:tr w:rsidR="0018084B" w:rsidTr="00445BD7">
        <w:trPr>
          <w:gridAfter w:val="4"/>
          <w:wAfter w:w="7192" w:type="dxa"/>
          <w:trHeight w:val="312"/>
        </w:trPr>
        <w:tc>
          <w:tcPr>
            <w:tcW w:w="2130" w:type="dxa"/>
            <w:vMerge/>
          </w:tcPr>
          <w:p w:rsidR="0018084B" w:rsidRDefault="0018084B" w:rsidP="00445BD7">
            <w:pPr>
              <w:rPr>
                <w:b/>
                <w:szCs w:val="21"/>
              </w:rPr>
            </w:pPr>
          </w:p>
        </w:tc>
      </w:tr>
      <w:tr w:rsidR="0018084B" w:rsidTr="00445BD7">
        <w:tc>
          <w:tcPr>
            <w:tcW w:w="2130" w:type="dxa"/>
          </w:tcPr>
          <w:p w:rsidR="0018084B" w:rsidRDefault="0018084B" w:rsidP="00445BD7">
            <w:pPr>
              <w:rPr>
                <w:b/>
                <w:szCs w:val="21"/>
              </w:rPr>
            </w:pPr>
            <w:r>
              <w:rPr>
                <w:rFonts w:hint="eastAsia"/>
                <w:b/>
                <w:szCs w:val="21"/>
              </w:rPr>
              <w:t>返回值</w:t>
            </w:r>
          </w:p>
        </w:tc>
        <w:tc>
          <w:tcPr>
            <w:tcW w:w="7192" w:type="dxa"/>
            <w:gridSpan w:val="4"/>
          </w:tcPr>
          <w:p w:rsidR="0018084B" w:rsidRDefault="0018084B" w:rsidP="00445BD7">
            <w:pPr>
              <w:ind w:leftChars="100" w:left="210"/>
              <w:jc w:val="left"/>
              <w:rPr>
                <w:rFonts w:ascii="新宋体" w:eastAsia="新宋体"/>
                <w:kern w:val="0"/>
                <w:sz w:val="18"/>
                <w:szCs w:val="18"/>
              </w:rPr>
            </w:pPr>
            <w:r>
              <w:rPr>
                <w:rFonts w:ascii="新宋体" w:eastAsia="新宋体"/>
                <w:kern w:val="0"/>
                <w:sz w:val="18"/>
                <w:szCs w:val="18"/>
              </w:rPr>
              <w:t>{</w:t>
            </w:r>
          </w:p>
          <w:p w:rsidR="0018084B" w:rsidRDefault="0018084B" w:rsidP="00445BD7">
            <w:pPr>
              <w:ind w:leftChars="100" w:left="210"/>
              <w:jc w:val="left"/>
              <w:rPr>
                <w:rFonts w:ascii="新宋体" w:eastAsia="新宋体"/>
                <w:kern w:val="0"/>
                <w:sz w:val="18"/>
                <w:szCs w:val="18"/>
              </w:rPr>
            </w:pPr>
            <w:r>
              <w:rPr>
                <w:rFonts w:ascii="新宋体" w:eastAsia="新宋体"/>
                <w:kern w:val="0"/>
                <w:sz w:val="18"/>
                <w:szCs w:val="18"/>
              </w:rPr>
              <w:tab/>
              <w:t>"returninfo": {</w:t>
            </w:r>
          </w:p>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"status": "状态，0成功 1失败",</w:t>
            </w:r>
          </w:p>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"description": "成功或失败描述"</w:t>
            </w:r>
          </w:p>
          <w:p w:rsidR="0018084B" w:rsidRDefault="0018084B" w:rsidP="00445BD7">
            <w:pPr>
              <w:ind w:leftChars="100" w:left="210"/>
              <w:jc w:val="left"/>
              <w:rPr>
                <w:rFonts w:ascii="新宋体" w:eastAsia="新宋体"/>
                <w:kern w:val="0"/>
                <w:sz w:val="18"/>
                <w:szCs w:val="18"/>
              </w:rPr>
            </w:pPr>
            <w:r>
              <w:rPr>
                <w:rFonts w:ascii="新宋体" w:eastAsia="新宋体"/>
                <w:kern w:val="0"/>
                <w:sz w:val="18"/>
                <w:szCs w:val="18"/>
              </w:rPr>
              <w:tab/>
              <w:t>}</w:t>
            </w:r>
          </w:p>
          <w:p w:rsidR="0018084B" w:rsidRDefault="0018084B" w:rsidP="00445BD7">
            <w:pPr>
              <w:ind w:leftChars="100" w:left="210"/>
              <w:jc w:val="left"/>
              <w:rPr>
                <w:rFonts w:ascii="新宋体" w:eastAsia="新宋体"/>
                <w:kern w:val="0"/>
                <w:sz w:val="18"/>
                <w:szCs w:val="18"/>
              </w:rPr>
            </w:pPr>
            <w:r>
              <w:rPr>
                <w:rFonts w:ascii="新宋体" w:eastAsia="新宋体"/>
                <w:kern w:val="0"/>
                <w:sz w:val="18"/>
                <w:szCs w:val="18"/>
              </w:rPr>
              <w:tab/>
              <w:t>"bizdata":</w:t>
            </w:r>
            <w:r>
              <w:rPr>
                <w:rFonts w:ascii="新宋体" w:eastAsia="新宋体" w:hint="eastAsia"/>
                <w:kern w:val="0"/>
                <w:sz w:val="18"/>
                <w:szCs w:val="18"/>
              </w:rPr>
              <w:t>{</w:t>
            </w:r>
          </w:p>
          <w:p w:rsidR="0018084B" w:rsidRDefault="0018084B" w:rsidP="00445BD7">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t>"attachment</w:t>
            </w:r>
            <w:r>
              <w:rPr>
                <w:rFonts w:ascii="新宋体" w:eastAsia="新宋体" w:hint="eastAsia"/>
                <w:kern w:val="0"/>
                <w:sz w:val="18"/>
                <w:szCs w:val="18"/>
              </w:rPr>
              <w:t>s</w:t>
            </w:r>
            <w:r>
              <w:rPr>
                <w:rFonts w:ascii="新宋体" w:eastAsia="新宋体"/>
                <w:kern w:val="0"/>
                <w:sz w:val="18"/>
                <w:szCs w:val="18"/>
              </w:rPr>
              <w:t>":[</w:t>
            </w:r>
          </w:p>
          <w:p w:rsidR="0018084B" w:rsidRDefault="0018084B" w:rsidP="00445BD7">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t>{</w:t>
            </w:r>
          </w:p>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t>"attachid":"附件id",</w:t>
            </w:r>
          </w:p>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t>"attachtitle":"附件名称",</w:t>
            </w:r>
          </w:p>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"attachsize":"附件大小",</w:t>
            </w:r>
          </w:p>
          <w:p w:rsidR="0018084B" w:rsidRDefault="0018084B"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"attachurl":"附件地址"  </w:t>
            </w:r>
            <w:r>
              <w:rPr>
                <w:rFonts w:ascii="新宋体" w:eastAsia="新宋体"/>
                <w:kern w:val="0"/>
                <w:sz w:val="18"/>
                <w:szCs w:val="18"/>
              </w:rPr>
              <w:t>(</w:t>
            </w:r>
            <w:r>
              <w:rPr>
                <w:rFonts w:ascii="新宋体" w:eastAsia="新宋体" w:hint="eastAsia"/>
                <w:kern w:val="0"/>
                <w:sz w:val="18"/>
                <w:szCs w:val="18"/>
              </w:rPr>
              <w:t>提供接口下载，后续提供URL的方式</w:t>
            </w:r>
            <w:r>
              <w:rPr>
                <w:rFonts w:ascii="新宋体" w:eastAsia="新宋体"/>
                <w:kern w:val="0"/>
                <w:sz w:val="18"/>
                <w:szCs w:val="18"/>
              </w:rPr>
              <w:t>)</w:t>
            </w:r>
          </w:p>
          <w:p w:rsidR="0018084B" w:rsidRDefault="0018084B" w:rsidP="00445BD7">
            <w:pPr>
              <w:ind w:leftChars="100" w:left="210"/>
              <w:jc w:val="left"/>
              <w:rPr>
                <w:rFonts w:ascii="新宋体" w:eastAsia="新宋体"/>
                <w:kern w:val="0"/>
                <w:sz w:val="18"/>
                <w:szCs w:val="18"/>
              </w:rPr>
            </w:pPr>
            <w:r>
              <w:rPr>
                <w:rFonts w:ascii="新宋体" w:eastAsia="新宋体"/>
                <w:kern w:val="0"/>
                <w:sz w:val="18"/>
                <w:szCs w:val="18"/>
              </w:rPr>
              <w:lastRenderedPageBreak/>
              <w:tab/>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t>},{...},{...}</w:t>
            </w:r>
          </w:p>
          <w:p w:rsidR="0018084B" w:rsidRDefault="0018084B" w:rsidP="00445BD7">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t>]</w:t>
            </w:r>
          </w:p>
          <w:p w:rsidR="0018084B" w:rsidRDefault="0018084B" w:rsidP="00445BD7">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hint="eastAsia"/>
                <w:kern w:val="0"/>
                <w:sz w:val="18"/>
                <w:szCs w:val="18"/>
              </w:rPr>
              <w:t>}</w:t>
            </w:r>
          </w:p>
          <w:p w:rsidR="0018084B" w:rsidRDefault="0018084B" w:rsidP="00445BD7">
            <w:pPr>
              <w:ind w:leftChars="100" w:left="21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 xml:space="preserve"> </w:t>
            </w:r>
          </w:p>
        </w:tc>
      </w:tr>
      <w:tr w:rsidR="0018084B" w:rsidTr="00445BD7">
        <w:tc>
          <w:tcPr>
            <w:tcW w:w="2130" w:type="dxa"/>
          </w:tcPr>
          <w:p w:rsidR="0018084B" w:rsidRDefault="0018084B" w:rsidP="00445BD7">
            <w:pPr>
              <w:rPr>
                <w:rFonts w:ascii="宋体" w:hAnsi="宋体"/>
                <w:b/>
                <w:szCs w:val="21"/>
                <w:highlight w:val="cyan"/>
              </w:rPr>
            </w:pPr>
            <w:r>
              <w:rPr>
                <w:rFonts w:ascii="宋体" w:hAnsi="宋体" w:hint="eastAsia"/>
                <w:b/>
                <w:szCs w:val="21"/>
              </w:rPr>
              <w:lastRenderedPageBreak/>
              <w:t>备注</w:t>
            </w:r>
          </w:p>
        </w:tc>
        <w:tc>
          <w:tcPr>
            <w:tcW w:w="7192" w:type="dxa"/>
            <w:gridSpan w:val="4"/>
          </w:tcPr>
          <w:p w:rsidR="0018084B" w:rsidRDefault="0018084B" w:rsidP="00445BD7">
            <w:pPr>
              <w:jc w:val="left"/>
              <w:rPr>
                <w:rFonts w:ascii="新宋体" w:eastAsia="新宋体"/>
                <w:kern w:val="0"/>
                <w:sz w:val="18"/>
                <w:szCs w:val="18"/>
                <w:highlight w:val="cyan"/>
              </w:rPr>
            </w:pPr>
          </w:p>
        </w:tc>
      </w:tr>
    </w:tbl>
    <w:p w:rsidR="00E633DE" w:rsidRDefault="00E633DE">
      <w:pPr>
        <w:pStyle w:val="3"/>
        <w:tabs>
          <w:tab w:val="clear" w:pos="1135"/>
        </w:tabs>
        <w:rPr>
          <w:rFonts w:hint="eastAsia"/>
        </w:rPr>
      </w:pPr>
      <w:r>
        <w:rPr>
          <w:rFonts w:hint="eastAsia"/>
        </w:rPr>
        <w:t>公文流转</w:t>
      </w:r>
    </w:p>
    <w:p w:rsidR="00E633DE" w:rsidRDefault="00E633DE">
      <w:pPr>
        <w:pStyle w:val="4"/>
        <w:rPr>
          <w:rFonts w:hint="eastAsia"/>
        </w:rPr>
      </w:pPr>
      <w:r>
        <w:rPr>
          <w:rFonts w:hint="eastAsia"/>
        </w:rPr>
        <w:t>公文待办已办列表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通过该接口获取登录用户权限内的待办已办公文列表</w:t>
      </w:r>
    </w:p>
    <w:p w:rsidR="00E633DE" w:rsidRDefault="00E633DE">
      <w:pPr>
        <w:ind w:left="420"/>
        <w:rPr>
          <w:rFonts w:hint="eastAsia"/>
          <w:sz w:val="24"/>
        </w:rPr>
      </w:pPr>
      <w:r>
        <w:rPr>
          <w:rFonts w:hint="eastAsia"/>
          <w:sz w:val="24"/>
        </w:rPr>
        <w:t xml:space="preserve">1. </w:t>
      </w:r>
      <w:r>
        <w:rPr>
          <w:rFonts w:hint="eastAsia"/>
          <w:sz w:val="24"/>
        </w:rPr>
        <w:t>公文类型区分收文、发文</w:t>
      </w:r>
    </w:p>
    <w:p w:rsidR="00E633DE" w:rsidRDefault="00E633DE">
      <w:pPr>
        <w:ind w:left="420"/>
        <w:rPr>
          <w:rFonts w:hint="eastAsia"/>
          <w:sz w:val="24"/>
        </w:rPr>
      </w:pPr>
      <w:r>
        <w:rPr>
          <w:rFonts w:hint="eastAsia"/>
          <w:sz w:val="24"/>
        </w:rPr>
        <w:t xml:space="preserve">2. </w:t>
      </w:r>
      <w:r>
        <w:rPr>
          <w:rFonts w:hint="eastAsia"/>
          <w:sz w:val="24"/>
        </w:rPr>
        <w:t>支持条件查询</w:t>
      </w:r>
    </w:p>
    <w:p w:rsidR="00E633DE" w:rsidRDefault="00E633DE">
      <w:pPr>
        <w:ind w:left="420"/>
        <w:rPr>
          <w:rFonts w:hint="eastAsia"/>
          <w:sz w:val="24"/>
        </w:rPr>
      </w:pPr>
      <w:r>
        <w:rPr>
          <w:rFonts w:hint="eastAsia"/>
          <w:sz w:val="24"/>
        </w:rPr>
        <w:t xml:space="preserve">3. </w:t>
      </w:r>
      <w:r>
        <w:rPr>
          <w:rFonts w:hint="eastAsia"/>
          <w:sz w:val="24"/>
        </w:rPr>
        <w:t>支持分页显示</w:t>
      </w:r>
    </w:p>
    <w:p w:rsidR="00E633DE" w:rsidRDefault="00E633DE">
      <w:pPr>
        <w:numPr>
          <w:ilvl w:val="0"/>
          <w:numId w:val="14"/>
        </w:numPr>
        <w:rPr>
          <w:rFonts w:hint="eastAsia"/>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984"/>
        <w:gridCol w:w="2694"/>
        <w:gridCol w:w="1275"/>
        <w:gridCol w:w="1276"/>
      </w:tblGrid>
      <w:tr w:rsidR="00E633DE" w:rsidTr="00EA7DF5">
        <w:tc>
          <w:tcPr>
            <w:tcW w:w="2093" w:type="dxa"/>
          </w:tcPr>
          <w:p w:rsidR="00E633DE" w:rsidRDefault="00E633DE">
            <w:pPr>
              <w:rPr>
                <w:rFonts w:ascii="宋体" w:hAnsi="宋体"/>
                <w:b/>
                <w:szCs w:val="21"/>
              </w:rPr>
            </w:pPr>
            <w:r>
              <w:rPr>
                <w:rFonts w:ascii="宋体" w:hAnsi="宋体"/>
                <w:b/>
                <w:szCs w:val="21"/>
              </w:rPr>
              <w:t>服务名称</w:t>
            </w:r>
          </w:p>
        </w:tc>
        <w:tc>
          <w:tcPr>
            <w:tcW w:w="7229" w:type="dxa"/>
            <w:gridSpan w:val="4"/>
          </w:tcPr>
          <w:p w:rsidR="00E633DE" w:rsidRDefault="00E633DE">
            <w:pPr>
              <w:autoSpaceDE w:val="0"/>
              <w:autoSpaceDN w:val="0"/>
              <w:adjustRightInd w:val="0"/>
              <w:jc w:val="left"/>
              <w:rPr>
                <w:rFonts w:ascii="宋体" w:hAnsi="宋体"/>
                <w:szCs w:val="21"/>
              </w:rPr>
            </w:pPr>
            <w:r>
              <w:rPr>
                <w:rFonts w:ascii="新宋体" w:hAnsi="新宋体" w:cs="新宋体" w:hint="eastAsia"/>
                <w:kern w:val="0"/>
                <w:sz w:val="19"/>
                <w:szCs w:val="19"/>
              </w:rPr>
              <w:t>getOfficialList</w:t>
            </w:r>
          </w:p>
        </w:tc>
      </w:tr>
      <w:tr w:rsidR="00E633DE" w:rsidTr="00EA7DF5">
        <w:tc>
          <w:tcPr>
            <w:tcW w:w="2093" w:type="dxa"/>
          </w:tcPr>
          <w:p w:rsidR="00E633DE" w:rsidRDefault="00E633DE">
            <w:pPr>
              <w:rPr>
                <w:rFonts w:ascii="宋体" w:hAnsi="宋体"/>
                <w:b/>
                <w:szCs w:val="21"/>
              </w:rPr>
            </w:pPr>
            <w:r>
              <w:rPr>
                <w:rFonts w:ascii="宋体" w:hAnsi="宋体"/>
                <w:b/>
                <w:szCs w:val="21"/>
              </w:rPr>
              <w:t>服务说明</w:t>
            </w:r>
          </w:p>
        </w:tc>
        <w:tc>
          <w:tcPr>
            <w:tcW w:w="7229" w:type="dxa"/>
            <w:gridSpan w:val="4"/>
          </w:tcPr>
          <w:p w:rsidR="00E633DE" w:rsidRDefault="00E633DE">
            <w:pPr>
              <w:rPr>
                <w:rFonts w:ascii="宋体" w:hAnsi="宋体"/>
                <w:szCs w:val="21"/>
              </w:rPr>
            </w:pPr>
            <w:r>
              <w:rPr>
                <w:rFonts w:ascii="宋体" w:hAnsi="宋体" w:hint="eastAsia"/>
                <w:szCs w:val="21"/>
              </w:rPr>
              <w:t>获取指定用户的事项列表</w:t>
            </w:r>
          </w:p>
        </w:tc>
      </w:tr>
      <w:tr w:rsidR="00E633DE" w:rsidTr="00EA7DF5">
        <w:tc>
          <w:tcPr>
            <w:tcW w:w="2093" w:type="dxa"/>
          </w:tcPr>
          <w:p w:rsidR="00E633DE" w:rsidRDefault="00E633DE">
            <w:pPr>
              <w:rPr>
                <w:rFonts w:hint="eastAsia"/>
                <w:b/>
                <w:szCs w:val="21"/>
              </w:rPr>
            </w:pPr>
            <w:r>
              <w:rPr>
                <w:rFonts w:ascii="宋体" w:hAnsi="宋体" w:hint="eastAsia"/>
                <w:b/>
                <w:szCs w:val="21"/>
              </w:rPr>
              <w:t>输入值</w:t>
            </w:r>
          </w:p>
        </w:tc>
        <w:tc>
          <w:tcPr>
            <w:tcW w:w="7229"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keyword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资讯</w:t>
            </w:r>
            <w:r>
              <w:rPr>
                <w:rFonts w:ascii="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当前检索的时间</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需要检索的记录条数</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公文类型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handletype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检索已办还是待办</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p>
          <w:p w:rsidR="00E633DE" w:rsidRDefault="00E633DE">
            <w:pPr>
              <w:rPr>
                <w:rFonts w:hint="eastAsia"/>
              </w:rPr>
            </w:pPr>
            <w:r>
              <w:rPr>
                <w:rFonts w:ascii="新宋体" w:eastAsia="新宋体" w:hint="eastAsia"/>
                <w:kern w:val="0"/>
                <w:sz w:val="18"/>
                <w:szCs w:val="18"/>
              </w:rPr>
              <w:t>}</w:t>
            </w:r>
          </w:p>
        </w:tc>
      </w:tr>
      <w:tr w:rsidR="00E633DE" w:rsidTr="00EA7DF5">
        <w:tc>
          <w:tcPr>
            <w:tcW w:w="2093" w:type="dxa"/>
            <w:vMerge w:val="restart"/>
            <w:shd w:val="clear" w:color="auto" w:fill="auto"/>
          </w:tcPr>
          <w:p w:rsidR="00E633DE" w:rsidRDefault="00E633DE">
            <w:pPr>
              <w:rPr>
                <w:rFonts w:hint="eastAsia"/>
                <w:b/>
                <w:szCs w:val="21"/>
              </w:rPr>
            </w:pPr>
            <w:r>
              <w:rPr>
                <w:rFonts w:hint="eastAsia"/>
                <w:b/>
                <w:szCs w:val="21"/>
              </w:rPr>
              <w:t>输入参数详细</w:t>
            </w:r>
          </w:p>
        </w:tc>
        <w:tc>
          <w:tcPr>
            <w:tcW w:w="1984"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rsidTr="00EA7DF5">
        <w:tc>
          <w:tcPr>
            <w:tcW w:w="2093" w:type="dxa"/>
            <w:vMerge/>
          </w:tcPr>
          <w:p w:rsidR="00E633DE" w:rsidRDefault="00E633DE">
            <w:pPr>
              <w:rPr>
                <w:rFonts w:hint="eastAsia"/>
                <w:b/>
                <w:szCs w:val="21"/>
              </w:rPr>
            </w:pPr>
          </w:p>
        </w:tc>
        <w:tc>
          <w:tcPr>
            <w:tcW w:w="1984"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rsidTr="00EA7DF5">
        <w:tc>
          <w:tcPr>
            <w:tcW w:w="2093" w:type="dxa"/>
            <w:vMerge/>
          </w:tcPr>
          <w:p w:rsidR="00E633DE" w:rsidRDefault="00E633DE">
            <w:pPr>
              <w:rPr>
                <w:rFonts w:hint="eastAsia"/>
                <w:b/>
                <w:szCs w:val="21"/>
              </w:rPr>
            </w:pPr>
          </w:p>
        </w:tc>
        <w:tc>
          <w:tcPr>
            <w:tcW w:w="1984" w:type="dxa"/>
          </w:tcPr>
          <w:p w:rsidR="00E633DE" w:rsidRDefault="00E633DE">
            <w:pPr>
              <w:rPr>
                <w:rFonts w:ascii="宋体" w:hAnsi="宋体" w:hint="eastAsia"/>
                <w:kern w:val="0"/>
                <w:sz w:val="20"/>
                <w:szCs w:val="20"/>
              </w:rPr>
            </w:pPr>
            <w:r>
              <w:rPr>
                <w:rFonts w:ascii="新宋体" w:eastAsia="新宋体" w:hint="eastAsia"/>
                <w:kern w:val="0"/>
                <w:sz w:val="18"/>
                <w:szCs w:val="18"/>
              </w:rPr>
              <w:t>keyword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关键字，搜索条件使用</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rsidTr="00EA7DF5">
        <w:tc>
          <w:tcPr>
            <w:tcW w:w="2093" w:type="dxa"/>
            <w:vMerge/>
          </w:tcPr>
          <w:p w:rsidR="00E633DE" w:rsidRDefault="00E633DE">
            <w:pPr>
              <w:rPr>
                <w:rFonts w:hint="eastAsia"/>
                <w:b/>
                <w:szCs w:val="21"/>
              </w:rPr>
            </w:pPr>
          </w:p>
        </w:tc>
        <w:tc>
          <w:tcPr>
            <w:tcW w:w="1984" w:type="dxa"/>
          </w:tcPr>
          <w:p w:rsidR="00E633DE" w:rsidRDefault="00E633DE">
            <w:pPr>
              <w:rPr>
                <w:rFonts w:ascii="宋体" w:hAnsi="宋体" w:hint="eastAsia"/>
                <w:kern w:val="0"/>
                <w:sz w:val="20"/>
                <w:szCs w:val="20"/>
              </w:rPr>
            </w:pPr>
            <w:commentRangeStart w:id="6"/>
            <w:r>
              <w:rPr>
                <w:rFonts w:ascii="新宋体" w:eastAsia="新宋体" w:hint="eastAsia"/>
                <w:kern w:val="0"/>
                <w:sz w:val="18"/>
                <w:szCs w:val="18"/>
              </w:rPr>
              <w:t>currentdatetime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当前检索时间，精确到秒或毫秒</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日期类型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commentRangeEnd w:id="6"/>
            <w:r w:rsidR="00EA7DF5">
              <w:rPr>
                <w:rStyle w:val="ae"/>
                <w:lang w:val="x-none" w:eastAsia="x-none"/>
              </w:rPr>
              <w:commentReference w:id="6"/>
            </w:r>
          </w:p>
        </w:tc>
      </w:tr>
      <w:tr w:rsidR="00E633DE" w:rsidTr="00EA7DF5">
        <w:tc>
          <w:tcPr>
            <w:tcW w:w="2093" w:type="dxa"/>
            <w:vMerge/>
          </w:tcPr>
          <w:p w:rsidR="00E633DE" w:rsidRDefault="00E633DE">
            <w:pPr>
              <w:rPr>
                <w:rFonts w:hint="eastAsia"/>
                <w:b/>
                <w:szCs w:val="21"/>
              </w:rPr>
            </w:pPr>
          </w:p>
        </w:tc>
        <w:tc>
          <w:tcPr>
            <w:tcW w:w="1984" w:type="dxa"/>
          </w:tcPr>
          <w:p w:rsidR="00E633DE" w:rsidRDefault="00E633DE">
            <w:pPr>
              <w:rPr>
                <w:rFonts w:ascii="宋体" w:hAnsi="宋体" w:hint="eastAsia"/>
                <w:kern w:val="0"/>
                <w:sz w:val="20"/>
                <w:szCs w:val="20"/>
              </w:rPr>
            </w:pPr>
            <w:r>
              <w:rPr>
                <w:rFonts w:ascii="新宋体" w:eastAsia="新宋体" w:hint="eastAsia"/>
                <w:kern w:val="0"/>
                <w:sz w:val="18"/>
                <w:szCs w:val="18"/>
              </w:rPr>
              <w:t>pagesize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需要检索的记录条数</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数字类型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rsidTr="00EA7DF5">
        <w:tc>
          <w:tcPr>
            <w:tcW w:w="2093" w:type="dxa"/>
            <w:vMerge/>
          </w:tcPr>
          <w:p w:rsidR="00E633DE" w:rsidRDefault="00E633DE">
            <w:pPr>
              <w:rPr>
                <w:rFonts w:hint="eastAsia"/>
                <w:b/>
                <w:szCs w:val="21"/>
              </w:rPr>
            </w:pPr>
          </w:p>
        </w:tc>
        <w:tc>
          <w:tcPr>
            <w:tcW w:w="1984" w:type="dxa"/>
          </w:tcPr>
          <w:p w:rsidR="00E633DE" w:rsidRDefault="00E633DE">
            <w:pPr>
              <w:rPr>
                <w:rFonts w:ascii="宋体" w:hAnsi="宋体"/>
                <w:kern w:val="0"/>
                <w:sz w:val="20"/>
                <w:szCs w:val="20"/>
              </w:rPr>
            </w:pPr>
            <w:r>
              <w:rPr>
                <w:rFonts w:ascii="新宋体" w:eastAsia="新宋体" w:hint="eastAsia"/>
                <w:kern w:val="0"/>
                <w:sz w:val="18"/>
                <w:szCs w:val="18"/>
              </w:rPr>
              <w:t>type</w:t>
            </w:r>
          </w:p>
        </w:tc>
        <w:tc>
          <w:tcPr>
            <w:tcW w:w="2694" w:type="dxa"/>
          </w:tcPr>
          <w:p w:rsidR="00EA7DF5" w:rsidRDefault="00E633DE" w:rsidP="00EA7DF5">
            <w:pPr>
              <w:jc w:val="left"/>
              <w:rPr>
                <w:rFonts w:ascii="宋体" w:hAnsi="宋体"/>
                <w:kern w:val="0"/>
                <w:sz w:val="20"/>
                <w:szCs w:val="20"/>
              </w:rPr>
            </w:pPr>
            <w:r>
              <w:rPr>
                <w:rFonts w:ascii="宋体" w:hAnsi="宋体" w:hint="eastAsia"/>
                <w:kern w:val="0"/>
                <w:sz w:val="20"/>
                <w:szCs w:val="20"/>
              </w:rPr>
              <w:t>公文类型，例如：</w:t>
            </w:r>
            <w:r w:rsidR="00EA7DF5">
              <w:rPr>
                <w:rFonts w:ascii="宋体" w:hAnsi="宋体"/>
                <w:kern w:val="0"/>
                <w:sz w:val="20"/>
                <w:szCs w:val="20"/>
              </w:rPr>
              <w:t xml:space="preserve"> </w:t>
            </w:r>
          </w:p>
          <w:p w:rsidR="00E633DE" w:rsidRDefault="00E633DE">
            <w:pPr>
              <w:jc w:val="left"/>
              <w:rPr>
                <w:rFonts w:ascii="宋体" w:hAnsi="宋体" w:hint="eastAsia"/>
                <w:dstrike/>
                <w:color w:val="00B0F0"/>
                <w:kern w:val="0"/>
                <w:sz w:val="20"/>
                <w:szCs w:val="20"/>
              </w:rPr>
            </w:pPr>
            <w:r>
              <w:rPr>
                <w:rFonts w:ascii="宋体" w:hAnsi="宋体" w:hint="eastAsia"/>
                <w:kern w:val="0"/>
                <w:sz w:val="20"/>
                <w:szCs w:val="20"/>
                <w:highlight w:val="cyan"/>
              </w:rPr>
              <w:t>SW收文FW发文SQ内部事项DB督办。。。值为各业务流水的前缀</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rsidTr="00EA7DF5">
        <w:tc>
          <w:tcPr>
            <w:tcW w:w="2093" w:type="dxa"/>
            <w:vMerge/>
          </w:tcPr>
          <w:p w:rsidR="00E633DE" w:rsidRDefault="00E633DE">
            <w:pPr>
              <w:rPr>
                <w:rFonts w:hint="eastAsia"/>
                <w:b/>
                <w:szCs w:val="21"/>
              </w:rPr>
            </w:pPr>
          </w:p>
        </w:tc>
        <w:tc>
          <w:tcPr>
            <w:tcW w:w="1984" w:type="dxa"/>
          </w:tcPr>
          <w:p w:rsidR="00E633DE" w:rsidRDefault="00E633DE">
            <w:pPr>
              <w:rPr>
                <w:rFonts w:ascii="宋体" w:hAnsi="宋体" w:hint="eastAsia"/>
                <w:kern w:val="0"/>
                <w:sz w:val="20"/>
                <w:szCs w:val="20"/>
              </w:rPr>
            </w:pPr>
            <w:r>
              <w:rPr>
                <w:rFonts w:ascii="新宋体" w:eastAsia="新宋体" w:hint="eastAsia"/>
                <w:kern w:val="0"/>
                <w:sz w:val="18"/>
                <w:szCs w:val="18"/>
              </w:rPr>
              <w:t>handletype</w:t>
            </w:r>
          </w:p>
        </w:tc>
        <w:tc>
          <w:tcPr>
            <w:tcW w:w="2694" w:type="dxa"/>
          </w:tcPr>
          <w:p w:rsidR="00E633DE" w:rsidRDefault="00E633DE" w:rsidP="00EA7DF5">
            <w:pPr>
              <w:rPr>
                <w:rFonts w:ascii="宋体" w:hAnsi="宋体" w:hint="eastAsia"/>
                <w:kern w:val="0"/>
                <w:sz w:val="20"/>
                <w:szCs w:val="20"/>
              </w:rPr>
            </w:pPr>
            <w:r>
              <w:rPr>
                <w:rFonts w:ascii="宋体" w:hAnsi="宋体" w:hint="eastAsia"/>
                <w:kern w:val="0"/>
                <w:sz w:val="20"/>
                <w:szCs w:val="20"/>
              </w:rPr>
              <w:t>检索待办还是已办信息，</w:t>
            </w:r>
            <w:r w:rsidR="00EA7DF5">
              <w:rPr>
                <w:rFonts w:ascii="新宋体" w:eastAsia="新宋体" w:hint="eastAsia"/>
                <w:kern w:val="0"/>
                <w:sz w:val="18"/>
                <w:szCs w:val="18"/>
                <w:highlight w:val="cyan"/>
                <w:lang w:val="en-US" w:eastAsia="zh-CN"/>
              </w:rPr>
              <w:t xml:space="preserve"> </w:t>
            </w:r>
            <w:r>
              <w:rPr>
                <w:rFonts w:ascii="新宋体" w:eastAsia="新宋体" w:hint="eastAsia"/>
                <w:kern w:val="0"/>
                <w:sz w:val="18"/>
                <w:szCs w:val="18"/>
                <w:highlight w:val="cyan"/>
                <w:lang w:val="en-US" w:eastAsia="zh-CN"/>
              </w:rPr>
              <w:t>C</w:t>
            </w:r>
            <w:r w:rsidR="006B6B06">
              <w:rPr>
                <w:rFonts w:ascii="新宋体" w:eastAsia="新宋体" w:hint="eastAsia"/>
                <w:kern w:val="0"/>
                <w:sz w:val="18"/>
                <w:szCs w:val="18"/>
                <w:highlight w:val="cyan"/>
                <w:lang w:val="en-US"/>
              </w:rPr>
              <w:t>已</w:t>
            </w:r>
            <w:r>
              <w:rPr>
                <w:rFonts w:ascii="新宋体" w:eastAsia="新宋体" w:hint="eastAsia"/>
                <w:kern w:val="0"/>
                <w:sz w:val="18"/>
                <w:szCs w:val="18"/>
                <w:highlight w:val="cyan"/>
                <w:lang w:val="en-US" w:eastAsia="zh-CN"/>
              </w:rPr>
              <w:t>处理 W未处理</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rsidTr="00EA7DF5">
        <w:tc>
          <w:tcPr>
            <w:tcW w:w="2093" w:type="dxa"/>
          </w:tcPr>
          <w:p w:rsidR="00E633DE" w:rsidRDefault="00E633DE">
            <w:pPr>
              <w:rPr>
                <w:rFonts w:hint="eastAsia"/>
                <w:b/>
                <w:szCs w:val="21"/>
              </w:rPr>
            </w:pPr>
            <w:r>
              <w:rPr>
                <w:rFonts w:ascii="宋体" w:hAnsi="宋体"/>
                <w:b/>
                <w:szCs w:val="21"/>
              </w:rPr>
              <w:t>返回值</w:t>
            </w:r>
          </w:p>
        </w:tc>
        <w:tc>
          <w:tcPr>
            <w:tcW w:w="7229"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lastRenderedPageBreak/>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"doclist":[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"docid":"工作项唯一标示"</w:t>
            </w:r>
            <w:r>
              <w:rPr>
                <w:rFonts w:ascii="新宋体" w:eastAsia="新宋体"/>
                <w:kern w:val="0"/>
                <w:sz w:val="18"/>
                <w:szCs w:val="18"/>
                <w:lang w:val="en-US" w:eastAsia="zh-CN"/>
              </w:rPr>
              <w:t>,</w:t>
            </w:r>
          </w:p>
          <w:p w:rsidR="00E633DE" w:rsidRDefault="00E633DE">
            <w:pPr>
              <w:ind w:leftChars="100" w:left="210"/>
              <w:jc w:val="left"/>
              <w:rPr>
                <w:rFonts w:ascii="新宋体" w:eastAsia="新宋体"/>
                <w:dstrike/>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"title":"标题",</w:t>
            </w:r>
          </w:p>
          <w:p w:rsidR="00E633DE" w:rsidRDefault="00E633DE">
            <w:pPr>
              <w:ind w:leftChars="100" w:left="210"/>
              <w:jc w:val="left"/>
              <w:rPr>
                <w:rFonts w:ascii="新宋体" w:eastAsia="新宋体" w:hint="eastAsia"/>
                <w:strike/>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strike/>
                <w:kern w:val="0"/>
                <w:sz w:val="18"/>
                <w:szCs w:val="18"/>
              </w:rPr>
              <w:t xml:space="preserve"> </w:t>
            </w:r>
            <w:r>
              <w:rPr>
                <w:rFonts w:ascii="新宋体" w:eastAsia="新宋体" w:hint="eastAsia"/>
                <w:strike/>
                <w:kern w:val="0"/>
                <w:sz w:val="18"/>
                <w:szCs w:val="18"/>
                <w:highlight w:val="cyan"/>
                <w:lang w:val="en-US" w:eastAsia="zh-CN"/>
              </w:rPr>
              <w:t>"readstatus":"阅读状态 0已读 1未读</w:t>
            </w:r>
            <w:r>
              <w:rPr>
                <w:rFonts w:ascii="新宋体" w:eastAsia="新宋体"/>
                <w:strike/>
                <w:kern w:val="0"/>
                <w:sz w:val="18"/>
                <w:szCs w:val="18"/>
                <w:highlight w:val="cyan"/>
                <w:lang w:val="en-US" w:eastAsia="zh-CN"/>
              </w:rPr>
              <w:t xml:space="preserve"> 2 </w:t>
            </w:r>
            <w:r>
              <w:rPr>
                <w:rFonts w:ascii="新宋体" w:eastAsia="新宋体" w:hint="eastAsia"/>
                <w:strike/>
                <w:kern w:val="0"/>
                <w:sz w:val="18"/>
                <w:szCs w:val="18"/>
                <w:highlight w:val="cyan"/>
              </w:rPr>
              <w:t>终端控制</w:t>
            </w:r>
            <w:r>
              <w:rPr>
                <w:rFonts w:ascii="新宋体" w:eastAsia="新宋体" w:hint="eastAsia"/>
                <w:strike/>
                <w:kern w:val="0"/>
                <w:sz w:val="18"/>
                <w:szCs w:val="18"/>
                <w:highlight w:val="cyan"/>
                <w:lang w:val="en-US" w:eastAsia="zh-C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ab/>
              <w:t>"createusername":"创建人",</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rPr>
              <w:t xml:space="preserve"> </w:t>
            </w:r>
            <w:r>
              <w:rPr>
                <w:rFonts w:ascii="新宋体" w:eastAsia="新宋体" w:hint="eastAsia"/>
                <w:kern w:val="0"/>
                <w:sz w:val="18"/>
                <w:szCs w:val="18"/>
                <w:lang w:val="en-US" w:eastAsia="zh-CN"/>
              </w:rPr>
              <w:tab/>
              <w:t>"createdatetime":"创建时间"</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rPr>
                <w:rFonts w:hint="eastAsia"/>
              </w:rPr>
            </w:pPr>
            <w:r>
              <w:rPr>
                <w:rFonts w:ascii="新宋体" w:eastAsia="新宋体"/>
                <w:kern w:val="0"/>
                <w:sz w:val="18"/>
                <w:szCs w:val="18"/>
                <w:lang w:val="en-US" w:eastAsia="zh-CN"/>
              </w:rPr>
              <w:t>}</w:t>
            </w:r>
          </w:p>
        </w:tc>
      </w:tr>
      <w:tr w:rsidR="00E633DE" w:rsidTr="00EA7DF5">
        <w:tc>
          <w:tcPr>
            <w:tcW w:w="2093" w:type="dxa"/>
          </w:tcPr>
          <w:p w:rsidR="00E633DE" w:rsidRDefault="00E633DE">
            <w:pPr>
              <w:rPr>
                <w:rFonts w:ascii="宋体" w:hAnsi="宋体"/>
                <w:b/>
                <w:szCs w:val="21"/>
              </w:rPr>
            </w:pPr>
            <w:r>
              <w:rPr>
                <w:rFonts w:ascii="宋体" w:hAnsi="宋体" w:hint="eastAsia"/>
                <w:b/>
                <w:szCs w:val="21"/>
              </w:rPr>
              <w:lastRenderedPageBreak/>
              <w:t>备注</w:t>
            </w:r>
          </w:p>
        </w:tc>
        <w:tc>
          <w:tcPr>
            <w:tcW w:w="7229" w:type="dxa"/>
            <w:gridSpan w:val="4"/>
          </w:tcPr>
          <w:p w:rsidR="00E633DE" w:rsidRDefault="00E633DE">
            <w:pPr>
              <w:jc w:val="left"/>
              <w:rPr>
                <w:rFonts w:ascii="新宋体" w:eastAsia="新宋体" w:hint="eastAsia"/>
                <w:strike/>
                <w:kern w:val="0"/>
                <w:sz w:val="18"/>
                <w:szCs w:val="18"/>
                <w:lang w:val="en-US" w:eastAsia="zh-CN"/>
              </w:rPr>
            </w:pPr>
            <w:r>
              <w:rPr>
                <w:rFonts w:ascii="新宋体" w:eastAsia="新宋体" w:hint="eastAsia"/>
                <w:strike/>
                <w:kern w:val="0"/>
                <w:sz w:val="18"/>
                <w:szCs w:val="18"/>
                <w:highlight w:val="cyan"/>
                <w:lang w:val="en-US" w:eastAsia="zh-CN"/>
              </w:rPr>
              <w:t>阅读状态pc端暂时没有。是否需要新增功能需和移动端沟通</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highlight w:val="cyan"/>
                <w:lang w:val="en-US" w:eastAsia="zh-CN"/>
              </w:rPr>
              <w:t>createusername：为username</w:t>
            </w:r>
          </w:p>
        </w:tc>
      </w:tr>
    </w:tbl>
    <w:p w:rsidR="00E633DE" w:rsidRDefault="00E633DE">
      <w:pPr>
        <w:rPr>
          <w:rFonts w:hint="eastAsia"/>
          <w:sz w:val="24"/>
        </w:rPr>
      </w:pPr>
    </w:p>
    <w:p w:rsidR="00E633DE" w:rsidRDefault="00E633DE">
      <w:pPr>
        <w:pStyle w:val="4"/>
        <w:rPr>
          <w:rFonts w:hint="eastAsia"/>
        </w:rPr>
      </w:pPr>
      <w:r>
        <w:rPr>
          <w:rFonts w:hint="eastAsia"/>
        </w:rPr>
        <w:t>公文明细</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通过该接口，获取某一公文明细信息以及公文锁定状态等。</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rPr>
          <w:trHeight w:val="90"/>
        </w:trPr>
        <w:tc>
          <w:tcPr>
            <w:tcW w:w="2130" w:type="dxa"/>
          </w:tcPr>
          <w:p w:rsidR="00E633DE" w:rsidRDefault="00E633DE">
            <w:pPr>
              <w:rPr>
                <w:rFonts w:ascii="宋体" w:hAnsi="宋体"/>
                <w:b/>
                <w:color w:val="000000"/>
                <w:szCs w:val="21"/>
              </w:rPr>
            </w:pPr>
            <w:r>
              <w:rPr>
                <w:rFonts w:ascii="宋体" w:hAnsi="宋体"/>
                <w:b/>
                <w:color w:val="000000"/>
                <w:szCs w:val="21"/>
              </w:rPr>
              <w:t>服务名称</w:t>
            </w:r>
          </w:p>
        </w:tc>
        <w:tc>
          <w:tcPr>
            <w:tcW w:w="7192" w:type="dxa"/>
            <w:gridSpan w:val="4"/>
          </w:tcPr>
          <w:p w:rsidR="00E633DE" w:rsidRDefault="00E633DE">
            <w:pPr>
              <w:rPr>
                <w:rFonts w:ascii="宋体" w:hAnsi="宋体" w:hint="eastAsia"/>
                <w:color w:val="00FFFF"/>
                <w:sz w:val="20"/>
                <w:szCs w:val="20"/>
              </w:rPr>
            </w:pPr>
            <w:r>
              <w:rPr>
                <w:rFonts w:ascii="宋体" w:hAnsi="宋体" w:hint="eastAsia"/>
                <w:sz w:val="20"/>
                <w:szCs w:val="20"/>
              </w:rPr>
              <w:t>getOfficialDetail</w:t>
            </w:r>
          </w:p>
        </w:tc>
      </w:tr>
      <w:tr w:rsidR="00E633DE">
        <w:tc>
          <w:tcPr>
            <w:tcW w:w="2130" w:type="dxa"/>
          </w:tcPr>
          <w:p w:rsidR="00E633DE" w:rsidRDefault="00E633DE">
            <w:pPr>
              <w:rPr>
                <w:rFonts w:ascii="宋体" w:hAnsi="宋体"/>
                <w:b/>
                <w:color w:val="000000"/>
                <w:szCs w:val="21"/>
              </w:rPr>
            </w:pPr>
            <w:r>
              <w:rPr>
                <w:rFonts w:ascii="宋体" w:hAnsi="宋体"/>
                <w:b/>
                <w:color w:val="000000"/>
                <w:szCs w:val="21"/>
              </w:rPr>
              <w:t>服务说明</w:t>
            </w:r>
          </w:p>
        </w:tc>
        <w:tc>
          <w:tcPr>
            <w:tcW w:w="7192" w:type="dxa"/>
            <w:gridSpan w:val="4"/>
          </w:tcPr>
          <w:p w:rsidR="00E633DE" w:rsidRDefault="00E633DE">
            <w:pPr>
              <w:rPr>
                <w:rFonts w:ascii="宋体" w:hAnsi="宋体"/>
                <w:sz w:val="20"/>
                <w:szCs w:val="20"/>
              </w:rPr>
            </w:pPr>
            <w:r>
              <w:rPr>
                <w:rFonts w:ascii="宋体" w:hAnsi="宋体" w:hint="eastAsia"/>
                <w:sz w:val="20"/>
                <w:szCs w:val="20"/>
              </w:rPr>
              <w:t>打开待办文件的详细页面</w:t>
            </w:r>
          </w:p>
        </w:tc>
      </w:tr>
      <w:tr w:rsidR="00E633DE">
        <w:tc>
          <w:tcPr>
            <w:tcW w:w="2130" w:type="dxa"/>
          </w:tcPr>
          <w:p w:rsidR="00E633DE" w:rsidRDefault="00E633DE">
            <w:pPr>
              <w:rPr>
                <w:rFonts w:hint="eastAsia"/>
                <w:b/>
                <w:color w:val="000000"/>
                <w:szCs w:val="21"/>
              </w:rPr>
            </w:pPr>
            <w:r>
              <w:rPr>
                <w:rFonts w:ascii="宋体" w:hAnsi="宋体" w:hint="eastAsia"/>
                <w:b/>
                <w:color w:val="000000"/>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messageitemguid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工作项的唯一消息</w:t>
            </w:r>
            <w:r>
              <w:rPr>
                <w:rFonts w:ascii="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流程类型</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sz w:val="20"/>
                <w:szCs w:val="20"/>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color w:val="000000"/>
                <w:szCs w:val="21"/>
              </w:rPr>
            </w:pPr>
            <w:r>
              <w:rPr>
                <w:rFonts w:hint="eastAsia"/>
                <w:b/>
                <w:color w:val="000000"/>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hint="eastAsia"/>
                <w:b/>
                <w:szCs w:val="21"/>
              </w:rPr>
              <w:t xml:space="preserve"> 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userid</w:t>
            </w:r>
          </w:p>
        </w:tc>
        <w:tc>
          <w:tcPr>
            <w:tcW w:w="2694" w:type="dxa"/>
          </w:tcPr>
          <w:p w:rsidR="00E633DE" w:rsidRDefault="00E633DE">
            <w:pPr>
              <w:rPr>
                <w:rFonts w:hint="eastAsia"/>
                <w:sz w:val="18"/>
                <w:szCs w:val="18"/>
              </w:rPr>
            </w:pPr>
            <w:r>
              <w:rPr>
                <w:rFonts w:ascii="宋体" w:hAnsi="宋体" w:hint="eastAsia"/>
                <w:kern w:val="0"/>
                <w:sz w:val="18"/>
                <w:szCs w:val="18"/>
              </w:rPr>
              <w:t>用户唯一ID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messageitemguid</w:t>
            </w:r>
          </w:p>
        </w:tc>
        <w:tc>
          <w:tcPr>
            <w:tcW w:w="2694" w:type="dxa"/>
          </w:tcPr>
          <w:p w:rsidR="00E633DE" w:rsidRDefault="00E633DE">
            <w:pPr>
              <w:rPr>
                <w:rFonts w:hint="eastAsia"/>
                <w:sz w:val="18"/>
                <w:szCs w:val="18"/>
              </w:rPr>
            </w:pPr>
            <w:r>
              <w:rPr>
                <w:rFonts w:ascii="宋体" w:hAnsi="宋体" w:hint="eastAsia"/>
                <w:kern w:val="0"/>
                <w:sz w:val="20"/>
                <w:szCs w:val="20"/>
              </w:rPr>
              <w:t>工作项的唯一消息ID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宋体" w:hAnsi="宋体"/>
                <w:kern w:val="0"/>
                <w:sz w:val="18"/>
                <w:szCs w:val="18"/>
              </w:rPr>
            </w:pPr>
            <w:r>
              <w:rPr>
                <w:rFonts w:ascii="新宋体" w:eastAsia="新宋体" w:hint="eastAsia"/>
                <w:kern w:val="0"/>
                <w:sz w:val="18"/>
                <w:szCs w:val="18"/>
              </w:rPr>
              <w:t>type</w:t>
            </w:r>
          </w:p>
        </w:tc>
        <w:tc>
          <w:tcPr>
            <w:tcW w:w="2694" w:type="dxa"/>
          </w:tcPr>
          <w:p w:rsidR="00E633DE" w:rsidRDefault="00E633DE">
            <w:pPr>
              <w:rPr>
                <w:rFonts w:ascii="宋体" w:hAnsi="宋体" w:hint="eastAsia"/>
                <w:strike/>
                <w:kern w:val="0"/>
                <w:sz w:val="20"/>
                <w:szCs w:val="20"/>
                <w:highlight w:val="cyan"/>
              </w:rPr>
            </w:pPr>
            <w:r>
              <w:rPr>
                <w:rFonts w:ascii="宋体" w:hAnsi="宋体" w:hint="eastAsia"/>
                <w:kern w:val="0"/>
                <w:sz w:val="20"/>
                <w:szCs w:val="20"/>
              </w:rPr>
              <w:t>公文类型，例如：</w:t>
            </w:r>
            <w:r>
              <w:rPr>
                <w:rFonts w:ascii="宋体" w:hAnsi="宋体" w:hint="eastAsia"/>
                <w:strike/>
                <w:kern w:val="0"/>
                <w:sz w:val="20"/>
                <w:szCs w:val="20"/>
                <w:highlight w:val="cyan"/>
              </w:rPr>
              <w:t>0收文</w:t>
            </w:r>
          </w:p>
          <w:p w:rsidR="00E633DE" w:rsidRDefault="00E633DE">
            <w:pPr>
              <w:rPr>
                <w:rFonts w:ascii="宋体" w:hAnsi="宋体" w:hint="eastAsia"/>
                <w:kern w:val="0"/>
                <w:sz w:val="20"/>
                <w:szCs w:val="20"/>
              </w:rPr>
            </w:pPr>
            <w:r>
              <w:rPr>
                <w:rFonts w:ascii="宋体" w:hAnsi="宋体" w:hint="eastAsia"/>
                <w:strike/>
                <w:kern w:val="0"/>
                <w:sz w:val="20"/>
                <w:szCs w:val="20"/>
                <w:highlight w:val="cyan"/>
              </w:rPr>
              <w:t>1发文</w:t>
            </w:r>
            <w:r>
              <w:rPr>
                <w:rFonts w:ascii="宋体" w:hAnsi="宋体" w:hint="eastAsia"/>
                <w:kern w:val="0"/>
                <w:sz w:val="20"/>
                <w:szCs w:val="20"/>
                <w:highlight w:val="cyan"/>
              </w:rPr>
              <w:t>SW收文FW发文SQ内部事项DB督办。。。值为各业务流水的前缀</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tcPr>
          <w:p w:rsidR="00E633DE" w:rsidRDefault="00E633DE">
            <w:pPr>
              <w:rPr>
                <w:rFonts w:hint="eastAsia"/>
                <w:b/>
                <w:color w:val="000000"/>
                <w:szCs w:val="21"/>
              </w:rPr>
            </w:pPr>
            <w:r>
              <w:rPr>
                <w:rFonts w:ascii="宋体" w:hAnsi="宋体"/>
                <w:b/>
                <w:color w:val="000000"/>
                <w:szCs w:val="21"/>
              </w:rPr>
              <w:t>返回值</w:t>
            </w:r>
          </w:p>
        </w:tc>
        <w:tc>
          <w:tcPr>
            <w:tcW w:w="7192" w:type="dxa"/>
            <w:gridSpan w:val="4"/>
          </w:tcPr>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t>"bizdata":{</w:t>
            </w:r>
            <w:r>
              <w:rPr>
                <w:rFonts w:ascii="新宋体" w:eastAsia="新宋体"/>
                <w:kern w:val="0"/>
                <w:sz w:val="18"/>
                <w:szCs w:val="18"/>
                <w:lang w:val="en-US" w:eastAsia="zh-CN"/>
              </w:rPr>
              <w:t xml:space="preserve"> doc</w:t>
            </w:r>
            <w:r>
              <w:rPr>
                <w:rFonts w:ascii="新宋体" w:eastAsia="新宋体" w:hint="eastAsia"/>
                <w:kern w:val="0"/>
                <w:sz w:val="18"/>
                <w:szCs w:val="18"/>
                <w:lang w:val="en-US" w:eastAsia="zh-CN"/>
              </w:rPr>
              <w:t>info:{</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ab/>
              <w:t>"createusername":"创建人",</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lastRenderedPageBreak/>
              <w:tab/>
            </w:r>
            <w:r>
              <w:rPr>
                <w:rFonts w:ascii="新宋体" w:eastAsia="新宋体" w:hint="eastAsia"/>
                <w:kern w:val="0"/>
                <w:sz w:val="18"/>
                <w:szCs w:val="18"/>
                <w:lang w:val="en-US" w:eastAsia="zh-CN"/>
              </w:rPr>
              <w:tab/>
            </w:r>
            <w:r>
              <w:rPr>
                <w:rFonts w:ascii="新宋体" w:eastAsia="新宋体" w:hint="eastAsia"/>
                <w:kern w:val="0"/>
                <w:sz w:val="18"/>
                <w:szCs w:val="18"/>
              </w:rPr>
              <w:t xml:space="preserve">   </w:t>
            </w:r>
            <w:r>
              <w:rPr>
                <w:rFonts w:ascii="新宋体" w:eastAsia="新宋体" w:hint="eastAsia"/>
                <w:kern w:val="0"/>
                <w:sz w:val="18"/>
                <w:szCs w:val="18"/>
                <w:lang w:val="en-US" w:eastAsia="zh-CN"/>
              </w:rPr>
              <w:tab/>
            </w:r>
            <w:r>
              <w:rPr>
                <w:rFonts w:ascii="新宋体" w:eastAsia="新宋体" w:hint="eastAsia"/>
                <w:kern w:val="0"/>
                <w:sz w:val="18"/>
                <w:szCs w:val="18"/>
              </w:rPr>
              <w:t xml:space="preserve">  </w:t>
            </w:r>
            <w:r>
              <w:rPr>
                <w:rFonts w:ascii="新宋体" w:eastAsia="新宋体" w:hint="eastAsia"/>
                <w:kern w:val="0"/>
                <w:sz w:val="18"/>
                <w:szCs w:val="18"/>
                <w:lang w:val="en-US" w:eastAsia="zh-CN"/>
              </w:rPr>
              <w:t>"createdatetime":"创建时间",</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rPr>
              <w:t xml:space="preserve">     </w:t>
            </w:r>
            <w:r>
              <w:rPr>
                <w:rFonts w:ascii="新宋体" w:eastAsia="新宋体" w:hint="eastAsia"/>
                <w:kern w:val="0"/>
                <w:sz w:val="18"/>
                <w:szCs w:val="18"/>
                <w:lang w:val="en-US" w:eastAsia="zh-CN"/>
              </w:rPr>
              <w:tab/>
              <w:t>"modifydatetime":"修改时间",</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w:t>
            </w:r>
            <w:r>
              <w:rPr>
                <w:rFonts w:ascii="新宋体" w:eastAsia="新宋体" w:hint="eastAsia"/>
                <w:kern w:val="0"/>
                <w:sz w:val="18"/>
                <w:szCs w:val="18"/>
              </w:rPr>
              <w:t xml:space="preserve">  </w:t>
            </w:r>
            <w:r>
              <w:rPr>
                <w:rFonts w:ascii="新宋体" w:eastAsia="新宋体" w:hint="eastAsia"/>
                <w:kern w:val="0"/>
                <w:sz w:val="18"/>
                <w:szCs w:val="18"/>
                <w:lang w:val="en-US" w:eastAsia="zh-CN"/>
              </w:rPr>
              <w:t xml:space="preserve">   "handlestatus"："处理状态C处理 W未处理"</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w:t>
            </w:r>
            <w:r>
              <w:rPr>
                <w:rFonts w:ascii="新宋体" w:eastAsia="新宋体" w:hint="eastAsia"/>
                <w:kern w:val="0"/>
                <w:sz w:val="18"/>
                <w:szCs w:val="18"/>
              </w:rPr>
              <w:t xml:space="preserve">  </w:t>
            </w:r>
            <w:r>
              <w:rPr>
                <w:rFonts w:ascii="新宋体" w:eastAsia="新宋体" w:hint="eastAsia"/>
                <w:kern w:val="0"/>
                <w:sz w:val="18"/>
                <w:szCs w:val="18"/>
                <w:lang w:val="en-US" w:eastAsia="zh-CN"/>
              </w:rPr>
              <w:t xml:space="preserve"> "lockstatus":"锁状</w:t>
            </w:r>
            <w:r>
              <w:rPr>
                <w:rFonts w:ascii="新宋体" w:eastAsia="新宋体" w:hint="eastAsia"/>
                <w:kern w:val="0"/>
                <w:sz w:val="18"/>
                <w:szCs w:val="18"/>
                <w:highlight w:val="cyan"/>
                <w:lang w:val="en-US" w:eastAsia="zh-CN"/>
              </w:rPr>
              <w:t>态 F未锁 T锁定</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"lockuserid":"锁定文件的处理人id",</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"lockusername":"锁定文件的处理人姓名",</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 xml:space="preserve">      </w:t>
            </w:r>
            <w:r>
              <w:rPr>
                <w:rFonts w:ascii="新宋体" w:eastAsia="新宋体" w:hint="eastAsia"/>
                <w:kern w:val="0"/>
                <w:sz w:val="18"/>
                <w:szCs w:val="18"/>
                <w:highlight w:val="yellow"/>
                <w:lang w:val="en-US" w:eastAsia="zh-CN"/>
              </w:rPr>
              <w:t>"lock</w:t>
            </w:r>
            <w:r>
              <w:rPr>
                <w:rFonts w:ascii="新宋体" w:eastAsia="新宋体"/>
                <w:kern w:val="0"/>
                <w:sz w:val="18"/>
                <w:szCs w:val="18"/>
                <w:highlight w:val="yellow"/>
                <w:lang w:val="en-US" w:eastAsia="zh-CN"/>
              </w:rPr>
              <w:t>time</w:t>
            </w:r>
            <w:r>
              <w:rPr>
                <w:rFonts w:ascii="新宋体" w:eastAsia="新宋体" w:hint="eastAsia"/>
                <w:kern w:val="0"/>
                <w:sz w:val="18"/>
                <w:szCs w:val="18"/>
                <w:highlight w:val="yellow"/>
                <w:lang w:val="en-US" w:eastAsia="zh-CN"/>
              </w:rPr>
              <w:t>":"锁定文件的时间",</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collect</w:t>
            </w:r>
            <w:r>
              <w:rPr>
                <w:rFonts w:ascii="新宋体" w:eastAsia="新宋体"/>
                <w:kern w:val="0"/>
                <w:sz w:val="18"/>
                <w:szCs w:val="18"/>
                <w:lang w:val="en-US" w:eastAsia="zh-CN"/>
              </w:rPr>
              <w:t>status</w:t>
            </w:r>
            <w:r>
              <w:rPr>
                <w:rFonts w:ascii="新宋体" w:eastAsia="新宋体" w:hint="eastAsia"/>
                <w:kern w:val="0"/>
                <w:sz w:val="18"/>
                <w:szCs w:val="18"/>
                <w:lang w:val="en-US" w:eastAsia="zh-CN"/>
              </w:rPr>
              <w:t>":是否被收藏（T：是 F：否），</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"emergercydegree":紧急程度</w:t>
            </w:r>
          </w:p>
          <w:p w:rsidR="00E633DE" w:rsidRDefault="00E633DE">
            <w:pPr>
              <w:ind w:firstLineChars="400" w:firstLine="72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w:t>
            </w:r>
            <w:r>
              <w:rPr>
                <w:rFonts w:ascii="新宋体" w:eastAsia="新宋体"/>
                <w:kern w:val="0"/>
                <w:sz w:val="18"/>
                <w:szCs w:val="18"/>
                <w:lang w:val="en-US" w:eastAsia="zh-CN"/>
              </w:rPr>
              <w:t>isEndStep</w:t>
            </w:r>
            <w:r>
              <w:rPr>
                <w:rFonts w:ascii="新宋体" w:eastAsia="新宋体" w:hint="eastAsia"/>
                <w:kern w:val="0"/>
                <w:sz w:val="18"/>
                <w:szCs w:val="18"/>
                <w:lang w:val="en-US" w:eastAsia="zh-CN"/>
              </w:rPr>
              <w:t>":是否最后的步骤 1是  0否,</w:t>
            </w:r>
          </w:p>
          <w:p w:rsidR="00E633DE" w:rsidRDefault="00E633DE">
            <w:pPr>
              <w:ind w:firstLineChars="400" w:firstLine="72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w:t>
            </w:r>
            <w:r>
              <w:rPr>
                <w:rFonts w:ascii="新宋体" w:eastAsia="新宋体"/>
                <w:kern w:val="0"/>
                <w:sz w:val="18"/>
                <w:szCs w:val="18"/>
                <w:lang w:val="en-US" w:eastAsia="zh-CN"/>
              </w:rPr>
              <w:t>wfType</w:t>
            </w:r>
            <w:r>
              <w:rPr>
                <w:rFonts w:ascii="新宋体" w:eastAsia="新宋体" w:hint="eastAsia"/>
                <w:kern w:val="0"/>
                <w:sz w:val="18"/>
                <w:szCs w:val="18"/>
                <w:lang w:val="en-US" w:eastAsia="zh-CN"/>
              </w:rPr>
              <w:t>":流程类型（free-自由  fixed-固定）,</w:t>
            </w:r>
          </w:p>
          <w:p w:rsidR="00E633DE" w:rsidRDefault="00E633DE">
            <w:pPr>
              <w:ind w:firstLineChars="400" w:firstLine="72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w:t>
            </w:r>
            <w:r>
              <w:rPr>
                <w:rFonts w:ascii="新宋体" w:eastAsia="新宋体" w:hint="eastAsia"/>
                <w:kern w:val="0"/>
                <w:sz w:val="18"/>
                <w:szCs w:val="18"/>
              </w:rPr>
              <w:t>docurl</w:t>
            </w:r>
            <w:r>
              <w:rPr>
                <w:rFonts w:ascii="新宋体" w:eastAsia="新宋体" w:hint="eastAsia"/>
                <w:kern w:val="0"/>
                <w:sz w:val="18"/>
                <w:szCs w:val="18"/>
                <w:lang w:val="en-US" w:eastAsia="zh-CN"/>
              </w:rPr>
              <w:t>":正文下载地址</w:t>
            </w:r>
          </w:p>
          <w:p w:rsidR="00E633DE" w:rsidRDefault="00E633DE">
            <w:pPr>
              <w:ind w:firstLineChars="400" w:firstLine="72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"filePw":加密后的pdf文件密码（AES</w:t>
            </w:r>
            <w:r>
              <w:rPr>
                <w:rFonts w:ascii="新宋体" w:eastAsia="新宋体"/>
                <w:kern w:val="0"/>
                <w:sz w:val="18"/>
                <w:szCs w:val="18"/>
              </w:rPr>
              <w:t>32</w:t>
            </w:r>
            <w:r>
              <w:rPr>
                <w:rFonts w:ascii="新宋体" w:eastAsia="新宋体" w:hint="eastAsia"/>
                <w:kern w:val="0"/>
                <w:sz w:val="18"/>
                <w:szCs w:val="18"/>
                <w:lang w:val="en-US" w:eastAsia="zh-CN"/>
              </w:rPr>
              <w:t>方式）</w:t>
            </w:r>
          </w:p>
          <w:p w:rsidR="00E633DE" w:rsidRDefault="00E633DE">
            <w:pPr>
              <w:ind w:firstLineChars="400" w:firstLine="72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"docFileId"：传递给移动端的文档ID  （多沟通最终确定下来）</w:t>
            </w:r>
          </w:p>
          <w:p w:rsidR="00E633DE" w:rsidRDefault="00E633DE">
            <w:pPr>
              <w:ind w:firstLineChars="400" w:firstLine="72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firstLineChars="150" w:firstLine="270"/>
              <w:rPr>
                <w:rFonts w:ascii="新宋体" w:eastAsia="新宋体" w:hint="eastAsia"/>
                <w:kern w:val="0"/>
                <w:sz w:val="18"/>
                <w:szCs w:val="18"/>
                <w:lang w:val="en-US" w:eastAsia="zh-CN"/>
              </w:rPr>
            </w:pPr>
            <w:r>
              <w:rPr>
                <w:rFonts w:ascii="新宋体" w:eastAsia="新宋体"/>
                <w:kern w:val="0"/>
                <w:sz w:val="18"/>
                <w:szCs w:val="18"/>
                <w:lang w:val="en-US" w:eastAsia="zh-CN"/>
              </w:rPr>
              <w:t>}</w:t>
            </w:r>
          </w:p>
          <w:p w:rsidR="00E633DE" w:rsidRDefault="00E633DE">
            <w:pPr>
              <w:rPr>
                <w:rFonts w:ascii="新宋体" w:eastAsia="新宋体" w:hint="eastAsia"/>
                <w:kern w:val="0"/>
                <w:sz w:val="18"/>
                <w:szCs w:val="18"/>
                <w:lang w:val="en-US" w:eastAsia="zh-CN"/>
              </w:rPr>
            </w:pPr>
            <w:r>
              <w:rPr>
                <w:rFonts w:ascii="新宋体" w:eastAsia="新宋体" w:hint="eastAsia"/>
                <w:kern w:val="0"/>
                <w:sz w:val="18"/>
                <w:szCs w:val="18"/>
                <w:lang w:val="en-US" w:eastAsia="zh-CN"/>
              </w:rPr>
              <w:t>}</w:t>
            </w:r>
          </w:p>
          <w:p w:rsidR="00E633DE" w:rsidRDefault="00E633DE">
            <w:pPr>
              <w:ind w:firstLineChars="150" w:firstLine="270"/>
              <w:rPr>
                <w:rFonts w:ascii="新宋体" w:eastAsia="新宋体" w:hint="eastAsia"/>
                <w:kern w:val="0"/>
                <w:sz w:val="18"/>
                <w:szCs w:val="18"/>
                <w:lang w:val="en-US" w:eastAsia="zh-CN"/>
              </w:rPr>
            </w:pPr>
          </w:p>
          <w:p w:rsidR="00E633DE" w:rsidRDefault="00E633DE">
            <w:pPr>
              <w:ind w:firstLineChars="150" w:firstLine="315"/>
              <w:rPr>
                <w:rFonts w:hint="eastAsia"/>
              </w:rPr>
            </w:pPr>
          </w:p>
        </w:tc>
      </w:tr>
      <w:tr w:rsidR="00E633DE">
        <w:tc>
          <w:tcPr>
            <w:tcW w:w="2130" w:type="dxa"/>
          </w:tcPr>
          <w:p w:rsidR="00E633DE" w:rsidRDefault="00E633DE">
            <w:pPr>
              <w:rPr>
                <w:rFonts w:ascii="宋体" w:hAnsi="宋体"/>
                <w:b/>
                <w:color w:val="000000"/>
                <w:szCs w:val="21"/>
              </w:rPr>
            </w:pPr>
            <w:r>
              <w:rPr>
                <w:rFonts w:ascii="宋体" w:hAnsi="宋体" w:hint="eastAsia"/>
                <w:b/>
                <w:color w:val="000000"/>
                <w:szCs w:val="21"/>
              </w:rPr>
              <w:lastRenderedPageBreak/>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历史审批记录</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通过该接口，获取当前公文历史审批记录。</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shd w:val="clear" w:color="auto" w:fill="auto"/>
          </w:tcPr>
          <w:p w:rsidR="00E633DE" w:rsidRDefault="00E633DE">
            <w:pPr>
              <w:rPr>
                <w:rFonts w:ascii="宋体" w:hAnsi="宋体"/>
                <w:b/>
                <w:color w:val="000000"/>
                <w:szCs w:val="21"/>
              </w:rPr>
            </w:pPr>
            <w:r>
              <w:rPr>
                <w:rFonts w:ascii="宋体" w:hAnsi="宋体"/>
                <w:b/>
                <w:color w:val="000000"/>
                <w:szCs w:val="21"/>
              </w:rPr>
              <w:t>服务名称</w:t>
            </w:r>
          </w:p>
        </w:tc>
        <w:tc>
          <w:tcPr>
            <w:tcW w:w="7192" w:type="dxa"/>
            <w:gridSpan w:val="4"/>
            <w:shd w:val="clear" w:color="auto" w:fill="FFFFFF"/>
          </w:tcPr>
          <w:p w:rsidR="00E633DE" w:rsidRDefault="00E633DE">
            <w:pPr>
              <w:rPr>
                <w:rFonts w:ascii="宋体" w:hAnsi="宋体"/>
                <w:color w:val="000000"/>
                <w:sz w:val="20"/>
                <w:szCs w:val="20"/>
              </w:rPr>
            </w:pPr>
            <w:r>
              <w:rPr>
                <w:rFonts w:ascii="Cambria" w:hAnsi="Cambria" w:cs="Cambria"/>
                <w:color w:val="000000"/>
                <w:kern w:val="0"/>
              </w:rPr>
              <w:t>get</w:t>
            </w:r>
            <w:r>
              <w:rPr>
                <w:rFonts w:ascii="Cambria" w:hAnsi="Cambria" w:cs="Cambria" w:hint="eastAsia"/>
                <w:color w:val="000000"/>
                <w:kern w:val="0"/>
              </w:rPr>
              <w:t>Official</w:t>
            </w:r>
            <w:r>
              <w:rPr>
                <w:rFonts w:ascii="Cambria" w:hAnsi="Cambria" w:cs="Cambria"/>
                <w:color w:val="000000"/>
                <w:kern w:val="0"/>
              </w:rPr>
              <w:t>ApprovalList</w:t>
            </w:r>
          </w:p>
        </w:tc>
      </w:tr>
      <w:tr w:rsidR="00E633DE">
        <w:tc>
          <w:tcPr>
            <w:tcW w:w="2130" w:type="dxa"/>
          </w:tcPr>
          <w:p w:rsidR="00E633DE" w:rsidRDefault="00E633DE">
            <w:pPr>
              <w:rPr>
                <w:rFonts w:ascii="宋体" w:hAnsi="宋体"/>
                <w:b/>
                <w:color w:val="000000"/>
                <w:szCs w:val="21"/>
              </w:rPr>
            </w:pPr>
            <w:r>
              <w:rPr>
                <w:rFonts w:ascii="宋体" w:hAnsi="宋体"/>
                <w:b/>
                <w:color w:val="000000"/>
                <w:szCs w:val="21"/>
              </w:rPr>
              <w:t>服务说明</w:t>
            </w:r>
          </w:p>
        </w:tc>
        <w:tc>
          <w:tcPr>
            <w:tcW w:w="7192" w:type="dxa"/>
            <w:gridSpan w:val="4"/>
          </w:tcPr>
          <w:p w:rsidR="00E633DE" w:rsidRDefault="00E633DE">
            <w:pPr>
              <w:rPr>
                <w:rFonts w:ascii="宋体" w:hAnsi="宋体"/>
                <w:sz w:val="20"/>
                <w:szCs w:val="20"/>
              </w:rPr>
            </w:pPr>
            <w:r>
              <w:rPr>
                <w:rFonts w:ascii="宋体" w:hAnsi="宋体" w:hint="eastAsia"/>
                <w:kern w:val="0"/>
                <w:sz w:val="20"/>
                <w:szCs w:val="20"/>
              </w:rPr>
              <w:t>根据Message</w:t>
            </w:r>
            <w:r>
              <w:rPr>
                <w:rFonts w:ascii="宋体" w:hAnsi="宋体"/>
                <w:kern w:val="0"/>
                <w:sz w:val="20"/>
                <w:szCs w:val="20"/>
              </w:rPr>
              <w:t>ItemGuid</w:t>
            </w:r>
            <w:r>
              <w:rPr>
                <w:rFonts w:ascii="宋体" w:hAnsi="宋体" w:hint="eastAsia"/>
                <w:kern w:val="0"/>
                <w:sz w:val="20"/>
                <w:szCs w:val="20"/>
              </w:rPr>
              <w:t>获取该工作项处理意见内容</w:t>
            </w:r>
          </w:p>
        </w:tc>
      </w:tr>
      <w:tr w:rsidR="00E633DE">
        <w:tc>
          <w:tcPr>
            <w:tcW w:w="2130" w:type="dxa"/>
          </w:tcPr>
          <w:p w:rsidR="00E633DE" w:rsidRDefault="00E633DE">
            <w:pPr>
              <w:rPr>
                <w:rFonts w:hint="eastAsia"/>
                <w:b/>
                <w:color w:val="000000"/>
                <w:szCs w:val="21"/>
              </w:rPr>
            </w:pPr>
            <w:r>
              <w:rPr>
                <w:rFonts w:ascii="宋体" w:hAnsi="宋体" w:hint="eastAsia"/>
                <w:b/>
                <w:color w:val="000000"/>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messageitemguid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流程类型</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sz w:val="20"/>
                <w:szCs w:val="20"/>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color w:val="000000"/>
                <w:szCs w:val="21"/>
              </w:rPr>
            </w:pPr>
            <w:r>
              <w:rPr>
                <w:rFonts w:hint="eastAsia"/>
                <w:b/>
                <w:color w:val="000000"/>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hint="eastAsia"/>
                <w:b/>
                <w:szCs w:val="21"/>
              </w:rPr>
              <w:t xml:space="preserve"> 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messageitemguid</w:t>
            </w:r>
          </w:p>
        </w:tc>
        <w:tc>
          <w:tcPr>
            <w:tcW w:w="2694" w:type="dxa"/>
          </w:tcPr>
          <w:p w:rsidR="00E633DE" w:rsidRDefault="00E633DE">
            <w:pPr>
              <w:rPr>
                <w:rFonts w:hint="eastAsia"/>
                <w:sz w:val="18"/>
                <w:szCs w:val="18"/>
              </w:rPr>
            </w:pPr>
            <w:r>
              <w:rPr>
                <w:rFonts w:ascii="宋体" w:hAnsi="宋体" w:hint="eastAsia"/>
                <w:kern w:val="0"/>
                <w:sz w:val="20"/>
                <w:szCs w:val="20"/>
              </w:rPr>
              <w:t>工作项的唯一消息ID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type</w:t>
            </w:r>
          </w:p>
        </w:tc>
        <w:tc>
          <w:tcPr>
            <w:tcW w:w="2694" w:type="dxa"/>
          </w:tcPr>
          <w:p w:rsidR="00E633DE" w:rsidRDefault="00E633DE">
            <w:pPr>
              <w:rPr>
                <w:rFonts w:ascii="宋体" w:hAnsi="宋体" w:hint="eastAsia"/>
                <w:strike/>
                <w:kern w:val="0"/>
                <w:sz w:val="20"/>
                <w:szCs w:val="20"/>
              </w:rPr>
            </w:pPr>
            <w:r>
              <w:rPr>
                <w:rFonts w:ascii="宋体" w:hAnsi="宋体" w:hint="eastAsia"/>
                <w:kern w:val="0"/>
                <w:sz w:val="20"/>
                <w:szCs w:val="20"/>
              </w:rPr>
              <w:t>公文类型，例如：</w:t>
            </w:r>
            <w:r>
              <w:rPr>
                <w:rFonts w:ascii="宋体" w:hAnsi="宋体" w:hint="eastAsia"/>
                <w:strike/>
                <w:kern w:val="0"/>
                <w:sz w:val="20"/>
                <w:szCs w:val="20"/>
              </w:rPr>
              <w:t>0收文</w:t>
            </w:r>
          </w:p>
          <w:p w:rsidR="00E633DE" w:rsidRDefault="00E633DE">
            <w:pPr>
              <w:rPr>
                <w:rFonts w:ascii="宋体" w:hAnsi="宋体" w:hint="eastAsia"/>
                <w:strike/>
                <w:kern w:val="0"/>
                <w:sz w:val="20"/>
                <w:szCs w:val="20"/>
              </w:rPr>
            </w:pPr>
            <w:r>
              <w:rPr>
                <w:rFonts w:ascii="宋体" w:hAnsi="宋体" w:hint="eastAsia"/>
                <w:strike/>
                <w:kern w:val="0"/>
                <w:sz w:val="20"/>
                <w:szCs w:val="20"/>
              </w:rPr>
              <w:t>1发文(若收发文id不可能重复，改字段可废弃)</w:t>
            </w:r>
          </w:p>
          <w:p w:rsidR="00E633DE" w:rsidRDefault="00E633DE">
            <w:pPr>
              <w:rPr>
                <w:rFonts w:ascii="宋体" w:hAnsi="宋体" w:hint="eastAsia"/>
                <w:dstrike/>
                <w:color w:val="00FFFF"/>
                <w:kern w:val="0"/>
                <w:sz w:val="20"/>
                <w:szCs w:val="20"/>
              </w:rPr>
            </w:pPr>
            <w:r>
              <w:rPr>
                <w:rFonts w:ascii="宋体" w:hAnsi="宋体" w:hint="eastAsia"/>
                <w:kern w:val="0"/>
                <w:sz w:val="20"/>
                <w:szCs w:val="20"/>
                <w:highlight w:val="cyan"/>
              </w:rPr>
              <w:t>SW收文FW发文SQ内部事项DB督办。。。值为各业务流水的前缀</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color w:val="000000"/>
                <w:szCs w:val="21"/>
              </w:rPr>
            </w:pPr>
            <w:r>
              <w:rPr>
                <w:rFonts w:ascii="宋体" w:hAnsi="宋体"/>
                <w:b/>
                <w:color w:val="000000"/>
                <w:szCs w:val="21"/>
              </w:rPr>
              <w:t>返回值</w:t>
            </w:r>
          </w:p>
        </w:tc>
        <w:tc>
          <w:tcPr>
            <w:tcW w:w="7192" w:type="dxa"/>
            <w:gridSpan w:val="4"/>
          </w:tcPr>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lastRenderedPageBreak/>
              <w:tab/>
            </w:r>
            <w:r>
              <w:rPr>
                <w:rFonts w:ascii="新宋体" w:eastAsia="新宋体" w:hint="eastAsia"/>
                <w:kern w:val="0"/>
                <w:sz w:val="18"/>
                <w:szCs w:val="18"/>
                <w:lang w:val="en-US" w:eastAsia="zh-CN"/>
              </w:rPr>
              <w:tab/>
              <w:t>"status": "状态，0成功 1失败",</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"steplist":[</w:t>
            </w:r>
          </w:p>
          <w:p w:rsidR="00E633DE" w:rsidRDefault="00E633DE">
            <w:pPr>
              <w:jc w:val="left"/>
              <w:rPr>
                <w:rFonts w:ascii="新宋体" w:eastAsia="新宋体" w:hint="eastAsia"/>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"stepid"："步骤id"</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"stepname":"步骤名称",</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"username":"处理人",</w:t>
            </w:r>
          </w:p>
          <w:p w:rsidR="00E633DE" w:rsidRDefault="00E633DE">
            <w:pPr>
              <w:jc w:val="left"/>
              <w:rPr>
                <w:rFonts w:ascii="新宋体" w:eastAsia="新宋体" w:hint="eastAsia"/>
                <w:color w:val="FF0000"/>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color w:val="FF0000"/>
                <w:kern w:val="0"/>
                <w:sz w:val="18"/>
                <w:szCs w:val="18"/>
                <w:lang w:val="en-US" w:eastAsia="zh-CN"/>
              </w:rPr>
              <w:tab/>
              <w:t>"receivedate":"接收时间",(该字段的内容改成人员初次打开时间)</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"operatdate":"处理时间",</w:t>
            </w:r>
          </w:p>
          <w:p w:rsidR="00E633DE" w:rsidRDefault="00E633DE">
            <w:pPr>
              <w:jc w:val="left"/>
              <w:rPr>
                <w:rFonts w:ascii="新宋体" w:eastAsia="新宋体"/>
                <w:kern w:val="0"/>
                <w:sz w:val="18"/>
                <w:szCs w:val="18"/>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highlight w:val="yellow"/>
                <w:lang w:val="en-US" w:eastAsia="zh-CN"/>
              </w:rPr>
              <w:t>"option":"处理意见或</w:t>
            </w:r>
            <w:r>
              <w:rPr>
                <w:rFonts w:ascii="新宋体" w:eastAsia="新宋体" w:hint="eastAsia"/>
                <w:kern w:val="0"/>
                <w:sz w:val="18"/>
                <w:szCs w:val="18"/>
                <w:highlight w:val="yellow"/>
              </w:rPr>
              <w:t>附件地址</w:t>
            </w:r>
            <w:r>
              <w:rPr>
                <w:rFonts w:ascii="新宋体" w:eastAsia="新宋体" w:hint="eastAsia"/>
                <w:kern w:val="0"/>
                <w:sz w:val="18"/>
                <w:szCs w:val="18"/>
                <w:highlight w:val="yellow"/>
                <w:lang w:val="en-US" w:eastAsia="zh-CN"/>
              </w:rPr>
              <w:t>"</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firstLineChars="150" w:firstLine="270"/>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color w:val="000000"/>
                <w:szCs w:val="21"/>
              </w:rPr>
            </w:pPr>
            <w:r>
              <w:rPr>
                <w:rFonts w:ascii="宋体" w:hAnsi="宋体" w:hint="eastAsia"/>
                <w:b/>
                <w:color w:val="000000"/>
                <w:szCs w:val="21"/>
              </w:rPr>
              <w:lastRenderedPageBreak/>
              <w:t>备注</w:t>
            </w:r>
          </w:p>
        </w:tc>
        <w:tc>
          <w:tcPr>
            <w:tcW w:w="7192" w:type="dxa"/>
            <w:gridSpan w:val="4"/>
          </w:tcPr>
          <w:p w:rsidR="00E633DE" w:rsidRDefault="00E633DE">
            <w:pPr>
              <w:jc w:val="left"/>
              <w:rPr>
                <w:rFonts w:ascii="新宋体" w:eastAsia="新宋体" w:hint="eastAsia"/>
                <w:kern w:val="0"/>
                <w:sz w:val="18"/>
                <w:szCs w:val="18"/>
                <w:lang w:val="en-US" w:eastAsia="zh-CN"/>
              </w:rPr>
            </w:pPr>
            <w:r>
              <w:rPr>
                <w:rFonts w:ascii="新宋体" w:eastAsia="新宋体" w:hint="eastAsia"/>
                <w:color w:val="FF0000"/>
                <w:kern w:val="0"/>
                <w:sz w:val="18"/>
                <w:szCs w:val="18"/>
                <w:lang w:val="en-US" w:eastAsia="zh-CN"/>
              </w:rPr>
              <w:t>该字段的内容改成人员初次打开时间 ，</w:t>
            </w:r>
            <w:r>
              <w:rPr>
                <w:rFonts w:ascii="新宋体" w:eastAsia="新宋体" w:hint="eastAsia"/>
                <w:color w:val="FF0000"/>
                <w:kern w:val="0"/>
                <w:sz w:val="18"/>
                <w:szCs w:val="18"/>
                <w:highlight w:val="cyan"/>
                <w:lang w:val="en-US" w:eastAsia="zh-CN"/>
              </w:rPr>
              <w:t>与阅读状态相同疑问</w:t>
            </w:r>
          </w:p>
        </w:tc>
      </w:tr>
    </w:tbl>
    <w:p w:rsidR="00E633DE" w:rsidRDefault="00E633DE">
      <w:pPr>
        <w:ind w:left="420"/>
        <w:rPr>
          <w:rFonts w:hint="eastAsia"/>
          <w:sz w:val="24"/>
        </w:rPr>
      </w:pPr>
    </w:p>
    <w:p w:rsidR="00E633DE" w:rsidRDefault="00E633DE">
      <w:pPr>
        <w:pStyle w:val="4"/>
        <w:rPr>
          <w:rFonts w:hint="eastAsia"/>
        </w:rPr>
      </w:pPr>
      <w:r>
        <w:rPr>
          <w:rFonts w:hint="eastAsia"/>
        </w:rPr>
        <w:t>获取流程下一步信息</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通过该接口，根据</w:t>
      </w:r>
      <w:r>
        <w:rPr>
          <w:rFonts w:hint="eastAsia"/>
          <w:sz w:val="24"/>
        </w:rPr>
        <w:t>OA</w:t>
      </w:r>
      <w:r>
        <w:rPr>
          <w:rFonts w:hint="eastAsia"/>
          <w:sz w:val="24"/>
        </w:rPr>
        <w:t>系统流程配置。获取当前公文流程下一步信息，包括下步骤接受人员。</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新宋体" w:eastAsia="新宋体" w:hAnsi="新宋体"/>
                <w:sz w:val="19"/>
                <w:szCs w:val="19"/>
              </w:rPr>
            </w:pPr>
            <w:bookmarkStart w:id="7" w:name="OLE_LINK3"/>
            <w:r>
              <w:rPr>
                <w:rFonts w:ascii="新宋体" w:eastAsia="新宋体" w:hAnsi="新宋体" w:cs="新宋体"/>
                <w:kern w:val="0"/>
                <w:sz w:val="19"/>
                <w:szCs w:val="19"/>
              </w:rPr>
              <w:t>get</w:t>
            </w:r>
            <w:r>
              <w:rPr>
                <w:rFonts w:ascii="新宋体" w:eastAsia="新宋体" w:hAnsi="新宋体" w:cs="Consolas"/>
                <w:color w:val="000000"/>
                <w:kern w:val="0"/>
                <w:sz w:val="19"/>
                <w:szCs w:val="19"/>
              </w:rPr>
              <w:t>Next</w:t>
            </w:r>
            <w:r>
              <w:rPr>
                <w:rFonts w:ascii="新宋体" w:eastAsia="新宋体" w:hAnsi="新宋体" w:cs="新宋体" w:hint="eastAsia"/>
                <w:kern w:val="0"/>
                <w:sz w:val="19"/>
                <w:szCs w:val="19"/>
              </w:rPr>
              <w:t>Official</w:t>
            </w:r>
            <w:r>
              <w:rPr>
                <w:rFonts w:ascii="新宋体" w:eastAsia="新宋体" w:hAnsi="新宋体" w:cs="新宋体"/>
                <w:kern w:val="0"/>
                <w:sz w:val="19"/>
                <w:szCs w:val="19"/>
              </w:rPr>
              <w:t>Process</w:t>
            </w:r>
            <w:r>
              <w:rPr>
                <w:rFonts w:ascii="新宋体" w:eastAsia="新宋体" w:hAnsi="新宋体" w:cs="新宋体" w:hint="eastAsia"/>
                <w:kern w:val="0"/>
                <w:sz w:val="19"/>
                <w:szCs w:val="19"/>
              </w:rPr>
              <w:t>ing</w:t>
            </w:r>
            <w:bookmarkEnd w:id="7"/>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根据消息ID获取流程当前步骤的下步骤及步骤处理人员</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messageitemguid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工作项的唯一消息</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公文类型</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hint="eastAsia"/>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hint="eastAsia"/>
                <w:b/>
                <w:szCs w:val="21"/>
              </w:rPr>
              <w:t xml:space="preserve"> 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messageitemguid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工作项的唯一消息ID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type</w:t>
            </w:r>
          </w:p>
        </w:tc>
        <w:tc>
          <w:tcPr>
            <w:tcW w:w="2694" w:type="dxa"/>
          </w:tcPr>
          <w:p w:rsidR="00E633DE" w:rsidRDefault="00E633DE">
            <w:pPr>
              <w:rPr>
                <w:rFonts w:ascii="宋体" w:hAnsi="宋体" w:hint="eastAsia"/>
                <w:strike/>
                <w:kern w:val="0"/>
                <w:sz w:val="20"/>
                <w:szCs w:val="20"/>
              </w:rPr>
            </w:pPr>
            <w:r>
              <w:rPr>
                <w:rFonts w:ascii="宋体" w:hAnsi="宋体" w:hint="eastAsia"/>
                <w:kern w:val="0"/>
                <w:sz w:val="20"/>
                <w:szCs w:val="20"/>
              </w:rPr>
              <w:t>公文类型，</w:t>
            </w:r>
            <w:r>
              <w:rPr>
                <w:rFonts w:ascii="宋体" w:hAnsi="宋体" w:hint="eastAsia"/>
                <w:strike/>
                <w:kern w:val="0"/>
                <w:sz w:val="20"/>
                <w:szCs w:val="20"/>
              </w:rPr>
              <w:t xml:space="preserve">例如： </w:t>
            </w:r>
            <w:r>
              <w:rPr>
                <w:rFonts w:ascii="宋体" w:hAnsi="宋体" w:hint="eastAsia"/>
                <w:strike/>
                <w:kern w:val="0"/>
                <w:sz w:val="20"/>
                <w:szCs w:val="20"/>
                <w:highlight w:val="cyan"/>
              </w:rPr>
              <w:t>0收文</w:t>
            </w:r>
          </w:p>
          <w:p w:rsidR="00E633DE" w:rsidRDefault="00E633DE">
            <w:pPr>
              <w:rPr>
                <w:rFonts w:ascii="宋体" w:hAnsi="宋体" w:hint="eastAsia"/>
                <w:dstrike/>
                <w:color w:val="00B0F0"/>
                <w:kern w:val="0"/>
                <w:sz w:val="20"/>
                <w:szCs w:val="20"/>
              </w:rPr>
            </w:pPr>
            <w:r>
              <w:rPr>
                <w:rFonts w:ascii="宋体" w:hAnsi="宋体" w:hint="eastAsia"/>
                <w:strike/>
                <w:kern w:val="0"/>
                <w:sz w:val="20"/>
                <w:szCs w:val="20"/>
                <w:highlight w:val="cyan"/>
              </w:rPr>
              <w:t>1发文</w:t>
            </w:r>
            <w:r>
              <w:rPr>
                <w:rFonts w:ascii="宋体" w:hAnsi="宋体" w:hint="eastAsia"/>
                <w:kern w:val="0"/>
                <w:sz w:val="20"/>
                <w:szCs w:val="20"/>
                <w:highlight w:val="cyan"/>
              </w:rPr>
              <w:t>SW收文FW发文SQ内部事项DB督办。。。值为各业务流水的前缀</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lastRenderedPageBreak/>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firstLineChars="250" w:firstLine="45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neststeplist</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 xml:space="preserve">    "</w:t>
            </w:r>
            <w:r>
              <w:rPr>
                <w:rFonts w:ascii="新宋体" w:eastAsia="新宋体" w:hint="eastAsia"/>
                <w:kern w:val="0"/>
                <w:sz w:val="18"/>
                <w:szCs w:val="18"/>
              </w:rPr>
              <w:t>stepid</w:t>
            </w:r>
            <w:r>
              <w:rPr>
                <w:rFonts w:ascii="新宋体" w:eastAsia="新宋体"/>
                <w:kern w:val="0"/>
                <w:sz w:val="18"/>
                <w:szCs w:val="18"/>
                <w:lang w:val="en-US" w:eastAsia="zh-CN"/>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stepname</w:t>
            </w:r>
            <w:r>
              <w:rPr>
                <w:rFonts w:ascii="新宋体" w:eastAsia="新宋体"/>
                <w:kern w:val="0"/>
                <w:sz w:val="18"/>
                <w:szCs w:val="18"/>
                <w:lang w:val="en-US" w:eastAsia="zh-CN"/>
              </w:rPr>
              <w:t>":</w:t>
            </w:r>
            <w:r>
              <w:rPr>
                <w:rFonts w:ascii="新宋体" w:eastAsia="新宋体" w:hint="eastAsia"/>
                <w:kern w:val="0"/>
                <w:sz w:val="18"/>
                <w:szCs w:val="18"/>
                <w:lang w:val="en-US" w:eastAsia="zh-CN"/>
              </w:rPr>
              <w:t>tuihuinigao</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userinfo</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lang w:val="en-US" w:eastAsia="zh-CN"/>
              </w:rPr>
              <w:t>处理人</w:t>
            </w:r>
            <w:r>
              <w:rPr>
                <w:rFonts w:ascii="新宋体" w:eastAsia="新宋体" w:hint="eastAsia"/>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username</w:t>
            </w:r>
            <w:r>
              <w:rPr>
                <w:rFonts w:ascii="新宋体" w:eastAsia="新宋体"/>
                <w:kern w:val="0"/>
                <w:sz w:val="18"/>
                <w:szCs w:val="18"/>
                <w:lang w:val="en-US" w:eastAsia="zh-CN"/>
              </w:rPr>
              <w:t>":"</w:t>
            </w:r>
            <w:r>
              <w:rPr>
                <w:rFonts w:ascii="新宋体" w:eastAsia="新宋体" w:hint="eastAsia"/>
                <w:kern w:val="0"/>
                <w:sz w:val="18"/>
                <w:szCs w:val="18"/>
                <w:lang w:val="en-US" w:eastAsia="zh-CN"/>
              </w:rPr>
              <w:t>处理人姓名</w:t>
            </w:r>
            <w:r>
              <w:rPr>
                <w:rFonts w:ascii="新宋体" w:eastAsia="新宋体"/>
                <w:kern w:val="0"/>
                <w:sz w:val="18"/>
                <w:szCs w:val="18"/>
                <w:lang w:val="en-US" w:eastAsia="zh-CN"/>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rPr>
              <w:t>}...]</w:t>
            </w:r>
          </w:p>
          <w:p w:rsidR="00E633DE" w:rsidRDefault="00E633DE">
            <w:pPr>
              <w:ind w:leftChars="100" w:left="210" w:firstLineChars="500" w:firstLine="90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deptinfo</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deptid</w:t>
            </w:r>
            <w:r>
              <w:rPr>
                <w:rFonts w:ascii="新宋体" w:eastAsia="新宋体"/>
                <w:kern w:val="0"/>
                <w:sz w:val="18"/>
                <w:szCs w:val="18"/>
                <w:lang w:val="en-US" w:eastAsia="zh-CN"/>
              </w:rPr>
              <w:t>":"</w:t>
            </w:r>
            <w:r>
              <w:rPr>
                <w:rFonts w:ascii="新宋体" w:eastAsia="新宋体" w:hint="eastAsia"/>
                <w:kern w:val="0"/>
                <w:sz w:val="18"/>
                <w:szCs w:val="18"/>
                <w:lang w:val="en-US" w:eastAsia="zh-CN"/>
              </w:rPr>
              <w:t>处理部门</w:t>
            </w:r>
            <w:r>
              <w:rPr>
                <w:rFonts w:ascii="新宋体" w:eastAsia="新宋体" w:hint="eastAsia"/>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deptname</w:t>
            </w:r>
            <w:r>
              <w:rPr>
                <w:rFonts w:ascii="新宋体" w:eastAsia="新宋体"/>
                <w:kern w:val="0"/>
                <w:sz w:val="18"/>
                <w:szCs w:val="18"/>
                <w:lang w:val="en-US" w:eastAsia="zh-CN"/>
              </w:rPr>
              <w:t>":"</w:t>
            </w:r>
            <w:r>
              <w:rPr>
                <w:rFonts w:ascii="新宋体" w:eastAsia="新宋体" w:hint="eastAsia"/>
                <w:kern w:val="0"/>
                <w:sz w:val="18"/>
                <w:szCs w:val="18"/>
                <w:lang w:val="en-US" w:eastAsia="zh-CN"/>
              </w:rPr>
              <w:t>处理部门名称</w:t>
            </w:r>
            <w:r>
              <w:rPr>
                <w:rFonts w:ascii="新宋体" w:eastAsia="新宋体"/>
                <w:kern w:val="0"/>
                <w:sz w:val="18"/>
                <w:szCs w:val="18"/>
                <w:lang w:val="en-US" w:eastAsia="zh-CN"/>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rPr>
              <w:t>},</w:t>
            </w:r>
          </w:p>
          <w:p w:rsidR="00E633DE" w:rsidRDefault="00E633DE">
            <w:pPr>
              <w:ind w:leftChars="100" w:left="210" w:firstLineChars="250" w:firstLine="450"/>
              <w:jc w:val="left"/>
              <w:rPr>
                <w:rFonts w:ascii="新宋体" w:eastAsia="新宋体" w:hint="eastAsia"/>
                <w:kern w:val="0"/>
                <w:sz w:val="18"/>
                <w:szCs w:val="18"/>
              </w:rPr>
            </w:pPr>
            <w:r>
              <w:rPr>
                <w:rFonts w:ascii="新宋体" w:eastAsia="新宋体" w:hint="eastAsia"/>
                <w:kern w:val="0"/>
                <w:sz w:val="18"/>
                <w:szCs w:val="18"/>
              </w:rPr>
              <w:t xml:space="preserve">   {</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 xml:space="preserve">    "</w:t>
            </w:r>
            <w:r>
              <w:rPr>
                <w:rFonts w:ascii="新宋体" w:eastAsia="新宋体" w:hint="eastAsia"/>
                <w:kern w:val="0"/>
                <w:sz w:val="18"/>
                <w:szCs w:val="18"/>
              </w:rPr>
              <w:t>stepid</w:t>
            </w:r>
            <w:r>
              <w:rPr>
                <w:rFonts w:ascii="新宋体" w:eastAsia="新宋体"/>
                <w:kern w:val="0"/>
                <w:sz w:val="18"/>
                <w:szCs w:val="18"/>
                <w:lang w:val="en-US" w:eastAsia="zh-CN"/>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stepname</w:t>
            </w:r>
            <w:r>
              <w:rPr>
                <w:rFonts w:ascii="新宋体" w:eastAsia="新宋体"/>
                <w:kern w:val="0"/>
                <w:sz w:val="18"/>
                <w:szCs w:val="18"/>
                <w:lang w:val="en-US" w:eastAsia="zh-CN"/>
              </w:rPr>
              <w:t>":</w:t>
            </w:r>
            <w:r>
              <w:rPr>
                <w:rFonts w:ascii="新宋体" w:eastAsia="新宋体" w:hint="eastAsia"/>
                <w:kern w:val="0"/>
                <w:sz w:val="18"/>
                <w:szCs w:val="18"/>
                <w:lang w:val="en-US" w:eastAsia="zh-CN"/>
              </w:rPr>
              <w:t>lingdao</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userinfo</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lang w:val="en-US" w:eastAsia="zh-CN"/>
              </w:rPr>
              <w:t>处理人</w:t>
            </w:r>
            <w:r>
              <w:rPr>
                <w:rFonts w:ascii="新宋体" w:eastAsia="新宋体" w:hint="eastAsia"/>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username</w:t>
            </w:r>
            <w:r>
              <w:rPr>
                <w:rFonts w:ascii="新宋体" w:eastAsia="新宋体"/>
                <w:kern w:val="0"/>
                <w:sz w:val="18"/>
                <w:szCs w:val="18"/>
                <w:lang w:val="en-US" w:eastAsia="zh-CN"/>
              </w:rPr>
              <w:t>":"</w:t>
            </w:r>
            <w:r>
              <w:rPr>
                <w:rFonts w:ascii="新宋体" w:eastAsia="新宋体" w:hint="eastAsia"/>
                <w:kern w:val="0"/>
                <w:sz w:val="18"/>
                <w:szCs w:val="18"/>
                <w:lang w:val="en-US" w:eastAsia="zh-CN"/>
              </w:rPr>
              <w:t>处理人姓名</w:t>
            </w:r>
            <w:r>
              <w:rPr>
                <w:rFonts w:ascii="新宋体" w:eastAsia="新宋体"/>
                <w:kern w:val="0"/>
                <w:sz w:val="18"/>
                <w:szCs w:val="18"/>
                <w:lang w:val="en-US" w:eastAsia="zh-CN"/>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rPr>
              <w:t>}...],</w:t>
            </w:r>
          </w:p>
          <w:p w:rsidR="00E633DE" w:rsidRDefault="00E633DE">
            <w:pPr>
              <w:ind w:leftChars="100" w:left="210" w:firstLineChars="500" w:firstLine="90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deptinfo</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deptid</w:t>
            </w:r>
            <w:r>
              <w:rPr>
                <w:rFonts w:ascii="新宋体" w:eastAsia="新宋体"/>
                <w:kern w:val="0"/>
                <w:sz w:val="18"/>
                <w:szCs w:val="18"/>
                <w:lang w:val="en-US" w:eastAsia="zh-CN"/>
              </w:rPr>
              <w:t>":"</w:t>
            </w:r>
            <w:r>
              <w:rPr>
                <w:rFonts w:ascii="新宋体" w:eastAsia="新宋体" w:hint="eastAsia"/>
                <w:kern w:val="0"/>
                <w:sz w:val="18"/>
                <w:szCs w:val="18"/>
                <w:lang w:val="en-US" w:eastAsia="zh-CN"/>
              </w:rPr>
              <w:t>处理部门</w:t>
            </w:r>
            <w:r>
              <w:rPr>
                <w:rFonts w:ascii="新宋体" w:eastAsia="新宋体" w:hint="eastAsia"/>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deptname</w:t>
            </w:r>
            <w:r>
              <w:rPr>
                <w:rFonts w:ascii="新宋体" w:eastAsia="新宋体"/>
                <w:kern w:val="0"/>
                <w:sz w:val="18"/>
                <w:szCs w:val="18"/>
                <w:lang w:val="en-US" w:eastAsia="zh-CN"/>
              </w:rPr>
              <w:t>":"</w:t>
            </w:r>
            <w:r>
              <w:rPr>
                <w:rFonts w:ascii="新宋体" w:eastAsia="新宋体" w:hint="eastAsia"/>
                <w:kern w:val="0"/>
                <w:sz w:val="18"/>
                <w:szCs w:val="18"/>
                <w:lang w:val="en-US" w:eastAsia="zh-CN"/>
              </w:rPr>
              <w:t>处理部门名称</w:t>
            </w:r>
            <w:r>
              <w:rPr>
                <w:rFonts w:ascii="新宋体" w:eastAsia="新宋体"/>
                <w:kern w:val="0"/>
                <w:sz w:val="18"/>
                <w:szCs w:val="18"/>
                <w:lang w:val="en-US" w:eastAsia="zh-CN"/>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rPr>
            </w:pPr>
          </w:p>
          <w:p w:rsidR="00E633DE" w:rsidRDefault="00E633DE">
            <w:pPr>
              <w:ind w:leftChars="100" w:left="210"/>
              <w:jc w:val="left"/>
              <w:rPr>
                <w:rFonts w:ascii="新宋体" w:eastAsia="新宋体"/>
                <w:dstrike/>
                <w:color w:val="00B0F0"/>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 xml:space="preserve">   }</w:t>
            </w:r>
          </w:p>
          <w:p w:rsidR="00E633DE" w:rsidRDefault="00E633DE">
            <w:pPr>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hint="eastAsia"/>
                <w:b/>
                <w:szCs w:val="21"/>
              </w:rPr>
            </w:pPr>
            <w:r>
              <w:rPr>
                <w:rFonts w:hint="eastAsia"/>
                <w:b/>
                <w:szCs w:val="21"/>
              </w:rPr>
              <w:lastRenderedPageBreak/>
              <w:t>备注</w:t>
            </w:r>
          </w:p>
        </w:tc>
        <w:tc>
          <w:tcPr>
            <w:tcW w:w="7192" w:type="dxa"/>
            <w:gridSpan w:val="4"/>
          </w:tcPr>
          <w:p w:rsidR="00E633DE" w:rsidRDefault="00E633DE"/>
        </w:tc>
      </w:tr>
    </w:tbl>
    <w:p w:rsidR="00E633DE" w:rsidRDefault="00E633DE">
      <w:pPr>
        <w:ind w:left="420"/>
        <w:rPr>
          <w:rFonts w:hint="eastAsia"/>
          <w:sz w:val="24"/>
        </w:rPr>
      </w:pPr>
    </w:p>
    <w:p w:rsidR="00E633DE" w:rsidRDefault="00E633DE">
      <w:pPr>
        <w:pStyle w:val="4"/>
        <w:rPr>
          <w:rFonts w:hint="eastAsia"/>
        </w:rPr>
      </w:pPr>
      <w:r>
        <w:rPr>
          <w:rFonts w:hint="eastAsia"/>
        </w:rPr>
        <w:t>发送公文处理结果</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通过该接口，发送已经签批或者签署意见的公文到</w:t>
      </w:r>
      <w:r>
        <w:rPr>
          <w:rFonts w:hint="eastAsia"/>
          <w:sz w:val="24"/>
        </w:rPr>
        <w:t>OA</w:t>
      </w:r>
      <w:r>
        <w:rPr>
          <w:rFonts w:hint="eastAsia"/>
          <w:sz w:val="24"/>
        </w:rPr>
        <w:t>系统。</w:t>
      </w:r>
    </w:p>
    <w:p w:rsidR="00E633DE" w:rsidRDefault="00E633DE">
      <w:pPr>
        <w:ind w:left="420"/>
        <w:rPr>
          <w:rFonts w:hint="eastAsia"/>
          <w:sz w:val="24"/>
        </w:rPr>
      </w:pPr>
      <w:r>
        <w:rPr>
          <w:rFonts w:hint="eastAsia"/>
          <w:sz w:val="24"/>
        </w:rPr>
        <w:t>手写签批公文返回签批的</w:t>
      </w:r>
      <w:r>
        <w:rPr>
          <w:rFonts w:hint="eastAsia"/>
          <w:sz w:val="24"/>
        </w:rPr>
        <w:t>PDF</w:t>
      </w:r>
      <w:r>
        <w:rPr>
          <w:rFonts w:hint="eastAsia"/>
          <w:sz w:val="24"/>
        </w:rPr>
        <w:t>文件</w:t>
      </w:r>
    </w:p>
    <w:p w:rsidR="00E633DE" w:rsidRDefault="00E633DE">
      <w:pPr>
        <w:ind w:left="420"/>
        <w:rPr>
          <w:rFonts w:hint="eastAsia"/>
          <w:sz w:val="24"/>
        </w:rPr>
      </w:pPr>
      <w:r>
        <w:rPr>
          <w:rFonts w:hint="eastAsia"/>
          <w:sz w:val="24"/>
        </w:rPr>
        <w:t>签署意见的公文返回录入的意见信息、录入人员、时间等</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color w:val="000000"/>
                <w:szCs w:val="21"/>
              </w:rPr>
            </w:pPr>
            <w:r>
              <w:rPr>
                <w:rFonts w:ascii="宋体" w:hAnsi="宋体"/>
                <w:b/>
                <w:color w:val="000000"/>
                <w:szCs w:val="21"/>
              </w:rPr>
              <w:t>服务名称</w:t>
            </w:r>
          </w:p>
        </w:tc>
        <w:tc>
          <w:tcPr>
            <w:tcW w:w="7192" w:type="dxa"/>
            <w:gridSpan w:val="4"/>
          </w:tcPr>
          <w:p w:rsidR="00E633DE" w:rsidRDefault="00E633DE">
            <w:pPr>
              <w:rPr>
                <w:rFonts w:ascii="宋体" w:hAnsi="宋体"/>
                <w:sz w:val="20"/>
                <w:szCs w:val="20"/>
              </w:rPr>
            </w:pPr>
            <w:r>
              <w:rPr>
                <w:rFonts w:ascii="宋体" w:hAnsi="宋体"/>
                <w:sz w:val="20"/>
                <w:szCs w:val="20"/>
              </w:rPr>
              <w:t>sen</w:t>
            </w:r>
            <w:r>
              <w:rPr>
                <w:rFonts w:ascii="宋体" w:hAnsi="宋体" w:hint="eastAsia"/>
                <w:sz w:val="20"/>
                <w:szCs w:val="20"/>
              </w:rPr>
              <w:t>dOfficial</w:t>
            </w:r>
            <w:r>
              <w:rPr>
                <w:rFonts w:ascii="宋体" w:hAnsi="宋体"/>
                <w:sz w:val="20"/>
                <w:szCs w:val="20"/>
              </w:rPr>
              <w:t>Process</w:t>
            </w:r>
          </w:p>
        </w:tc>
      </w:tr>
      <w:tr w:rsidR="00E633DE">
        <w:tc>
          <w:tcPr>
            <w:tcW w:w="2130" w:type="dxa"/>
          </w:tcPr>
          <w:p w:rsidR="00E633DE" w:rsidRDefault="00E633DE">
            <w:pPr>
              <w:rPr>
                <w:rFonts w:ascii="宋体" w:hAnsi="宋体"/>
                <w:b/>
                <w:color w:val="000000"/>
                <w:szCs w:val="21"/>
              </w:rPr>
            </w:pPr>
            <w:r>
              <w:rPr>
                <w:rFonts w:ascii="宋体" w:hAnsi="宋体"/>
                <w:b/>
                <w:color w:val="000000"/>
                <w:szCs w:val="21"/>
              </w:rPr>
              <w:t>服务说明</w:t>
            </w:r>
          </w:p>
        </w:tc>
        <w:tc>
          <w:tcPr>
            <w:tcW w:w="7192" w:type="dxa"/>
            <w:gridSpan w:val="4"/>
          </w:tcPr>
          <w:p w:rsidR="00E633DE" w:rsidRDefault="00E633DE">
            <w:pPr>
              <w:rPr>
                <w:rFonts w:ascii="宋体" w:hAnsi="宋体"/>
                <w:sz w:val="20"/>
                <w:szCs w:val="20"/>
              </w:rPr>
            </w:pPr>
            <w:r>
              <w:rPr>
                <w:rFonts w:ascii="宋体" w:hAnsi="宋体" w:hint="eastAsia"/>
                <w:sz w:val="20"/>
                <w:szCs w:val="20"/>
              </w:rPr>
              <w:t>处理操作交处理后PDF文件，及下一步骤的处理意见</w:t>
            </w:r>
          </w:p>
        </w:tc>
      </w:tr>
      <w:tr w:rsidR="00E633DE">
        <w:tc>
          <w:tcPr>
            <w:tcW w:w="2130" w:type="dxa"/>
          </w:tcPr>
          <w:p w:rsidR="00E633DE" w:rsidRDefault="00E633DE">
            <w:pPr>
              <w:rPr>
                <w:rFonts w:hint="eastAsia"/>
                <w:b/>
                <w:color w:val="000000"/>
                <w:szCs w:val="21"/>
              </w:rPr>
            </w:pPr>
            <w:r>
              <w:rPr>
                <w:rFonts w:ascii="宋体" w:hAnsi="宋体" w:hint="eastAsia"/>
                <w:b/>
                <w:color w:val="000000"/>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messageitemguid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工作项的唯一消息</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lastRenderedPageBreak/>
              <w:t xml:space="preserve">         </w:t>
            </w:r>
            <w:r>
              <w:rPr>
                <w:rFonts w:ascii="新宋体" w:eastAsia="新宋体"/>
                <w:kern w:val="0"/>
                <w:sz w:val="18"/>
                <w:szCs w:val="18"/>
                <w:lang w:val="en-US" w:eastAsia="zh-CN"/>
              </w:rPr>
              <w:t>"</w:t>
            </w:r>
            <w:r>
              <w:rPr>
                <w:rFonts w:ascii="新宋体" w:eastAsia="新宋体" w:hint="eastAsia"/>
                <w:kern w:val="0"/>
                <w:sz w:val="18"/>
                <w:szCs w:val="18"/>
              </w:rPr>
              <w:t>nextstepids</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sz w:val="20"/>
                <w:szCs w:val="20"/>
              </w:rPr>
              <w:t>步骤ID:值，步骤ID:值</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nextpersonid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sz w:val="20"/>
                <w:szCs w:val="20"/>
              </w:rPr>
              <w:t>步骤ID:人员ID</w:t>
            </w:r>
            <w:r>
              <w:rPr>
                <w:rFonts w:ascii="宋体" w:hAnsi="宋体"/>
                <w:b/>
                <w:color w:val="FF0000"/>
                <w:sz w:val="20"/>
                <w:szCs w:val="20"/>
              </w:rPr>
              <w:t xml:space="preserve"> </w:t>
            </w:r>
            <w:r>
              <w:rPr>
                <w:rFonts w:ascii="宋体" w:hAnsi="宋体" w:hint="eastAsia"/>
                <w:b/>
                <w:color w:val="FF0000"/>
                <w:sz w:val="20"/>
                <w:szCs w:val="20"/>
              </w:rPr>
              <w:t>(多人以“，”分隔)（例如：node_92:SYS_USER_170,SYS_USER_168）</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nextdeptid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sz w:val="20"/>
                <w:szCs w:val="20"/>
              </w:rPr>
              <w:t>步骤ID:人员ID</w:t>
            </w:r>
            <w:r>
              <w:rPr>
                <w:rFonts w:ascii="宋体" w:hAnsi="宋体"/>
                <w:b/>
                <w:color w:val="FF0000"/>
                <w:sz w:val="20"/>
                <w:szCs w:val="20"/>
              </w:rPr>
              <w:t xml:space="preserve"> </w:t>
            </w:r>
            <w:r>
              <w:rPr>
                <w:rFonts w:ascii="宋体" w:hAnsi="宋体" w:hint="eastAsia"/>
                <w:b/>
                <w:color w:val="FF0000"/>
                <w:sz w:val="20"/>
                <w:szCs w:val="20"/>
              </w:rPr>
              <w:t>(多人以“，”分隔)（例如：node_92:SYS_USER_170,SYS_USER_168）</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opinion</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处理意见</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流程类型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docfileurl</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pdf下载地址</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docfileid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原加密文件</w:t>
            </w:r>
            <w:r>
              <w:rPr>
                <w:rFonts w:ascii="宋体" w:hAnsi="宋体" w:hint="eastAsia"/>
                <w:b/>
                <w:color w:val="FF0000"/>
                <w:kern w:val="0"/>
                <w:sz w:val="18"/>
                <w:szCs w:val="18"/>
              </w:rPr>
              <w:t>id</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sz w:val="20"/>
                <w:szCs w:val="20"/>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color w:val="000000"/>
                <w:szCs w:val="21"/>
              </w:rPr>
            </w:pPr>
            <w:r>
              <w:rPr>
                <w:rFonts w:hint="eastAsia"/>
                <w:b/>
                <w:color w:val="000000"/>
                <w:szCs w:val="21"/>
              </w:rPr>
              <w:lastRenderedPageBreak/>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hint="eastAsia"/>
                <w:b/>
                <w:szCs w:val="21"/>
              </w:rPr>
              <w:t xml:space="preserve"> 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userid</w:t>
            </w:r>
          </w:p>
        </w:tc>
        <w:tc>
          <w:tcPr>
            <w:tcW w:w="2694" w:type="dxa"/>
          </w:tcPr>
          <w:p w:rsidR="00E633DE" w:rsidRDefault="00E633DE">
            <w:pPr>
              <w:rPr>
                <w:rFonts w:hint="eastAsia"/>
                <w:sz w:val="18"/>
                <w:szCs w:val="18"/>
              </w:rPr>
            </w:pPr>
            <w:r>
              <w:rPr>
                <w:rFonts w:ascii="宋体" w:hAnsi="宋体" w:hint="eastAsia"/>
                <w:kern w:val="0"/>
                <w:sz w:val="18"/>
                <w:szCs w:val="18"/>
              </w:rPr>
              <w:t>用户唯一ID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messageitemguid</w:t>
            </w:r>
          </w:p>
        </w:tc>
        <w:tc>
          <w:tcPr>
            <w:tcW w:w="2694" w:type="dxa"/>
          </w:tcPr>
          <w:p w:rsidR="00E633DE" w:rsidRDefault="00E633DE">
            <w:pPr>
              <w:rPr>
                <w:rFonts w:hint="eastAsia"/>
                <w:sz w:val="18"/>
                <w:szCs w:val="18"/>
              </w:rPr>
            </w:pPr>
            <w:r>
              <w:rPr>
                <w:rFonts w:ascii="宋体" w:hAnsi="宋体" w:hint="eastAsia"/>
                <w:kern w:val="0"/>
                <w:sz w:val="20"/>
                <w:szCs w:val="20"/>
              </w:rPr>
              <w:t>工作项的唯一消息ID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nextstepids</w:t>
            </w:r>
          </w:p>
        </w:tc>
        <w:tc>
          <w:tcPr>
            <w:tcW w:w="2694" w:type="dxa"/>
          </w:tcPr>
          <w:p w:rsidR="00E633DE" w:rsidRDefault="00E633DE">
            <w:pPr>
              <w:rPr>
                <w:rFonts w:hint="eastAsia"/>
                <w:sz w:val="18"/>
                <w:szCs w:val="18"/>
              </w:rPr>
            </w:pPr>
            <w:r>
              <w:rPr>
                <w:rFonts w:hint="eastAsia"/>
                <w:sz w:val="18"/>
                <w:szCs w:val="18"/>
              </w:rPr>
              <w:t>下一步处理步骤</w:t>
            </w:r>
            <w:r>
              <w:rPr>
                <w:rFonts w:hint="eastAsia"/>
                <w:sz w:val="18"/>
                <w:szCs w:val="18"/>
              </w:rPr>
              <w:t>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nextpersonid</w:t>
            </w:r>
          </w:p>
        </w:tc>
        <w:tc>
          <w:tcPr>
            <w:tcW w:w="2694" w:type="dxa"/>
          </w:tcPr>
          <w:p w:rsidR="00E633DE" w:rsidRDefault="00E633DE">
            <w:pPr>
              <w:rPr>
                <w:rFonts w:hint="eastAsia"/>
                <w:sz w:val="18"/>
                <w:szCs w:val="18"/>
              </w:rPr>
            </w:pPr>
            <w:r>
              <w:rPr>
                <w:rFonts w:hint="eastAsia"/>
                <w:sz w:val="18"/>
                <w:szCs w:val="18"/>
              </w:rPr>
              <w:t>下一步的处理人</w:t>
            </w:r>
            <w:r>
              <w:rPr>
                <w:rFonts w:hint="eastAsia"/>
                <w:sz w:val="18"/>
                <w:szCs w:val="18"/>
              </w:rPr>
              <w:t>ID,</w:t>
            </w:r>
            <w:r>
              <w:rPr>
                <w:rFonts w:hint="eastAsia"/>
                <w:sz w:val="18"/>
                <w:szCs w:val="18"/>
              </w:rPr>
              <w:t>指对应大平台中的人员</w:t>
            </w:r>
            <w:r>
              <w:rPr>
                <w:rFonts w:hint="eastAsia"/>
                <w:sz w:val="18"/>
                <w:szCs w:val="18"/>
              </w:rPr>
              <w:t>id</w:t>
            </w:r>
            <w:r>
              <w:rPr>
                <w:rFonts w:hint="eastAsia"/>
                <w:sz w:val="18"/>
                <w:szCs w:val="18"/>
              </w:rPr>
              <w:t>，多个用户之间采用</w:t>
            </w:r>
            <w:r>
              <w:rPr>
                <w:rFonts w:hint="eastAsia"/>
                <w:sz w:val="18"/>
                <w:szCs w:val="18"/>
              </w:rPr>
              <w:t>;</w:t>
            </w:r>
            <w:r>
              <w:rPr>
                <w:rFonts w:hint="eastAsia"/>
                <w:sz w:val="18"/>
                <w:szCs w:val="18"/>
              </w:rPr>
              <w:t>分开。</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opinion</w:t>
            </w:r>
          </w:p>
        </w:tc>
        <w:tc>
          <w:tcPr>
            <w:tcW w:w="2694" w:type="dxa"/>
          </w:tcPr>
          <w:p w:rsidR="00E633DE" w:rsidRDefault="00E633DE">
            <w:pPr>
              <w:rPr>
                <w:rFonts w:hint="eastAsia"/>
                <w:sz w:val="18"/>
                <w:szCs w:val="18"/>
              </w:rPr>
            </w:pPr>
            <w:r>
              <w:rPr>
                <w:rFonts w:hint="eastAsia"/>
                <w:sz w:val="18"/>
                <w:szCs w:val="18"/>
              </w:rPr>
              <w:t>处理意见</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否</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宋体" w:hAnsi="宋体"/>
                <w:kern w:val="0"/>
                <w:sz w:val="18"/>
                <w:szCs w:val="18"/>
              </w:rPr>
            </w:pPr>
            <w:r>
              <w:rPr>
                <w:rFonts w:ascii="新宋体" w:eastAsia="新宋体" w:hint="eastAsia"/>
                <w:kern w:val="0"/>
                <w:sz w:val="18"/>
                <w:szCs w:val="18"/>
              </w:rPr>
              <w:t>type</w:t>
            </w:r>
          </w:p>
        </w:tc>
        <w:tc>
          <w:tcPr>
            <w:tcW w:w="2694" w:type="dxa"/>
          </w:tcPr>
          <w:p w:rsidR="00E633DE" w:rsidRDefault="00E633DE">
            <w:pPr>
              <w:rPr>
                <w:rFonts w:ascii="宋体" w:hAnsi="宋体" w:hint="eastAsia"/>
                <w:strike/>
                <w:kern w:val="0"/>
                <w:sz w:val="20"/>
                <w:szCs w:val="20"/>
                <w:highlight w:val="cyan"/>
                <w:u w:val="single"/>
              </w:rPr>
            </w:pPr>
            <w:r>
              <w:rPr>
                <w:rFonts w:ascii="宋体" w:hAnsi="宋体" w:hint="eastAsia"/>
                <w:kern w:val="0"/>
                <w:sz w:val="20"/>
                <w:szCs w:val="20"/>
              </w:rPr>
              <w:t>公文类型，例如：</w:t>
            </w:r>
            <w:r>
              <w:rPr>
                <w:rFonts w:ascii="宋体" w:hAnsi="宋体" w:hint="eastAsia"/>
                <w:strike/>
                <w:kern w:val="0"/>
                <w:sz w:val="20"/>
                <w:szCs w:val="20"/>
                <w:highlight w:val="cyan"/>
                <w:u w:val="single"/>
              </w:rPr>
              <w:t>0收文</w:t>
            </w:r>
          </w:p>
          <w:p w:rsidR="00E633DE" w:rsidRDefault="00E633DE">
            <w:pPr>
              <w:rPr>
                <w:rFonts w:ascii="宋体" w:hAnsi="宋体"/>
                <w:kern w:val="0"/>
                <w:sz w:val="20"/>
                <w:szCs w:val="20"/>
              </w:rPr>
            </w:pPr>
            <w:r>
              <w:rPr>
                <w:rFonts w:ascii="宋体" w:hAnsi="宋体" w:hint="eastAsia"/>
                <w:strike/>
                <w:kern w:val="0"/>
                <w:sz w:val="20"/>
                <w:szCs w:val="20"/>
                <w:highlight w:val="cyan"/>
                <w:u w:val="single"/>
              </w:rPr>
              <w:t>1发文</w:t>
            </w:r>
          </w:p>
          <w:p w:rsidR="00E633DE" w:rsidRDefault="00E633DE">
            <w:pPr>
              <w:rPr>
                <w:rFonts w:ascii="宋体" w:hAnsi="宋体" w:hint="eastAsia"/>
                <w:dstrike/>
                <w:color w:val="00FFFF"/>
                <w:kern w:val="0"/>
                <w:sz w:val="20"/>
                <w:szCs w:val="20"/>
              </w:rPr>
            </w:pPr>
            <w:r>
              <w:rPr>
                <w:rFonts w:ascii="宋体" w:hAnsi="宋体" w:hint="eastAsia"/>
                <w:kern w:val="0"/>
                <w:sz w:val="20"/>
                <w:szCs w:val="20"/>
                <w:highlight w:val="cyan"/>
              </w:rPr>
              <w:t>SW收文FW发文SQ内部事项DB督办。。。值为各业务流水的前缀</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新宋体" w:eastAsia="新宋体" w:hint="eastAsia"/>
                <w:kern w:val="0"/>
                <w:sz w:val="18"/>
                <w:szCs w:val="18"/>
              </w:rPr>
            </w:pPr>
            <w:r>
              <w:rPr>
                <w:rFonts w:ascii="新宋体" w:eastAsia="新宋体" w:hint="eastAsia"/>
                <w:kern w:val="0"/>
                <w:sz w:val="18"/>
                <w:szCs w:val="18"/>
              </w:rPr>
              <w:t>docfileurl</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Pdf下载地址</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否</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新宋体" w:eastAsia="新宋体" w:hint="eastAsia"/>
                <w:kern w:val="0"/>
                <w:sz w:val="18"/>
                <w:szCs w:val="18"/>
              </w:rPr>
            </w:pPr>
            <w:r>
              <w:rPr>
                <w:rFonts w:ascii="新宋体" w:eastAsia="新宋体" w:hint="eastAsia"/>
                <w:kern w:val="0"/>
                <w:sz w:val="18"/>
                <w:szCs w:val="18"/>
              </w:rPr>
              <w:t>docfileid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原加密文件id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tcPr>
          <w:p w:rsidR="00E633DE" w:rsidRDefault="00E633DE">
            <w:pPr>
              <w:rPr>
                <w:rFonts w:hint="eastAsia"/>
                <w:b/>
                <w:color w:val="000000"/>
                <w:szCs w:val="21"/>
              </w:rPr>
            </w:pPr>
            <w:r>
              <w:rPr>
                <w:rFonts w:ascii="宋体" w:hAnsi="宋体"/>
                <w:b/>
                <w:color w:val="000000"/>
                <w:szCs w:val="21"/>
              </w:rPr>
              <w:t>返回值</w:t>
            </w:r>
          </w:p>
        </w:tc>
        <w:tc>
          <w:tcPr>
            <w:tcW w:w="7192" w:type="dxa"/>
            <w:gridSpan w:val="4"/>
          </w:tcPr>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t>"bizdata":{</w:t>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 xml:space="preserve">    </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firstLineChars="150" w:firstLine="270"/>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color w:val="000000"/>
                <w:szCs w:val="21"/>
              </w:rPr>
            </w:pPr>
            <w:r>
              <w:rPr>
                <w:rFonts w:ascii="宋体" w:hAnsi="宋体" w:hint="eastAsia"/>
                <w:b/>
                <w:color w:val="000000"/>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PDF如果无签批，</w:t>
            </w:r>
            <w:r>
              <w:rPr>
                <w:rFonts w:ascii="宋体" w:hAnsi="宋体" w:hint="eastAsia"/>
                <w:sz w:val="20"/>
                <w:szCs w:val="20"/>
              </w:rPr>
              <w:t>DOCFILEURL</w:t>
            </w:r>
            <w:r>
              <w:rPr>
                <w:rFonts w:ascii="新宋体" w:eastAsia="新宋体" w:hint="eastAsia"/>
                <w:kern w:val="0"/>
                <w:sz w:val="18"/>
                <w:szCs w:val="18"/>
                <w:lang w:val="en-US" w:eastAsia="zh-CN"/>
              </w:rPr>
              <w:t>可以不传递</w:t>
            </w:r>
          </w:p>
        </w:tc>
      </w:tr>
    </w:tbl>
    <w:p w:rsidR="00E633DE" w:rsidRDefault="00E633DE">
      <w:pPr>
        <w:rPr>
          <w:rFonts w:hint="eastAsia"/>
          <w:sz w:val="24"/>
        </w:rPr>
      </w:pPr>
    </w:p>
    <w:p w:rsidR="00E633DE" w:rsidRDefault="00E633DE">
      <w:pPr>
        <w:pStyle w:val="4"/>
        <w:rPr>
          <w:rFonts w:hint="eastAsia"/>
        </w:rPr>
      </w:pPr>
      <w:r>
        <w:rPr>
          <w:rFonts w:hint="eastAsia"/>
        </w:rPr>
        <w:t>锁定状态更改</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通过该接口发送公文锁定、解除锁定的状态。确保同一时间只允许一个人签批公文。</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color w:val="000000"/>
                <w:szCs w:val="21"/>
              </w:rPr>
            </w:pPr>
            <w:r>
              <w:rPr>
                <w:rFonts w:ascii="宋体" w:hAnsi="宋体"/>
                <w:b/>
                <w:color w:val="000000"/>
                <w:szCs w:val="21"/>
              </w:rPr>
              <w:t>服务名称</w:t>
            </w:r>
          </w:p>
        </w:tc>
        <w:tc>
          <w:tcPr>
            <w:tcW w:w="7192" w:type="dxa"/>
            <w:gridSpan w:val="4"/>
          </w:tcPr>
          <w:p w:rsidR="00E633DE" w:rsidRDefault="00E633DE">
            <w:bookmarkStart w:id="8" w:name="OLE_LINK1"/>
            <w:bookmarkStart w:id="9" w:name="OLE_LINK2"/>
            <w:r>
              <w:rPr>
                <w:rFonts w:ascii="新宋体" w:hAnsi="新宋体" w:cs="新宋体" w:hint="eastAsia"/>
                <w:kern w:val="0"/>
                <w:sz w:val="19"/>
                <w:szCs w:val="19"/>
              </w:rPr>
              <w:t>l</w:t>
            </w:r>
            <w:r>
              <w:rPr>
                <w:rFonts w:ascii="新宋体" w:hAnsi="新宋体" w:cs="新宋体"/>
                <w:kern w:val="0"/>
                <w:sz w:val="19"/>
                <w:szCs w:val="19"/>
              </w:rPr>
              <w:t>ock</w:t>
            </w:r>
            <w:r>
              <w:rPr>
                <w:rFonts w:ascii="新宋体" w:hAnsi="新宋体" w:cs="新宋体" w:hint="eastAsia"/>
                <w:kern w:val="0"/>
                <w:sz w:val="19"/>
                <w:szCs w:val="19"/>
              </w:rPr>
              <w:t>Official</w:t>
            </w:r>
            <w:bookmarkEnd w:id="8"/>
            <w:bookmarkEnd w:id="9"/>
          </w:p>
        </w:tc>
      </w:tr>
      <w:tr w:rsidR="00E633DE">
        <w:tc>
          <w:tcPr>
            <w:tcW w:w="2130" w:type="dxa"/>
          </w:tcPr>
          <w:p w:rsidR="00E633DE" w:rsidRDefault="00E633DE">
            <w:pPr>
              <w:rPr>
                <w:rFonts w:ascii="宋体" w:hAnsi="宋体"/>
                <w:b/>
                <w:color w:val="000000"/>
                <w:szCs w:val="21"/>
              </w:rPr>
            </w:pPr>
            <w:r>
              <w:rPr>
                <w:rFonts w:ascii="宋体" w:hAnsi="宋体"/>
                <w:b/>
                <w:color w:val="000000"/>
                <w:szCs w:val="21"/>
              </w:rPr>
              <w:t>服务说明</w:t>
            </w:r>
          </w:p>
        </w:tc>
        <w:tc>
          <w:tcPr>
            <w:tcW w:w="7192" w:type="dxa"/>
            <w:gridSpan w:val="4"/>
          </w:tcPr>
          <w:p w:rsidR="00E633DE" w:rsidRDefault="00E633DE">
            <w:pPr>
              <w:rPr>
                <w:rFonts w:ascii="宋体" w:hAnsi="宋体"/>
                <w:sz w:val="20"/>
                <w:szCs w:val="20"/>
              </w:rPr>
            </w:pPr>
            <w:r>
              <w:rPr>
                <w:rFonts w:ascii="宋体" w:hAnsi="宋体" w:hint="eastAsia"/>
                <w:sz w:val="20"/>
                <w:szCs w:val="20"/>
              </w:rPr>
              <w:t>锁定工作项；</w:t>
            </w:r>
          </w:p>
        </w:tc>
      </w:tr>
      <w:tr w:rsidR="00E633DE">
        <w:tc>
          <w:tcPr>
            <w:tcW w:w="2130" w:type="dxa"/>
          </w:tcPr>
          <w:p w:rsidR="00E633DE" w:rsidRDefault="00E633DE">
            <w:pPr>
              <w:rPr>
                <w:rFonts w:hint="eastAsia"/>
                <w:b/>
                <w:color w:val="000000"/>
                <w:szCs w:val="21"/>
              </w:rPr>
            </w:pPr>
            <w:r>
              <w:rPr>
                <w:rFonts w:ascii="宋体" w:hAnsi="宋体" w:hint="eastAsia"/>
                <w:b/>
                <w:color w:val="000000"/>
                <w:szCs w:val="21"/>
              </w:rPr>
              <w:lastRenderedPageBreak/>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messageitemguid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工作项的唯一消息</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lockstatus</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sz w:val="20"/>
                <w:szCs w:val="20"/>
              </w:rPr>
              <w:t>锁定状态</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公文类型</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hint="eastAsia"/>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color w:val="000000"/>
                <w:szCs w:val="21"/>
              </w:rPr>
            </w:pPr>
            <w:r>
              <w:rPr>
                <w:rFonts w:hint="eastAsia"/>
                <w:b/>
                <w:color w:val="000000"/>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hint="eastAsia"/>
                <w:b/>
                <w:szCs w:val="21"/>
              </w:rPr>
              <w:t xml:space="preserve"> 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userid</w:t>
            </w:r>
          </w:p>
        </w:tc>
        <w:tc>
          <w:tcPr>
            <w:tcW w:w="2694" w:type="dxa"/>
          </w:tcPr>
          <w:p w:rsidR="00E633DE" w:rsidRDefault="00E633DE">
            <w:pPr>
              <w:rPr>
                <w:rFonts w:hint="eastAsia"/>
                <w:sz w:val="18"/>
                <w:szCs w:val="18"/>
              </w:rPr>
            </w:pPr>
            <w:r>
              <w:rPr>
                <w:rFonts w:ascii="宋体" w:hAnsi="宋体" w:hint="eastAsia"/>
                <w:kern w:val="0"/>
                <w:sz w:val="18"/>
                <w:szCs w:val="18"/>
              </w:rPr>
              <w:t>用户唯一ID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rPr>
          <w:trHeight w:val="221"/>
        </w:trPr>
        <w:tc>
          <w:tcPr>
            <w:tcW w:w="2130" w:type="dxa"/>
            <w:vMerge/>
          </w:tcPr>
          <w:p w:rsidR="00E633DE" w:rsidRDefault="00E633DE">
            <w:pPr>
              <w:rPr>
                <w:rFonts w:hint="eastAsia"/>
                <w:b/>
                <w:color w:val="000000"/>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messageitemguid</w:t>
            </w:r>
          </w:p>
        </w:tc>
        <w:tc>
          <w:tcPr>
            <w:tcW w:w="2694" w:type="dxa"/>
          </w:tcPr>
          <w:p w:rsidR="00E633DE" w:rsidRDefault="00E633DE">
            <w:pPr>
              <w:rPr>
                <w:rFonts w:ascii="新宋体" w:eastAsia="新宋体" w:hint="eastAsia"/>
                <w:strike/>
                <w:kern w:val="0"/>
                <w:sz w:val="18"/>
                <w:szCs w:val="18"/>
                <w:lang w:val="en-US" w:eastAsia="zh-CN"/>
              </w:rPr>
            </w:pPr>
            <w:r>
              <w:rPr>
                <w:rFonts w:ascii="宋体" w:hAnsi="宋体" w:hint="eastAsia"/>
                <w:kern w:val="0"/>
                <w:sz w:val="20"/>
                <w:szCs w:val="20"/>
              </w:rPr>
              <w:t xml:space="preserve">锁定状态 </w:t>
            </w:r>
            <w:r>
              <w:rPr>
                <w:rFonts w:ascii="新宋体" w:eastAsia="新宋体" w:hint="eastAsia"/>
                <w:strike/>
                <w:kern w:val="0"/>
                <w:sz w:val="18"/>
                <w:szCs w:val="18"/>
                <w:highlight w:val="cyan"/>
                <w:lang w:val="en-US" w:eastAsia="zh-CN"/>
              </w:rPr>
              <w:t>0解锁 1锁定</w:t>
            </w:r>
          </w:p>
          <w:p w:rsidR="00E633DE" w:rsidRDefault="00E633DE">
            <w:pPr>
              <w:rPr>
                <w:rFonts w:ascii="宋体" w:hAnsi="宋体" w:hint="eastAsia"/>
                <w:kern w:val="0"/>
                <w:sz w:val="20"/>
                <w:szCs w:val="20"/>
              </w:rPr>
            </w:pPr>
            <w:r>
              <w:rPr>
                <w:rFonts w:ascii="宋体" w:hAnsi="宋体" w:hint="eastAsia"/>
                <w:kern w:val="0"/>
                <w:sz w:val="20"/>
                <w:szCs w:val="20"/>
                <w:highlight w:val="cyan"/>
              </w:rPr>
              <w:t>T锁定F解锁</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lockstatus</w:t>
            </w:r>
          </w:p>
        </w:tc>
        <w:tc>
          <w:tcPr>
            <w:tcW w:w="2694" w:type="dxa"/>
          </w:tcPr>
          <w:p w:rsidR="00E633DE" w:rsidRDefault="00E633DE">
            <w:pPr>
              <w:rPr>
                <w:rFonts w:ascii="宋体" w:hAnsi="宋体" w:hint="eastAsia"/>
                <w:strike/>
                <w:kern w:val="0"/>
                <w:sz w:val="20"/>
                <w:szCs w:val="20"/>
                <w:highlight w:val="cyan"/>
              </w:rPr>
            </w:pPr>
            <w:r>
              <w:rPr>
                <w:rFonts w:ascii="宋体" w:hAnsi="宋体" w:hint="eastAsia"/>
                <w:kern w:val="0"/>
                <w:sz w:val="20"/>
                <w:szCs w:val="20"/>
              </w:rPr>
              <w:t>公文类型，例如：</w:t>
            </w:r>
            <w:r>
              <w:rPr>
                <w:rFonts w:ascii="宋体" w:hAnsi="宋体" w:hint="eastAsia"/>
                <w:strike/>
                <w:kern w:val="0"/>
                <w:sz w:val="20"/>
                <w:szCs w:val="20"/>
                <w:highlight w:val="cyan"/>
              </w:rPr>
              <w:t>0收文</w:t>
            </w:r>
          </w:p>
          <w:p w:rsidR="00E633DE" w:rsidRDefault="00E633DE">
            <w:pPr>
              <w:jc w:val="left"/>
              <w:rPr>
                <w:rFonts w:ascii="宋体" w:hAnsi="宋体" w:hint="eastAsia"/>
                <w:dstrike/>
                <w:color w:val="00B0F0"/>
                <w:kern w:val="0"/>
                <w:sz w:val="20"/>
                <w:szCs w:val="20"/>
              </w:rPr>
            </w:pPr>
            <w:r>
              <w:rPr>
                <w:rFonts w:ascii="宋体" w:hAnsi="宋体" w:hint="eastAsia"/>
                <w:strike/>
                <w:kern w:val="0"/>
                <w:sz w:val="20"/>
                <w:szCs w:val="20"/>
                <w:highlight w:val="cyan"/>
              </w:rPr>
              <w:t>1发文</w:t>
            </w:r>
            <w:r>
              <w:rPr>
                <w:rFonts w:ascii="宋体" w:hAnsi="宋体" w:hint="eastAsia"/>
                <w:kern w:val="0"/>
                <w:sz w:val="20"/>
                <w:szCs w:val="20"/>
                <w:highlight w:val="cyan"/>
              </w:rPr>
              <w:t>SW收文FW发文SQ内部事项DB督办。。。值为各业务流水的前缀</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type</w:t>
            </w:r>
          </w:p>
        </w:tc>
        <w:tc>
          <w:tcPr>
            <w:tcW w:w="2694" w:type="dxa"/>
          </w:tcPr>
          <w:p w:rsidR="00E633DE" w:rsidRDefault="00E633DE">
            <w:pPr>
              <w:jc w:val="left"/>
              <w:rPr>
                <w:rFonts w:ascii="宋体" w:hAnsi="宋体" w:hint="eastAsia"/>
                <w:dstrike/>
                <w:color w:val="00B0F0"/>
                <w:kern w:val="0"/>
                <w:sz w:val="20"/>
                <w:szCs w:val="20"/>
              </w:rPr>
            </w:pP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color w:val="000000"/>
                <w:szCs w:val="21"/>
              </w:rPr>
            </w:pPr>
            <w:r>
              <w:rPr>
                <w:rFonts w:ascii="宋体" w:hAnsi="宋体"/>
                <w:b/>
                <w:color w:val="000000"/>
                <w:szCs w:val="21"/>
              </w:rPr>
              <w:t>返回值</w:t>
            </w:r>
          </w:p>
        </w:tc>
        <w:tc>
          <w:tcPr>
            <w:tcW w:w="7192" w:type="dxa"/>
            <w:gridSpan w:val="4"/>
          </w:tcPr>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jc w:val="left"/>
              <w:rPr>
                <w:rFonts w:hint="eastAsia"/>
              </w:rPr>
            </w:pPr>
            <w:r>
              <w:rPr>
                <w:rFonts w:ascii="新宋体" w:eastAsia="新宋体"/>
                <w:kern w:val="0"/>
                <w:sz w:val="18"/>
                <w:szCs w:val="18"/>
                <w:lang w:val="en-US" w:eastAsia="zh-CN"/>
              </w:rPr>
              <w:tab/>
              <w:t>}}</w:t>
            </w:r>
          </w:p>
        </w:tc>
      </w:tr>
      <w:tr w:rsidR="00E633DE">
        <w:tc>
          <w:tcPr>
            <w:tcW w:w="2130" w:type="dxa"/>
          </w:tcPr>
          <w:p w:rsidR="00E633DE" w:rsidRDefault="00E633DE">
            <w:pPr>
              <w:rPr>
                <w:rFonts w:ascii="宋体" w:hAnsi="宋体"/>
                <w:b/>
                <w:color w:val="000000"/>
                <w:szCs w:val="21"/>
              </w:rPr>
            </w:pPr>
            <w:r>
              <w:rPr>
                <w:rFonts w:ascii="宋体" w:hAnsi="宋体" w:hint="eastAsia"/>
                <w:b/>
                <w:color w:val="000000"/>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获取公文附件列表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通过该接口，获取当前公文附件列表信息。</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hint="eastAsia"/>
                <w:b/>
                <w:szCs w:val="21"/>
              </w:rPr>
            </w:pPr>
            <w:r>
              <w:rPr>
                <w:rFonts w:hint="eastAsia"/>
                <w:b/>
                <w:szCs w:val="21"/>
              </w:rPr>
              <w:t>服务名称</w:t>
            </w:r>
          </w:p>
        </w:tc>
        <w:tc>
          <w:tcPr>
            <w:tcW w:w="7192" w:type="dxa"/>
            <w:gridSpan w:val="4"/>
          </w:tcPr>
          <w:p w:rsidR="00E633DE" w:rsidRDefault="00E633DE">
            <w:pPr>
              <w:rPr>
                <w:rFonts w:ascii="宋体" w:hAnsi="宋体" w:hint="eastAsia"/>
                <w:kern w:val="0"/>
                <w:sz w:val="18"/>
                <w:szCs w:val="18"/>
              </w:rPr>
            </w:pPr>
            <w:r>
              <w:rPr>
                <w:rFonts w:ascii="宋体" w:hAnsi="宋体" w:hint="eastAsia"/>
                <w:kern w:val="0"/>
                <w:sz w:val="18"/>
                <w:szCs w:val="18"/>
              </w:rPr>
              <w:t>getOfficial</w:t>
            </w:r>
            <w:r>
              <w:rPr>
                <w:rFonts w:ascii="新宋体" w:eastAsia="新宋体" w:hint="eastAsia"/>
                <w:kern w:val="0"/>
                <w:sz w:val="18"/>
                <w:szCs w:val="18"/>
              </w:rPr>
              <w:t>A</w:t>
            </w:r>
            <w:r>
              <w:rPr>
                <w:rFonts w:ascii="新宋体" w:eastAsia="新宋体"/>
                <w:kern w:val="0"/>
                <w:sz w:val="18"/>
                <w:szCs w:val="18"/>
                <w:lang w:val="en-US" w:eastAsia="zh-CN"/>
              </w:rPr>
              <w:t>ttachment</w:t>
            </w:r>
            <w:r>
              <w:rPr>
                <w:rFonts w:ascii="新宋体" w:eastAsia="新宋体" w:hint="eastAsia"/>
                <w:kern w:val="0"/>
                <w:sz w:val="18"/>
                <w:szCs w:val="18"/>
              </w:rPr>
              <w:t>s</w:t>
            </w:r>
          </w:p>
        </w:tc>
      </w:tr>
      <w:tr w:rsidR="00E633DE">
        <w:tc>
          <w:tcPr>
            <w:tcW w:w="2130" w:type="dxa"/>
          </w:tcPr>
          <w:p w:rsidR="00E633DE" w:rsidRDefault="00E633DE">
            <w:pPr>
              <w:rPr>
                <w:rFonts w:hint="eastAsia"/>
                <w:b/>
                <w:szCs w:val="21"/>
              </w:rPr>
            </w:pPr>
            <w:r>
              <w:rPr>
                <w:rFonts w:hint="eastAsia"/>
                <w:b/>
                <w:szCs w:val="21"/>
              </w:rPr>
              <w:t>服务说明</w:t>
            </w:r>
          </w:p>
        </w:tc>
        <w:tc>
          <w:tcPr>
            <w:tcW w:w="7192" w:type="dxa"/>
            <w:gridSpan w:val="4"/>
          </w:tcPr>
          <w:p w:rsidR="00E633DE" w:rsidRDefault="00E633DE">
            <w:pPr>
              <w:rPr>
                <w:rFonts w:ascii="宋体" w:hAnsi="宋体" w:hint="eastAsia"/>
                <w:kern w:val="0"/>
                <w:sz w:val="18"/>
                <w:szCs w:val="18"/>
              </w:rPr>
            </w:pPr>
            <w:r>
              <w:rPr>
                <w:rFonts w:ascii="宋体" w:hAnsi="宋体" w:hint="eastAsia"/>
                <w:kern w:val="0"/>
                <w:sz w:val="18"/>
                <w:szCs w:val="18"/>
              </w:rPr>
              <w:t>获取公文附件列表</w:t>
            </w:r>
          </w:p>
        </w:tc>
      </w:tr>
      <w:tr w:rsidR="00E633DE">
        <w:tc>
          <w:tcPr>
            <w:tcW w:w="2130" w:type="dxa"/>
          </w:tcPr>
          <w:p w:rsidR="00E633DE" w:rsidRDefault="00E633DE">
            <w:pPr>
              <w:rPr>
                <w:rFonts w:hint="eastAsia"/>
                <w:b/>
                <w:szCs w:val="21"/>
              </w:rPr>
            </w:pPr>
            <w:r>
              <w:rPr>
                <w:rFonts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docid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公文</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sz w:val="20"/>
                <w:szCs w:val="20"/>
              </w:rPr>
              <w:t>公文类型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当前检索时间</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需要检索的记录条数</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rPr>
          <w:trHeight w:val="90"/>
        </w:trPr>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userid</w:t>
            </w:r>
          </w:p>
        </w:tc>
        <w:tc>
          <w:tcPr>
            <w:tcW w:w="2694"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用户唯一</w:t>
            </w:r>
            <w:r>
              <w:rPr>
                <w:rFonts w:ascii="新宋体" w:eastAsia="新宋体"/>
                <w:kern w:val="0"/>
                <w:sz w:val="18"/>
                <w:szCs w:val="18"/>
                <w:lang w:val="en-US" w:eastAsia="zh-CN"/>
              </w:rPr>
              <w:t>ID</w:t>
            </w:r>
          </w:p>
        </w:tc>
        <w:tc>
          <w:tcPr>
            <w:tcW w:w="1275"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字符型</w:t>
            </w:r>
          </w:p>
        </w:tc>
        <w:tc>
          <w:tcPr>
            <w:tcW w:w="1276"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docid</w:t>
            </w:r>
          </w:p>
        </w:tc>
        <w:tc>
          <w:tcPr>
            <w:tcW w:w="2694" w:type="dxa"/>
          </w:tcPr>
          <w:p w:rsidR="00E633DE" w:rsidRDefault="00E633DE">
            <w:pPr>
              <w:ind w:leftChars="100" w:left="210"/>
              <w:jc w:val="left"/>
              <w:rPr>
                <w:rFonts w:ascii="新宋体" w:eastAsia="新宋体" w:hint="eastAsia"/>
                <w:kern w:val="0"/>
                <w:sz w:val="18"/>
                <w:szCs w:val="18"/>
                <w:lang w:val="en-US" w:eastAsia="zh-CN"/>
              </w:rPr>
            </w:pPr>
            <w:r>
              <w:rPr>
                <w:rFonts w:ascii="宋体" w:hAnsi="宋体" w:hint="eastAsia"/>
                <w:kern w:val="0"/>
                <w:sz w:val="18"/>
                <w:szCs w:val="18"/>
              </w:rPr>
              <w:t>公文id</w:t>
            </w:r>
          </w:p>
        </w:tc>
        <w:tc>
          <w:tcPr>
            <w:tcW w:w="1275"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字符型</w:t>
            </w:r>
          </w:p>
        </w:tc>
        <w:tc>
          <w:tcPr>
            <w:tcW w:w="1276"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宋体" w:hAnsi="宋体" w:hint="eastAsia"/>
                <w:kern w:val="0"/>
                <w:sz w:val="18"/>
                <w:szCs w:val="18"/>
              </w:rPr>
            </w:pPr>
            <w:r>
              <w:rPr>
                <w:rFonts w:ascii="新宋体" w:eastAsia="新宋体" w:hint="eastAsia"/>
                <w:kern w:val="0"/>
                <w:sz w:val="18"/>
                <w:szCs w:val="18"/>
              </w:rPr>
              <w:t>type</w:t>
            </w:r>
          </w:p>
        </w:tc>
        <w:tc>
          <w:tcPr>
            <w:tcW w:w="2694" w:type="dxa"/>
          </w:tcPr>
          <w:p w:rsidR="00E633DE" w:rsidRDefault="00E633DE">
            <w:pPr>
              <w:rPr>
                <w:rFonts w:ascii="宋体" w:hAnsi="宋体" w:hint="eastAsia"/>
                <w:strike/>
                <w:kern w:val="0"/>
                <w:sz w:val="20"/>
                <w:szCs w:val="20"/>
                <w:highlight w:val="cyan"/>
              </w:rPr>
            </w:pPr>
            <w:r>
              <w:rPr>
                <w:rFonts w:ascii="宋体" w:hAnsi="宋体" w:hint="eastAsia"/>
                <w:kern w:val="0"/>
                <w:sz w:val="20"/>
                <w:szCs w:val="20"/>
              </w:rPr>
              <w:t>公文类型，例如：</w:t>
            </w:r>
            <w:r>
              <w:rPr>
                <w:rFonts w:ascii="宋体" w:hAnsi="宋体" w:hint="eastAsia"/>
                <w:strike/>
                <w:kern w:val="0"/>
                <w:sz w:val="20"/>
                <w:szCs w:val="20"/>
                <w:highlight w:val="cyan"/>
              </w:rPr>
              <w:t>0收文</w:t>
            </w:r>
          </w:p>
          <w:p w:rsidR="00E633DE" w:rsidRDefault="00E633DE">
            <w:pPr>
              <w:jc w:val="left"/>
              <w:rPr>
                <w:rFonts w:ascii="宋体" w:hAnsi="宋体" w:hint="eastAsia"/>
                <w:kern w:val="0"/>
                <w:sz w:val="18"/>
                <w:szCs w:val="18"/>
              </w:rPr>
            </w:pPr>
            <w:r>
              <w:rPr>
                <w:rFonts w:ascii="宋体" w:hAnsi="宋体" w:hint="eastAsia"/>
                <w:strike/>
                <w:kern w:val="0"/>
                <w:sz w:val="20"/>
                <w:szCs w:val="20"/>
                <w:highlight w:val="cyan"/>
              </w:rPr>
              <w:t>1发文</w:t>
            </w:r>
            <w:r>
              <w:rPr>
                <w:rFonts w:ascii="宋体" w:hAnsi="宋体" w:hint="eastAsia"/>
                <w:kern w:val="0"/>
                <w:sz w:val="20"/>
                <w:szCs w:val="20"/>
                <w:highlight w:val="cyan"/>
              </w:rPr>
              <w:t>SW收文FW发文SQ内部事项DB督办。。。值为各业务流水的前缀</w:t>
            </w:r>
          </w:p>
        </w:tc>
        <w:tc>
          <w:tcPr>
            <w:tcW w:w="1275" w:type="dxa"/>
          </w:tcPr>
          <w:p w:rsidR="00E633DE" w:rsidRDefault="00E633DE">
            <w:pPr>
              <w:ind w:leftChars="100" w:left="210"/>
              <w:jc w:val="left"/>
              <w:rPr>
                <w:rFonts w:ascii="新宋体" w:eastAsia="新宋体" w:hint="eastAsia"/>
                <w:kern w:val="0"/>
                <w:sz w:val="18"/>
                <w:szCs w:val="18"/>
                <w:lang w:val="en-US" w:eastAsia="zh-CN"/>
              </w:rPr>
            </w:pPr>
          </w:p>
        </w:tc>
        <w:tc>
          <w:tcPr>
            <w:tcW w:w="1276" w:type="dxa"/>
          </w:tcPr>
          <w:p w:rsidR="00E633DE" w:rsidRDefault="00E633DE">
            <w:pPr>
              <w:ind w:leftChars="100" w:left="210"/>
              <w:jc w:val="left"/>
              <w:rPr>
                <w:rFonts w:ascii="新宋体" w:eastAsia="新宋体" w:hint="eastAsia"/>
                <w:kern w:val="0"/>
                <w:sz w:val="18"/>
                <w:szCs w:val="18"/>
                <w:lang w:val="en-US" w:eastAsia="zh-CN"/>
              </w:rPr>
            </w:pPr>
          </w:p>
        </w:tc>
      </w:tr>
      <w:tr w:rsidR="00E633DE">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currentdatetime</w:t>
            </w:r>
          </w:p>
        </w:tc>
        <w:tc>
          <w:tcPr>
            <w:tcW w:w="2694"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当前检索时间，精确到秒或毫秒</w:t>
            </w:r>
          </w:p>
        </w:tc>
        <w:tc>
          <w:tcPr>
            <w:tcW w:w="1275"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字符型</w:t>
            </w:r>
          </w:p>
        </w:tc>
        <w:tc>
          <w:tcPr>
            <w:tcW w:w="1276"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pagesize</w:t>
            </w:r>
          </w:p>
        </w:tc>
        <w:tc>
          <w:tcPr>
            <w:tcW w:w="2694"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需要检索的记录条数</w:t>
            </w:r>
          </w:p>
        </w:tc>
        <w:tc>
          <w:tcPr>
            <w:tcW w:w="1275"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字符型</w:t>
            </w:r>
          </w:p>
        </w:tc>
        <w:tc>
          <w:tcPr>
            <w:tcW w:w="1276" w:type="dxa"/>
          </w:tcPr>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是</w:t>
            </w:r>
          </w:p>
        </w:tc>
      </w:tr>
      <w:tr w:rsidR="00E633DE">
        <w:tc>
          <w:tcPr>
            <w:tcW w:w="2130" w:type="dxa"/>
          </w:tcPr>
          <w:p w:rsidR="00E633DE" w:rsidRDefault="00E633DE">
            <w:pPr>
              <w:rPr>
                <w:rFonts w:hint="eastAsia"/>
                <w:b/>
                <w:szCs w:val="21"/>
              </w:rPr>
            </w:pPr>
            <w:r>
              <w:rPr>
                <w:rFonts w:hint="eastAsia"/>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t>"bizdata":</w:t>
            </w:r>
            <w:r>
              <w:rPr>
                <w:rFonts w:ascii="新宋体" w:eastAsia="新宋体" w:hint="eastAsia"/>
                <w:kern w:val="0"/>
                <w:sz w:val="18"/>
                <w:szCs w:val="18"/>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"attachment</w:t>
            </w:r>
            <w:r>
              <w:rPr>
                <w:rFonts w:ascii="新宋体" w:eastAsia="新宋体" w:hint="eastAsia"/>
                <w:kern w:val="0"/>
                <w:sz w:val="18"/>
                <w:szCs w:val="18"/>
              </w:rPr>
              <w:t>s</w:t>
            </w: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"attachid":"附件id",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"attachtitle":"附件名称",</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"attach</w:t>
            </w:r>
            <w:r>
              <w:rPr>
                <w:rFonts w:ascii="新宋体" w:eastAsia="新宋体" w:hint="eastAsia"/>
                <w:kern w:val="0"/>
                <w:sz w:val="18"/>
                <w:szCs w:val="18"/>
              </w:rPr>
              <w:t>size</w:t>
            </w:r>
            <w:r>
              <w:rPr>
                <w:rFonts w:ascii="新宋体" w:eastAsia="新宋体" w:hint="eastAsia"/>
                <w:kern w:val="0"/>
                <w:sz w:val="18"/>
                <w:szCs w:val="18"/>
                <w:lang w:val="en-US" w:eastAsia="zh-CN"/>
              </w:rPr>
              <w:t>":"附件大小",</w:t>
            </w:r>
          </w:p>
          <w:p w:rsidR="00E633DE" w:rsidRDefault="00E633DE">
            <w:pPr>
              <w:ind w:leftChars="100" w:left="210"/>
              <w:jc w:val="left"/>
              <w:rPr>
                <w:rFonts w:ascii="新宋体" w:eastAsia="新宋体" w:hint="eastAsia"/>
                <w:dstrike/>
                <w:kern w:val="0"/>
                <w:sz w:val="18"/>
                <w:szCs w:val="18"/>
                <w:lang w:val="en-US" w:eastAsia="zh-CN"/>
              </w:rPr>
            </w:pPr>
            <w:r>
              <w:rPr>
                <w:rFonts w:ascii="新宋体" w:eastAsia="新宋体" w:hint="eastAsia"/>
                <w:kern w:val="0"/>
                <w:sz w:val="18"/>
                <w:szCs w:val="18"/>
                <w:lang w:val="en-US" w:eastAsia="zh-CN"/>
              </w:rPr>
              <w:t xml:space="preserve">  </w:t>
            </w:r>
            <w:r>
              <w:rPr>
                <w:rFonts w:ascii="新宋体" w:eastAsia="新宋体" w:hint="eastAsia"/>
                <w:dstrike/>
                <w:kern w:val="0"/>
                <w:sz w:val="18"/>
                <w:szCs w:val="18"/>
                <w:lang w:val="en-US" w:eastAsia="zh-CN"/>
              </w:rPr>
              <w:t>"attachurl":"附件地址"</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w:t>
            </w:r>
            <w:r>
              <w:rPr>
                <w:rFonts w:ascii="新宋体" w:eastAsia="新宋体" w:hint="eastAsia"/>
                <w:kern w:val="0"/>
                <w:sz w:val="18"/>
                <w:szCs w:val="18"/>
                <w:lang w:val="en-US" w:eastAsia="zh-CN"/>
              </w:rPr>
              <w:t xml:space="preserve"> </w:t>
            </w:r>
          </w:p>
        </w:tc>
      </w:tr>
      <w:tr w:rsidR="00E633DE">
        <w:tc>
          <w:tcPr>
            <w:tcW w:w="2130" w:type="dxa"/>
          </w:tcPr>
          <w:p w:rsidR="00E633DE" w:rsidRDefault="00E633DE">
            <w:pPr>
              <w:rPr>
                <w:rFonts w:ascii="宋体" w:hAnsi="宋体"/>
                <w:b/>
                <w:szCs w:val="21"/>
                <w:highlight w:val="cyan"/>
              </w:rPr>
            </w:pPr>
            <w:r>
              <w:rPr>
                <w:rFonts w:ascii="宋体" w:hAnsi="宋体" w:hint="eastAsia"/>
                <w:b/>
                <w:szCs w:val="21"/>
              </w:rPr>
              <w:t>备注</w:t>
            </w:r>
          </w:p>
        </w:tc>
        <w:tc>
          <w:tcPr>
            <w:tcW w:w="7192" w:type="dxa"/>
            <w:gridSpan w:val="4"/>
          </w:tcPr>
          <w:p w:rsidR="00E633DE" w:rsidRDefault="00E633DE">
            <w:pPr>
              <w:jc w:val="left"/>
              <w:rPr>
                <w:rFonts w:ascii="新宋体" w:eastAsia="新宋体"/>
                <w:kern w:val="0"/>
                <w:sz w:val="18"/>
                <w:szCs w:val="18"/>
                <w:highlight w:val="cyan"/>
              </w:rPr>
            </w:pPr>
            <w:r>
              <w:rPr>
                <w:rFonts w:ascii="新宋体" w:eastAsia="新宋体" w:hint="eastAsia"/>
                <w:kern w:val="0"/>
                <w:sz w:val="18"/>
                <w:szCs w:val="18"/>
                <w:highlight w:val="yellow"/>
                <w:lang w:val="en-US" w:eastAsia="zh-CN"/>
              </w:rPr>
              <w:t>由于附件存数据库中，需要重新开一个接口</w:t>
            </w:r>
          </w:p>
        </w:tc>
      </w:tr>
    </w:tbl>
    <w:p w:rsidR="00E633DE" w:rsidRDefault="00E633DE">
      <w:pPr>
        <w:rPr>
          <w:rFonts w:hint="eastAsia"/>
          <w:sz w:val="24"/>
        </w:rPr>
      </w:pPr>
    </w:p>
    <w:p w:rsidR="00E633DE" w:rsidRDefault="00E633DE">
      <w:pPr>
        <w:pStyle w:val="4"/>
        <w:rPr>
          <w:rFonts w:hint="eastAsia"/>
        </w:rPr>
      </w:pPr>
      <w:r>
        <w:rPr>
          <w:rFonts w:hint="eastAsia"/>
        </w:rPr>
        <w:t>公文收藏、取消收藏</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通过该接口，收藏或者取消收藏具体某一公文，方便下次快速查找、审阅。</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color w:val="000000"/>
                <w:szCs w:val="21"/>
              </w:rPr>
            </w:pPr>
            <w:r>
              <w:rPr>
                <w:rFonts w:ascii="宋体" w:hAnsi="宋体"/>
                <w:b/>
                <w:color w:val="000000"/>
                <w:szCs w:val="21"/>
              </w:rPr>
              <w:t>服务名称</w:t>
            </w:r>
          </w:p>
        </w:tc>
        <w:tc>
          <w:tcPr>
            <w:tcW w:w="7192" w:type="dxa"/>
            <w:gridSpan w:val="4"/>
          </w:tcPr>
          <w:p w:rsidR="00E633DE" w:rsidRDefault="00E633DE">
            <w:r>
              <w:rPr>
                <w:rFonts w:ascii="新宋体" w:hAnsi="新宋体" w:cs="新宋体" w:hint="eastAsia"/>
                <w:kern w:val="0"/>
                <w:sz w:val="19"/>
                <w:szCs w:val="19"/>
              </w:rPr>
              <w:t>collectOfficial</w:t>
            </w:r>
          </w:p>
        </w:tc>
      </w:tr>
      <w:tr w:rsidR="00E633DE">
        <w:tc>
          <w:tcPr>
            <w:tcW w:w="2130" w:type="dxa"/>
          </w:tcPr>
          <w:p w:rsidR="00E633DE" w:rsidRDefault="00E633DE">
            <w:pPr>
              <w:rPr>
                <w:rFonts w:ascii="宋体" w:hAnsi="宋体"/>
                <w:b/>
                <w:color w:val="000000"/>
                <w:szCs w:val="21"/>
              </w:rPr>
            </w:pPr>
            <w:r>
              <w:rPr>
                <w:rFonts w:ascii="宋体" w:hAnsi="宋体"/>
                <w:b/>
                <w:color w:val="000000"/>
                <w:szCs w:val="21"/>
              </w:rPr>
              <w:t>服务说明</w:t>
            </w:r>
          </w:p>
        </w:tc>
        <w:tc>
          <w:tcPr>
            <w:tcW w:w="7192" w:type="dxa"/>
            <w:gridSpan w:val="4"/>
          </w:tcPr>
          <w:p w:rsidR="00E633DE" w:rsidRDefault="00E633DE">
            <w:pPr>
              <w:rPr>
                <w:rFonts w:ascii="宋体" w:hAnsi="宋体" w:hint="eastAsia"/>
                <w:sz w:val="20"/>
                <w:szCs w:val="20"/>
              </w:rPr>
            </w:pPr>
            <w:r>
              <w:rPr>
                <w:rFonts w:ascii="宋体" w:hAnsi="宋体" w:hint="eastAsia"/>
                <w:sz w:val="20"/>
                <w:szCs w:val="20"/>
              </w:rPr>
              <w:t>公文收藏、取消收藏</w:t>
            </w:r>
          </w:p>
        </w:tc>
      </w:tr>
      <w:tr w:rsidR="00E633DE">
        <w:tc>
          <w:tcPr>
            <w:tcW w:w="2130" w:type="dxa"/>
          </w:tcPr>
          <w:p w:rsidR="00E633DE" w:rsidRDefault="00E633DE">
            <w:pPr>
              <w:rPr>
                <w:rFonts w:hint="eastAsia"/>
                <w:b/>
                <w:color w:val="000000"/>
                <w:szCs w:val="21"/>
              </w:rPr>
            </w:pPr>
            <w:r>
              <w:rPr>
                <w:rFonts w:ascii="宋体" w:hAnsi="宋体" w:hint="eastAsia"/>
                <w:b/>
                <w:color w:val="000000"/>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messageitemguid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工作项唯一消息</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collectstatus</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sz w:val="20"/>
                <w:szCs w:val="20"/>
              </w:rPr>
              <w:t>收藏状态</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流程类型</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color w:val="000000"/>
                <w:szCs w:val="21"/>
              </w:rPr>
            </w:pPr>
            <w:r>
              <w:rPr>
                <w:rFonts w:hint="eastAsia"/>
                <w:b/>
                <w:color w:val="000000"/>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hint="eastAsia"/>
                <w:b/>
                <w:szCs w:val="21"/>
              </w:rPr>
              <w:t xml:space="preserve"> 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userid</w:t>
            </w:r>
          </w:p>
        </w:tc>
        <w:tc>
          <w:tcPr>
            <w:tcW w:w="2694" w:type="dxa"/>
          </w:tcPr>
          <w:p w:rsidR="00E633DE" w:rsidRDefault="00E633DE">
            <w:pPr>
              <w:rPr>
                <w:rFonts w:hint="eastAsia"/>
                <w:sz w:val="18"/>
                <w:szCs w:val="18"/>
              </w:rPr>
            </w:pPr>
            <w:r>
              <w:rPr>
                <w:rFonts w:ascii="宋体" w:hAnsi="宋体" w:hint="eastAsia"/>
                <w:kern w:val="0"/>
                <w:sz w:val="18"/>
                <w:szCs w:val="18"/>
              </w:rPr>
              <w:t>用户唯一ID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rPr>
          <w:trHeight w:val="221"/>
        </w:trPr>
        <w:tc>
          <w:tcPr>
            <w:tcW w:w="2130" w:type="dxa"/>
            <w:vMerge/>
          </w:tcPr>
          <w:p w:rsidR="00E633DE" w:rsidRDefault="00E633DE">
            <w:pPr>
              <w:rPr>
                <w:rFonts w:hint="eastAsia"/>
                <w:b/>
                <w:color w:val="000000"/>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messageitemguid</w:t>
            </w:r>
          </w:p>
        </w:tc>
        <w:tc>
          <w:tcPr>
            <w:tcW w:w="2694" w:type="dxa"/>
          </w:tcPr>
          <w:p w:rsidR="00E633DE" w:rsidRDefault="00E633DE">
            <w:pPr>
              <w:rPr>
                <w:rFonts w:hint="eastAsia"/>
                <w:sz w:val="18"/>
                <w:szCs w:val="18"/>
              </w:rPr>
            </w:pPr>
            <w:r>
              <w:rPr>
                <w:rFonts w:ascii="宋体" w:hAnsi="宋体" w:hint="eastAsia"/>
                <w:kern w:val="0"/>
                <w:sz w:val="20"/>
                <w:szCs w:val="20"/>
              </w:rPr>
              <w:t>工作项的唯一消息ID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collectstatus</w:t>
            </w:r>
          </w:p>
        </w:tc>
        <w:tc>
          <w:tcPr>
            <w:tcW w:w="2694" w:type="dxa"/>
          </w:tcPr>
          <w:p w:rsidR="00E633DE" w:rsidRDefault="00E633DE">
            <w:pPr>
              <w:rPr>
                <w:rFonts w:ascii="新宋体" w:eastAsia="新宋体" w:hint="eastAsia"/>
                <w:strike/>
                <w:kern w:val="0"/>
                <w:sz w:val="18"/>
                <w:szCs w:val="18"/>
                <w:lang w:val="en-US" w:eastAsia="zh-CN"/>
              </w:rPr>
            </w:pPr>
            <w:r>
              <w:rPr>
                <w:rFonts w:ascii="宋体" w:hAnsi="宋体" w:hint="eastAsia"/>
                <w:kern w:val="0"/>
                <w:sz w:val="20"/>
                <w:szCs w:val="20"/>
              </w:rPr>
              <w:t xml:space="preserve">收藏状态 </w:t>
            </w:r>
            <w:r>
              <w:rPr>
                <w:rFonts w:ascii="新宋体" w:eastAsia="新宋体" w:hint="eastAsia"/>
                <w:strike/>
                <w:kern w:val="0"/>
                <w:sz w:val="18"/>
                <w:szCs w:val="18"/>
                <w:highlight w:val="cyan"/>
                <w:lang w:val="en-US" w:eastAsia="zh-CN"/>
              </w:rPr>
              <w:t>0取消收藏 1收藏</w:t>
            </w:r>
          </w:p>
          <w:p w:rsidR="00E633DE" w:rsidRDefault="00E633DE">
            <w:pPr>
              <w:rPr>
                <w:rFonts w:ascii="宋体" w:hAnsi="宋体" w:hint="eastAsia"/>
                <w:kern w:val="0"/>
                <w:sz w:val="20"/>
                <w:szCs w:val="20"/>
              </w:rPr>
            </w:pPr>
            <w:r>
              <w:rPr>
                <w:rFonts w:ascii="宋体" w:hAnsi="宋体" w:hint="eastAsia"/>
                <w:kern w:val="0"/>
                <w:sz w:val="20"/>
                <w:szCs w:val="20"/>
                <w:highlight w:val="cyan"/>
              </w:rPr>
              <w:lastRenderedPageBreak/>
              <w:t>T收藏F取消</w:t>
            </w:r>
          </w:p>
        </w:tc>
        <w:tc>
          <w:tcPr>
            <w:tcW w:w="1275" w:type="dxa"/>
          </w:tcPr>
          <w:p w:rsidR="00E633DE" w:rsidRDefault="00E633DE">
            <w:pPr>
              <w:rPr>
                <w:rFonts w:hint="eastAsia"/>
                <w:sz w:val="18"/>
                <w:szCs w:val="18"/>
              </w:rPr>
            </w:pPr>
            <w:r>
              <w:rPr>
                <w:rFonts w:hint="eastAsia"/>
                <w:sz w:val="18"/>
                <w:szCs w:val="18"/>
              </w:rPr>
              <w:lastRenderedPageBreak/>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type</w:t>
            </w:r>
          </w:p>
        </w:tc>
        <w:tc>
          <w:tcPr>
            <w:tcW w:w="2694" w:type="dxa"/>
          </w:tcPr>
          <w:p w:rsidR="00E633DE" w:rsidRDefault="00E633DE">
            <w:pPr>
              <w:jc w:val="left"/>
              <w:rPr>
                <w:rFonts w:ascii="宋体" w:hAnsi="宋体" w:hint="eastAsia"/>
                <w:strike/>
                <w:kern w:val="0"/>
                <w:sz w:val="20"/>
                <w:szCs w:val="20"/>
                <w:highlight w:val="cyan"/>
              </w:rPr>
            </w:pPr>
            <w:r>
              <w:rPr>
                <w:rFonts w:ascii="宋体" w:hAnsi="宋体" w:hint="eastAsia"/>
                <w:kern w:val="0"/>
                <w:sz w:val="20"/>
                <w:szCs w:val="20"/>
              </w:rPr>
              <w:t>公文类型，例如</w:t>
            </w:r>
            <w:r>
              <w:rPr>
                <w:rFonts w:ascii="宋体" w:hAnsi="宋体" w:hint="eastAsia"/>
                <w:strike/>
                <w:kern w:val="0"/>
                <w:sz w:val="20"/>
                <w:szCs w:val="20"/>
                <w:highlight w:val="cyan"/>
              </w:rPr>
              <w:t>：0收文</w:t>
            </w:r>
          </w:p>
          <w:p w:rsidR="00E633DE" w:rsidRDefault="00E633DE">
            <w:pPr>
              <w:jc w:val="left"/>
              <w:rPr>
                <w:rFonts w:ascii="宋体" w:hAnsi="宋体" w:hint="eastAsia"/>
                <w:strike/>
                <w:kern w:val="0"/>
                <w:sz w:val="20"/>
                <w:szCs w:val="20"/>
              </w:rPr>
            </w:pPr>
            <w:r>
              <w:rPr>
                <w:rFonts w:ascii="宋体" w:hAnsi="宋体" w:hint="eastAsia"/>
                <w:strike/>
                <w:kern w:val="0"/>
                <w:sz w:val="20"/>
                <w:szCs w:val="20"/>
                <w:highlight w:val="cyan"/>
              </w:rPr>
              <w:t>1发文</w:t>
            </w:r>
          </w:p>
          <w:p w:rsidR="00E633DE" w:rsidRDefault="00E633DE">
            <w:pPr>
              <w:jc w:val="left"/>
              <w:rPr>
                <w:rFonts w:ascii="宋体" w:hAnsi="宋体" w:hint="eastAsia"/>
                <w:color w:val="00B0F0"/>
                <w:kern w:val="0"/>
                <w:sz w:val="20"/>
                <w:szCs w:val="20"/>
              </w:rPr>
            </w:pPr>
            <w:r>
              <w:rPr>
                <w:rFonts w:ascii="宋体" w:hAnsi="宋体" w:hint="eastAsia"/>
                <w:color w:val="00B0F0"/>
                <w:kern w:val="0"/>
                <w:sz w:val="20"/>
                <w:szCs w:val="20"/>
                <w:highlight w:val="cyan"/>
              </w:rPr>
              <w:t>业务类型，例如：SW收文FW发文SQ内部事项DB督办。。。值为各业务流水的前缀</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color w:val="000000"/>
                <w:szCs w:val="21"/>
              </w:rPr>
            </w:pPr>
            <w:r>
              <w:rPr>
                <w:rFonts w:ascii="宋体" w:hAnsi="宋体"/>
                <w:b/>
                <w:color w:val="000000"/>
                <w:szCs w:val="21"/>
              </w:rPr>
              <w:t>返回值</w:t>
            </w:r>
          </w:p>
        </w:tc>
        <w:tc>
          <w:tcPr>
            <w:tcW w:w="7192" w:type="dxa"/>
            <w:gridSpan w:val="4"/>
          </w:tcPr>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w:t>
            </w:r>
            <w:r>
              <w:rPr>
                <w:rFonts w:ascii="新宋体" w:eastAsia="新宋体" w:hint="eastAsia"/>
                <w:kern w:val="0"/>
                <w:sz w:val="18"/>
                <w:szCs w:val="18"/>
                <w:lang w:val="en-US" w:eastAsia="zh-CN"/>
              </w:rPr>
              <w:t>0取消收藏 1收藏</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jc w:val="left"/>
              <w:rPr>
                <w:rFonts w:hint="eastAsia"/>
              </w:rPr>
            </w:pPr>
            <w:r>
              <w:rPr>
                <w:rFonts w:ascii="新宋体" w:eastAsia="新宋体"/>
                <w:kern w:val="0"/>
                <w:sz w:val="18"/>
                <w:szCs w:val="18"/>
                <w:lang w:val="en-US" w:eastAsia="zh-CN"/>
              </w:rPr>
              <w:tab/>
              <w:t>}}</w:t>
            </w:r>
          </w:p>
        </w:tc>
      </w:tr>
      <w:tr w:rsidR="00E633DE">
        <w:tc>
          <w:tcPr>
            <w:tcW w:w="2130" w:type="dxa"/>
          </w:tcPr>
          <w:p w:rsidR="00E633DE" w:rsidRDefault="00E633DE">
            <w:pPr>
              <w:rPr>
                <w:rFonts w:ascii="宋体" w:hAnsi="宋体"/>
                <w:b/>
                <w:color w:val="000000"/>
                <w:szCs w:val="21"/>
              </w:rPr>
            </w:pPr>
            <w:r>
              <w:rPr>
                <w:rFonts w:ascii="宋体" w:hAnsi="宋体" w:hint="eastAsia"/>
                <w:b/>
                <w:color w:val="000000"/>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公文收藏列表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通过该接口，获取已经收藏公文列表。</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新宋体" w:hAnsi="新宋体" w:cs="新宋体" w:hint="eastAsia"/>
                <w:kern w:val="0"/>
                <w:sz w:val="19"/>
                <w:szCs w:val="19"/>
              </w:rPr>
              <w:t>getCollectOfficialList</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获取公文收藏列表</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keyword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lang w:val="en-US" w:eastAsia="zh-CN"/>
              </w:rPr>
              <w:t>检索</w:t>
            </w:r>
            <w:r>
              <w:rPr>
                <w:rFonts w:ascii="宋体" w:eastAsia="新宋体" w:hAnsi="宋体" w:hint="eastAsia"/>
                <w:b/>
                <w:color w:val="FF0000"/>
                <w:kern w:val="0"/>
                <w:sz w:val="18"/>
                <w:szCs w:val="18"/>
              </w:rPr>
              <w:t>关键字</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sz w:val="20"/>
                <w:szCs w:val="20"/>
              </w:rPr>
              <w:t>当前检索的时间</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需要检索的记录条数</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流程类型</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keyword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关键字，搜索条件使用</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currentdatetime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当前检索时间，精确到秒或毫秒</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日期类型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pagesize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需要检索的记录条数</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数字类型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type</w:t>
            </w:r>
          </w:p>
        </w:tc>
        <w:tc>
          <w:tcPr>
            <w:tcW w:w="2694" w:type="dxa"/>
          </w:tcPr>
          <w:p w:rsidR="00E633DE" w:rsidRDefault="00E633DE">
            <w:pPr>
              <w:jc w:val="left"/>
              <w:rPr>
                <w:rFonts w:ascii="宋体" w:hAnsi="宋体" w:hint="eastAsia"/>
                <w:strike/>
                <w:kern w:val="0"/>
                <w:sz w:val="20"/>
                <w:szCs w:val="20"/>
                <w:highlight w:val="cyan"/>
              </w:rPr>
            </w:pPr>
            <w:r>
              <w:rPr>
                <w:rFonts w:ascii="宋体" w:hAnsi="宋体" w:hint="eastAsia"/>
                <w:kern w:val="0"/>
                <w:sz w:val="20"/>
                <w:szCs w:val="20"/>
              </w:rPr>
              <w:t>公文类型，例如：</w:t>
            </w:r>
            <w:r>
              <w:rPr>
                <w:rFonts w:ascii="宋体" w:hAnsi="宋体" w:hint="eastAsia"/>
                <w:strike/>
                <w:kern w:val="0"/>
                <w:sz w:val="20"/>
                <w:szCs w:val="20"/>
                <w:highlight w:val="cyan"/>
              </w:rPr>
              <w:t>0收文</w:t>
            </w:r>
          </w:p>
          <w:p w:rsidR="00E633DE" w:rsidRDefault="00E633DE">
            <w:pPr>
              <w:jc w:val="left"/>
              <w:rPr>
                <w:rFonts w:ascii="宋体" w:hAnsi="宋体" w:hint="eastAsia"/>
                <w:strike/>
                <w:kern w:val="0"/>
                <w:sz w:val="20"/>
                <w:szCs w:val="20"/>
              </w:rPr>
            </w:pPr>
            <w:r>
              <w:rPr>
                <w:rFonts w:ascii="宋体" w:hAnsi="宋体" w:hint="eastAsia"/>
                <w:strike/>
                <w:kern w:val="0"/>
                <w:sz w:val="20"/>
                <w:szCs w:val="20"/>
                <w:highlight w:val="cyan"/>
              </w:rPr>
              <w:t>1发文</w:t>
            </w:r>
          </w:p>
          <w:p w:rsidR="00E633DE" w:rsidRDefault="00E633DE">
            <w:pPr>
              <w:jc w:val="left"/>
              <w:rPr>
                <w:rFonts w:ascii="宋体" w:hAnsi="宋体" w:hint="eastAsia"/>
                <w:dstrike/>
                <w:color w:val="00B0F0"/>
                <w:kern w:val="0"/>
                <w:sz w:val="20"/>
                <w:szCs w:val="20"/>
              </w:rPr>
            </w:pPr>
            <w:r>
              <w:rPr>
                <w:rFonts w:ascii="宋体" w:hAnsi="宋体" w:hint="eastAsia"/>
                <w:kern w:val="0"/>
                <w:sz w:val="20"/>
                <w:szCs w:val="20"/>
                <w:highlight w:val="cyan"/>
              </w:rPr>
              <w:t>SW收文FW发文SQ内部事项DB督办。。。值为各业务流水的前缀</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lastRenderedPageBreak/>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"doclist":[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"docid":"工作项唯一标示"</w:t>
            </w:r>
          </w:p>
          <w:p w:rsidR="00E633DE" w:rsidRDefault="00E633DE">
            <w:pPr>
              <w:ind w:leftChars="100" w:left="210"/>
              <w:jc w:val="left"/>
              <w:rPr>
                <w:rFonts w:ascii="新宋体" w:eastAsia="新宋体" w:hint="eastAsia"/>
                <w:dstrike/>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"title":"标题",</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strike/>
                <w:kern w:val="0"/>
                <w:sz w:val="18"/>
                <w:szCs w:val="18"/>
              </w:rPr>
              <w:t xml:space="preserve"> </w:t>
            </w:r>
            <w:r>
              <w:rPr>
                <w:rFonts w:ascii="新宋体" w:eastAsia="新宋体" w:hint="eastAsia"/>
                <w:strike/>
                <w:kern w:val="0"/>
                <w:sz w:val="18"/>
                <w:szCs w:val="18"/>
                <w:highlight w:val="cyan"/>
                <w:lang w:val="en-US" w:eastAsia="zh-CN"/>
              </w:rPr>
              <w:t>"readstatus":"阅读状态 0已读 1未读"（是否保留待阅 0：否1：是）</w:t>
            </w:r>
            <w:r>
              <w:rPr>
                <w:rFonts w:ascii="新宋体" w:eastAsia="新宋体" w:hint="eastAsia"/>
                <w:kern w:val="0"/>
                <w:sz w:val="18"/>
                <w:szCs w:val="18"/>
                <w:highlight w:val="cyan"/>
                <w:lang w:val="en-US" w:eastAsia="zh-C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ab/>
              <w:t>"createusername":"创建人",</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rPr>
              <w:t xml:space="preserve"> </w:t>
            </w:r>
            <w:r>
              <w:rPr>
                <w:rFonts w:ascii="新宋体" w:eastAsia="新宋体" w:hint="eastAsia"/>
                <w:kern w:val="0"/>
                <w:sz w:val="18"/>
                <w:szCs w:val="18"/>
                <w:lang w:val="en-US" w:eastAsia="zh-CN"/>
              </w:rPr>
              <w:tab/>
              <w:t>"createdatetime":"创建时间"</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lastRenderedPageBreak/>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ind w:left="420"/>
        <w:rPr>
          <w:rFonts w:hint="eastAsia"/>
          <w:sz w:val="24"/>
        </w:rPr>
      </w:pPr>
    </w:p>
    <w:p w:rsidR="00E633DE" w:rsidRDefault="00E633DE">
      <w:pPr>
        <w:pStyle w:val="3"/>
        <w:tabs>
          <w:tab w:val="clear" w:pos="1135"/>
        </w:tabs>
        <w:rPr>
          <w:rFonts w:hint="eastAsia"/>
        </w:rPr>
      </w:pPr>
      <w:r>
        <w:rPr>
          <w:rFonts w:hint="eastAsia"/>
        </w:rPr>
        <w:t xml:space="preserve"> </w:t>
      </w:r>
      <w:commentRangeStart w:id="10"/>
      <w:r>
        <w:rPr>
          <w:rFonts w:hint="eastAsia"/>
        </w:rPr>
        <w:t>公文库</w:t>
      </w:r>
      <w:commentRangeEnd w:id="10"/>
      <w:r w:rsidR="00544ABF">
        <w:rPr>
          <w:rStyle w:val="ae"/>
          <w:rFonts w:eastAsia="宋体"/>
          <w:b w:val="0"/>
          <w:bCs w:val="0"/>
        </w:rPr>
        <w:commentReference w:id="10"/>
      </w:r>
    </w:p>
    <w:p w:rsidR="00E633DE" w:rsidRDefault="00E633DE">
      <w:pPr>
        <w:pStyle w:val="4"/>
        <w:rPr>
          <w:rFonts w:hint="eastAsia"/>
        </w:rPr>
      </w:pPr>
      <w:r>
        <w:rPr>
          <w:rFonts w:hint="eastAsia"/>
        </w:rPr>
        <w:t>归档公文列表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根据当前登录用户权限，获取已经归档公文列表，支持条件查询，支持分页显示。</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新宋体" w:hAnsi="新宋体" w:cs="新宋体" w:hint="eastAsia"/>
                <w:kern w:val="0"/>
                <w:sz w:val="19"/>
                <w:szCs w:val="19"/>
              </w:rPr>
              <w:t>getDocList</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获取归档公文列表</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keyword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lang w:val="en-US" w:eastAsia="zh-CN"/>
              </w:rPr>
              <w:t>检索</w:t>
            </w:r>
            <w:r>
              <w:rPr>
                <w:rFonts w:ascii="宋体" w:eastAsia="新宋体" w:hAnsi="宋体" w:hint="eastAsia"/>
                <w:b/>
                <w:color w:val="FF0000"/>
                <w:kern w:val="0"/>
                <w:sz w:val="18"/>
                <w:szCs w:val="18"/>
              </w:rPr>
              <w:t>关键字</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sz w:val="20"/>
                <w:szCs w:val="20"/>
              </w:rPr>
              <w:t>当前检索的时间</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需要检索的记录条数</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commentRangeStart w:id="11"/>
            <w:r>
              <w:rPr>
                <w:rFonts w:ascii="新宋体" w:eastAsia="新宋体" w:hint="eastAsia"/>
                <w:kern w:val="0"/>
                <w:sz w:val="18"/>
                <w:szCs w:val="18"/>
              </w:rPr>
              <w:t>type</w:t>
            </w:r>
            <w:commentRangeEnd w:id="11"/>
            <w:r w:rsidR="00783DD8">
              <w:rPr>
                <w:rStyle w:val="ae"/>
                <w:lang w:val="x-none" w:eastAsia="x-none"/>
              </w:rPr>
              <w:commentReference w:id="11"/>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流程类型</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keyword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关键字，搜索条件使用</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currentdatetime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当前检索时间，精确到秒或毫秒</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rPr>
          <w:trHeight w:val="90"/>
        </w:trPr>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pagesize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需要检索的记录条数</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type</w:t>
            </w:r>
          </w:p>
        </w:tc>
        <w:tc>
          <w:tcPr>
            <w:tcW w:w="2694" w:type="dxa"/>
          </w:tcPr>
          <w:p w:rsidR="00E633DE" w:rsidRPr="007F26D0" w:rsidRDefault="00E633DE">
            <w:pPr>
              <w:jc w:val="left"/>
              <w:rPr>
                <w:rFonts w:ascii="宋体" w:hAnsi="宋体" w:hint="eastAsia"/>
                <w:strike/>
                <w:kern w:val="0"/>
                <w:sz w:val="20"/>
                <w:szCs w:val="20"/>
              </w:rPr>
            </w:pPr>
            <w:r>
              <w:rPr>
                <w:rFonts w:ascii="宋体" w:hAnsi="宋体" w:hint="eastAsia"/>
                <w:kern w:val="0"/>
                <w:sz w:val="20"/>
                <w:szCs w:val="20"/>
              </w:rPr>
              <w:t>公文类型，</w:t>
            </w:r>
            <w:r w:rsidRPr="007F26D0">
              <w:rPr>
                <w:rFonts w:ascii="宋体" w:hAnsi="宋体" w:hint="eastAsia"/>
                <w:strike/>
                <w:kern w:val="0"/>
                <w:sz w:val="20"/>
                <w:szCs w:val="20"/>
              </w:rPr>
              <w:t>例如：0收文</w:t>
            </w:r>
          </w:p>
          <w:p w:rsidR="003C4F14" w:rsidRDefault="00E633DE">
            <w:pPr>
              <w:jc w:val="left"/>
              <w:rPr>
                <w:rFonts w:ascii="宋体" w:hAnsi="宋体" w:hint="eastAsia"/>
                <w:kern w:val="0"/>
                <w:sz w:val="20"/>
                <w:szCs w:val="20"/>
              </w:rPr>
            </w:pPr>
            <w:r w:rsidRPr="007F26D0">
              <w:rPr>
                <w:rFonts w:ascii="宋体" w:hAnsi="宋体" w:hint="eastAsia"/>
                <w:strike/>
                <w:kern w:val="0"/>
                <w:sz w:val="20"/>
                <w:szCs w:val="20"/>
              </w:rPr>
              <w:t>1发文</w:t>
            </w:r>
            <w:r w:rsidR="007F26D0" w:rsidRPr="007F26D0">
              <w:rPr>
                <w:rFonts w:ascii="宋体" w:hAnsi="宋体" w:hint="eastAsia"/>
                <w:kern w:val="0"/>
                <w:sz w:val="20"/>
                <w:szCs w:val="20"/>
              </w:rPr>
              <w:t xml:space="preserve"> </w:t>
            </w:r>
          </w:p>
          <w:p w:rsidR="00E633DE" w:rsidRDefault="007F26D0">
            <w:pPr>
              <w:jc w:val="left"/>
              <w:rPr>
                <w:rFonts w:ascii="宋体" w:hAnsi="宋体" w:hint="eastAsia"/>
                <w:dstrike/>
                <w:color w:val="00B0F0"/>
                <w:kern w:val="0"/>
                <w:sz w:val="20"/>
                <w:szCs w:val="20"/>
              </w:rPr>
            </w:pPr>
            <w:r w:rsidRPr="003C4F14">
              <w:rPr>
                <w:rFonts w:ascii="宋体" w:hAnsi="宋体" w:hint="eastAsia"/>
                <w:color w:val="92D050"/>
                <w:kern w:val="0"/>
                <w:sz w:val="20"/>
                <w:szCs w:val="20"/>
              </w:rPr>
              <w:lastRenderedPageBreak/>
              <w:t>F发文S收文O其他</w:t>
            </w:r>
            <w:r w:rsidR="003C4F14" w:rsidRPr="003C4F14">
              <w:rPr>
                <w:rFonts w:ascii="宋体" w:hAnsi="宋体" w:hint="eastAsia"/>
                <w:color w:val="92D050"/>
                <w:kern w:val="0"/>
                <w:sz w:val="20"/>
                <w:szCs w:val="20"/>
              </w:rPr>
              <w:t>（</w:t>
            </w:r>
            <w:r w:rsidR="003C4F14" w:rsidRPr="003C4F14">
              <w:rPr>
                <w:rFonts w:ascii="宋体" w:hAnsi="宋体"/>
                <w:color w:val="92D050"/>
                <w:kern w:val="0"/>
                <w:sz w:val="20"/>
                <w:szCs w:val="20"/>
              </w:rPr>
              <w:t>用户手工录入</w:t>
            </w:r>
            <w:r w:rsidR="003C4F14" w:rsidRPr="003C4F14">
              <w:rPr>
                <w:rFonts w:ascii="宋体" w:hAnsi="宋体" w:hint="eastAsia"/>
                <w:color w:val="92D050"/>
                <w:kern w:val="0"/>
                <w:sz w:val="20"/>
                <w:szCs w:val="20"/>
              </w:rPr>
              <w:t>）</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lastRenderedPageBreak/>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r w:rsidR="002D135F">
              <w:rPr>
                <w:rFonts w:ascii="宋体" w:hAnsi="宋体" w:hint="eastAsia"/>
                <w:kern w:val="0"/>
                <w:sz w:val="20"/>
                <w:szCs w:val="20"/>
              </w:rPr>
              <w:t xml:space="preserve"> 可为空</w:t>
            </w:r>
          </w:p>
        </w:tc>
      </w:tr>
      <w:tr w:rsidR="00E633DE">
        <w:tc>
          <w:tcPr>
            <w:tcW w:w="2130" w:type="dxa"/>
          </w:tcPr>
          <w:p w:rsidR="00E633DE" w:rsidRDefault="00E633DE">
            <w:pPr>
              <w:rPr>
                <w:rFonts w:hint="eastAsia"/>
                <w:b/>
                <w:szCs w:val="21"/>
              </w:rPr>
            </w:pPr>
            <w:r>
              <w:rPr>
                <w:rFonts w:ascii="宋体" w:hAnsi="宋体"/>
                <w:b/>
                <w:szCs w:val="21"/>
              </w:rPr>
              <w:lastRenderedPageBreak/>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"doclist":[</w:t>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"docid":"工作项唯一标示"</w:t>
            </w:r>
          </w:p>
          <w:p w:rsidR="00E633DE" w:rsidRDefault="00E633DE">
            <w:pPr>
              <w:ind w:leftChars="100" w:left="210"/>
              <w:jc w:val="left"/>
              <w:rPr>
                <w:rFonts w:ascii="新宋体" w:eastAsia="新宋体" w:hint="eastAsia"/>
                <w:dstrike/>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ab/>
              <w:t>"title":"标题",</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lang w:val="en-US" w:eastAsia="zh-CN"/>
              </w:rPr>
              <w:t>"readstatus":"阅读状态 0已读 1未读"（是否保留待阅 0：否1：是）,</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lang w:val="en-US" w:eastAsia="zh-CN"/>
              </w:rPr>
              <w:tab/>
              <w:t>"createusername":"创建人",</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lang w:val="en-US" w:eastAsia="zh-CN"/>
              </w:rPr>
              <w:tab/>
              <w:t>"createdatetime":"创建时间"</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r w:rsidR="00143269">
              <w:rPr>
                <w:rFonts w:ascii="宋体" w:hAnsi="宋体" w:hint="eastAsia"/>
                <w:b/>
                <w:szCs w:val="21"/>
              </w:rPr>
              <w:t xml:space="preserve"> 语句</w:t>
            </w:r>
          </w:p>
        </w:tc>
        <w:tc>
          <w:tcPr>
            <w:tcW w:w="7192" w:type="dxa"/>
            <w:gridSpan w:val="4"/>
          </w:tcPr>
          <w:p w:rsidR="00124273" w:rsidRDefault="00143269" w:rsidP="00143269">
            <w:pPr>
              <w:autoSpaceDE w:val="0"/>
              <w:autoSpaceDN w:val="0"/>
              <w:adjustRightInd w:val="0"/>
              <w:jc w:val="left"/>
              <w:rPr>
                <w:rFonts w:ascii="宋体" w:cs="宋体" w:hint="eastAsia"/>
                <w:color w:val="000000"/>
                <w:kern w:val="0"/>
                <w:sz w:val="18"/>
                <w:szCs w:val="18"/>
                <w:highlight w:val="white"/>
              </w:rPr>
            </w:pPr>
            <w:r>
              <w:rPr>
                <w:rFonts w:ascii="宋体" w:cs="宋体"/>
                <w:color w:val="000000"/>
                <w:kern w:val="0"/>
                <w:sz w:val="18"/>
                <w:szCs w:val="18"/>
                <w:highlight w:val="white"/>
              </w:rPr>
              <w:t xml:space="preserve"> </w:t>
            </w:r>
            <w:r w:rsidR="003247A3">
              <w:rPr>
                <w:noProof/>
              </w:rPr>
              <w:drawing>
                <wp:inline distT="0" distB="0" distL="0" distR="0">
                  <wp:extent cx="4308475" cy="251650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8475" cy="2516505"/>
                          </a:xfrm>
                          <a:prstGeom prst="rect">
                            <a:avLst/>
                          </a:prstGeom>
                          <a:noFill/>
                          <a:ln>
                            <a:noFill/>
                          </a:ln>
                        </pic:spPr>
                      </pic:pic>
                    </a:graphicData>
                  </a:graphic>
                </wp:inline>
              </w:drawing>
            </w:r>
          </w:p>
          <w:p w:rsidR="00143269" w:rsidRDefault="00143269" w:rsidP="00143269">
            <w:pPr>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 xml:space="preserve"> </w:t>
            </w:r>
            <w:r>
              <w:rPr>
                <w:rFonts w:ascii="宋体" w:cs="宋体"/>
                <w:color w:val="008080"/>
                <w:kern w:val="0"/>
                <w:sz w:val="18"/>
                <w:szCs w:val="18"/>
                <w:highlight w:val="white"/>
              </w:rPr>
              <w:t>from</w:t>
            </w:r>
            <w:r>
              <w:rPr>
                <w:rFonts w:ascii="宋体" w:cs="宋体"/>
                <w:color w:val="000000"/>
                <w:kern w:val="0"/>
                <w:sz w:val="18"/>
                <w:szCs w:val="18"/>
                <w:highlight w:val="white"/>
              </w:rPr>
              <w:t xml:space="preserve"> OA_ARCHIVE oaarchive0_</w:t>
            </w:r>
          </w:p>
          <w:p w:rsidR="00143269" w:rsidRDefault="00143269" w:rsidP="00143269">
            <w:pPr>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 xml:space="preserve">         </w:t>
            </w:r>
            <w:r>
              <w:rPr>
                <w:rFonts w:ascii="宋体" w:cs="宋体"/>
                <w:color w:val="008080"/>
                <w:kern w:val="0"/>
                <w:sz w:val="18"/>
                <w:szCs w:val="18"/>
                <w:highlight w:val="white"/>
              </w:rPr>
              <w:t>where</w:t>
            </w:r>
            <w:r>
              <w:rPr>
                <w:rFonts w:ascii="宋体" w:cs="宋体"/>
                <w:color w:val="000000"/>
                <w:kern w:val="0"/>
                <w:sz w:val="18"/>
                <w:szCs w:val="18"/>
                <w:highlight w:val="white"/>
              </w:rPr>
              <w:t xml:space="preserve"> </w:t>
            </w:r>
            <w:r>
              <w:rPr>
                <w:rFonts w:ascii="宋体" w:cs="宋体"/>
                <w:color w:val="0000FF"/>
                <w:kern w:val="0"/>
                <w:sz w:val="18"/>
                <w:szCs w:val="18"/>
                <w:highlight w:val="white"/>
              </w:rPr>
              <w:t>1</w:t>
            </w:r>
            <w:r>
              <w:rPr>
                <w:rFonts w:ascii="宋体" w:cs="宋体"/>
                <w:color w:val="000000"/>
                <w:kern w:val="0"/>
                <w:sz w:val="18"/>
                <w:szCs w:val="18"/>
                <w:highlight w:val="white"/>
              </w:rPr>
              <w:t xml:space="preserve"> </w:t>
            </w:r>
            <w:r>
              <w:rPr>
                <w:rFonts w:ascii="宋体" w:cs="宋体"/>
                <w:color w:val="000080"/>
                <w:kern w:val="0"/>
                <w:sz w:val="18"/>
                <w:szCs w:val="18"/>
                <w:highlight w:val="white"/>
              </w:rPr>
              <w:t>=</w:t>
            </w:r>
            <w:r>
              <w:rPr>
                <w:rFonts w:ascii="宋体" w:cs="宋体"/>
                <w:color w:val="000000"/>
                <w:kern w:val="0"/>
                <w:sz w:val="18"/>
                <w:szCs w:val="18"/>
                <w:highlight w:val="white"/>
              </w:rPr>
              <w:t xml:space="preserve"> </w:t>
            </w:r>
            <w:r>
              <w:rPr>
                <w:rFonts w:ascii="宋体" w:cs="宋体"/>
                <w:color w:val="0000FF"/>
                <w:kern w:val="0"/>
                <w:sz w:val="18"/>
                <w:szCs w:val="18"/>
                <w:highlight w:val="white"/>
              </w:rPr>
              <w:t>1</w:t>
            </w:r>
          </w:p>
          <w:p w:rsidR="00143269" w:rsidRDefault="00143269" w:rsidP="00143269">
            <w:pPr>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 xml:space="preserve">           </w:t>
            </w:r>
            <w:r>
              <w:rPr>
                <w:rFonts w:ascii="宋体" w:cs="宋体"/>
                <w:color w:val="008080"/>
                <w:kern w:val="0"/>
                <w:sz w:val="18"/>
                <w:szCs w:val="18"/>
                <w:highlight w:val="white"/>
              </w:rPr>
              <w:t>and</w:t>
            </w:r>
            <w:r>
              <w:rPr>
                <w:rFonts w:ascii="宋体" w:cs="宋体"/>
                <w:color w:val="000000"/>
                <w:kern w:val="0"/>
                <w:sz w:val="18"/>
                <w:szCs w:val="18"/>
                <w:highlight w:val="white"/>
              </w:rPr>
              <w:t xml:space="preserve"> </w:t>
            </w:r>
            <w:r>
              <w:rPr>
                <w:rFonts w:ascii="宋体" w:cs="宋体"/>
                <w:color w:val="000080"/>
                <w:kern w:val="0"/>
                <w:sz w:val="18"/>
                <w:szCs w:val="18"/>
                <w:highlight w:val="white"/>
              </w:rPr>
              <w:t>(</w:t>
            </w:r>
            <w:r>
              <w:rPr>
                <w:rFonts w:ascii="宋体" w:cs="宋体"/>
                <w:color w:val="000000"/>
                <w:kern w:val="0"/>
                <w:sz w:val="18"/>
                <w:szCs w:val="18"/>
                <w:highlight w:val="white"/>
              </w:rPr>
              <w:t xml:space="preserve">oaarchive0_.DOCNO </w:t>
            </w:r>
            <w:r>
              <w:rPr>
                <w:rFonts w:ascii="宋体" w:cs="宋体"/>
                <w:color w:val="008080"/>
                <w:kern w:val="0"/>
                <w:sz w:val="18"/>
                <w:szCs w:val="18"/>
                <w:highlight w:val="white"/>
              </w:rPr>
              <w:t>like</w:t>
            </w:r>
            <w:r>
              <w:rPr>
                <w:rFonts w:ascii="宋体" w:cs="宋体"/>
                <w:color w:val="000000"/>
                <w:kern w:val="0"/>
                <w:sz w:val="18"/>
                <w:szCs w:val="18"/>
                <w:highlight w:val="white"/>
              </w:rPr>
              <w:t xml:space="preserve"> ?</w:t>
            </w:r>
            <w:r>
              <w:rPr>
                <w:rFonts w:ascii="宋体" w:cs="宋体"/>
                <w:color w:val="000080"/>
                <w:kern w:val="0"/>
                <w:sz w:val="18"/>
                <w:szCs w:val="18"/>
                <w:highlight w:val="white"/>
              </w:rPr>
              <w:t>)</w:t>
            </w:r>
          </w:p>
          <w:p w:rsidR="00143269" w:rsidRDefault="00143269" w:rsidP="00143269">
            <w:pPr>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 xml:space="preserve">           </w:t>
            </w:r>
            <w:r>
              <w:rPr>
                <w:rFonts w:ascii="宋体" w:cs="宋体"/>
                <w:color w:val="008080"/>
                <w:kern w:val="0"/>
                <w:sz w:val="18"/>
                <w:szCs w:val="18"/>
                <w:highlight w:val="white"/>
              </w:rPr>
              <w:t>and</w:t>
            </w:r>
            <w:r>
              <w:rPr>
                <w:rFonts w:ascii="宋体" w:cs="宋体"/>
                <w:color w:val="000000"/>
                <w:kern w:val="0"/>
                <w:sz w:val="18"/>
                <w:szCs w:val="18"/>
                <w:highlight w:val="white"/>
              </w:rPr>
              <w:t xml:space="preserve"> </w:t>
            </w:r>
            <w:r>
              <w:rPr>
                <w:rFonts w:ascii="宋体" w:cs="宋体"/>
                <w:color w:val="000080"/>
                <w:kern w:val="0"/>
                <w:sz w:val="18"/>
                <w:szCs w:val="18"/>
                <w:highlight w:val="white"/>
              </w:rPr>
              <w:t>(</w:t>
            </w:r>
            <w:r>
              <w:rPr>
                <w:rFonts w:ascii="宋体" w:cs="宋体"/>
                <w:color w:val="000000"/>
                <w:kern w:val="0"/>
                <w:sz w:val="18"/>
                <w:szCs w:val="18"/>
                <w:highlight w:val="white"/>
              </w:rPr>
              <w:t xml:space="preserve">oaarchive0_.TITLE </w:t>
            </w:r>
            <w:r>
              <w:rPr>
                <w:rFonts w:ascii="宋体" w:cs="宋体"/>
                <w:color w:val="008080"/>
                <w:kern w:val="0"/>
                <w:sz w:val="18"/>
                <w:szCs w:val="18"/>
                <w:highlight w:val="white"/>
              </w:rPr>
              <w:t>like</w:t>
            </w:r>
            <w:r>
              <w:rPr>
                <w:rFonts w:ascii="宋体" w:cs="宋体"/>
                <w:color w:val="000000"/>
                <w:kern w:val="0"/>
                <w:sz w:val="18"/>
                <w:szCs w:val="18"/>
                <w:highlight w:val="white"/>
              </w:rPr>
              <w:t xml:space="preserve"> ?</w:t>
            </w:r>
            <w:r>
              <w:rPr>
                <w:rFonts w:ascii="宋体" w:cs="宋体"/>
                <w:color w:val="000080"/>
                <w:kern w:val="0"/>
                <w:sz w:val="18"/>
                <w:szCs w:val="18"/>
                <w:highlight w:val="white"/>
              </w:rPr>
              <w:t>)</w:t>
            </w:r>
          </w:p>
          <w:p w:rsidR="00143269" w:rsidRDefault="00143269" w:rsidP="00143269">
            <w:pPr>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 xml:space="preserve">           </w:t>
            </w:r>
            <w:r>
              <w:rPr>
                <w:rFonts w:ascii="宋体" w:cs="宋体"/>
                <w:color w:val="008080"/>
                <w:kern w:val="0"/>
                <w:sz w:val="18"/>
                <w:szCs w:val="18"/>
                <w:highlight w:val="white"/>
              </w:rPr>
              <w:t>and</w:t>
            </w:r>
            <w:r>
              <w:rPr>
                <w:rFonts w:ascii="宋体" w:cs="宋体"/>
                <w:color w:val="000000"/>
                <w:kern w:val="0"/>
                <w:sz w:val="18"/>
                <w:szCs w:val="18"/>
                <w:highlight w:val="white"/>
              </w:rPr>
              <w:t xml:space="preserve"> </w:t>
            </w:r>
            <w:r>
              <w:rPr>
                <w:rFonts w:ascii="宋体" w:cs="宋体"/>
                <w:color w:val="000080"/>
                <w:kern w:val="0"/>
                <w:sz w:val="18"/>
                <w:szCs w:val="18"/>
                <w:highlight w:val="white"/>
              </w:rPr>
              <w:t>(</w:t>
            </w:r>
            <w:r>
              <w:rPr>
                <w:rFonts w:ascii="宋体" w:cs="宋体"/>
                <w:color w:val="000000"/>
                <w:kern w:val="0"/>
                <w:sz w:val="18"/>
                <w:szCs w:val="18"/>
                <w:highlight w:val="white"/>
              </w:rPr>
              <w:t xml:space="preserve">oaarchive0_.KEYWORDS </w:t>
            </w:r>
            <w:r>
              <w:rPr>
                <w:rFonts w:ascii="宋体" w:cs="宋体"/>
                <w:color w:val="008080"/>
                <w:kern w:val="0"/>
                <w:sz w:val="18"/>
                <w:szCs w:val="18"/>
                <w:highlight w:val="white"/>
              </w:rPr>
              <w:t>like</w:t>
            </w:r>
            <w:r>
              <w:rPr>
                <w:rFonts w:ascii="宋体" w:cs="宋体"/>
                <w:color w:val="000000"/>
                <w:kern w:val="0"/>
                <w:sz w:val="18"/>
                <w:szCs w:val="18"/>
                <w:highlight w:val="white"/>
              </w:rPr>
              <w:t xml:space="preserve"> ?</w:t>
            </w:r>
            <w:r>
              <w:rPr>
                <w:rFonts w:ascii="宋体" w:cs="宋体"/>
                <w:color w:val="000080"/>
                <w:kern w:val="0"/>
                <w:sz w:val="18"/>
                <w:szCs w:val="18"/>
                <w:highlight w:val="white"/>
              </w:rPr>
              <w:t>)</w:t>
            </w:r>
          </w:p>
          <w:p w:rsidR="00143269" w:rsidRDefault="00143269" w:rsidP="00143269">
            <w:pPr>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 xml:space="preserve">           </w:t>
            </w:r>
            <w:r>
              <w:rPr>
                <w:rFonts w:ascii="宋体" w:cs="宋体"/>
                <w:color w:val="008080"/>
                <w:kern w:val="0"/>
                <w:sz w:val="18"/>
                <w:szCs w:val="18"/>
                <w:highlight w:val="white"/>
              </w:rPr>
              <w:t>and</w:t>
            </w:r>
            <w:r>
              <w:rPr>
                <w:rFonts w:ascii="宋体" w:cs="宋体"/>
                <w:color w:val="000000"/>
                <w:kern w:val="0"/>
                <w:sz w:val="18"/>
                <w:szCs w:val="18"/>
                <w:highlight w:val="white"/>
              </w:rPr>
              <w:t xml:space="preserve"> </w:t>
            </w:r>
            <w:r>
              <w:rPr>
                <w:rFonts w:ascii="宋体" w:cs="宋体"/>
                <w:color w:val="000080"/>
                <w:kern w:val="0"/>
                <w:sz w:val="18"/>
                <w:szCs w:val="18"/>
                <w:highlight w:val="white"/>
              </w:rPr>
              <w:t>(</w:t>
            </w:r>
            <w:r>
              <w:rPr>
                <w:rFonts w:ascii="宋体" w:cs="宋体"/>
                <w:color w:val="000000"/>
                <w:kern w:val="0"/>
                <w:sz w:val="18"/>
                <w:szCs w:val="18"/>
                <w:highlight w:val="white"/>
              </w:rPr>
              <w:t xml:space="preserve">oaarchive0_.PARALLELTITLE </w:t>
            </w:r>
            <w:r>
              <w:rPr>
                <w:rFonts w:ascii="宋体" w:cs="宋体"/>
                <w:color w:val="008080"/>
                <w:kern w:val="0"/>
                <w:sz w:val="18"/>
                <w:szCs w:val="18"/>
                <w:highlight w:val="white"/>
              </w:rPr>
              <w:t>like</w:t>
            </w:r>
            <w:r>
              <w:rPr>
                <w:rFonts w:ascii="宋体" w:cs="宋体"/>
                <w:color w:val="000000"/>
                <w:kern w:val="0"/>
                <w:sz w:val="18"/>
                <w:szCs w:val="18"/>
                <w:highlight w:val="white"/>
              </w:rPr>
              <w:t xml:space="preserve"> ?</w:t>
            </w:r>
            <w:r>
              <w:rPr>
                <w:rFonts w:ascii="宋体" w:cs="宋体"/>
                <w:color w:val="000080"/>
                <w:kern w:val="0"/>
                <w:sz w:val="18"/>
                <w:szCs w:val="18"/>
                <w:highlight w:val="white"/>
              </w:rPr>
              <w:t>)</w:t>
            </w:r>
          </w:p>
          <w:p w:rsidR="00143269" w:rsidRDefault="00143269" w:rsidP="00143269">
            <w:pPr>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 xml:space="preserve">           </w:t>
            </w:r>
            <w:r>
              <w:rPr>
                <w:rFonts w:ascii="宋体" w:cs="宋体"/>
                <w:color w:val="008080"/>
                <w:kern w:val="0"/>
                <w:sz w:val="18"/>
                <w:szCs w:val="18"/>
                <w:highlight w:val="white"/>
              </w:rPr>
              <w:t>and</w:t>
            </w:r>
            <w:r>
              <w:rPr>
                <w:rFonts w:ascii="宋体" w:cs="宋体"/>
                <w:color w:val="000000"/>
                <w:kern w:val="0"/>
                <w:sz w:val="18"/>
                <w:szCs w:val="18"/>
                <w:highlight w:val="white"/>
              </w:rPr>
              <w:t xml:space="preserve"> </w:t>
            </w:r>
            <w:r>
              <w:rPr>
                <w:rFonts w:ascii="宋体" w:cs="宋体"/>
                <w:color w:val="000080"/>
                <w:kern w:val="0"/>
                <w:sz w:val="18"/>
                <w:szCs w:val="18"/>
                <w:highlight w:val="white"/>
              </w:rPr>
              <w:t>(</w:t>
            </w:r>
            <w:r>
              <w:rPr>
                <w:rFonts w:ascii="宋体" w:cs="宋体"/>
                <w:color w:val="000000"/>
                <w:kern w:val="0"/>
                <w:sz w:val="18"/>
                <w:szCs w:val="18"/>
                <w:highlight w:val="white"/>
              </w:rPr>
              <w:t xml:space="preserve">oaarchive0_.REMARK </w:t>
            </w:r>
            <w:r>
              <w:rPr>
                <w:rFonts w:ascii="宋体" w:cs="宋体"/>
                <w:color w:val="008080"/>
                <w:kern w:val="0"/>
                <w:sz w:val="18"/>
                <w:szCs w:val="18"/>
                <w:highlight w:val="white"/>
              </w:rPr>
              <w:t>like</w:t>
            </w:r>
            <w:r>
              <w:rPr>
                <w:rFonts w:ascii="宋体" w:cs="宋体"/>
                <w:color w:val="000000"/>
                <w:kern w:val="0"/>
                <w:sz w:val="18"/>
                <w:szCs w:val="18"/>
                <w:highlight w:val="white"/>
              </w:rPr>
              <w:t xml:space="preserve"> ?</w:t>
            </w:r>
            <w:r>
              <w:rPr>
                <w:rFonts w:ascii="宋体" w:cs="宋体"/>
                <w:color w:val="000080"/>
                <w:kern w:val="0"/>
                <w:sz w:val="18"/>
                <w:szCs w:val="18"/>
                <w:highlight w:val="white"/>
              </w:rPr>
              <w:t>)</w:t>
            </w:r>
          </w:p>
          <w:p w:rsidR="00143269" w:rsidRDefault="00143269" w:rsidP="00143269">
            <w:pPr>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 xml:space="preserve">           </w:t>
            </w:r>
            <w:r>
              <w:rPr>
                <w:rFonts w:ascii="宋体" w:cs="宋体"/>
                <w:color w:val="008080"/>
                <w:kern w:val="0"/>
                <w:sz w:val="18"/>
                <w:szCs w:val="18"/>
                <w:highlight w:val="white"/>
              </w:rPr>
              <w:t>and</w:t>
            </w:r>
            <w:r>
              <w:rPr>
                <w:rFonts w:ascii="宋体" w:cs="宋体"/>
                <w:color w:val="000000"/>
                <w:kern w:val="0"/>
                <w:sz w:val="18"/>
                <w:szCs w:val="18"/>
                <w:highlight w:val="white"/>
              </w:rPr>
              <w:t xml:space="preserve"> </w:t>
            </w:r>
            <w:r>
              <w:rPr>
                <w:rFonts w:ascii="宋体" w:cs="宋体"/>
                <w:color w:val="000080"/>
                <w:kern w:val="0"/>
                <w:sz w:val="18"/>
                <w:szCs w:val="18"/>
                <w:highlight w:val="white"/>
              </w:rPr>
              <w:t>(</w:t>
            </w:r>
            <w:r>
              <w:rPr>
                <w:rFonts w:ascii="宋体" w:cs="宋体"/>
                <w:color w:val="000000"/>
                <w:kern w:val="0"/>
                <w:sz w:val="18"/>
                <w:szCs w:val="18"/>
                <w:highlight w:val="white"/>
              </w:rPr>
              <w:t xml:space="preserve">oaarchive0_.DOCTYPE </w:t>
            </w:r>
            <w:r>
              <w:rPr>
                <w:rFonts w:ascii="宋体" w:cs="宋体"/>
                <w:color w:val="008080"/>
                <w:kern w:val="0"/>
                <w:sz w:val="18"/>
                <w:szCs w:val="18"/>
                <w:highlight w:val="white"/>
              </w:rPr>
              <w:t>like</w:t>
            </w:r>
            <w:r>
              <w:rPr>
                <w:rFonts w:ascii="宋体" w:cs="宋体"/>
                <w:color w:val="000000"/>
                <w:kern w:val="0"/>
                <w:sz w:val="18"/>
                <w:szCs w:val="18"/>
                <w:highlight w:val="white"/>
              </w:rPr>
              <w:t xml:space="preserve"> ?</w:t>
            </w:r>
            <w:r>
              <w:rPr>
                <w:rFonts w:ascii="宋体" w:cs="宋体"/>
                <w:color w:val="000080"/>
                <w:kern w:val="0"/>
                <w:sz w:val="18"/>
                <w:szCs w:val="18"/>
                <w:highlight w:val="white"/>
              </w:rPr>
              <w:t>)</w:t>
            </w:r>
          </w:p>
          <w:p w:rsidR="00143269" w:rsidRDefault="00143269" w:rsidP="00143269">
            <w:pPr>
              <w:autoSpaceDE w:val="0"/>
              <w:autoSpaceDN w:val="0"/>
              <w:adjustRightInd w:val="0"/>
              <w:jc w:val="left"/>
              <w:rPr>
                <w:rFonts w:ascii="宋体" w:cs="宋体"/>
                <w:color w:val="000000"/>
                <w:kern w:val="0"/>
                <w:sz w:val="18"/>
                <w:szCs w:val="18"/>
                <w:highlight w:val="white"/>
              </w:rPr>
            </w:pPr>
            <w:r>
              <w:rPr>
                <w:rFonts w:ascii="宋体" w:cs="宋体"/>
                <w:color w:val="000000"/>
                <w:kern w:val="0"/>
                <w:sz w:val="18"/>
                <w:szCs w:val="18"/>
                <w:highlight w:val="white"/>
              </w:rPr>
              <w:t xml:space="preserve">           </w:t>
            </w:r>
            <w:r>
              <w:rPr>
                <w:rFonts w:ascii="宋体" w:cs="宋体"/>
                <w:color w:val="008080"/>
                <w:kern w:val="0"/>
                <w:sz w:val="18"/>
                <w:szCs w:val="18"/>
                <w:highlight w:val="white"/>
              </w:rPr>
              <w:t>and</w:t>
            </w:r>
            <w:r>
              <w:rPr>
                <w:rFonts w:ascii="宋体" w:cs="宋体"/>
                <w:color w:val="000000"/>
                <w:kern w:val="0"/>
                <w:sz w:val="18"/>
                <w:szCs w:val="18"/>
                <w:highlight w:val="white"/>
              </w:rPr>
              <w:t xml:space="preserve"> </w:t>
            </w:r>
            <w:r>
              <w:rPr>
                <w:rFonts w:ascii="宋体" w:cs="宋体"/>
                <w:color w:val="000080"/>
                <w:kern w:val="0"/>
                <w:sz w:val="18"/>
                <w:szCs w:val="18"/>
                <w:highlight w:val="white"/>
              </w:rPr>
              <w:t>(</w:t>
            </w:r>
            <w:r>
              <w:rPr>
                <w:rFonts w:ascii="宋体" w:cs="宋体"/>
                <w:color w:val="000000"/>
                <w:kern w:val="0"/>
                <w:sz w:val="18"/>
                <w:szCs w:val="18"/>
                <w:highlight w:val="white"/>
              </w:rPr>
              <w:t xml:space="preserve">oaarchive0_.DEPUTYTITLE </w:t>
            </w:r>
            <w:r>
              <w:rPr>
                <w:rFonts w:ascii="宋体" w:cs="宋体"/>
                <w:color w:val="008080"/>
                <w:kern w:val="0"/>
                <w:sz w:val="18"/>
                <w:szCs w:val="18"/>
                <w:highlight w:val="white"/>
              </w:rPr>
              <w:t>like</w:t>
            </w:r>
            <w:r>
              <w:rPr>
                <w:rFonts w:ascii="宋体" w:cs="宋体"/>
                <w:color w:val="000000"/>
                <w:kern w:val="0"/>
                <w:sz w:val="18"/>
                <w:szCs w:val="18"/>
                <w:highlight w:val="white"/>
              </w:rPr>
              <w:t xml:space="preserve"> ?</w:t>
            </w:r>
            <w:r>
              <w:rPr>
                <w:rFonts w:ascii="宋体" w:cs="宋体"/>
                <w:color w:val="000080"/>
                <w:kern w:val="0"/>
                <w:sz w:val="18"/>
                <w:szCs w:val="18"/>
                <w:highlight w:val="white"/>
              </w:rPr>
              <w:t>)</w:t>
            </w:r>
          </w:p>
          <w:p w:rsidR="00E633DE" w:rsidRDefault="00143269" w:rsidP="00143269">
            <w:pPr>
              <w:jc w:val="left"/>
              <w:rPr>
                <w:rFonts w:ascii="新宋体" w:eastAsia="新宋体" w:hint="eastAsia"/>
                <w:kern w:val="0"/>
                <w:sz w:val="18"/>
                <w:szCs w:val="18"/>
                <w:lang w:val="en-US" w:eastAsia="zh-CN"/>
              </w:rPr>
            </w:pPr>
            <w:r>
              <w:rPr>
                <w:rFonts w:ascii="宋体" w:cs="宋体"/>
                <w:color w:val="000000"/>
                <w:kern w:val="0"/>
                <w:sz w:val="18"/>
                <w:szCs w:val="18"/>
                <w:highlight w:val="white"/>
              </w:rPr>
              <w:t xml:space="preserve">         </w:t>
            </w:r>
            <w:r>
              <w:rPr>
                <w:rFonts w:ascii="宋体" w:cs="宋体"/>
                <w:color w:val="008080"/>
                <w:kern w:val="0"/>
                <w:sz w:val="18"/>
                <w:szCs w:val="18"/>
                <w:highlight w:val="white"/>
              </w:rPr>
              <w:t>order</w:t>
            </w:r>
            <w:r>
              <w:rPr>
                <w:rFonts w:ascii="宋体" w:cs="宋体"/>
                <w:color w:val="000000"/>
                <w:kern w:val="0"/>
                <w:sz w:val="18"/>
                <w:szCs w:val="18"/>
                <w:highlight w:val="white"/>
              </w:rPr>
              <w:t xml:space="preserve"> </w:t>
            </w:r>
            <w:r>
              <w:rPr>
                <w:rFonts w:ascii="宋体" w:cs="宋体"/>
                <w:color w:val="008080"/>
                <w:kern w:val="0"/>
                <w:sz w:val="18"/>
                <w:szCs w:val="18"/>
                <w:highlight w:val="white"/>
              </w:rPr>
              <w:t>by</w:t>
            </w:r>
            <w:r>
              <w:rPr>
                <w:rFonts w:ascii="宋体" w:cs="宋体"/>
                <w:color w:val="000000"/>
                <w:kern w:val="0"/>
                <w:sz w:val="18"/>
                <w:szCs w:val="18"/>
                <w:highlight w:val="white"/>
              </w:rPr>
              <w:t xml:space="preserve"> oaarchive0_.CREATETIME </w:t>
            </w:r>
            <w:r>
              <w:rPr>
                <w:rFonts w:ascii="宋体" w:cs="宋体"/>
                <w:color w:val="008080"/>
                <w:kern w:val="0"/>
                <w:sz w:val="18"/>
                <w:szCs w:val="18"/>
                <w:highlight w:val="white"/>
              </w:rPr>
              <w:t>desc</w:t>
            </w:r>
          </w:p>
        </w:tc>
      </w:tr>
    </w:tbl>
    <w:p w:rsidR="00E633DE" w:rsidRDefault="00E633DE">
      <w:pPr>
        <w:rPr>
          <w:rFonts w:hint="eastAsia"/>
          <w:sz w:val="24"/>
        </w:rPr>
      </w:pPr>
    </w:p>
    <w:p w:rsidR="00E633DE" w:rsidRDefault="00E633DE">
      <w:pPr>
        <w:pStyle w:val="4"/>
        <w:rPr>
          <w:rFonts w:hint="eastAsia"/>
        </w:rPr>
      </w:pPr>
      <w:r>
        <w:rPr>
          <w:rFonts w:hint="eastAsia"/>
        </w:rPr>
        <w:t>归档公文详情</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lastRenderedPageBreak/>
        <w:t>通过该接口，获取某一已归档公文明细信息。</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rPr>
          <w:trHeight w:val="90"/>
        </w:trPr>
        <w:tc>
          <w:tcPr>
            <w:tcW w:w="2130" w:type="dxa"/>
          </w:tcPr>
          <w:p w:rsidR="00E633DE" w:rsidRDefault="00E633DE">
            <w:pPr>
              <w:rPr>
                <w:rFonts w:ascii="宋体" w:hAnsi="宋体"/>
                <w:b/>
                <w:color w:val="000000"/>
                <w:szCs w:val="21"/>
              </w:rPr>
            </w:pPr>
            <w:r>
              <w:rPr>
                <w:rFonts w:ascii="宋体" w:hAnsi="宋体"/>
                <w:b/>
                <w:color w:val="000000"/>
                <w:szCs w:val="21"/>
              </w:rPr>
              <w:t>服务名称</w:t>
            </w:r>
          </w:p>
        </w:tc>
        <w:tc>
          <w:tcPr>
            <w:tcW w:w="7192" w:type="dxa"/>
            <w:gridSpan w:val="4"/>
          </w:tcPr>
          <w:p w:rsidR="00E633DE" w:rsidRDefault="00E633DE">
            <w:pPr>
              <w:rPr>
                <w:rFonts w:ascii="宋体" w:hAnsi="宋体" w:hint="eastAsia"/>
                <w:color w:val="00FFFF"/>
                <w:sz w:val="20"/>
                <w:szCs w:val="20"/>
              </w:rPr>
            </w:pPr>
            <w:r>
              <w:rPr>
                <w:rFonts w:ascii="宋体" w:hAnsi="宋体" w:hint="eastAsia"/>
                <w:sz w:val="20"/>
                <w:szCs w:val="20"/>
              </w:rPr>
              <w:t>getDocDetail</w:t>
            </w:r>
          </w:p>
        </w:tc>
      </w:tr>
      <w:tr w:rsidR="00E633DE">
        <w:tc>
          <w:tcPr>
            <w:tcW w:w="2130" w:type="dxa"/>
          </w:tcPr>
          <w:p w:rsidR="00E633DE" w:rsidRDefault="00E633DE">
            <w:pPr>
              <w:rPr>
                <w:rFonts w:ascii="宋体" w:hAnsi="宋体"/>
                <w:b/>
                <w:color w:val="000000"/>
                <w:szCs w:val="21"/>
              </w:rPr>
            </w:pPr>
            <w:r>
              <w:rPr>
                <w:rFonts w:ascii="宋体" w:hAnsi="宋体"/>
                <w:b/>
                <w:color w:val="000000"/>
                <w:szCs w:val="21"/>
              </w:rPr>
              <w:t>服务说明</w:t>
            </w:r>
          </w:p>
        </w:tc>
        <w:tc>
          <w:tcPr>
            <w:tcW w:w="7192" w:type="dxa"/>
            <w:gridSpan w:val="4"/>
          </w:tcPr>
          <w:p w:rsidR="00E633DE" w:rsidRDefault="00E633DE">
            <w:pPr>
              <w:rPr>
                <w:rFonts w:ascii="宋体" w:hAnsi="宋体"/>
                <w:sz w:val="20"/>
                <w:szCs w:val="20"/>
              </w:rPr>
            </w:pPr>
            <w:r>
              <w:rPr>
                <w:rFonts w:ascii="宋体" w:hAnsi="宋体" w:hint="eastAsia"/>
                <w:sz w:val="20"/>
                <w:szCs w:val="20"/>
              </w:rPr>
              <w:t>打开归档公文的详情</w:t>
            </w:r>
            <w:r w:rsidR="004A48B9">
              <w:rPr>
                <w:rFonts w:ascii="宋体" w:hAnsi="宋体" w:hint="eastAsia"/>
                <w:sz w:val="20"/>
                <w:szCs w:val="20"/>
              </w:rPr>
              <w:t xml:space="preserve"> </w:t>
            </w:r>
            <w:r w:rsidR="004A48B9" w:rsidRPr="004A48B9">
              <w:rPr>
                <w:rFonts w:ascii="宋体" w:hAnsi="宋体" w:hint="eastAsia"/>
                <w:color w:val="92D050"/>
                <w:sz w:val="20"/>
                <w:szCs w:val="20"/>
              </w:rPr>
              <w:t>（手工录入无公文详情）</w:t>
            </w:r>
          </w:p>
        </w:tc>
      </w:tr>
      <w:tr w:rsidR="00E633DE">
        <w:trPr>
          <w:trHeight w:val="1964"/>
        </w:trPr>
        <w:tc>
          <w:tcPr>
            <w:tcW w:w="2130" w:type="dxa"/>
          </w:tcPr>
          <w:p w:rsidR="00E633DE" w:rsidRDefault="00E633DE">
            <w:pPr>
              <w:rPr>
                <w:rFonts w:hint="eastAsia"/>
                <w:b/>
                <w:color w:val="000000"/>
                <w:szCs w:val="21"/>
              </w:rPr>
            </w:pPr>
            <w:r>
              <w:rPr>
                <w:rFonts w:ascii="宋体" w:hAnsi="宋体" w:hint="eastAsia"/>
                <w:b/>
                <w:color w:val="000000"/>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messageitemguid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工作项的唯一消息</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lang w:val="en-US" w:eastAsia="zh-CN"/>
              </w:rPr>
              <w:t>流程类型</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sz w:val="20"/>
                <w:szCs w:val="20"/>
              </w:rPr>
            </w:pPr>
            <w:r>
              <w:rPr>
                <w:rFonts w:ascii="新宋体" w:eastAsia="新宋体" w:hint="eastAsia"/>
                <w:kern w:val="0"/>
                <w:sz w:val="18"/>
                <w:szCs w:val="18"/>
              </w:rPr>
              <w:t>}</w:t>
            </w:r>
          </w:p>
        </w:tc>
      </w:tr>
      <w:tr w:rsidR="00E633DE">
        <w:tc>
          <w:tcPr>
            <w:tcW w:w="2130" w:type="dxa"/>
            <w:vMerge w:val="restart"/>
            <w:shd w:val="clear" w:color="auto" w:fill="auto"/>
          </w:tcPr>
          <w:p w:rsidR="00E633DE" w:rsidRDefault="00E633DE">
            <w:pPr>
              <w:rPr>
                <w:rFonts w:hint="eastAsia"/>
                <w:b/>
                <w:color w:val="000000"/>
                <w:szCs w:val="21"/>
              </w:rPr>
            </w:pPr>
            <w:r>
              <w:rPr>
                <w:rFonts w:hint="eastAsia"/>
                <w:b/>
                <w:color w:val="000000"/>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hint="eastAsia"/>
                <w:b/>
                <w:szCs w:val="21"/>
              </w:rPr>
              <w:t xml:space="preserve"> 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userid</w:t>
            </w:r>
          </w:p>
        </w:tc>
        <w:tc>
          <w:tcPr>
            <w:tcW w:w="2694" w:type="dxa"/>
          </w:tcPr>
          <w:p w:rsidR="00E633DE" w:rsidRDefault="00E633DE">
            <w:pPr>
              <w:rPr>
                <w:rFonts w:hint="eastAsia"/>
                <w:sz w:val="18"/>
                <w:szCs w:val="18"/>
              </w:rPr>
            </w:pPr>
            <w:r>
              <w:rPr>
                <w:rFonts w:ascii="宋体" w:hAnsi="宋体" w:hint="eastAsia"/>
                <w:kern w:val="0"/>
                <w:sz w:val="18"/>
                <w:szCs w:val="18"/>
              </w:rPr>
              <w:t>用户唯一ID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hint="eastAsia"/>
                <w:sz w:val="18"/>
                <w:szCs w:val="18"/>
              </w:rPr>
            </w:pPr>
            <w:r>
              <w:rPr>
                <w:rFonts w:ascii="新宋体" w:eastAsia="新宋体" w:hint="eastAsia"/>
                <w:kern w:val="0"/>
                <w:sz w:val="18"/>
                <w:szCs w:val="18"/>
              </w:rPr>
              <w:t>messageitemguid</w:t>
            </w:r>
          </w:p>
        </w:tc>
        <w:tc>
          <w:tcPr>
            <w:tcW w:w="2694" w:type="dxa"/>
          </w:tcPr>
          <w:p w:rsidR="00E633DE" w:rsidRDefault="00E633DE">
            <w:pPr>
              <w:rPr>
                <w:rFonts w:hint="eastAsia"/>
                <w:sz w:val="18"/>
                <w:szCs w:val="18"/>
              </w:rPr>
            </w:pPr>
            <w:r>
              <w:rPr>
                <w:rFonts w:ascii="宋体" w:hAnsi="宋体" w:hint="eastAsia"/>
                <w:kern w:val="0"/>
                <w:sz w:val="20"/>
                <w:szCs w:val="20"/>
              </w:rPr>
              <w:t>工作项的唯一消息ID</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vMerge/>
          </w:tcPr>
          <w:p w:rsidR="00E633DE" w:rsidRDefault="00E633DE">
            <w:pPr>
              <w:rPr>
                <w:rFonts w:hint="eastAsia"/>
                <w:b/>
                <w:color w:val="000000"/>
                <w:szCs w:val="21"/>
              </w:rPr>
            </w:pPr>
          </w:p>
        </w:tc>
        <w:tc>
          <w:tcPr>
            <w:tcW w:w="1947" w:type="dxa"/>
          </w:tcPr>
          <w:p w:rsidR="00E633DE" w:rsidRDefault="00E633DE">
            <w:pPr>
              <w:rPr>
                <w:rFonts w:ascii="宋体" w:hAnsi="宋体"/>
                <w:kern w:val="0"/>
                <w:sz w:val="18"/>
                <w:szCs w:val="18"/>
              </w:rPr>
            </w:pPr>
            <w:r>
              <w:rPr>
                <w:rFonts w:ascii="新宋体" w:eastAsia="新宋体" w:hint="eastAsia"/>
                <w:kern w:val="0"/>
                <w:sz w:val="18"/>
                <w:szCs w:val="18"/>
              </w:rPr>
              <w:t>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公文类型，例如：0收文</w:t>
            </w:r>
          </w:p>
          <w:p w:rsidR="00E633DE" w:rsidRDefault="00E633DE">
            <w:pPr>
              <w:rPr>
                <w:rFonts w:ascii="宋体" w:hAnsi="宋体" w:hint="eastAsia"/>
                <w:kern w:val="0"/>
                <w:sz w:val="20"/>
                <w:szCs w:val="20"/>
              </w:rPr>
            </w:pPr>
            <w:r>
              <w:rPr>
                <w:rFonts w:ascii="宋体" w:hAnsi="宋体" w:hint="eastAsia"/>
                <w:kern w:val="0"/>
                <w:sz w:val="20"/>
                <w:szCs w:val="20"/>
              </w:rPr>
              <w:t>1发文</w:t>
            </w:r>
          </w:p>
        </w:tc>
        <w:tc>
          <w:tcPr>
            <w:tcW w:w="1275" w:type="dxa"/>
          </w:tcPr>
          <w:p w:rsidR="00E633DE" w:rsidRDefault="00E633DE">
            <w:pPr>
              <w:rPr>
                <w:rFonts w:hint="eastAsia"/>
                <w:sz w:val="18"/>
                <w:szCs w:val="18"/>
              </w:rPr>
            </w:pPr>
            <w:r>
              <w:rPr>
                <w:rFonts w:hint="eastAsia"/>
                <w:sz w:val="18"/>
                <w:szCs w:val="18"/>
              </w:rPr>
              <w:t>字符型</w:t>
            </w:r>
          </w:p>
        </w:tc>
        <w:tc>
          <w:tcPr>
            <w:tcW w:w="1276" w:type="dxa"/>
          </w:tcPr>
          <w:p w:rsidR="00E633DE" w:rsidRDefault="00E633DE">
            <w:pPr>
              <w:rPr>
                <w:rFonts w:hint="eastAsia"/>
                <w:sz w:val="18"/>
                <w:szCs w:val="18"/>
              </w:rPr>
            </w:pPr>
            <w:r>
              <w:rPr>
                <w:rFonts w:hint="eastAsia"/>
                <w:sz w:val="18"/>
                <w:szCs w:val="18"/>
              </w:rPr>
              <w:t>是</w:t>
            </w:r>
          </w:p>
        </w:tc>
      </w:tr>
      <w:tr w:rsidR="00E633DE">
        <w:tc>
          <w:tcPr>
            <w:tcW w:w="2130" w:type="dxa"/>
          </w:tcPr>
          <w:p w:rsidR="00E633DE" w:rsidRDefault="00E633DE">
            <w:pPr>
              <w:rPr>
                <w:rFonts w:hint="eastAsia"/>
                <w:b/>
                <w:color w:val="000000"/>
                <w:szCs w:val="21"/>
              </w:rPr>
            </w:pPr>
            <w:r>
              <w:rPr>
                <w:rFonts w:ascii="宋体" w:hAnsi="宋体"/>
                <w:b/>
                <w:color w:val="000000"/>
                <w:szCs w:val="21"/>
              </w:rPr>
              <w:t>返回值</w:t>
            </w:r>
          </w:p>
        </w:tc>
        <w:tc>
          <w:tcPr>
            <w:tcW w:w="7192" w:type="dxa"/>
            <w:gridSpan w:val="4"/>
          </w:tcPr>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ab/>
              <w:t xml:space="preserve">   "returninfo": {</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"status": "状态，0成功 1失败",</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"description": "成功或失败描述"</w:t>
            </w:r>
          </w:p>
          <w:p w:rsidR="00E633DE" w:rsidRDefault="00E633DE">
            <w:pPr>
              <w:ind w:firstLineChars="200" w:firstLine="36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"bizdata":{</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ab/>
              <w:t>"createusername":"创建人",</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rPr>
              <w:t xml:space="preserve">   </w:t>
            </w:r>
            <w:r>
              <w:rPr>
                <w:rFonts w:ascii="新宋体" w:eastAsia="新宋体" w:hint="eastAsia"/>
                <w:kern w:val="0"/>
                <w:sz w:val="18"/>
                <w:szCs w:val="18"/>
                <w:lang w:val="en-US" w:eastAsia="zh-CN"/>
              </w:rPr>
              <w:tab/>
            </w:r>
            <w:r>
              <w:rPr>
                <w:rFonts w:ascii="新宋体" w:eastAsia="新宋体" w:hint="eastAsia"/>
                <w:kern w:val="0"/>
                <w:sz w:val="18"/>
                <w:szCs w:val="18"/>
              </w:rPr>
              <w:t xml:space="preserve">  </w:t>
            </w:r>
            <w:r>
              <w:rPr>
                <w:rFonts w:ascii="新宋体" w:eastAsia="新宋体" w:hint="eastAsia"/>
                <w:kern w:val="0"/>
                <w:sz w:val="18"/>
                <w:szCs w:val="18"/>
                <w:lang w:val="en-US" w:eastAsia="zh-CN"/>
              </w:rPr>
              <w:t>"createdatetime":"创建时间",</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rPr>
              <w:t xml:space="preserve">     </w:t>
            </w:r>
            <w:r>
              <w:rPr>
                <w:rFonts w:ascii="新宋体" w:eastAsia="新宋体" w:hint="eastAsia"/>
                <w:kern w:val="0"/>
                <w:sz w:val="18"/>
                <w:szCs w:val="18"/>
                <w:lang w:val="en-US" w:eastAsia="zh-CN"/>
              </w:rPr>
              <w:tab/>
              <w:t>"modifydatetime":"修改时间",</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collect</w:t>
            </w:r>
            <w:r>
              <w:rPr>
                <w:rFonts w:ascii="新宋体" w:eastAsia="新宋体"/>
                <w:kern w:val="0"/>
                <w:sz w:val="18"/>
                <w:szCs w:val="18"/>
                <w:lang w:val="en-US" w:eastAsia="zh-CN"/>
              </w:rPr>
              <w:t>status</w:t>
            </w:r>
            <w:r>
              <w:rPr>
                <w:rFonts w:ascii="新宋体" w:eastAsia="新宋体" w:hint="eastAsia"/>
                <w:kern w:val="0"/>
                <w:sz w:val="18"/>
                <w:szCs w:val="18"/>
                <w:lang w:val="en-US" w:eastAsia="zh-CN"/>
              </w:rPr>
              <w:t>":是否被收藏（1：是 0：否），</w:t>
            </w:r>
          </w:p>
          <w:p w:rsidR="00E633DE" w:rsidRDefault="00E633DE">
            <w:pPr>
              <w:ind w:firstLineChars="400" w:firstLine="720"/>
              <w:jc w:val="left"/>
              <w:rPr>
                <w:rFonts w:ascii="新宋体" w:eastAsia="新宋体"/>
                <w:kern w:val="0"/>
                <w:sz w:val="18"/>
                <w:szCs w:val="18"/>
                <w:lang w:val="en-US" w:eastAsia="zh-CN"/>
              </w:rPr>
            </w:pPr>
            <w:r>
              <w:rPr>
                <w:rFonts w:ascii="新宋体" w:eastAsia="新宋体" w:hint="eastAsia"/>
                <w:kern w:val="0"/>
                <w:sz w:val="18"/>
                <w:szCs w:val="18"/>
                <w:lang w:val="en-US" w:eastAsia="zh-CN"/>
              </w:rPr>
              <w:t>"</w:t>
            </w:r>
            <w:r>
              <w:rPr>
                <w:rFonts w:ascii="新宋体" w:eastAsia="新宋体" w:hint="eastAsia"/>
                <w:kern w:val="0"/>
                <w:sz w:val="18"/>
                <w:szCs w:val="18"/>
              </w:rPr>
              <w:t>docurl</w:t>
            </w:r>
            <w:r>
              <w:rPr>
                <w:rFonts w:ascii="新宋体" w:eastAsia="新宋体" w:hint="eastAsia"/>
                <w:kern w:val="0"/>
                <w:sz w:val="18"/>
                <w:szCs w:val="18"/>
                <w:lang w:val="en-US" w:eastAsia="zh-CN"/>
              </w:rPr>
              <w:t>":正文下载地址</w:t>
            </w:r>
            <w:r>
              <w:rPr>
                <w:rFonts w:ascii="新宋体" w:eastAsia="新宋体"/>
                <w:kern w:val="0"/>
                <w:sz w:val="18"/>
                <w:szCs w:val="18"/>
                <w:lang w:val="en-US" w:eastAsia="zh-CN"/>
              </w:rPr>
              <w:t>,</w:t>
            </w:r>
          </w:p>
          <w:p w:rsidR="00E633DE" w:rsidRDefault="00E633DE">
            <w:pPr>
              <w:ind w:firstLineChars="400" w:firstLine="72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"filePw":加密后的pdf文件密码</w:t>
            </w:r>
          </w:p>
          <w:p w:rsidR="00E633DE" w:rsidRDefault="00E633DE">
            <w:pPr>
              <w:ind w:firstLineChars="300" w:firstLine="54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firstLineChars="150" w:firstLine="270"/>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color w:val="000000"/>
                <w:szCs w:val="21"/>
              </w:rPr>
            </w:pPr>
            <w:r>
              <w:rPr>
                <w:rFonts w:ascii="宋体" w:hAnsi="宋体" w:hint="eastAsia"/>
                <w:b/>
                <w:color w:val="000000"/>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rPr>
          <w:rFonts w:hint="eastAsia"/>
          <w:sz w:val="24"/>
        </w:rPr>
      </w:pPr>
    </w:p>
    <w:p w:rsidR="00E633DE" w:rsidRDefault="00E633DE">
      <w:pPr>
        <w:pStyle w:val="3"/>
        <w:tabs>
          <w:tab w:val="clear" w:pos="1135"/>
        </w:tabs>
        <w:rPr>
          <w:rFonts w:hint="eastAsia"/>
        </w:rPr>
      </w:pPr>
      <w:r>
        <w:rPr>
          <w:rFonts w:hint="eastAsia"/>
        </w:rPr>
        <w:t xml:space="preserve"> </w:t>
      </w:r>
      <w:r>
        <w:rPr>
          <w:rFonts w:hint="eastAsia"/>
        </w:rPr>
        <w:t>内部通讯录</w:t>
      </w:r>
    </w:p>
    <w:p w:rsidR="00E633DE" w:rsidRDefault="00E633DE">
      <w:pPr>
        <w:pStyle w:val="4"/>
        <w:rPr>
          <w:rFonts w:hint="eastAsia"/>
        </w:rPr>
      </w:pPr>
      <w:r>
        <w:rPr>
          <w:rFonts w:hint="eastAsia"/>
        </w:rPr>
        <w:t>通讯录列表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通过该接口，获取内部通讯录列表，支持条件查询。</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宋体" w:hAnsi="宋体" w:hint="eastAsia"/>
                <w:szCs w:val="21"/>
              </w:rPr>
              <w:t>get</w:t>
            </w:r>
            <w:r>
              <w:rPr>
                <w:rFonts w:ascii="宋体" w:hAnsi="宋体"/>
                <w:szCs w:val="21"/>
              </w:rPr>
              <w:t>Contact</w:t>
            </w:r>
            <w:r>
              <w:rPr>
                <w:rFonts w:ascii="宋体" w:hAnsi="宋体" w:hint="eastAsia"/>
                <w:szCs w:val="21"/>
              </w:rPr>
              <w:t>List</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获取通讯录列表</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lastRenderedPageBreak/>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deptid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部门</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lastRenderedPageBreak/>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deptid</w:t>
            </w:r>
          </w:p>
        </w:tc>
        <w:tc>
          <w:tcPr>
            <w:tcW w:w="2694" w:type="dxa"/>
          </w:tcPr>
          <w:p w:rsidR="00E633DE" w:rsidRDefault="00E633DE">
            <w:pPr>
              <w:rPr>
                <w:rFonts w:ascii="宋体" w:hAnsi="宋体" w:hint="eastAsia"/>
                <w:kern w:val="0"/>
                <w:sz w:val="20"/>
                <w:szCs w:val="20"/>
              </w:rPr>
            </w:pPr>
            <w:r>
              <w:rPr>
                <w:rFonts w:ascii="宋体" w:hAnsi="宋体" w:hint="eastAsia"/>
                <w:kern w:val="0"/>
                <w:sz w:val="18"/>
                <w:szCs w:val="18"/>
              </w:rPr>
              <w:t>部门ID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 xml:space="preserve">      </w:t>
            </w:r>
            <w:r>
              <w:rPr>
                <w:rFonts w:ascii="新宋体" w:eastAsia="新宋体"/>
                <w:kern w:val="0"/>
                <w:sz w:val="18"/>
                <w:szCs w:val="18"/>
                <w:lang w:val="en-US" w:eastAsia="zh-CN"/>
              </w:rPr>
              <w:tab/>
              <w:t>"</w:t>
            </w:r>
            <w:r>
              <w:rPr>
                <w:rFonts w:ascii="新宋体" w:eastAsia="新宋体" w:hint="eastAsia"/>
                <w:kern w:val="0"/>
                <w:sz w:val="18"/>
                <w:szCs w:val="18"/>
                <w:lang w:val="en-US" w:eastAsia="zh-CN"/>
              </w:rPr>
              <w:t>users</w:t>
            </w:r>
            <w:r>
              <w:rPr>
                <w:rFonts w:ascii="新宋体" w:eastAsia="新宋体"/>
                <w:kern w:val="0"/>
                <w:sz w:val="18"/>
                <w:szCs w:val="18"/>
                <w:lang w:val="en-US" w:eastAsia="zh-C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"userid":"用户id",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"username":"姓名",</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"ways":[{</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"id":"联系方式id",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"type":"联系方式类型",</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"value":"联系方式"</w:t>
            </w:r>
          </w:p>
          <w:p w:rsidR="00E633DE" w:rsidRDefault="00E633DE">
            <w:pPr>
              <w:ind w:leftChars="100" w:left="210" w:firstLineChars="800" w:firstLine="144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t xml:space="preserve">           </w:t>
            </w:r>
            <w:r>
              <w:rPr>
                <w:rFonts w:ascii="新宋体" w:eastAsia="新宋体"/>
                <w:kern w:val="0"/>
                <w:sz w:val="18"/>
                <w:szCs w:val="18"/>
                <w:lang w:val="en-US" w:eastAsia="zh-CN"/>
              </w:rPr>
              <w:tab/>
            </w:r>
            <w:r>
              <w:rPr>
                <w:rFonts w:ascii="新宋体" w:eastAsia="新宋体"/>
                <w:kern w:val="0"/>
                <w:sz w:val="18"/>
                <w:szCs w:val="18"/>
                <w:lang w:val="en-US" w:eastAsia="zh-CN"/>
              </w:rPr>
              <w:tab/>
              <w:t>},{...},{...}</w:t>
            </w:r>
            <w:r>
              <w:rPr>
                <w:rFonts w:ascii="新宋体" w:eastAsia="新宋体" w:hint="eastAsia"/>
                <w:kern w:val="0"/>
                <w:sz w:val="18"/>
                <w:szCs w:val="18"/>
                <w:lang w:val="en-US" w:eastAsia="zh-CN"/>
              </w:rPr>
              <w:t>...</w:t>
            </w:r>
            <w:r>
              <w:rPr>
                <w:rFonts w:ascii="新宋体" w:eastAsia="新宋体"/>
                <w:kern w:val="0"/>
                <w:sz w:val="18"/>
                <w:szCs w:val="18"/>
                <w:lang w:val="en-US" w:eastAsia="zh-CN"/>
              </w:rPr>
              <w:tab/>
            </w:r>
            <w:r>
              <w:rPr>
                <w:rFonts w:ascii="新宋体" w:eastAsia="新宋体"/>
                <w:kern w:val="0"/>
                <w:sz w:val="18"/>
                <w:szCs w:val="18"/>
                <w:lang w:val="en-US" w:eastAsia="zh-CN"/>
              </w:rPr>
              <w:tab/>
              <w:t>]</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"depts":[{</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"deptid":"部门id",</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lang w:val="en-US" w:eastAsia="zh-CN"/>
              </w:rPr>
              <w:t xml:space="preserve">             "</w:t>
            </w:r>
            <w:r>
              <w:rPr>
                <w:rFonts w:ascii="新宋体" w:eastAsia="新宋体"/>
                <w:kern w:val="0"/>
                <w:sz w:val="18"/>
                <w:szCs w:val="18"/>
                <w:lang w:val="en-US" w:eastAsia="zh-CN"/>
              </w:rPr>
              <w:t>deptname</w:t>
            </w:r>
            <w:r>
              <w:rPr>
                <w:rFonts w:ascii="新宋体" w:eastAsia="新宋体" w:hint="eastAsia"/>
                <w:kern w:val="0"/>
                <w:sz w:val="18"/>
                <w:szCs w:val="18"/>
                <w:lang w:val="en-US" w:eastAsia="zh-CN"/>
              </w:rPr>
              <w:t>":"部门名称"</w:t>
            </w:r>
          </w:p>
          <w:p w:rsidR="00E633DE" w:rsidRDefault="00E633DE">
            <w:pPr>
              <w:ind w:leftChars="100" w:left="210" w:firstLineChars="350" w:firstLine="630"/>
              <w:jc w:val="left"/>
              <w:rPr>
                <w:rFonts w:ascii="新宋体" w:eastAsia="新宋体"/>
                <w:kern w:val="0"/>
                <w:sz w:val="18"/>
                <w:szCs w:val="18"/>
                <w:lang w:val="en-US" w:eastAsia="zh-CN"/>
              </w:rPr>
            </w:pP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hint="eastAsia"/>
                <w:kern w:val="0"/>
                <w:sz w:val="18"/>
                <w:szCs w:val="18"/>
                <w:lang w:val="en-US" w:eastAsia="zh-CN"/>
              </w:rPr>
              <w:t xml:space="preserve">  </w:t>
            </w:r>
            <w:r>
              <w:rPr>
                <w:rFonts w:ascii="新宋体" w:eastAsia="新宋体"/>
                <w:kern w:val="0"/>
                <w:sz w:val="18"/>
                <w:szCs w:val="18"/>
                <w:lang w:val="en-US" w:eastAsia="zh-CN"/>
              </w:rPr>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如果当前部门下还有部门，则</w:t>
            </w:r>
            <w:r>
              <w:rPr>
                <w:rFonts w:ascii="新宋体" w:eastAsia="新宋体"/>
                <w:kern w:val="0"/>
                <w:sz w:val="18"/>
                <w:szCs w:val="18"/>
                <w:lang w:val="en-US" w:eastAsia="zh-CN"/>
              </w:rPr>
              <w:t>users</w:t>
            </w:r>
            <w:r>
              <w:rPr>
                <w:rFonts w:ascii="新宋体" w:eastAsia="新宋体" w:hint="eastAsia"/>
                <w:kern w:val="0"/>
                <w:sz w:val="18"/>
                <w:szCs w:val="18"/>
                <w:lang w:val="en-US" w:eastAsia="zh-CN"/>
              </w:rPr>
              <w:t>为空，否则depts为空</w:t>
            </w:r>
          </w:p>
        </w:tc>
      </w:tr>
    </w:tbl>
    <w:p w:rsidR="00E633DE" w:rsidRDefault="00E633DE">
      <w:pPr>
        <w:rPr>
          <w:rFonts w:hint="eastAsia"/>
          <w:sz w:val="24"/>
        </w:rPr>
      </w:pPr>
    </w:p>
    <w:p w:rsidR="00E633DE" w:rsidRDefault="00E633DE">
      <w:pPr>
        <w:pStyle w:val="4"/>
        <w:rPr>
          <w:rFonts w:hint="eastAsia"/>
        </w:rPr>
      </w:pPr>
      <w:r>
        <w:rPr>
          <w:rFonts w:hint="eastAsia"/>
        </w:rPr>
        <w:t>人员信息明细</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通过该接口，获取具体某一内部人员已经记录的信息，包括姓名、性别、年龄、职位、所属部门、联系方式等。</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hint="eastAsia"/>
                <w:szCs w:val="21"/>
              </w:rPr>
            </w:pPr>
            <w:r>
              <w:rPr>
                <w:rFonts w:ascii="宋体" w:hAnsi="宋体" w:hint="eastAsia"/>
                <w:szCs w:val="21"/>
              </w:rPr>
              <w:t>getUserinfo</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获取通讯录列表</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personid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人员</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lastRenderedPageBreak/>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lastRenderedPageBreak/>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personid</w:t>
            </w:r>
          </w:p>
        </w:tc>
        <w:tc>
          <w:tcPr>
            <w:tcW w:w="2694" w:type="dxa"/>
          </w:tcPr>
          <w:p w:rsidR="00E633DE" w:rsidRDefault="00E633DE">
            <w:pPr>
              <w:rPr>
                <w:rFonts w:ascii="宋体" w:hAnsi="宋体" w:hint="eastAsia"/>
                <w:kern w:val="0"/>
                <w:sz w:val="20"/>
                <w:szCs w:val="20"/>
              </w:rPr>
            </w:pPr>
            <w:r>
              <w:rPr>
                <w:rFonts w:ascii="宋体" w:hAnsi="宋体" w:hint="eastAsia"/>
                <w:kern w:val="0"/>
                <w:sz w:val="18"/>
                <w:szCs w:val="18"/>
              </w:rPr>
              <w:t>人员ID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ab/>
              <w:t>"userid":"用户id"</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kern w:val="0"/>
                <w:sz w:val="18"/>
                <w:szCs w:val="18"/>
                <w:lang w:val="en-US" w:eastAsia="zh-CN"/>
              </w:rPr>
              <w:t xml:space="preserve">     </w:t>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"username":"姓名",</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sex</w:t>
            </w:r>
            <w:r>
              <w:rPr>
                <w:rFonts w:ascii="新宋体" w:eastAsia="新宋体" w:hint="eastAsia"/>
                <w:kern w:val="0"/>
                <w:sz w:val="18"/>
                <w:szCs w:val="18"/>
                <w:lang w:val="en-US" w:eastAsia="zh-CN"/>
              </w:rPr>
              <w:t>":"性别"</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age</w:t>
            </w:r>
            <w:r>
              <w:rPr>
                <w:rFonts w:ascii="新宋体" w:eastAsia="新宋体" w:hint="eastAsia"/>
                <w:kern w:val="0"/>
                <w:sz w:val="18"/>
                <w:szCs w:val="18"/>
                <w:lang w:val="en-US" w:eastAsia="zh-CN"/>
              </w:rPr>
              <w:t>":"年龄"</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lang w:val="en-US" w:eastAsia="zh-CN"/>
              </w:rPr>
              <w:t>"position":"岗位",</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deptid</w:t>
            </w:r>
            <w:r>
              <w:rPr>
                <w:rFonts w:ascii="新宋体" w:eastAsia="新宋体" w:hint="eastAsia"/>
                <w:kern w:val="0"/>
                <w:sz w:val="18"/>
                <w:szCs w:val="18"/>
                <w:lang w:val="en-US" w:eastAsia="zh-CN"/>
              </w:rPr>
              <w:t>":"部门</w:t>
            </w:r>
            <w:r>
              <w:rPr>
                <w:rFonts w:ascii="新宋体" w:eastAsia="新宋体" w:hint="eastAsia"/>
                <w:kern w:val="0"/>
                <w:sz w:val="18"/>
                <w:szCs w:val="18"/>
              </w:rPr>
              <w:t>id</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Pr>
                <w:rFonts w:ascii="新宋体" w:eastAsia="新宋体" w:hint="eastAsia"/>
                <w:kern w:val="0"/>
                <w:sz w:val="18"/>
                <w:szCs w:val="18"/>
              </w:rPr>
              <w:t>deptname</w:t>
            </w:r>
            <w:r>
              <w:rPr>
                <w:rFonts w:ascii="新宋体" w:eastAsia="新宋体" w:hint="eastAsia"/>
                <w:kern w:val="0"/>
                <w:sz w:val="18"/>
                <w:szCs w:val="18"/>
                <w:lang w:val="en-US" w:eastAsia="zh-CN"/>
              </w:rPr>
              <w:t>":"部门名称"</w:t>
            </w:r>
            <w:r>
              <w:rPr>
                <w:rFonts w:ascii="新宋体" w:eastAsia="新宋体" w:hint="eastAsia"/>
                <w:kern w:val="0"/>
                <w:sz w:val="18"/>
                <w:szCs w:val="18"/>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rPr>
              <w:t xml:space="preserve">      </w:t>
            </w:r>
            <w:r>
              <w:rPr>
                <w:rFonts w:ascii="新宋体" w:eastAsia="新宋体" w:hint="eastAsia"/>
                <w:kern w:val="0"/>
                <w:sz w:val="18"/>
                <w:szCs w:val="18"/>
                <w:lang w:val="en-US" w:eastAsia="zh-CN"/>
              </w:rPr>
              <w:t>"ways":[{</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"id":"联系方式id",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"type":"联系方式类型",</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"value":"联系方式"</w:t>
            </w:r>
          </w:p>
          <w:p w:rsidR="00E633DE" w:rsidRDefault="00E633DE">
            <w:pPr>
              <w:ind w:leftChars="100" w:left="210" w:firstLineChars="800" w:firstLine="1440"/>
              <w:jc w:val="left"/>
              <w:rPr>
                <w:rFonts w:ascii="新宋体" w:eastAsia="新宋体"/>
                <w:kern w:val="0"/>
                <w:sz w:val="18"/>
                <w:szCs w:val="18"/>
                <w:lang w:val="en-US" w:eastAsia="zh-CN"/>
              </w:rPr>
            </w:pP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hint="eastAsia"/>
                <w:kern w:val="0"/>
                <w:sz w:val="18"/>
                <w:szCs w:val="18"/>
                <w:lang w:val="en-US" w:eastAsia="zh-CN"/>
              </w:rPr>
              <w:t xml:space="preserve">  </w:t>
            </w:r>
            <w:r>
              <w:rPr>
                <w:rFonts w:ascii="新宋体" w:eastAsia="新宋体"/>
                <w:kern w:val="0"/>
                <w:sz w:val="18"/>
                <w:szCs w:val="18"/>
                <w:lang w:val="en-US" w:eastAsia="zh-CN"/>
              </w:rPr>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3"/>
        <w:tabs>
          <w:tab w:val="clear" w:pos="1135"/>
        </w:tabs>
        <w:rPr>
          <w:rFonts w:hint="eastAsia"/>
        </w:rPr>
      </w:pPr>
      <w:r>
        <w:rPr>
          <w:rFonts w:hint="eastAsia"/>
        </w:rPr>
        <w:t xml:space="preserve"> </w:t>
      </w:r>
      <w:r>
        <w:rPr>
          <w:rFonts w:hint="eastAsia"/>
        </w:rPr>
        <w:t>内部邮箱</w:t>
      </w:r>
    </w:p>
    <w:p w:rsidR="00E633DE" w:rsidRDefault="00E633DE">
      <w:pPr>
        <w:pStyle w:val="4"/>
        <w:rPr>
          <w:rFonts w:hint="eastAsia"/>
        </w:rPr>
      </w:pPr>
      <w:r>
        <w:rPr>
          <w:rFonts w:hint="eastAsia"/>
        </w:rPr>
        <w:t>邮件列表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获取登录用户的未读邮件列表，支持条件查询，支持分页显示。</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hint="eastAsia"/>
                <w:sz w:val="18"/>
                <w:szCs w:val="18"/>
              </w:rPr>
              <w:t>getMsgList</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获取邮件的发送/接收列表；</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keyword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人员</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人员</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人员</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lang w:val="en-US" w:eastAsia="zh-CN"/>
              </w:rPr>
              <w:t>流程类型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lastRenderedPageBreak/>
              <w:t xml:space="preserve">         </w:t>
            </w:r>
            <w:r>
              <w:rPr>
                <w:rFonts w:ascii="新宋体" w:eastAsia="新宋体"/>
                <w:kern w:val="0"/>
                <w:sz w:val="18"/>
                <w:szCs w:val="18"/>
                <w:lang w:val="en-US" w:eastAsia="zh-CN"/>
              </w:rPr>
              <w:t>"</w:t>
            </w:r>
            <w:r>
              <w:rPr>
                <w:rFonts w:ascii="新宋体" w:eastAsia="新宋体" w:hint="eastAsia"/>
                <w:kern w:val="0"/>
                <w:sz w:val="18"/>
                <w:szCs w:val="18"/>
              </w:rPr>
              <w:t>isread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已读未读状态</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lastRenderedPageBreak/>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keyword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关键字，搜索条件使用</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currentdatetime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当前检索时间，精确到秒或毫秒</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日期类型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pagesize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需要检索的记录条数</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数字类型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流程类型，例如：</w:t>
            </w:r>
            <w:r>
              <w:rPr>
                <w:rFonts w:ascii="宋体" w:hAnsi="宋体" w:hint="eastAsia"/>
                <w:b/>
                <w:strike/>
                <w:color w:val="FF0000"/>
                <w:kern w:val="0"/>
                <w:sz w:val="20"/>
                <w:szCs w:val="20"/>
              </w:rPr>
              <w:t>0全部</w:t>
            </w:r>
            <w:r>
              <w:rPr>
                <w:rFonts w:ascii="宋体" w:hAnsi="宋体" w:hint="eastAsia"/>
                <w:b/>
                <w:color w:val="FF0000"/>
                <w:kern w:val="0"/>
                <w:sz w:val="20"/>
                <w:szCs w:val="20"/>
              </w:rPr>
              <w:t>1收件箱2发件箱</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Borders>
              <w:bottom w:val="single" w:sz="4" w:space="0" w:color="auto"/>
            </w:tcBorders>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isread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0：已读 1：未读 2：全部</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收件箱必填</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t>"bizdata":</w:t>
            </w: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r>
              <w:rPr>
                <w:rFonts w:ascii="新宋体" w:eastAsia="新宋体" w:hint="eastAsia"/>
                <w:kern w:val="0"/>
                <w:sz w:val="18"/>
                <w:szCs w:val="18"/>
                <w:highlight w:val="cyan"/>
                <w:lang w:val="en-US" w:eastAsia="zh-CN"/>
              </w:rPr>
              <w:t>innermsg</w:t>
            </w:r>
            <w:r>
              <w:rPr>
                <w:rFonts w:ascii="新宋体" w:eastAsia="新宋体"/>
                <w:kern w:val="0"/>
                <w:sz w:val="18"/>
                <w:szCs w:val="18"/>
                <w:highlight w:val="cyan"/>
                <w:lang w:val="en-US" w:eastAsia="zh-CN"/>
              </w:rPr>
              <w:t>list</w:t>
            </w:r>
            <w:r>
              <w:rPr>
                <w:rFonts w:ascii="新宋体" w:eastAsia="新宋体"/>
                <w:kern w:val="0"/>
                <w:sz w:val="18"/>
                <w:szCs w:val="18"/>
                <w:lang w:val="en-US" w:eastAsia="zh-CN"/>
              </w:rPr>
              <w:t>":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"msgid":"邮件id"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"msgtitle":"邮件标题",</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"createuserid":"邮件发起人id",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"createusername":"邮件发起人姓名",</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"createtime":"发起时间",</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lang w:val="en-US" w:eastAsia="zh-CN"/>
              </w:rPr>
              <w:t xml:space="preserve">  "readflag":"是否已读 0已读 1未读 </w:t>
            </w:r>
            <w:r>
              <w:rPr>
                <w:rFonts w:ascii="新宋体" w:eastAsia="新宋体" w:hint="eastAsia"/>
                <w:b/>
                <w:color w:val="FF0000"/>
                <w:kern w:val="0"/>
                <w:sz w:val="18"/>
                <w:szCs w:val="18"/>
                <w:lang w:val="en-US" w:eastAsia="zh-CN"/>
              </w:rPr>
              <w:t>包括本身和回复记录的阅读状态</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r>
              <w:rPr>
                <w:rFonts w:ascii="新宋体" w:eastAsia="新宋体" w:hint="eastAsia"/>
                <w:kern w:val="0"/>
                <w:sz w:val="18"/>
                <w:szCs w:val="18"/>
                <w:lang w:val="en-US" w:eastAsia="zh-CN"/>
              </w:rPr>
              <w:t>}</w:t>
            </w:r>
          </w:p>
          <w:p w:rsidR="00E633DE" w:rsidRDefault="00E633DE">
            <w:pPr>
              <w:rPr>
                <w:rFonts w:hint="eastAsia"/>
              </w:rPr>
            </w:pPr>
            <w:r>
              <w:rPr>
                <w:rFonts w:ascii="新宋体" w:eastAsia="新宋体"/>
                <w:kern w:val="0"/>
                <w:sz w:val="18"/>
                <w:szCs w:val="18"/>
                <w:lang w:val="en-US" w:eastAsia="zh-CN"/>
              </w:rPr>
              <w:t>}</w:t>
            </w:r>
            <w:r>
              <w:rPr>
                <w:rFonts w:ascii="新宋体" w:eastAsia="新宋体" w:hint="eastAsia"/>
                <w:kern w:val="0"/>
                <w:sz w:val="18"/>
                <w:szCs w:val="18"/>
                <w:lang w:val="en-US" w:eastAsia="zh-CN"/>
              </w:rPr>
              <w:t xml:space="preserve"> </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strike/>
                <w:kern w:val="0"/>
                <w:sz w:val="18"/>
                <w:szCs w:val="18"/>
                <w:highlight w:val="cyan"/>
              </w:rPr>
              <w:t>type：现在pc端支持分开查询收件箱，发件箱。是否要添加搜做全部列表（收件+发件）需和移动端沟通</w:t>
            </w:r>
          </w:p>
          <w:p w:rsidR="00E633DE" w:rsidRDefault="00E633DE">
            <w:pPr>
              <w:jc w:val="left"/>
              <w:rPr>
                <w:rFonts w:ascii="新宋体" w:eastAsia="新宋体" w:hint="eastAsia"/>
                <w:kern w:val="0"/>
                <w:sz w:val="18"/>
                <w:szCs w:val="18"/>
                <w:lang w:val="en-US" w:eastAsia="zh-CN"/>
              </w:rPr>
            </w:pPr>
            <w:r>
              <w:rPr>
                <w:rFonts w:ascii="新宋体" w:eastAsia="新宋体" w:hint="eastAsia"/>
                <w:kern w:val="0"/>
                <w:sz w:val="18"/>
                <w:szCs w:val="18"/>
                <w:highlight w:val="cyan"/>
                <w:lang w:val="en-US" w:eastAsia="zh-CN"/>
              </w:rPr>
              <w:t>createtime：分页检索</w:t>
            </w:r>
            <w:r>
              <w:rPr>
                <w:rFonts w:ascii="新宋体" w:eastAsia="新宋体" w:hint="eastAsia"/>
                <w:kern w:val="0"/>
                <w:sz w:val="18"/>
                <w:szCs w:val="18"/>
                <w:highlight w:val="cyan"/>
              </w:rPr>
              <w:t>currentdatetime</w:t>
            </w:r>
          </w:p>
        </w:tc>
      </w:tr>
    </w:tbl>
    <w:p w:rsidR="00E633DE" w:rsidRDefault="00E633DE">
      <w:pPr>
        <w:rPr>
          <w:rFonts w:hint="eastAsia"/>
          <w:sz w:val="24"/>
        </w:rPr>
      </w:pPr>
    </w:p>
    <w:p w:rsidR="00E633DE" w:rsidRDefault="00E633DE">
      <w:pPr>
        <w:pStyle w:val="4"/>
        <w:rPr>
          <w:rFonts w:hint="eastAsia"/>
        </w:rPr>
      </w:pPr>
      <w:r>
        <w:rPr>
          <w:rFonts w:hint="eastAsia"/>
        </w:rPr>
        <w:t>更新邮件为已读</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通过该接口更新邮件为已读邮件。</w:t>
      </w:r>
    </w:p>
    <w:p w:rsidR="00E633DE" w:rsidRDefault="00E633DE">
      <w:pPr>
        <w:numPr>
          <w:ilvl w:val="0"/>
          <w:numId w:val="14"/>
        </w:numPr>
        <w:rPr>
          <w:rFonts w:hint="eastAsia"/>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cs="新宋体"/>
                <w:kern w:val="0"/>
                <w:sz w:val="18"/>
                <w:szCs w:val="18"/>
              </w:rPr>
              <w:t>updateMsgReadStatus</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获取邮件的发送/接收列表；</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lastRenderedPageBreak/>
              <w:t xml:space="preserve">         </w:t>
            </w:r>
            <w:r>
              <w:rPr>
                <w:rFonts w:ascii="新宋体" w:eastAsia="新宋体"/>
                <w:kern w:val="0"/>
                <w:sz w:val="18"/>
                <w:szCs w:val="18"/>
                <w:lang w:val="en-US" w:eastAsia="zh-CN"/>
              </w:rPr>
              <w:t>"</w:t>
            </w:r>
            <w:r>
              <w:rPr>
                <w:rFonts w:ascii="新宋体" w:eastAsia="新宋体" w:hint="eastAsia"/>
                <w:kern w:val="0"/>
                <w:sz w:val="18"/>
                <w:szCs w:val="18"/>
              </w:rPr>
              <w:t>msgid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邮件</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90"/>
        </w:trPr>
        <w:tc>
          <w:tcPr>
            <w:tcW w:w="2130" w:type="dxa"/>
            <w:vMerge w:val="restart"/>
            <w:shd w:val="clear" w:color="auto" w:fill="auto"/>
          </w:tcPr>
          <w:p w:rsidR="00E633DE" w:rsidRDefault="00E633DE">
            <w:pPr>
              <w:rPr>
                <w:rFonts w:hint="eastAsia"/>
                <w:b/>
                <w:szCs w:val="21"/>
              </w:rPr>
            </w:pPr>
            <w:r>
              <w:rPr>
                <w:rFonts w:hint="eastAsia"/>
                <w:b/>
                <w:szCs w:val="21"/>
              </w:rPr>
              <w:lastRenderedPageBreak/>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msgid</w:t>
            </w:r>
          </w:p>
        </w:tc>
        <w:tc>
          <w:tcPr>
            <w:tcW w:w="2694" w:type="dxa"/>
          </w:tcPr>
          <w:p w:rsidR="00E633DE" w:rsidRDefault="00E633DE">
            <w:pPr>
              <w:rPr>
                <w:rFonts w:ascii="宋体" w:hAnsi="宋体"/>
                <w:kern w:val="0"/>
                <w:sz w:val="20"/>
                <w:szCs w:val="20"/>
              </w:rPr>
            </w:pPr>
            <w:r>
              <w:rPr>
                <w:rFonts w:ascii="宋体" w:hAnsi="宋体" w:hint="eastAsia"/>
                <w:kern w:val="0"/>
                <w:sz w:val="20"/>
                <w:szCs w:val="20"/>
              </w:rPr>
              <w:t>邮件id，如果多个邮件则用,分隔</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t xml:space="preserve">    </w:t>
            </w:r>
            <w:r>
              <w:rPr>
                <w:rFonts w:ascii="新宋体" w:eastAsia="新宋体" w:hint="eastAsia"/>
                <w:kern w:val="0"/>
                <w:sz w:val="18"/>
                <w:szCs w:val="18"/>
                <w:lang w:val="en-US" w:eastAsia="zh-CN"/>
              </w:rPr>
              <w:tab/>
              <w:t>"status": "状态，0成功 1失败",</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t>}</w:t>
            </w:r>
          </w:p>
          <w:p w:rsidR="00E633DE" w:rsidRDefault="00E633DE">
            <w:pPr>
              <w:jc w:val="left"/>
              <w:rPr>
                <w:rFonts w:hint="eastAsia"/>
              </w:rPr>
            </w:pPr>
            <w:r>
              <w:rPr>
                <w:rFonts w:ascii="新宋体" w:eastAsia="新宋体"/>
                <w:kern w:val="0"/>
                <w:sz w:val="18"/>
                <w:szCs w:val="18"/>
                <w:lang w:val="en-US" w:eastAsia="zh-CN"/>
              </w:rPr>
              <w:t>}</w:t>
            </w:r>
            <w:r>
              <w:rPr>
                <w:rFonts w:ascii="新宋体" w:eastAsia="新宋体" w:hint="eastAsia"/>
                <w:kern w:val="0"/>
                <w:sz w:val="18"/>
                <w:szCs w:val="18"/>
                <w:lang w:val="en-US" w:eastAsia="zh-CN"/>
              </w:rPr>
              <w:t xml:space="preserve"> </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r>
              <w:rPr>
                <w:rFonts w:ascii="宋体" w:hAnsi="宋体" w:hint="eastAsia"/>
                <w:szCs w:val="21"/>
              </w:rPr>
              <w:t>。</w:t>
            </w:r>
          </w:p>
        </w:tc>
      </w:tr>
    </w:tbl>
    <w:p w:rsidR="00E633DE" w:rsidRDefault="00E633DE">
      <w:pPr>
        <w:rPr>
          <w:rFonts w:hint="eastAsia"/>
        </w:rPr>
      </w:pPr>
    </w:p>
    <w:p w:rsidR="00E633DE" w:rsidRDefault="00E633DE">
      <w:pPr>
        <w:pStyle w:val="4"/>
        <w:rPr>
          <w:rFonts w:hint="eastAsia"/>
        </w:rPr>
      </w:pPr>
      <w:r>
        <w:rPr>
          <w:rFonts w:hint="eastAsia"/>
        </w:rPr>
        <w:t>邮件明细</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通过该接口获取某一邮件详细信息，包括标题、发送人、接受人、抄送、正文、附件等。</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hint="eastAsia"/>
                <w:sz w:val="18"/>
                <w:szCs w:val="18"/>
              </w:rPr>
              <w:t>getMsgDetail</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获取邮件明细</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msgid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邮件</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msgid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邮件id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请求历史记录时，必填</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t>"bizdata":</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w:t>
            </w:r>
            <w:r>
              <w:rPr>
                <w:rFonts w:ascii="新宋体" w:eastAsia="新宋体" w:hint="eastAsia"/>
                <w:kern w:val="0"/>
                <w:sz w:val="18"/>
                <w:szCs w:val="18"/>
                <w:highlight w:val="cyan"/>
                <w:lang w:val="en-US" w:eastAsia="zh-CN"/>
              </w:rPr>
              <w:t>innermsg</w:t>
            </w:r>
            <w:r>
              <w:rPr>
                <w:rFonts w:ascii="新宋体" w:eastAsia="新宋体"/>
                <w:kern w:val="0"/>
                <w:sz w:val="18"/>
                <w:szCs w:val="18"/>
                <w:lang w:val="en-US" w:eastAsia="zh-CN"/>
              </w:rPr>
              <w:t xml:space="preserve">":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"msgid":"邮件id"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"msgtitle":"邮件标题",</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lastRenderedPageBreak/>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"msgcontent":"邮件内容</w:t>
            </w:r>
            <w:r>
              <w:rPr>
                <w:rFonts w:ascii="新宋体" w:eastAsia="新宋体" w:hint="eastAsia"/>
                <w:kern w:val="0"/>
                <w:sz w:val="18"/>
                <w:szCs w:val="18"/>
              </w:rPr>
              <w:t>(HTML)</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"createuserid":"邮件发起人id",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"createusername":"邮件发起人姓名",</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"createtime":"发起时间",</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"replycount":"回复数",</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"unreadcount":"未读回复数",</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"readflag":"是否已读 0已读 1未读 </w:t>
            </w:r>
            <w:r>
              <w:rPr>
                <w:rFonts w:ascii="新宋体" w:eastAsia="新宋体" w:hint="eastAsia"/>
                <w:b/>
                <w:color w:val="FF0000"/>
                <w:kern w:val="0"/>
                <w:sz w:val="18"/>
                <w:szCs w:val="18"/>
                <w:lang w:val="en-US" w:eastAsia="zh-CN"/>
              </w:rPr>
              <w:t>包括本身和回复记录的阅读状态</w:t>
            </w:r>
            <w:r>
              <w:rPr>
                <w:rFonts w:ascii="新宋体" w:eastAsia="新宋体" w:hint="eastAsia"/>
                <w:kern w:val="0"/>
                <w:sz w:val="18"/>
                <w:szCs w:val="18"/>
                <w:lang w:val="en-US" w:eastAsia="zh-CN"/>
              </w:rPr>
              <w:t>",</w:t>
            </w:r>
          </w:p>
          <w:p w:rsidR="00E633DE" w:rsidRDefault="00E633DE">
            <w:pPr>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"receivers"[</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"receiverid":"邮件接收人id",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"receivername":"邮件接收人姓名",</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"attachment":[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"attachid":"附件id",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"attachtitle":"附件名称",</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"attachurl":"附件地址"</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hint="eastAsia"/>
                <w:kern w:val="0"/>
                <w:sz w:val="18"/>
                <w:szCs w:val="18"/>
                <w:lang w:val="en-US" w:eastAsia="zh-CN"/>
              </w:rPr>
              <w:t>}}</w:t>
            </w:r>
            <w:r>
              <w:rPr>
                <w:rFonts w:ascii="新宋体" w:eastAsia="新宋体"/>
                <w:kern w:val="0"/>
                <w:sz w:val="18"/>
                <w:szCs w:val="18"/>
                <w:lang w:val="en-US" w:eastAsia="zh-CN"/>
              </w:rPr>
              <w:t>}</w:t>
            </w:r>
            <w:r>
              <w:rPr>
                <w:rFonts w:ascii="新宋体" w:eastAsia="新宋体" w:hint="eastAsia"/>
                <w:kern w:val="0"/>
                <w:sz w:val="18"/>
                <w:szCs w:val="18"/>
                <w:lang w:val="en-US" w:eastAsia="zh-CN"/>
              </w:rPr>
              <w:t xml:space="preserve"> </w:t>
            </w:r>
          </w:p>
        </w:tc>
      </w:tr>
      <w:tr w:rsidR="00E633DE">
        <w:tc>
          <w:tcPr>
            <w:tcW w:w="2130" w:type="dxa"/>
          </w:tcPr>
          <w:p w:rsidR="00E633DE" w:rsidRDefault="00E633DE">
            <w:pPr>
              <w:rPr>
                <w:rFonts w:ascii="宋体" w:hAnsi="宋体"/>
                <w:b/>
                <w:szCs w:val="21"/>
              </w:rPr>
            </w:pPr>
            <w:r>
              <w:rPr>
                <w:rFonts w:ascii="宋体" w:hAnsi="宋体" w:hint="eastAsia"/>
                <w:b/>
                <w:szCs w:val="21"/>
              </w:rPr>
              <w:lastRenderedPageBreak/>
              <w:t>备注</w:t>
            </w:r>
          </w:p>
        </w:tc>
        <w:tc>
          <w:tcPr>
            <w:tcW w:w="7192" w:type="dxa"/>
            <w:gridSpan w:val="4"/>
          </w:tcPr>
          <w:p w:rsidR="00E633DE" w:rsidRDefault="00E633DE">
            <w:pPr>
              <w:jc w:val="left"/>
              <w:rPr>
                <w:rFonts w:ascii="新宋体" w:eastAsia="新宋体" w:hint="eastAsia"/>
                <w:kern w:val="0"/>
                <w:sz w:val="18"/>
                <w:szCs w:val="18"/>
                <w:lang w:val="en-US" w:eastAsia="zh-CN"/>
              </w:rPr>
            </w:pPr>
            <w:r>
              <w:rPr>
                <w:rFonts w:ascii="宋体" w:hAnsi="宋体" w:hint="eastAsia"/>
                <w:szCs w:val="21"/>
              </w:rPr>
              <w:t>。</w:t>
            </w:r>
          </w:p>
        </w:tc>
      </w:tr>
    </w:tbl>
    <w:p w:rsidR="00E633DE" w:rsidRDefault="00E633DE">
      <w:pPr>
        <w:rPr>
          <w:rFonts w:hint="eastAsia"/>
          <w:sz w:val="24"/>
        </w:rPr>
      </w:pPr>
    </w:p>
    <w:p w:rsidR="00E633DE" w:rsidRDefault="00E633DE">
      <w:pPr>
        <w:pStyle w:val="4"/>
        <w:rPr>
          <w:rFonts w:hint="eastAsia"/>
        </w:rPr>
      </w:pPr>
      <w:r>
        <w:rPr>
          <w:rFonts w:hint="eastAsia"/>
        </w:rPr>
        <w:t>邮件发送（回复、转发）</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通过该接口实现邮件发送、回复、转发、上传附件等功能。</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cs="新宋体"/>
                <w:kern w:val="0"/>
                <w:sz w:val="18"/>
                <w:szCs w:val="18"/>
              </w:rPr>
              <w:t>sendMsg</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hint="eastAsia"/>
                <w:szCs w:val="21"/>
              </w:rPr>
            </w:pPr>
            <w:r>
              <w:rPr>
                <w:rFonts w:ascii="宋体" w:hAnsi="宋体" w:hint="eastAsia"/>
                <w:szCs w:val="21"/>
              </w:rPr>
              <w:t>邮件发送</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content</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内容</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replaymsgid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lang w:val="en-US" w:eastAsia="zh-CN"/>
              </w:rPr>
              <w:t>回复</w:t>
            </w:r>
            <w:r>
              <w:rPr>
                <w:rFonts w:ascii="宋体" w:eastAsia="新宋体" w:hAnsi="宋体" w:hint="eastAsia"/>
                <w:b/>
                <w:color w:val="FF0000"/>
                <w:kern w:val="0"/>
                <w:sz w:val="18"/>
                <w:szCs w:val="18"/>
              </w:rPr>
              <w:t>邮件</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title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标题</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receiverids</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接收人，</w:t>
            </w:r>
            <w:r>
              <w:rPr>
                <w:rFonts w:ascii="宋体" w:hAnsi="宋体" w:hint="eastAsia"/>
                <w:b/>
                <w:color w:val="FF0000"/>
                <w:kern w:val="0"/>
                <w:sz w:val="18"/>
                <w:szCs w:val="18"/>
              </w:rPr>
              <w:t>“,”分割</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attachlist</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attachtitle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附件标题</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attachtype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lang w:val="en-US" w:eastAsia="zh-CN"/>
              </w:rPr>
              <w:t>附件类型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attachurl</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lang w:val="en-US" w:eastAsia="zh-CN"/>
              </w:rPr>
              <w:t>附件下载地址</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lastRenderedPageBreak/>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lastRenderedPageBreak/>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content</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邮件内容</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replaymsgid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回复邮件id，回复操作时此项必填</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title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标题，回复操作时可为空</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receiverids</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接受人ID,多个逗号分隔</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attachlist</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附件列表</w:t>
            </w:r>
          </w:p>
        </w:tc>
        <w:tc>
          <w:tcPr>
            <w:tcW w:w="1275" w:type="dxa"/>
          </w:tcPr>
          <w:p w:rsidR="00E633DE" w:rsidRDefault="00E633DE">
            <w:pPr>
              <w:rPr>
                <w:rFonts w:ascii="宋体" w:hAnsi="宋体" w:hint="eastAsia"/>
                <w:kern w:val="0"/>
                <w:sz w:val="20"/>
                <w:szCs w:val="20"/>
              </w:rPr>
            </w:pP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attachtitle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附件标题</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attachtype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附件类型，附件后缀</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attachurl</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附件下载地址</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邮件删除</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通过该接口可删除</w:t>
      </w:r>
      <w:r>
        <w:rPr>
          <w:rFonts w:hint="eastAsia"/>
          <w:sz w:val="24"/>
          <w:highlight w:val="cyan"/>
        </w:rPr>
        <w:t>收件箱</w:t>
      </w:r>
      <w:r>
        <w:rPr>
          <w:rFonts w:hint="eastAsia"/>
          <w:sz w:val="24"/>
        </w:rPr>
        <w:t>邮件，支持单个、批量删除。</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cs="新宋体" w:hint="eastAsia"/>
                <w:kern w:val="0"/>
                <w:sz w:val="18"/>
                <w:szCs w:val="18"/>
              </w:rPr>
              <w:t>delete</w:t>
            </w:r>
            <w:r>
              <w:rPr>
                <w:rFonts w:ascii="微软雅黑" w:eastAsia="微软雅黑" w:hAnsi="微软雅黑" w:cs="新宋体"/>
                <w:kern w:val="0"/>
                <w:sz w:val="18"/>
                <w:szCs w:val="18"/>
              </w:rPr>
              <w:t>Msg</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hint="eastAsia"/>
                <w:szCs w:val="21"/>
              </w:rPr>
            </w:pPr>
            <w:r>
              <w:rPr>
                <w:rFonts w:ascii="宋体" w:hAnsi="宋体" w:hint="eastAsia"/>
                <w:szCs w:val="21"/>
              </w:rPr>
              <w:t>邮件删除</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msgids</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邮件</w:t>
            </w:r>
            <w:r>
              <w:rPr>
                <w:rFonts w:ascii="宋体" w:eastAsia="新宋体" w:hAnsi="宋体" w:hint="eastAsia"/>
                <w:b/>
                <w:color w:val="FF0000"/>
                <w:kern w:val="0"/>
                <w:sz w:val="18"/>
                <w:szCs w:val="18"/>
              </w:rPr>
              <w:t>id,</w:t>
            </w:r>
            <w:r>
              <w:rPr>
                <w:rFonts w:ascii="宋体" w:eastAsia="新宋体" w:hAnsi="宋体" w:hint="eastAsia"/>
                <w:b/>
                <w:color w:val="FF0000"/>
                <w:kern w:val="0"/>
                <w:sz w:val="18"/>
                <w:szCs w:val="18"/>
              </w:rPr>
              <w:t>多个</w:t>
            </w:r>
            <w:r>
              <w:rPr>
                <w:rFonts w:ascii="宋体" w:eastAsia="新宋体" w:hAnsi="宋体" w:hint="eastAsia"/>
                <w:b/>
                <w:color w:val="FF0000"/>
                <w:kern w:val="0"/>
                <w:sz w:val="18"/>
                <w:szCs w:val="18"/>
              </w:rPr>
              <w:t>id</w:t>
            </w:r>
            <w:r>
              <w:rPr>
                <w:rFonts w:ascii="宋体" w:eastAsia="新宋体" w:hAnsi="宋体" w:hint="eastAsia"/>
                <w:b/>
                <w:color w:val="FF0000"/>
                <w:kern w:val="0"/>
                <w:sz w:val="18"/>
                <w:szCs w:val="18"/>
              </w:rPr>
              <w:t>“</w:t>
            </w:r>
            <w:r>
              <w:rPr>
                <w:rFonts w:ascii="宋体" w:eastAsia="新宋体" w:hAnsi="宋体" w:hint="eastAsia"/>
                <w:b/>
                <w:color w:val="FF0000"/>
                <w:kern w:val="0"/>
                <w:sz w:val="18"/>
                <w:szCs w:val="18"/>
              </w:rPr>
              <w:t>,</w:t>
            </w:r>
            <w:r>
              <w:rPr>
                <w:rFonts w:ascii="宋体" w:eastAsia="新宋体" w:hAnsi="宋体" w:hint="eastAsia"/>
                <w:b/>
                <w:color w:val="FF0000"/>
                <w:kern w:val="0"/>
                <w:sz w:val="18"/>
                <w:szCs w:val="18"/>
              </w:rPr>
              <w:t>”分割</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hint="eastAsia"/>
              </w:rPr>
            </w:pPr>
            <w:r>
              <w:rPr>
                <w:rFonts w:ascii="新宋体" w:eastAsia="新宋体" w:hint="eastAsia"/>
                <w:kern w:val="0"/>
                <w:sz w:val="18"/>
                <w:szCs w:val="18"/>
              </w:rPr>
              <w:t>}</w:t>
            </w:r>
          </w:p>
        </w:tc>
      </w:tr>
      <w:tr w:rsidR="00E633DE">
        <w:trPr>
          <w:trHeight w:val="90"/>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rPr>
          <w:trHeight w:val="90"/>
        </w:trPr>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msgids</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邮件id,多个id“,”分割</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lastRenderedPageBreak/>
              <w:t>}</w:t>
            </w:r>
            <w:r>
              <w:rPr>
                <w:rFonts w:ascii="新宋体" w:eastAsia="新宋体" w:hint="eastAsia"/>
                <w:kern w:val="0"/>
                <w:sz w:val="18"/>
                <w:szCs w:val="18"/>
                <w:lang w:val="en-US" w:eastAsia="zh-CN"/>
              </w:rPr>
              <w:t xml:space="preserve"> </w:t>
            </w:r>
          </w:p>
        </w:tc>
      </w:tr>
      <w:tr w:rsidR="00E633DE">
        <w:tc>
          <w:tcPr>
            <w:tcW w:w="2130" w:type="dxa"/>
          </w:tcPr>
          <w:p w:rsidR="00E633DE" w:rsidRDefault="00E633DE">
            <w:pPr>
              <w:rPr>
                <w:rFonts w:ascii="宋体" w:hAnsi="宋体"/>
                <w:b/>
                <w:szCs w:val="21"/>
              </w:rPr>
            </w:pPr>
            <w:r>
              <w:rPr>
                <w:rFonts w:ascii="宋体" w:hAnsi="宋体" w:hint="eastAsia"/>
                <w:b/>
                <w:szCs w:val="21"/>
              </w:rPr>
              <w:lastRenderedPageBreak/>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已删邮件列表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通过该接口，获取已删邮件列表，支持条件查询，支持已删除邮件恢复功能。</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hint="eastAsia"/>
                <w:sz w:val="18"/>
                <w:szCs w:val="18"/>
              </w:rPr>
              <w:t>getDeleteMsgList</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hint="eastAsia"/>
                <w:szCs w:val="21"/>
              </w:rPr>
            </w:pPr>
            <w:r>
              <w:rPr>
                <w:rFonts w:ascii="宋体" w:hAnsi="宋体" w:hint="eastAsia"/>
                <w:szCs w:val="21"/>
              </w:rPr>
              <w:t>已删除邮件列表</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keyword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检索关键字</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检索时间</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检索条数</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流程类型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keyword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关键字，搜索条件使用</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currentdatetime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当前检索时间，精确到秒或毫秒</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日期类型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pagesize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需要检索的记录条数</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数字类型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type</w:t>
            </w:r>
          </w:p>
        </w:tc>
        <w:tc>
          <w:tcPr>
            <w:tcW w:w="2694" w:type="dxa"/>
          </w:tcPr>
          <w:p w:rsidR="00E633DE" w:rsidRDefault="00E633DE">
            <w:pPr>
              <w:rPr>
                <w:rFonts w:ascii="宋体" w:hAnsi="宋体" w:hint="eastAsia"/>
                <w:strike/>
                <w:kern w:val="0"/>
                <w:sz w:val="20"/>
                <w:szCs w:val="20"/>
              </w:rPr>
            </w:pPr>
            <w:r>
              <w:rPr>
                <w:rFonts w:ascii="宋体" w:hAnsi="宋体" w:hint="eastAsia"/>
                <w:kern w:val="0"/>
                <w:sz w:val="20"/>
                <w:szCs w:val="20"/>
              </w:rPr>
              <w:t>流程类型，例如：</w:t>
            </w:r>
            <w:r>
              <w:rPr>
                <w:rFonts w:ascii="宋体" w:hAnsi="宋体" w:hint="eastAsia"/>
                <w:b/>
                <w:strike/>
                <w:color w:val="FF0000"/>
                <w:kern w:val="0"/>
                <w:sz w:val="20"/>
                <w:szCs w:val="20"/>
                <w:highlight w:val="cyan"/>
              </w:rPr>
              <w:t>0全部</w:t>
            </w:r>
            <w:r>
              <w:rPr>
                <w:rFonts w:ascii="宋体" w:hAnsi="宋体" w:hint="eastAsia"/>
                <w:b/>
                <w:color w:val="FF0000"/>
                <w:kern w:val="0"/>
                <w:sz w:val="20"/>
                <w:szCs w:val="20"/>
              </w:rPr>
              <w:t>1收件箱</w:t>
            </w:r>
            <w:r>
              <w:rPr>
                <w:rFonts w:ascii="宋体" w:hAnsi="宋体" w:hint="eastAsia"/>
                <w:b/>
                <w:color w:val="FF0000"/>
                <w:kern w:val="0"/>
                <w:sz w:val="20"/>
                <w:szCs w:val="20"/>
                <w:highlight w:val="cyan"/>
              </w:rPr>
              <w:t>2发件箱</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"msgid":"邮件id"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"msgtitle":"邮件标题",</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"createuserid":"邮件发起人id",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"createusername":"邮件发起人姓名",</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"createtime":"发起时间",</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lang w:val="en-US" w:eastAsia="zh-CN"/>
              </w:rPr>
              <w:t xml:space="preserve">  "readflag":"是否已读 0已读 1未读 </w:t>
            </w:r>
            <w:r>
              <w:rPr>
                <w:rFonts w:ascii="新宋体" w:eastAsia="新宋体" w:hint="eastAsia"/>
                <w:b/>
                <w:color w:val="FF0000"/>
                <w:kern w:val="0"/>
                <w:sz w:val="18"/>
                <w:szCs w:val="18"/>
                <w:lang w:val="en-US" w:eastAsia="zh-CN"/>
              </w:rPr>
              <w:t>包括本身和回复记录的阅读状态</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rPr>
                <w:rFonts w:hint="eastAsia"/>
              </w:rPr>
            </w:pPr>
            <w:r>
              <w:rPr>
                <w:rFonts w:ascii="新宋体" w:eastAsia="新宋体"/>
                <w:kern w:val="0"/>
                <w:sz w:val="18"/>
                <w:szCs w:val="18"/>
                <w:lang w:val="en-US" w:eastAsia="zh-CN"/>
              </w:rPr>
              <w:t>}</w:t>
            </w:r>
            <w:r>
              <w:rPr>
                <w:rFonts w:ascii="新宋体" w:eastAsia="新宋体" w:hint="eastAsia"/>
                <w:kern w:val="0"/>
                <w:sz w:val="18"/>
                <w:szCs w:val="18"/>
                <w:lang w:val="en-US" w:eastAsia="zh-CN"/>
              </w:rPr>
              <w:t xml:space="preserve"> </w:t>
            </w:r>
          </w:p>
        </w:tc>
      </w:tr>
      <w:tr w:rsidR="00E633DE">
        <w:tc>
          <w:tcPr>
            <w:tcW w:w="2130" w:type="dxa"/>
          </w:tcPr>
          <w:p w:rsidR="00E633DE" w:rsidRDefault="00E633DE">
            <w:pPr>
              <w:rPr>
                <w:rFonts w:ascii="宋体" w:hAnsi="宋体"/>
                <w:b/>
                <w:szCs w:val="21"/>
              </w:rPr>
            </w:pPr>
            <w:r>
              <w:rPr>
                <w:rFonts w:ascii="宋体" w:hAnsi="宋体" w:hint="eastAsia"/>
                <w:b/>
                <w:szCs w:val="21"/>
              </w:rPr>
              <w:lastRenderedPageBreak/>
              <w:t>备注</w:t>
            </w:r>
          </w:p>
        </w:tc>
        <w:tc>
          <w:tcPr>
            <w:tcW w:w="7192" w:type="dxa"/>
            <w:gridSpan w:val="4"/>
          </w:tcPr>
          <w:p w:rsidR="00E633DE" w:rsidRDefault="00E633DE">
            <w:pPr>
              <w:jc w:val="left"/>
              <w:rPr>
                <w:rFonts w:ascii="新宋体" w:eastAsia="新宋体" w:hint="eastAsia"/>
                <w:kern w:val="0"/>
                <w:sz w:val="18"/>
                <w:szCs w:val="18"/>
                <w:highlight w:val="cyan"/>
                <w:lang w:val="en-US" w:eastAsia="zh-CN"/>
              </w:rPr>
            </w:pPr>
            <w:r>
              <w:rPr>
                <w:rFonts w:ascii="宋体" w:hAnsi="宋体"/>
                <w:szCs w:val="21"/>
                <w:highlight w:val="cyan"/>
              </w:rPr>
              <w:t>P</w:t>
            </w:r>
            <w:r>
              <w:rPr>
                <w:rFonts w:ascii="宋体" w:hAnsi="宋体" w:hint="eastAsia"/>
                <w:szCs w:val="21"/>
                <w:highlight w:val="cyan"/>
              </w:rPr>
              <w:t>c端已删除列表只支持查询收件箱删除的信息，是否需要添加发件箱删除恢复功能 需和移动端沟通</w:t>
            </w:r>
          </w:p>
        </w:tc>
      </w:tr>
    </w:tbl>
    <w:p w:rsidR="00E633DE" w:rsidRDefault="00E633DE">
      <w:pPr>
        <w:rPr>
          <w:rFonts w:hint="eastAsia"/>
          <w:sz w:val="24"/>
        </w:rPr>
      </w:pPr>
    </w:p>
    <w:p w:rsidR="00E633DE" w:rsidRDefault="00E633DE">
      <w:pPr>
        <w:pStyle w:val="4"/>
        <w:rPr>
          <w:rFonts w:hint="eastAsia"/>
        </w:rPr>
      </w:pPr>
      <w:r>
        <w:rPr>
          <w:rFonts w:hint="eastAsia"/>
        </w:rPr>
        <w:t>已删邮件恢复</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通过该接口，恢复已删邮件状态，恢复的邮件自动进入收件箱或者发件箱。</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cs="新宋体" w:hint="eastAsia"/>
                <w:kern w:val="0"/>
                <w:sz w:val="18"/>
                <w:szCs w:val="18"/>
              </w:rPr>
              <w:t>undelete</w:t>
            </w:r>
            <w:r>
              <w:rPr>
                <w:rFonts w:ascii="微软雅黑" w:eastAsia="微软雅黑" w:hAnsi="微软雅黑" w:cs="新宋体"/>
                <w:kern w:val="0"/>
                <w:sz w:val="18"/>
                <w:szCs w:val="18"/>
              </w:rPr>
              <w:t>Msg</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hint="eastAsia"/>
                <w:szCs w:val="21"/>
              </w:rPr>
            </w:pPr>
            <w:r>
              <w:rPr>
                <w:rFonts w:ascii="宋体" w:hAnsi="宋体" w:hint="eastAsia"/>
                <w:szCs w:val="21"/>
              </w:rPr>
              <w:t>已删除邮件恢复</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firstLineChars="750" w:firstLine="1350"/>
              <w:jc w:val="left"/>
              <w:rPr>
                <w:rFonts w:ascii="新宋体" w:eastAsia="新宋体" w:hint="eastAsia"/>
                <w:kern w:val="0"/>
                <w:sz w:val="18"/>
                <w:szCs w:val="18"/>
              </w:rPr>
            </w:pPr>
            <w:r>
              <w:rPr>
                <w:rFonts w:ascii="新宋体" w:eastAsia="新宋体"/>
                <w:kern w:val="0"/>
                <w:sz w:val="18"/>
                <w:szCs w:val="18"/>
                <w:highlight w:val="yellow"/>
              </w:rPr>
              <w:t>“</w:t>
            </w:r>
            <w:r>
              <w:rPr>
                <w:rFonts w:ascii="新宋体" w:eastAsia="新宋体" w:hint="eastAsia"/>
                <w:kern w:val="0"/>
                <w:sz w:val="18"/>
                <w:szCs w:val="18"/>
                <w:highlight w:val="yellow"/>
              </w:rPr>
              <w:t>type</w:t>
            </w:r>
            <w:r>
              <w:rPr>
                <w:rFonts w:ascii="新宋体" w:eastAsia="新宋体"/>
                <w:kern w:val="0"/>
                <w:sz w:val="18"/>
                <w:szCs w:val="18"/>
                <w:highlight w:val="yellow"/>
              </w:rPr>
              <w:t>”</w:t>
            </w:r>
            <w:r>
              <w:rPr>
                <w:rFonts w:ascii="新宋体" w:eastAsia="新宋体" w:hint="eastAsia"/>
                <w:kern w:val="0"/>
                <w:sz w:val="18"/>
                <w:szCs w:val="18"/>
                <w:highlight w:val="yellow"/>
              </w:rPr>
              <w:t>:"邮箱类型 "</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msgids</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邮件</w:t>
            </w:r>
            <w:r>
              <w:rPr>
                <w:rFonts w:ascii="宋体" w:eastAsia="新宋体" w:hAnsi="宋体" w:hint="eastAsia"/>
                <w:b/>
                <w:color w:val="FF0000"/>
                <w:kern w:val="0"/>
                <w:sz w:val="18"/>
                <w:szCs w:val="18"/>
              </w:rPr>
              <w:t>id,</w:t>
            </w:r>
            <w:r>
              <w:rPr>
                <w:rFonts w:ascii="宋体" w:eastAsia="新宋体" w:hAnsi="宋体" w:hint="eastAsia"/>
                <w:b/>
                <w:color w:val="FF0000"/>
                <w:kern w:val="0"/>
                <w:sz w:val="18"/>
                <w:szCs w:val="18"/>
              </w:rPr>
              <w:t>多个</w:t>
            </w:r>
            <w:r>
              <w:rPr>
                <w:rFonts w:ascii="宋体" w:eastAsia="新宋体" w:hAnsi="宋体" w:hint="eastAsia"/>
                <w:b/>
                <w:color w:val="FF0000"/>
                <w:kern w:val="0"/>
                <w:sz w:val="18"/>
                <w:szCs w:val="18"/>
              </w:rPr>
              <w:t>id</w:t>
            </w:r>
            <w:r>
              <w:rPr>
                <w:rFonts w:ascii="宋体" w:eastAsia="新宋体" w:hAnsi="宋体" w:hint="eastAsia"/>
                <w:b/>
                <w:color w:val="FF0000"/>
                <w:kern w:val="0"/>
                <w:sz w:val="18"/>
                <w:szCs w:val="18"/>
              </w:rPr>
              <w:t>“</w:t>
            </w:r>
            <w:r>
              <w:rPr>
                <w:rFonts w:ascii="宋体" w:eastAsia="新宋体" w:hAnsi="宋体" w:hint="eastAsia"/>
                <w:b/>
                <w:color w:val="FF0000"/>
                <w:kern w:val="0"/>
                <w:sz w:val="18"/>
                <w:szCs w:val="18"/>
              </w:rPr>
              <w:t>,</w:t>
            </w:r>
            <w:r>
              <w:rPr>
                <w:rFonts w:ascii="宋体" w:eastAsia="新宋体" w:hAnsi="宋体" w:hint="eastAsia"/>
                <w:b/>
                <w:color w:val="FF0000"/>
                <w:kern w:val="0"/>
                <w:sz w:val="18"/>
                <w:szCs w:val="18"/>
              </w:rPr>
              <w:t>”分割</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hint="eastAsia"/>
              </w:rPr>
            </w:pPr>
            <w:r>
              <w:rPr>
                <w:rFonts w:ascii="新宋体" w:eastAsia="新宋体" w:hint="eastAsia"/>
                <w:kern w:val="0"/>
                <w:sz w:val="18"/>
                <w:szCs w:val="18"/>
              </w:rPr>
              <w:t>}</w:t>
            </w:r>
          </w:p>
        </w:tc>
      </w:tr>
      <w:tr w:rsidR="00E633DE">
        <w:trPr>
          <w:trHeight w:val="90"/>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msgids</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邮件id,多个id“,”分割</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r>
              <w:rPr>
                <w:rFonts w:ascii="新宋体" w:eastAsia="新宋体" w:hint="eastAsia"/>
                <w:kern w:val="0"/>
                <w:sz w:val="18"/>
                <w:szCs w:val="18"/>
                <w:lang w:val="en-US" w:eastAsia="zh-CN"/>
              </w:rPr>
              <w:t xml:space="preserve"> </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r>
              <w:rPr>
                <w:rFonts w:ascii="宋体" w:hAnsi="宋体" w:hint="eastAsia"/>
                <w:szCs w:val="21"/>
              </w:rPr>
              <w:t>。</w:t>
            </w:r>
          </w:p>
        </w:tc>
      </w:tr>
    </w:tbl>
    <w:p w:rsidR="00E633DE" w:rsidRDefault="00E633DE">
      <w:pPr>
        <w:rPr>
          <w:rFonts w:hint="eastAsia"/>
          <w:sz w:val="24"/>
        </w:rPr>
      </w:pPr>
    </w:p>
    <w:p w:rsidR="00E633DE" w:rsidRDefault="00E633DE">
      <w:pPr>
        <w:pStyle w:val="3"/>
        <w:tabs>
          <w:tab w:val="clear" w:pos="1135"/>
        </w:tabs>
        <w:rPr>
          <w:rFonts w:hint="eastAsia"/>
        </w:rPr>
      </w:pPr>
      <w:r>
        <w:rPr>
          <w:rFonts w:hint="eastAsia"/>
        </w:rPr>
        <w:t xml:space="preserve"> </w:t>
      </w:r>
      <w:r>
        <w:rPr>
          <w:rFonts w:hint="eastAsia"/>
        </w:rPr>
        <w:t>手机短信接口（低）</w:t>
      </w:r>
    </w:p>
    <w:p w:rsidR="00E633DE" w:rsidRDefault="00E633DE">
      <w:pPr>
        <w:pStyle w:val="4"/>
        <w:rPr>
          <w:rFonts w:hint="eastAsia"/>
        </w:rPr>
      </w:pPr>
      <w:r>
        <w:rPr>
          <w:rFonts w:hint="eastAsia"/>
        </w:rPr>
        <w:t>短信发送</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通过该接口，实现短信发送、转发。</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cs="新宋体"/>
                <w:kern w:val="0"/>
                <w:sz w:val="18"/>
                <w:szCs w:val="18"/>
              </w:rPr>
              <w:t>send</w:t>
            </w:r>
            <w:r>
              <w:rPr>
                <w:rFonts w:ascii="微软雅黑" w:eastAsia="微软雅黑" w:hAnsi="微软雅黑" w:cs="新宋体" w:hint="eastAsia"/>
                <w:kern w:val="0"/>
                <w:sz w:val="18"/>
                <w:szCs w:val="18"/>
              </w:rPr>
              <w:t>SMS</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hint="eastAsia"/>
                <w:szCs w:val="21"/>
              </w:rPr>
            </w:pPr>
            <w:r>
              <w:rPr>
                <w:rFonts w:ascii="宋体" w:hAnsi="宋体" w:hint="eastAsia"/>
                <w:szCs w:val="21"/>
              </w:rPr>
              <w:t>短信发送</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content</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内容</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receiverids</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接收人，</w:t>
            </w:r>
            <w:r>
              <w:rPr>
                <w:rFonts w:ascii="宋体" w:hAnsi="宋体" w:hint="eastAsia"/>
                <w:b/>
                <w:color w:val="FF0000"/>
                <w:kern w:val="0"/>
                <w:sz w:val="18"/>
                <w:szCs w:val="18"/>
              </w:rPr>
              <w:t>“,”分割</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lastRenderedPageBreak/>
              <w:t xml:space="preserve">         </w:t>
            </w:r>
            <w:r>
              <w:rPr>
                <w:rFonts w:ascii="新宋体" w:eastAsia="新宋体"/>
                <w:kern w:val="0"/>
                <w:sz w:val="18"/>
                <w:szCs w:val="18"/>
                <w:lang w:val="en-US" w:eastAsia="zh-CN"/>
              </w:rPr>
              <w:t>"</w:t>
            </w:r>
            <w:r>
              <w:rPr>
                <w:rFonts w:ascii="新宋体" w:eastAsia="新宋体" w:hint="eastAsia"/>
                <w:kern w:val="0"/>
                <w:sz w:val="18"/>
                <w:szCs w:val="18"/>
              </w:rPr>
              <w:t>attachlist</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attachtitle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附件标题</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attachtype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lang w:val="en-US" w:eastAsia="zh-CN"/>
              </w:rPr>
              <w:t>附件类型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attachurl</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lang w:val="en-US" w:eastAsia="zh-CN"/>
              </w:rPr>
              <w:t>附件下载地址</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lastRenderedPageBreak/>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content</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邮件内容</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receiverids</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接受人ID,多个逗号分隔</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attachlist</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附件列表</w:t>
            </w:r>
          </w:p>
        </w:tc>
        <w:tc>
          <w:tcPr>
            <w:tcW w:w="1275" w:type="dxa"/>
          </w:tcPr>
          <w:p w:rsidR="00E633DE" w:rsidRDefault="00E633DE">
            <w:pPr>
              <w:rPr>
                <w:rFonts w:ascii="宋体" w:hAnsi="宋体" w:hint="eastAsia"/>
                <w:kern w:val="0"/>
                <w:sz w:val="20"/>
                <w:szCs w:val="20"/>
              </w:rPr>
            </w:pP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attachtitle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附件标题</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attachtype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附件类型，附件后缀</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attachurl</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附件下载地址</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hint="eastAsia"/>
              </w:rPr>
            </w:pPr>
            <w:r>
              <w:rPr>
                <w:rFonts w:ascii="新宋体" w:eastAsia="新宋体"/>
                <w:kern w:val="0"/>
                <w:sz w:val="18"/>
                <w:szCs w:val="18"/>
                <w:lang w:val="en-US" w:eastAsia="zh-CN"/>
              </w:rPr>
              <w:t>}</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p>
        </w:tc>
      </w:tr>
    </w:tbl>
    <w:p w:rsidR="00E633DE" w:rsidRDefault="00E633DE">
      <w:pPr>
        <w:rPr>
          <w:rFonts w:hint="eastAsia"/>
          <w:sz w:val="24"/>
        </w:rPr>
      </w:pPr>
    </w:p>
    <w:p w:rsidR="00E633DE" w:rsidRDefault="00E633DE">
      <w:pPr>
        <w:pStyle w:val="4"/>
        <w:rPr>
          <w:rFonts w:hint="eastAsia"/>
        </w:rPr>
      </w:pPr>
      <w:r>
        <w:rPr>
          <w:rFonts w:hint="eastAsia"/>
        </w:rPr>
        <w:t>短信列表</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获取当前用户已发送的短信列表，支持条件查询，支持分页显示。</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hint="eastAsia"/>
                <w:sz w:val="18"/>
                <w:szCs w:val="18"/>
              </w:rPr>
              <w:t>getSMSList</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获取短信列表</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keyword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lang w:val="en-US" w:eastAsia="zh-CN"/>
              </w:rPr>
              <w:t>检索</w:t>
            </w:r>
            <w:r>
              <w:rPr>
                <w:rFonts w:ascii="宋体" w:eastAsia="新宋体" w:hAnsi="宋体" w:hint="eastAsia"/>
                <w:b/>
                <w:color w:val="FF0000"/>
                <w:kern w:val="0"/>
                <w:sz w:val="18"/>
                <w:szCs w:val="18"/>
              </w:rPr>
              <w:t>关键字</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currentdatetime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当前检索的时间</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pagesize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需要检索的记录条数</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type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邮箱类型</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isread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是否已读</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keyword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关键字，搜索条件使用</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否</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pagesize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当前检索时间，精确到秒或毫秒</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日期类型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rPr>
          <w:trHeight w:val="317"/>
        </w:trPr>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宋体" w:hAnsi="宋体"/>
                <w:kern w:val="0"/>
                <w:sz w:val="20"/>
                <w:szCs w:val="20"/>
              </w:rPr>
              <w:t>PAGESIZE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需要检索的记录条数</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数字类型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kern w:val="0"/>
                <w:sz w:val="20"/>
                <w:szCs w:val="20"/>
              </w:rPr>
            </w:pPr>
            <w:r>
              <w:rPr>
                <w:rFonts w:ascii="新宋体" w:eastAsia="新宋体" w:hint="eastAsia"/>
                <w:kern w:val="0"/>
                <w:sz w:val="18"/>
                <w:szCs w:val="18"/>
              </w:rPr>
              <w:t>type</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邮箱类型，例如：</w:t>
            </w:r>
            <w:r>
              <w:rPr>
                <w:rFonts w:ascii="宋体" w:hAnsi="宋体" w:hint="eastAsia"/>
                <w:b/>
                <w:strike/>
                <w:color w:val="FF0000"/>
                <w:kern w:val="0"/>
                <w:sz w:val="20"/>
                <w:szCs w:val="20"/>
              </w:rPr>
              <w:t>0全部</w:t>
            </w:r>
            <w:r>
              <w:rPr>
                <w:rFonts w:ascii="宋体" w:hAnsi="宋体" w:hint="eastAsia"/>
                <w:b/>
                <w:color w:val="FF0000"/>
                <w:kern w:val="0"/>
                <w:sz w:val="20"/>
                <w:szCs w:val="20"/>
              </w:rPr>
              <w:t>1收件箱2发件箱</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Borders>
              <w:bottom w:val="single" w:sz="4" w:space="0" w:color="auto"/>
            </w:tcBorders>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isread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0：已读 1：未读 2：全部</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收件箱必填</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"msgid":"短信id"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"createuserid":"短信发送人id",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"createusername":"短信发送人姓名",</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"createtime":"发送时间",</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lang w:val="en-US" w:eastAsia="zh-CN"/>
              </w:rPr>
              <w:t xml:space="preserve">  "readflag":"是否已读 0已读 1未读 </w:t>
            </w:r>
            <w:r>
              <w:rPr>
                <w:rFonts w:ascii="新宋体" w:eastAsia="新宋体" w:hint="eastAsia"/>
                <w:b/>
                <w:color w:val="FF0000"/>
                <w:kern w:val="0"/>
                <w:sz w:val="18"/>
                <w:szCs w:val="18"/>
                <w:lang w:val="en-US" w:eastAsia="zh-CN"/>
              </w:rPr>
              <w:t>包括本身和回复记录的阅读状态</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rPr>
                <w:rFonts w:hint="eastAsia"/>
              </w:rPr>
            </w:pPr>
            <w:r>
              <w:rPr>
                <w:rFonts w:ascii="新宋体" w:eastAsia="新宋体"/>
                <w:kern w:val="0"/>
                <w:sz w:val="18"/>
                <w:szCs w:val="18"/>
                <w:lang w:val="en-US" w:eastAsia="zh-CN"/>
              </w:rPr>
              <w:t>}</w:t>
            </w:r>
            <w:r>
              <w:rPr>
                <w:rFonts w:ascii="新宋体" w:eastAsia="新宋体" w:hint="eastAsia"/>
                <w:kern w:val="0"/>
                <w:sz w:val="18"/>
                <w:szCs w:val="18"/>
                <w:lang w:val="en-US" w:eastAsia="zh-CN"/>
              </w:rPr>
              <w:t xml:space="preserve"> </w:t>
            </w:r>
          </w:p>
        </w:tc>
      </w:tr>
      <w:tr w:rsidR="00E633DE">
        <w:tc>
          <w:tcPr>
            <w:tcW w:w="2130" w:type="dxa"/>
          </w:tcPr>
          <w:p w:rsidR="00E633DE" w:rsidRDefault="00E633DE">
            <w:pPr>
              <w:rPr>
                <w:rFonts w:ascii="宋体" w:hAnsi="宋体"/>
                <w:b/>
                <w:szCs w:val="21"/>
              </w:rPr>
            </w:pPr>
            <w:r>
              <w:rPr>
                <w:rFonts w:ascii="宋体" w:hAnsi="宋体" w:hint="eastAsia"/>
                <w:b/>
                <w:szCs w:val="21"/>
              </w:rPr>
              <w:t>备注</w:t>
            </w:r>
          </w:p>
        </w:tc>
        <w:tc>
          <w:tcPr>
            <w:tcW w:w="7192" w:type="dxa"/>
            <w:gridSpan w:val="4"/>
          </w:tcPr>
          <w:p w:rsidR="00E633DE" w:rsidRDefault="00E633DE">
            <w:pPr>
              <w:jc w:val="left"/>
              <w:rPr>
                <w:rFonts w:ascii="新宋体" w:eastAsia="新宋体" w:hint="eastAsia"/>
                <w:kern w:val="0"/>
                <w:sz w:val="18"/>
                <w:szCs w:val="18"/>
                <w:lang w:val="en-US" w:eastAsia="zh-CN"/>
              </w:rPr>
            </w:pPr>
            <w:r>
              <w:rPr>
                <w:rFonts w:ascii="宋体" w:hAnsi="宋体" w:hint="eastAsia"/>
                <w:szCs w:val="21"/>
              </w:rPr>
              <w:t>。</w:t>
            </w:r>
          </w:p>
        </w:tc>
      </w:tr>
    </w:tbl>
    <w:p w:rsidR="00E633DE" w:rsidRDefault="00E633DE">
      <w:pPr>
        <w:rPr>
          <w:rFonts w:hint="eastAsia"/>
          <w:sz w:val="24"/>
        </w:rPr>
      </w:pPr>
    </w:p>
    <w:p w:rsidR="00E633DE" w:rsidRDefault="00E633DE">
      <w:pPr>
        <w:pStyle w:val="4"/>
        <w:rPr>
          <w:rFonts w:hint="eastAsia"/>
        </w:rPr>
      </w:pPr>
      <w:r>
        <w:rPr>
          <w:rFonts w:hint="eastAsia"/>
        </w:rPr>
        <w:t>短信明细</w:t>
      </w:r>
    </w:p>
    <w:p w:rsidR="00E633DE" w:rsidRDefault="00E633DE">
      <w:pPr>
        <w:numPr>
          <w:ilvl w:val="0"/>
          <w:numId w:val="14"/>
        </w:numPr>
        <w:rPr>
          <w:rFonts w:hint="eastAsia"/>
          <w:sz w:val="24"/>
        </w:rPr>
      </w:pPr>
      <w:r>
        <w:rPr>
          <w:rFonts w:hint="eastAsia"/>
          <w:sz w:val="24"/>
        </w:rPr>
        <w:t>接口描述</w:t>
      </w:r>
    </w:p>
    <w:p w:rsidR="00E633DE" w:rsidRDefault="00E633DE">
      <w:pPr>
        <w:ind w:left="420"/>
        <w:rPr>
          <w:rFonts w:hint="eastAsia"/>
          <w:sz w:val="24"/>
        </w:rPr>
      </w:pPr>
      <w:r>
        <w:rPr>
          <w:rFonts w:hint="eastAsia"/>
          <w:sz w:val="24"/>
        </w:rPr>
        <w:t>通过该接口，获取某一短信详细信息，支持短信转发。</w:t>
      </w:r>
    </w:p>
    <w:p w:rsidR="00E633DE" w:rsidRDefault="00E633DE">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633DE">
        <w:tc>
          <w:tcPr>
            <w:tcW w:w="2130" w:type="dxa"/>
          </w:tcPr>
          <w:p w:rsidR="00E633DE" w:rsidRDefault="00E633DE">
            <w:pPr>
              <w:rPr>
                <w:rFonts w:ascii="宋体" w:hAnsi="宋体"/>
                <w:b/>
                <w:szCs w:val="21"/>
              </w:rPr>
            </w:pPr>
            <w:r>
              <w:rPr>
                <w:rFonts w:ascii="宋体" w:hAnsi="宋体"/>
                <w:b/>
                <w:szCs w:val="21"/>
              </w:rPr>
              <w:t>服务名称</w:t>
            </w:r>
          </w:p>
        </w:tc>
        <w:tc>
          <w:tcPr>
            <w:tcW w:w="7192" w:type="dxa"/>
            <w:gridSpan w:val="4"/>
          </w:tcPr>
          <w:p w:rsidR="00E633DE" w:rsidRDefault="00E633DE">
            <w:pPr>
              <w:autoSpaceDE w:val="0"/>
              <w:autoSpaceDN w:val="0"/>
              <w:adjustRightInd w:val="0"/>
              <w:jc w:val="left"/>
              <w:rPr>
                <w:rFonts w:ascii="宋体" w:hAnsi="宋体"/>
                <w:szCs w:val="21"/>
              </w:rPr>
            </w:pPr>
            <w:r>
              <w:rPr>
                <w:rFonts w:ascii="微软雅黑" w:eastAsia="微软雅黑" w:hAnsi="微软雅黑" w:hint="eastAsia"/>
                <w:sz w:val="18"/>
                <w:szCs w:val="18"/>
              </w:rPr>
              <w:t>getSMSDetail</w:t>
            </w:r>
          </w:p>
        </w:tc>
      </w:tr>
      <w:tr w:rsidR="00E633DE">
        <w:tc>
          <w:tcPr>
            <w:tcW w:w="2130" w:type="dxa"/>
          </w:tcPr>
          <w:p w:rsidR="00E633DE" w:rsidRDefault="00E633DE">
            <w:pPr>
              <w:rPr>
                <w:rFonts w:ascii="宋体" w:hAnsi="宋体"/>
                <w:b/>
                <w:szCs w:val="21"/>
              </w:rPr>
            </w:pPr>
            <w:r>
              <w:rPr>
                <w:rFonts w:ascii="宋体" w:hAnsi="宋体"/>
                <w:b/>
                <w:szCs w:val="21"/>
              </w:rPr>
              <w:t>服务说明</w:t>
            </w:r>
          </w:p>
        </w:tc>
        <w:tc>
          <w:tcPr>
            <w:tcW w:w="7192" w:type="dxa"/>
            <w:gridSpan w:val="4"/>
          </w:tcPr>
          <w:p w:rsidR="00E633DE" w:rsidRDefault="00E633DE">
            <w:pPr>
              <w:rPr>
                <w:rFonts w:ascii="宋体" w:hAnsi="宋体"/>
                <w:szCs w:val="21"/>
              </w:rPr>
            </w:pPr>
            <w:r>
              <w:rPr>
                <w:rFonts w:ascii="宋体" w:hAnsi="宋体" w:hint="eastAsia"/>
                <w:szCs w:val="21"/>
              </w:rPr>
              <w:t>获取短信明细</w:t>
            </w:r>
          </w:p>
        </w:tc>
      </w:tr>
      <w:tr w:rsidR="00E633DE">
        <w:tc>
          <w:tcPr>
            <w:tcW w:w="2130" w:type="dxa"/>
          </w:tcPr>
          <w:p w:rsidR="00E633DE" w:rsidRDefault="00E633DE">
            <w:pPr>
              <w:rPr>
                <w:rFonts w:hint="eastAsia"/>
                <w:b/>
                <w:szCs w:val="21"/>
              </w:rPr>
            </w:pPr>
            <w:r>
              <w:rPr>
                <w:rFonts w:ascii="宋体" w:hAnsi="宋体" w:hint="eastAsia"/>
                <w:b/>
                <w:szCs w:val="21"/>
              </w:rPr>
              <w:t>输入值</w:t>
            </w:r>
          </w:p>
        </w:tc>
        <w:tc>
          <w:tcPr>
            <w:tcW w:w="7192" w:type="dxa"/>
            <w:gridSpan w:val="4"/>
          </w:tcPr>
          <w:p w:rsidR="00E633DE" w:rsidRDefault="00E633DE">
            <w:pPr>
              <w:jc w:val="left"/>
              <w:rPr>
                <w:rFonts w:ascii="新宋体" w:eastAsia="新宋体" w:hint="eastAsia"/>
                <w:kern w:val="0"/>
                <w:sz w:val="18"/>
                <w:szCs w:val="18"/>
              </w:rPr>
            </w:pP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633DE" w:rsidRDefault="00E633DE">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msgid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eastAsia="新宋体" w:hAnsi="宋体" w:hint="eastAsia"/>
                <w:b/>
                <w:color w:val="FF0000"/>
                <w:kern w:val="0"/>
                <w:sz w:val="18"/>
                <w:szCs w:val="18"/>
              </w:rPr>
              <w:t>邮件</w:t>
            </w:r>
            <w:r>
              <w:rPr>
                <w:rFonts w:ascii="宋体" w:eastAsia="新宋体" w:hAnsi="宋体" w:hint="eastAsia"/>
                <w:b/>
                <w:color w:val="FF0000"/>
                <w:kern w:val="0"/>
                <w:sz w:val="18"/>
                <w:szCs w:val="18"/>
              </w:rPr>
              <w:t>id</w:t>
            </w:r>
            <w:r>
              <w:rPr>
                <w:rFonts w:ascii="新宋体" w:eastAsia="新宋体"/>
                <w:kern w:val="0"/>
                <w:sz w:val="18"/>
                <w:szCs w:val="18"/>
                <w:lang w:val="en-US" w:eastAsia="zh-CN"/>
              </w:rPr>
              <w:t>"</w:t>
            </w:r>
          </w:p>
          <w:p w:rsidR="00E633DE" w:rsidRDefault="00E633DE">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E633DE" w:rsidRDefault="00E633DE">
            <w:pPr>
              <w:rPr>
                <w:rFonts w:ascii="宋体" w:hAnsi="宋体" w:hint="eastAsia"/>
                <w:kern w:val="0"/>
                <w:sz w:val="18"/>
                <w:szCs w:val="18"/>
              </w:rPr>
            </w:pPr>
            <w:r>
              <w:rPr>
                <w:rFonts w:ascii="新宋体" w:eastAsia="新宋体" w:hint="eastAsia"/>
                <w:kern w:val="0"/>
                <w:sz w:val="18"/>
                <w:szCs w:val="18"/>
              </w:rPr>
              <w:t>}</w:t>
            </w:r>
          </w:p>
        </w:tc>
      </w:tr>
      <w:tr w:rsidR="00E633DE">
        <w:trPr>
          <w:trHeight w:val="401"/>
        </w:trPr>
        <w:tc>
          <w:tcPr>
            <w:tcW w:w="2130" w:type="dxa"/>
            <w:vMerge w:val="restart"/>
            <w:shd w:val="clear" w:color="auto" w:fill="auto"/>
          </w:tcPr>
          <w:p w:rsidR="00E633DE" w:rsidRDefault="00E633DE">
            <w:pPr>
              <w:rPr>
                <w:rFonts w:hint="eastAsia"/>
                <w:b/>
                <w:szCs w:val="21"/>
              </w:rPr>
            </w:pPr>
            <w:r>
              <w:rPr>
                <w:rFonts w:hint="eastAsia"/>
                <w:b/>
                <w:szCs w:val="21"/>
              </w:rPr>
              <w:t>输入参数详细</w:t>
            </w:r>
          </w:p>
        </w:tc>
        <w:tc>
          <w:tcPr>
            <w:tcW w:w="1947" w:type="dxa"/>
            <w:shd w:val="clear" w:color="auto" w:fill="17365D"/>
          </w:tcPr>
          <w:p w:rsidR="00E633DE" w:rsidRDefault="00E633DE">
            <w:pPr>
              <w:rPr>
                <w:rFonts w:ascii="宋体" w:hAnsi="宋体"/>
                <w:b/>
                <w:szCs w:val="21"/>
              </w:rPr>
            </w:pPr>
            <w:r>
              <w:rPr>
                <w:rFonts w:ascii="宋体" w:hAnsi="宋体"/>
                <w:b/>
                <w:szCs w:val="21"/>
              </w:rPr>
              <w:t>参数名称</w:t>
            </w:r>
          </w:p>
        </w:tc>
        <w:tc>
          <w:tcPr>
            <w:tcW w:w="2694" w:type="dxa"/>
            <w:shd w:val="clear" w:color="auto" w:fill="17365D"/>
          </w:tcPr>
          <w:p w:rsidR="00E633DE" w:rsidRDefault="00E633DE">
            <w:pPr>
              <w:rPr>
                <w:rFonts w:ascii="宋体" w:hAnsi="宋体"/>
                <w:b/>
                <w:szCs w:val="21"/>
              </w:rPr>
            </w:pPr>
            <w:r>
              <w:rPr>
                <w:rFonts w:ascii="宋体" w:hAnsi="宋体"/>
                <w:b/>
                <w:szCs w:val="21"/>
              </w:rPr>
              <w:t>参数说明</w:t>
            </w:r>
          </w:p>
        </w:tc>
        <w:tc>
          <w:tcPr>
            <w:tcW w:w="1275" w:type="dxa"/>
            <w:shd w:val="clear" w:color="auto" w:fill="17365D"/>
          </w:tcPr>
          <w:p w:rsidR="00E633DE" w:rsidRDefault="00E633DE">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633DE" w:rsidRDefault="00E633DE">
            <w:pPr>
              <w:rPr>
                <w:rFonts w:ascii="宋体" w:hAnsi="宋体"/>
                <w:b/>
                <w:szCs w:val="21"/>
              </w:rPr>
            </w:pPr>
            <w:r>
              <w:rPr>
                <w:rFonts w:ascii="宋体" w:hAnsi="宋体" w:hint="eastAsia"/>
                <w:b/>
                <w:szCs w:val="21"/>
              </w:rPr>
              <w:t>是否必填</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vMerge/>
          </w:tcPr>
          <w:p w:rsidR="00E633DE" w:rsidRDefault="00E633DE">
            <w:pPr>
              <w:rPr>
                <w:rFonts w:hint="eastAsia"/>
                <w:b/>
                <w:szCs w:val="21"/>
              </w:rPr>
            </w:pPr>
          </w:p>
        </w:tc>
        <w:tc>
          <w:tcPr>
            <w:tcW w:w="1947" w:type="dxa"/>
          </w:tcPr>
          <w:p w:rsidR="00E633DE" w:rsidRDefault="00E633DE">
            <w:pPr>
              <w:rPr>
                <w:rFonts w:ascii="宋体" w:hAnsi="宋体" w:hint="eastAsia"/>
                <w:kern w:val="0"/>
                <w:sz w:val="18"/>
                <w:szCs w:val="18"/>
              </w:rPr>
            </w:pPr>
            <w:r>
              <w:rPr>
                <w:rFonts w:ascii="新宋体" w:eastAsia="新宋体" w:hint="eastAsia"/>
                <w:kern w:val="0"/>
                <w:sz w:val="18"/>
                <w:szCs w:val="18"/>
              </w:rPr>
              <w:t>msgid</w:t>
            </w:r>
          </w:p>
        </w:tc>
        <w:tc>
          <w:tcPr>
            <w:tcW w:w="2694" w:type="dxa"/>
          </w:tcPr>
          <w:p w:rsidR="00E633DE" w:rsidRDefault="00E633DE">
            <w:pPr>
              <w:rPr>
                <w:rFonts w:ascii="宋体" w:hAnsi="宋体" w:hint="eastAsia"/>
                <w:kern w:val="0"/>
                <w:sz w:val="20"/>
                <w:szCs w:val="20"/>
              </w:rPr>
            </w:pPr>
            <w:r>
              <w:rPr>
                <w:rFonts w:ascii="宋体" w:hAnsi="宋体" w:hint="eastAsia"/>
                <w:kern w:val="0"/>
                <w:sz w:val="20"/>
                <w:szCs w:val="20"/>
              </w:rPr>
              <w:t>邮件id</w:t>
            </w:r>
          </w:p>
        </w:tc>
        <w:tc>
          <w:tcPr>
            <w:tcW w:w="1275" w:type="dxa"/>
          </w:tcPr>
          <w:p w:rsidR="00E633DE" w:rsidRDefault="00E633DE">
            <w:pPr>
              <w:rPr>
                <w:rFonts w:ascii="宋体" w:hAnsi="宋体" w:hint="eastAsia"/>
                <w:kern w:val="0"/>
                <w:sz w:val="20"/>
                <w:szCs w:val="20"/>
              </w:rPr>
            </w:pPr>
            <w:r>
              <w:rPr>
                <w:rFonts w:ascii="宋体" w:hAnsi="宋体" w:hint="eastAsia"/>
                <w:kern w:val="0"/>
                <w:sz w:val="20"/>
                <w:szCs w:val="20"/>
              </w:rPr>
              <w:t>字符型</w:t>
            </w:r>
          </w:p>
        </w:tc>
        <w:tc>
          <w:tcPr>
            <w:tcW w:w="1276" w:type="dxa"/>
          </w:tcPr>
          <w:p w:rsidR="00E633DE" w:rsidRDefault="00E633DE">
            <w:pPr>
              <w:rPr>
                <w:rFonts w:ascii="宋体" w:hAnsi="宋体" w:hint="eastAsia"/>
                <w:kern w:val="0"/>
                <w:sz w:val="20"/>
                <w:szCs w:val="20"/>
              </w:rPr>
            </w:pPr>
            <w:r>
              <w:rPr>
                <w:rFonts w:ascii="宋体" w:hAnsi="宋体" w:hint="eastAsia"/>
                <w:kern w:val="0"/>
                <w:sz w:val="20"/>
                <w:szCs w:val="20"/>
              </w:rPr>
              <w:t>是</w:t>
            </w:r>
          </w:p>
        </w:tc>
      </w:tr>
      <w:tr w:rsidR="00E633DE">
        <w:tc>
          <w:tcPr>
            <w:tcW w:w="2130" w:type="dxa"/>
          </w:tcPr>
          <w:p w:rsidR="00E633DE" w:rsidRDefault="00E633DE">
            <w:pPr>
              <w:rPr>
                <w:rFonts w:hint="eastAsia"/>
                <w:b/>
                <w:szCs w:val="21"/>
              </w:rPr>
            </w:pPr>
            <w:r>
              <w:rPr>
                <w:rFonts w:ascii="宋体" w:hAnsi="宋体"/>
                <w:b/>
                <w:szCs w:val="21"/>
              </w:rPr>
              <w:t>返回值</w:t>
            </w:r>
          </w:p>
        </w:tc>
        <w:tc>
          <w:tcPr>
            <w:tcW w:w="7192" w:type="dxa"/>
            <w:gridSpan w:val="4"/>
          </w:tcPr>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lastRenderedPageBreak/>
              <w:tab/>
            </w:r>
            <w:r>
              <w:rPr>
                <w:rFonts w:ascii="新宋体" w:eastAsia="新宋体" w:hint="eastAsia"/>
                <w:kern w:val="0"/>
                <w:sz w:val="18"/>
                <w:szCs w:val="18"/>
                <w:lang w:val="en-US" w:eastAsia="zh-CN"/>
              </w:rPr>
              <w:tab/>
              <w:t>"status": "状态，0成功 1失败",</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"msgid":"短信id"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"msgcontent":"短信内容",</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"createuserid":"短信发送人id",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"createusername":短信发送人姓名",</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"createtime":"短信发起时间",</w:t>
            </w:r>
          </w:p>
          <w:p w:rsidR="00E633DE" w:rsidRDefault="00E633DE">
            <w:pPr>
              <w:ind w:leftChars="100" w:left="210"/>
              <w:jc w:val="left"/>
              <w:rPr>
                <w:rFonts w:ascii="新宋体" w:eastAsia="新宋体"/>
                <w:kern w:val="0"/>
                <w:sz w:val="18"/>
                <w:szCs w:val="18"/>
                <w:lang w:val="en-US" w:eastAsia="zh-CN"/>
              </w:rPr>
            </w:pPr>
            <w:r>
              <w:rPr>
                <w:rFonts w:ascii="新宋体" w:eastAsia="新宋体" w:hint="eastAsia"/>
                <w:kern w:val="0"/>
                <w:sz w:val="18"/>
                <w:szCs w:val="18"/>
                <w:lang w:val="en-US" w:eastAsia="zh-CN"/>
              </w:rPr>
              <w:t xml:space="preserve">  "readflag":"是否已读 0已读 1未读 </w:t>
            </w:r>
            <w:r>
              <w:rPr>
                <w:rFonts w:ascii="新宋体" w:eastAsia="新宋体" w:hint="eastAsia"/>
                <w:b/>
                <w:color w:val="FF0000"/>
                <w:kern w:val="0"/>
                <w:sz w:val="18"/>
                <w:szCs w:val="18"/>
                <w:lang w:val="en-US" w:eastAsia="zh-CN"/>
              </w:rPr>
              <w:t>包括本身和回复记录的阅读状态</w:t>
            </w:r>
            <w:r>
              <w:rPr>
                <w:rFonts w:ascii="新宋体" w:eastAsia="新宋体" w:hint="eastAsia"/>
                <w:kern w:val="0"/>
                <w:sz w:val="18"/>
                <w:szCs w:val="18"/>
                <w:lang w:val="en-US" w:eastAsia="zh-CN"/>
              </w:rPr>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"attachment":[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"attachid":"附件id",</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"attachtitle":"附件名称",</w:t>
            </w:r>
          </w:p>
          <w:p w:rsidR="00E633DE" w:rsidRDefault="00E633DE">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 xml:space="preserve">   "attachurl":"附件地址"</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r>
            <w:r>
              <w:rPr>
                <w:rFonts w:ascii="新宋体" w:eastAsia="新宋体"/>
                <w:kern w:val="0"/>
                <w:sz w:val="18"/>
                <w:szCs w:val="18"/>
                <w:lang w:val="en-US" w:eastAsia="zh-CN"/>
              </w:rPr>
              <w:tab/>
              <w:t>},{...},{...}</w:t>
            </w:r>
          </w:p>
          <w:p w:rsidR="00E633DE" w:rsidRDefault="00E633DE">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E633DE" w:rsidRDefault="00E633DE">
            <w:pPr>
              <w:rPr>
                <w:rFonts w:hint="eastAsia"/>
              </w:rPr>
            </w:pPr>
            <w:r>
              <w:rPr>
                <w:rFonts w:ascii="新宋体" w:eastAsia="新宋体"/>
                <w:kern w:val="0"/>
                <w:sz w:val="18"/>
                <w:szCs w:val="18"/>
                <w:lang w:val="en-US" w:eastAsia="zh-CN"/>
              </w:rPr>
              <w:t>}</w:t>
            </w:r>
            <w:r>
              <w:rPr>
                <w:rFonts w:ascii="新宋体" w:eastAsia="新宋体" w:hint="eastAsia"/>
                <w:kern w:val="0"/>
                <w:sz w:val="18"/>
                <w:szCs w:val="18"/>
                <w:lang w:val="en-US" w:eastAsia="zh-CN"/>
              </w:rPr>
              <w:t xml:space="preserve"> </w:t>
            </w:r>
          </w:p>
        </w:tc>
      </w:tr>
      <w:tr w:rsidR="00E633DE">
        <w:tc>
          <w:tcPr>
            <w:tcW w:w="2130" w:type="dxa"/>
          </w:tcPr>
          <w:p w:rsidR="00E633DE" w:rsidRDefault="00E633DE">
            <w:pPr>
              <w:rPr>
                <w:rFonts w:ascii="宋体" w:hAnsi="宋体"/>
                <w:b/>
                <w:szCs w:val="21"/>
              </w:rPr>
            </w:pPr>
            <w:r>
              <w:rPr>
                <w:rFonts w:ascii="宋体" w:hAnsi="宋体" w:hint="eastAsia"/>
                <w:b/>
                <w:szCs w:val="21"/>
              </w:rPr>
              <w:lastRenderedPageBreak/>
              <w:t>备注</w:t>
            </w:r>
          </w:p>
        </w:tc>
        <w:tc>
          <w:tcPr>
            <w:tcW w:w="7192" w:type="dxa"/>
            <w:gridSpan w:val="4"/>
          </w:tcPr>
          <w:p w:rsidR="00E633DE" w:rsidRDefault="00E633DE">
            <w:pPr>
              <w:jc w:val="left"/>
              <w:rPr>
                <w:rFonts w:ascii="新宋体" w:eastAsia="新宋体" w:hint="eastAsia"/>
                <w:kern w:val="0"/>
                <w:sz w:val="18"/>
                <w:szCs w:val="18"/>
                <w:lang w:val="en-US" w:eastAsia="zh-CN"/>
              </w:rPr>
            </w:pPr>
            <w:r>
              <w:rPr>
                <w:rFonts w:ascii="宋体" w:hAnsi="宋体" w:hint="eastAsia"/>
                <w:szCs w:val="21"/>
              </w:rPr>
              <w:t>。</w:t>
            </w:r>
          </w:p>
        </w:tc>
      </w:tr>
    </w:tbl>
    <w:p w:rsidR="00E633DE" w:rsidRDefault="00E633DE">
      <w:pPr>
        <w:rPr>
          <w:rFonts w:hint="eastAsia"/>
          <w:sz w:val="24"/>
        </w:rPr>
      </w:pPr>
    </w:p>
    <w:p w:rsidR="00E633DE" w:rsidRDefault="00E633DE">
      <w:pPr>
        <w:ind w:left="420"/>
        <w:rPr>
          <w:rFonts w:hint="eastAsia"/>
          <w:sz w:val="24"/>
        </w:rPr>
      </w:pPr>
    </w:p>
    <w:p w:rsidR="00A2649C" w:rsidRPr="0096682B" w:rsidRDefault="00A2649C" w:rsidP="0096682B">
      <w:pPr>
        <w:pStyle w:val="3"/>
        <w:tabs>
          <w:tab w:val="clear" w:pos="1135"/>
        </w:tabs>
      </w:pPr>
      <w:r w:rsidRPr="0096682B">
        <w:rPr>
          <w:rFonts w:hint="eastAsia"/>
        </w:rPr>
        <w:t>市总文件管理</w:t>
      </w:r>
    </w:p>
    <w:p w:rsidR="00A2649C" w:rsidRDefault="00A2649C" w:rsidP="00CE0A99">
      <w:pPr>
        <w:pStyle w:val="4"/>
        <w:tabs>
          <w:tab w:val="clear" w:pos="1063"/>
        </w:tabs>
      </w:pPr>
      <w:r>
        <w:rPr>
          <w:rFonts w:hint="eastAsia"/>
        </w:rPr>
        <w:t>获取市总文件列表</w:t>
      </w:r>
      <w:r>
        <w:rPr>
          <w:rFonts w:hint="eastAsia"/>
        </w:rPr>
        <w:t xml:space="preserve"> </w:t>
      </w:r>
    </w:p>
    <w:p w:rsidR="00A2649C" w:rsidRDefault="00A2649C" w:rsidP="00A2649C">
      <w:pPr>
        <w:numPr>
          <w:ilvl w:val="0"/>
          <w:numId w:val="14"/>
        </w:numPr>
        <w:rPr>
          <w:sz w:val="24"/>
        </w:rPr>
      </w:pPr>
      <w:r>
        <w:rPr>
          <w:rFonts w:hint="eastAsia"/>
          <w:sz w:val="24"/>
        </w:rPr>
        <w:t>接口描述</w:t>
      </w:r>
    </w:p>
    <w:p w:rsidR="00A2649C" w:rsidRDefault="00A2649C" w:rsidP="00A2649C">
      <w:pPr>
        <w:ind w:left="420"/>
        <w:rPr>
          <w:sz w:val="24"/>
        </w:rPr>
      </w:pPr>
      <w:r>
        <w:rPr>
          <w:rFonts w:hint="eastAsia"/>
          <w:sz w:val="24"/>
        </w:rPr>
        <w:t>通过该接口获取市总文件列表信息，支持条件查询，支持分页显示。</w:t>
      </w:r>
    </w:p>
    <w:p w:rsidR="00A2649C" w:rsidRDefault="00A2649C" w:rsidP="00A2649C">
      <w:pPr>
        <w:numPr>
          <w:ilvl w:val="0"/>
          <w:numId w:val="14"/>
        </w:numPr>
        <w:rPr>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A2649C" w:rsidTr="00445BD7">
        <w:tc>
          <w:tcPr>
            <w:tcW w:w="2130" w:type="dxa"/>
          </w:tcPr>
          <w:p w:rsidR="00A2649C" w:rsidRDefault="00A2649C" w:rsidP="00445BD7">
            <w:pPr>
              <w:rPr>
                <w:b/>
                <w:szCs w:val="21"/>
              </w:rPr>
            </w:pPr>
            <w:r>
              <w:rPr>
                <w:rFonts w:hint="eastAsia"/>
                <w:b/>
                <w:szCs w:val="21"/>
              </w:rPr>
              <w:t>服务名称</w:t>
            </w:r>
          </w:p>
        </w:tc>
        <w:tc>
          <w:tcPr>
            <w:tcW w:w="7192" w:type="dxa"/>
            <w:gridSpan w:val="4"/>
          </w:tcPr>
          <w:p w:rsidR="00A2649C" w:rsidRPr="00505CE0" w:rsidRDefault="00A2649C" w:rsidP="00445BD7">
            <w:pPr>
              <w:rPr>
                <w:rFonts w:ascii="宋体" w:hAnsi="宋体" w:cs="宋体"/>
                <w:kern w:val="0"/>
                <w:sz w:val="24"/>
              </w:rPr>
            </w:pPr>
            <w:r>
              <w:rPr>
                <w:rFonts w:ascii="宋体" w:hAnsi="宋体" w:hint="eastAsia"/>
                <w:kern w:val="0"/>
                <w:sz w:val="18"/>
                <w:szCs w:val="18"/>
              </w:rPr>
              <w:t>get</w:t>
            </w:r>
            <w:r w:rsidRPr="00505CE0">
              <w:rPr>
                <w:rFonts w:ascii="宋体" w:hAnsi="宋体"/>
                <w:kern w:val="0"/>
                <w:sz w:val="18"/>
                <w:szCs w:val="18"/>
              </w:rPr>
              <w:t>FileManager</w:t>
            </w:r>
            <w:r>
              <w:rPr>
                <w:rFonts w:ascii="宋体" w:hAnsi="宋体" w:hint="eastAsia"/>
                <w:kern w:val="0"/>
                <w:sz w:val="18"/>
                <w:szCs w:val="18"/>
              </w:rPr>
              <w:t>List</w:t>
            </w:r>
          </w:p>
        </w:tc>
      </w:tr>
      <w:tr w:rsidR="00A2649C" w:rsidTr="00445BD7">
        <w:tc>
          <w:tcPr>
            <w:tcW w:w="2130" w:type="dxa"/>
          </w:tcPr>
          <w:p w:rsidR="00A2649C" w:rsidRDefault="00A2649C" w:rsidP="00445BD7">
            <w:pPr>
              <w:rPr>
                <w:b/>
                <w:szCs w:val="21"/>
              </w:rPr>
            </w:pPr>
            <w:r>
              <w:rPr>
                <w:rFonts w:hint="eastAsia"/>
                <w:b/>
                <w:szCs w:val="21"/>
              </w:rPr>
              <w:t>服务说明</w:t>
            </w:r>
          </w:p>
        </w:tc>
        <w:tc>
          <w:tcPr>
            <w:tcW w:w="7192" w:type="dxa"/>
            <w:gridSpan w:val="4"/>
          </w:tcPr>
          <w:p w:rsidR="00A2649C" w:rsidRDefault="00A2649C" w:rsidP="00445BD7">
            <w:pPr>
              <w:rPr>
                <w:rFonts w:ascii="宋体" w:hAnsi="宋体"/>
                <w:kern w:val="0"/>
                <w:sz w:val="18"/>
                <w:szCs w:val="18"/>
              </w:rPr>
            </w:pPr>
            <w:r>
              <w:rPr>
                <w:rFonts w:ascii="宋体" w:hAnsi="宋体" w:hint="eastAsia"/>
                <w:kern w:val="0"/>
                <w:sz w:val="18"/>
                <w:szCs w:val="18"/>
              </w:rPr>
              <w:t>获取收文、发文列表</w:t>
            </w:r>
          </w:p>
        </w:tc>
      </w:tr>
      <w:tr w:rsidR="00A2649C" w:rsidTr="00445BD7">
        <w:tc>
          <w:tcPr>
            <w:tcW w:w="2130" w:type="dxa"/>
          </w:tcPr>
          <w:p w:rsidR="00A2649C" w:rsidRDefault="00A2649C" w:rsidP="00445BD7">
            <w:pPr>
              <w:rPr>
                <w:b/>
                <w:szCs w:val="21"/>
              </w:rPr>
            </w:pPr>
            <w:r>
              <w:rPr>
                <w:rFonts w:hint="eastAsia"/>
                <w:b/>
                <w:szCs w:val="21"/>
              </w:rPr>
              <w:t>输入值</w:t>
            </w:r>
          </w:p>
        </w:tc>
        <w:tc>
          <w:tcPr>
            <w:tcW w:w="7192" w:type="dxa"/>
            <w:gridSpan w:val="4"/>
          </w:tcPr>
          <w:p w:rsidR="00A2649C" w:rsidRDefault="00A2649C" w:rsidP="00445BD7">
            <w:pPr>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paras</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userid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keyword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检索关键字</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currentdatetime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当前检索时间，</w:t>
            </w:r>
            <w:r>
              <w:rPr>
                <w:rFonts w:ascii="宋体" w:hAnsi="宋体"/>
                <w:b/>
                <w:color w:val="FF0000"/>
                <w:kern w:val="0"/>
                <w:sz w:val="18"/>
                <w:szCs w:val="18"/>
              </w:rPr>
              <w:t>分页使用</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pagesize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检索记录条数</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type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市总文件类型</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rPr>
                <w:rFonts w:ascii="宋体" w:hAnsi="宋体"/>
                <w:kern w:val="0"/>
                <w:sz w:val="18"/>
                <w:szCs w:val="18"/>
              </w:rPr>
            </w:pPr>
            <w:r>
              <w:rPr>
                <w:rFonts w:ascii="新宋体" w:eastAsia="新宋体" w:hint="eastAsia"/>
                <w:kern w:val="0"/>
                <w:sz w:val="18"/>
                <w:szCs w:val="18"/>
              </w:rPr>
              <w:t>}</w:t>
            </w:r>
          </w:p>
        </w:tc>
      </w:tr>
      <w:tr w:rsidR="00A2649C" w:rsidTr="00445BD7">
        <w:trPr>
          <w:trHeight w:val="401"/>
        </w:trPr>
        <w:tc>
          <w:tcPr>
            <w:tcW w:w="2130" w:type="dxa"/>
            <w:vMerge w:val="restart"/>
            <w:shd w:val="clear" w:color="auto" w:fill="auto"/>
          </w:tcPr>
          <w:p w:rsidR="00A2649C" w:rsidRDefault="00A2649C" w:rsidP="00445BD7">
            <w:pPr>
              <w:rPr>
                <w:b/>
                <w:szCs w:val="21"/>
              </w:rPr>
            </w:pPr>
            <w:r>
              <w:rPr>
                <w:rFonts w:hint="eastAsia"/>
                <w:b/>
                <w:szCs w:val="21"/>
              </w:rPr>
              <w:t>输入参数详细</w:t>
            </w:r>
          </w:p>
        </w:tc>
        <w:tc>
          <w:tcPr>
            <w:tcW w:w="1947" w:type="dxa"/>
            <w:shd w:val="clear" w:color="auto" w:fill="17365D"/>
          </w:tcPr>
          <w:p w:rsidR="00A2649C" w:rsidRDefault="00A2649C" w:rsidP="00445BD7">
            <w:pPr>
              <w:rPr>
                <w:rFonts w:ascii="宋体" w:hAnsi="宋体"/>
                <w:b/>
                <w:szCs w:val="21"/>
              </w:rPr>
            </w:pPr>
            <w:r>
              <w:rPr>
                <w:rFonts w:ascii="宋体" w:hAnsi="宋体"/>
                <w:b/>
                <w:szCs w:val="21"/>
              </w:rPr>
              <w:t>参数名称</w:t>
            </w:r>
          </w:p>
        </w:tc>
        <w:tc>
          <w:tcPr>
            <w:tcW w:w="2694" w:type="dxa"/>
            <w:shd w:val="clear" w:color="auto" w:fill="17365D"/>
          </w:tcPr>
          <w:p w:rsidR="00A2649C" w:rsidRDefault="00A2649C" w:rsidP="00445BD7">
            <w:pPr>
              <w:rPr>
                <w:rFonts w:ascii="宋体" w:hAnsi="宋体"/>
                <w:b/>
                <w:szCs w:val="21"/>
              </w:rPr>
            </w:pPr>
            <w:r>
              <w:rPr>
                <w:rFonts w:ascii="宋体" w:hAnsi="宋体"/>
                <w:b/>
                <w:szCs w:val="21"/>
              </w:rPr>
              <w:t>参数说明</w:t>
            </w:r>
          </w:p>
        </w:tc>
        <w:tc>
          <w:tcPr>
            <w:tcW w:w="1275" w:type="dxa"/>
            <w:shd w:val="clear" w:color="auto" w:fill="17365D"/>
          </w:tcPr>
          <w:p w:rsidR="00A2649C" w:rsidRDefault="00A2649C" w:rsidP="00445BD7">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A2649C" w:rsidRDefault="00A2649C" w:rsidP="00445BD7">
            <w:pPr>
              <w:rPr>
                <w:rFonts w:ascii="宋体" w:hAnsi="宋体"/>
                <w:b/>
                <w:szCs w:val="21"/>
              </w:rPr>
            </w:pPr>
            <w:r>
              <w:rPr>
                <w:rFonts w:ascii="宋体" w:hAnsi="宋体" w:hint="eastAsia"/>
                <w:b/>
                <w:szCs w:val="21"/>
              </w:rPr>
              <w:t>是否必填</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userid</w:t>
            </w:r>
          </w:p>
        </w:tc>
        <w:tc>
          <w:tcPr>
            <w:tcW w:w="2694"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用户唯一</w:t>
            </w:r>
            <w:r>
              <w:rPr>
                <w:rFonts w:ascii="新宋体" w:eastAsia="新宋体"/>
                <w:kern w:val="0"/>
                <w:sz w:val="18"/>
                <w:szCs w:val="18"/>
              </w:rPr>
              <w:t>ID</w:t>
            </w:r>
          </w:p>
        </w:tc>
        <w:tc>
          <w:tcPr>
            <w:tcW w:w="1275"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字符型</w:t>
            </w:r>
          </w:p>
        </w:tc>
        <w:tc>
          <w:tcPr>
            <w:tcW w:w="1276"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是</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keyword</w:t>
            </w:r>
          </w:p>
        </w:tc>
        <w:tc>
          <w:tcPr>
            <w:tcW w:w="2694"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关键字，搜索条件使用</w:t>
            </w:r>
          </w:p>
        </w:tc>
        <w:tc>
          <w:tcPr>
            <w:tcW w:w="1275"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字符型</w:t>
            </w:r>
          </w:p>
        </w:tc>
        <w:tc>
          <w:tcPr>
            <w:tcW w:w="1276"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否</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currentdatetime</w:t>
            </w:r>
          </w:p>
        </w:tc>
        <w:tc>
          <w:tcPr>
            <w:tcW w:w="2694"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当前检索时间，精确到秒或毫秒</w:t>
            </w:r>
          </w:p>
        </w:tc>
        <w:tc>
          <w:tcPr>
            <w:tcW w:w="1275"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日期类型</w:t>
            </w:r>
          </w:p>
        </w:tc>
        <w:tc>
          <w:tcPr>
            <w:tcW w:w="1276"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是</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pagesize</w:t>
            </w:r>
          </w:p>
        </w:tc>
        <w:tc>
          <w:tcPr>
            <w:tcW w:w="2694"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需要检索的记录条数</w:t>
            </w:r>
          </w:p>
        </w:tc>
        <w:tc>
          <w:tcPr>
            <w:tcW w:w="1275"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数字类型</w:t>
            </w:r>
          </w:p>
        </w:tc>
        <w:tc>
          <w:tcPr>
            <w:tcW w:w="1276"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是</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type</w:t>
            </w:r>
          </w:p>
        </w:tc>
        <w:tc>
          <w:tcPr>
            <w:tcW w:w="2694"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资讯类别：SW 收文  FW 发文；</w:t>
            </w:r>
          </w:p>
        </w:tc>
        <w:tc>
          <w:tcPr>
            <w:tcW w:w="1275"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字符型</w:t>
            </w:r>
          </w:p>
        </w:tc>
        <w:tc>
          <w:tcPr>
            <w:tcW w:w="1276"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是</w:t>
            </w:r>
          </w:p>
        </w:tc>
      </w:tr>
      <w:tr w:rsidR="00A2649C" w:rsidTr="00445BD7">
        <w:tc>
          <w:tcPr>
            <w:tcW w:w="2130" w:type="dxa"/>
          </w:tcPr>
          <w:p w:rsidR="00A2649C" w:rsidRDefault="00A2649C" w:rsidP="00445BD7">
            <w:pPr>
              <w:rPr>
                <w:b/>
                <w:szCs w:val="21"/>
              </w:rPr>
            </w:pPr>
            <w:r>
              <w:rPr>
                <w:rFonts w:hint="eastAsia"/>
                <w:b/>
                <w:szCs w:val="21"/>
              </w:rPr>
              <w:t>返回值</w:t>
            </w:r>
          </w:p>
        </w:tc>
        <w:tc>
          <w:tcPr>
            <w:tcW w:w="7192" w:type="dxa"/>
            <w:gridSpan w:val="4"/>
          </w:tcPr>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"returninfo": {</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"status": "状态，0成功 1失败",</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"description": "成功或失败描述"</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"bizdata":[</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kern w:val="0"/>
                <w:sz w:val="18"/>
                <w:szCs w:val="18"/>
              </w:rPr>
              <w:tab/>
              <w:t>{</w:t>
            </w:r>
            <w:r w:rsidRPr="000621CE">
              <w:rPr>
                <w:rFonts w:ascii="新宋体" w:eastAsia="新宋体"/>
                <w:kern w:val="0"/>
                <w:sz w:val="18"/>
                <w:szCs w:val="18"/>
              </w:rPr>
              <w:t xml:space="preserve"> </w:t>
            </w:r>
            <w:r w:rsidRPr="003760E9">
              <w:rPr>
                <w:rFonts w:ascii="新宋体" w:eastAsia="新宋体"/>
                <w:kern w:val="0"/>
                <w:sz w:val="18"/>
                <w:szCs w:val="18"/>
              </w:rPr>
              <w:t>"</w:t>
            </w:r>
            <w:r w:rsidRPr="000621CE">
              <w:rPr>
                <w:rFonts w:ascii="新宋体" w:eastAsia="新宋体"/>
                <w:kern w:val="0"/>
                <w:sz w:val="18"/>
                <w:szCs w:val="18"/>
              </w:rPr>
              <w:t xml:space="preserve"> </w:t>
            </w:r>
            <w:r>
              <w:rPr>
                <w:rFonts w:ascii="宋体" w:hAnsi="宋体" w:hint="eastAsia"/>
                <w:kern w:val="0"/>
                <w:sz w:val="18"/>
                <w:szCs w:val="18"/>
              </w:rPr>
              <w:t>f</w:t>
            </w:r>
            <w:r w:rsidRPr="00505CE0">
              <w:rPr>
                <w:rFonts w:ascii="宋体" w:hAnsi="宋体"/>
                <w:kern w:val="0"/>
                <w:sz w:val="18"/>
                <w:szCs w:val="18"/>
              </w:rPr>
              <w:t>ileManager</w:t>
            </w:r>
            <w:r w:rsidRPr="00776F0A">
              <w:rPr>
                <w:rFonts w:ascii="新宋体" w:eastAsia="新宋体"/>
                <w:kern w:val="0"/>
                <w:sz w:val="18"/>
                <w:szCs w:val="18"/>
              </w:rPr>
              <w:t>List</w:t>
            </w:r>
            <w:r w:rsidRPr="003760E9">
              <w:rPr>
                <w:rFonts w:ascii="新宋体" w:eastAsia="新宋体"/>
                <w:kern w:val="0"/>
                <w:sz w:val="18"/>
                <w:szCs w:val="18"/>
              </w:rPr>
              <w:t xml:space="preserve"> ":</w:t>
            </w:r>
            <w:r>
              <w:rPr>
                <w:rFonts w:ascii="新宋体" w:eastAsia="新宋体" w:hint="eastAsia"/>
                <w:kern w:val="0"/>
                <w:sz w:val="18"/>
                <w:szCs w:val="18"/>
              </w:rPr>
              <w:t>[{</w:t>
            </w:r>
          </w:p>
          <w:p w:rsidR="00A2649C" w:rsidRDefault="00A2649C" w:rsidP="00445BD7">
            <w:pPr>
              <w:ind w:leftChars="100" w:left="210"/>
              <w:jc w:val="left"/>
              <w:rPr>
                <w:rFonts w:ascii="新宋体" w:eastAsia="新宋体"/>
                <w:kern w:val="0"/>
                <w:sz w:val="18"/>
                <w:szCs w:val="18"/>
              </w:rPr>
            </w:pPr>
            <w:r w:rsidRPr="000621CE">
              <w:rPr>
                <w:rFonts w:ascii="新宋体" w:eastAsia="新宋体" w:hint="eastAsia"/>
                <w:kern w:val="0"/>
                <w:sz w:val="18"/>
                <w:szCs w:val="18"/>
              </w:rPr>
              <w:t xml:space="preserve"> </w:t>
            </w:r>
            <w:r w:rsidRPr="000621CE">
              <w:rPr>
                <w:rFonts w:ascii="新宋体" w:eastAsia="新宋体"/>
                <w:kern w:val="0"/>
                <w:sz w:val="18"/>
                <w:szCs w:val="18"/>
              </w:rPr>
              <w:t xml:space="preserve">    </w:t>
            </w:r>
            <w:r>
              <w:rPr>
                <w:rFonts w:ascii="新宋体" w:eastAsia="新宋体" w:hint="eastAsia"/>
                <w:kern w:val="0"/>
                <w:sz w:val="18"/>
                <w:szCs w:val="18"/>
              </w:rPr>
              <w:t>"id":"文件id"</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xml:space="preserve">    </w:t>
            </w:r>
            <w:r>
              <w:rPr>
                <w:rFonts w:ascii="新宋体" w:eastAsia="新宋体" w:hint="eastAsia"/>
                <w:kern w:val="0"/>
                <w:sz w:val="18"/>
                <w:szCs w:val="18"/>
              </w:rPr>
              <w:t>"title":"文件标题",</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kern w:val="0"/>
                <w:sz w:val="18"/>
                <w:szCs w:val="18"/>
              </w:rPr>
              <w:t xml:space="preserve">    </w:t>
            </w:r>
            <w:r>
              <w:rPr>
                <w:rFonts w:ascii="新宋体" w:eastAsia="新宋体" w:hint="eastAsia"/>
                <w:kern w:val="0"/>
                <w:sz w:val="18"/>
                <w:szCs w:val="18"/>
              </w:rPr>
              <w:t>"publishtime":"发布时间"</w:t>
            </w:r>
            <w:r>
              <w:rPr>
                <w:rFonts w:ascii="新宋体" w:eastAsia="新宋体"/>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 xml:space="preserve">      </w:t>
            </w:r>
            <w:r w:rsidRPr="00776F0A">
              <w:rPr>
                <w:rFonts w:ascii="新宋体" w:eastAsia="新宋体" w:hint="eastAsia"/>
                <w:kern w:val="0"/>
                <w:sz w:val="18"/>
                <w:szCs w:val="18"/>
              </w:rPr>
              <w:t>"publish</w:t>
            </w:r>
            <w:r w:rsidRPr="00776F0A">
              <w:rPr>
                <w:rFonts w:ascii="新宋体" w:eastAsia="新宋体"/>
                <w:kern w:val="0"/>
                <w:sz w:val="18"/>
                <w:szCs w:val="18"/>
              </w:rPr>
              <w:t>er</w:t>
            </w:r>
            <w:r w:rsidRPr="00776F0A">
              <w:rPr>
                <w:rFonts w:ascii="新宋体" w:eastAsia="新宋体" w:hint="eastAsia"/>
                <w:kern w:val="0"/>
                <w:sz w:val="18"/>
                <w:szCs w:val="18"/>
              </w:rPr>
              <w:t>":"发布人"</w:t>
            </w:r>
            <w:r>
              <w:rPr>
                <w:rFonts w:ascii="新宋体" w:eastAsia="新宋体" w:hint="eastAsia"/>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 xml:space="preserve"> </w:t>
            </w:r>
          </w:p>
        </w:tc>
      </w:tr>
      <w:tr w:rsidR="00A2649C" w:rsidTr="00445BD7">
        <w:tc>
          <w:tcPr>
            <w:tcW w:w="2130" w:type="dxa"/>
          </w:tcPr>
          <w:p w:rsidR="00A2649C" w:rsidRDefault="00A2649C" w:rsidP="00445BD7">
            <w:pPr>
              <w:rPr>
                <w:rFonts w:ascii="宋体" w:hAnsi="宋体"/>
                <w:b/>
                <w:szCs w:val="21"/>
                <w:highlight w:val="cyan"/>
              </w:rPr>
            </w:pPr>
            <w:r>
              <w:rPr>
                <w:rFonts w:ascii="宋体" w:hAnsi="宋体" w:hint="eastAsia"/>
                <w:b/>
                <w:szCs w:val="21"/>
              </w:rPr>
              <w:t>备注</w:t>
            </w:r>
          </w:p>
        </w:tc>
        <w:tc>
          <w:tcPr>
            <w:tcW w:w="7192" w:type="dxa"/>
            <w:gridSpan w:val="4"/>
          </w:tcPr>
          <w:p w:rsidR="00A2649C" w:rsidRDefault="00A2649C" w:rsidP="00445BD7">
            <w:pPr>
              <w:jc w:val="left"/>
              <w:rPr>
                <w:rFonts w:ascii="新宋体" w:eastAsia="新宋体"/>
                <w:kern w:val="0"/>
                <w:sz w:val="18"/>
                <w:szCs w:val="18"/>
                <w:highlight w:val="cyan"/>
              </w:rPr>
            </w:pPr>
          </w:p>
        </w:tc>
      </w:tr>
    </w:tbl>
    <w:p w:rsidR="00A2649C" w:rsidRDefault="00A2649C" w:rsidP="00A2649C">
      <w:pPr>
        <w:rPr>
          <w:sz w:val="24"/>
        </w:rPr>
      </w:pPr>
    </w:p>
    <w:p w:rsidR="00A2649C" w:rsidRDefault="00A2649C" w:rsidP="00CE0A99">
      <w:pPr>
        <w:pStyle w:val="4"/>
        <w:tabs>
          <w:tab w:val="clear" w:pos="1063"/>
        </w:tabs>
      </w:pPr>
      <w:r>
        <w:rPr>
          <w:rFonts w:hint="eastAsia"/>
        </w:rPr>
        <w:t>获取市总文件明细</w:t>
      </w:r>
      <w:r>
        <w:rPr>
          <w:rFonts w:hint="eastAsia"/>
        </w:rPr>
        <w:t xml:space="preserve"> </w:t>
      </w:r>
    </w:p>
    <w:p w:rsidR="00A2649C" w:rsidRDefault="00A2649C" w:rsidP="00A2649C">
      <w:pPr>
        <w:numPr>
          <w:ilvl w:val="0"/>
          <w:numId w:val="14"/>
        </w:numPr>
        <w:rPr>
          <w:sz w:val="24"/>
        </w:rPr>
      </w:pPr>
      <w:r>
        <w:rPr>
          <w:rFonts w:hint="eastAsia"/>
          <w:sz w:val="24"/>
        </w:rPr>
        <w:t>接口描述</w:t>
      </w:r>
    </w:p>
    <w:p w:rsidR="00A2649C" w:rsidRDefault="00A2649C" w:rsidP="00A2649C">
      <w:pPr>
        <w:ind w:left="420"/>
        <w:rPr>
          <w:sz w:val="24"/>
        </w:rPr>
      </w:pPr>
      <w:r>
        <w:rPr>
          <w:rFonts w:hint="eastAsia"/>
          <w:sz w:val="24"/>
        </w:rPr>
        <w:t>通过该接口获取</w:t>
      </w:r>
      <w:r>
        <w:rPr>
          <w:rFonts w:hint="eastAsia"/>
        </w:rPr>
        <w:t>市总文件</w:t>
      </w:r>
      <w:r>
        <w:rPr>
          <w:rFonts w:hint="eastAsia"/>
          <w:sz w:val="24"/>
        </w:rPr>
        <w:t>详细信息，包括标题、正文等。</w:t>
      </w:r>
    </w:p>
    <w:p w:rsidR="00A2649C" w:rsidRDefault="00A2649C" w:rsidP="00A2649C">
      <w:pPr>
        <w:numPr>
          <w:ilvl w:val="0"/>
          <w:numId w:val="14"/>
        </w:numPr>
        <w:rPr>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A2649C" w:rsidTr="00445BD7">
        <w:tc>
          <w:tcPr>
            <w:tcW w:w="2130" w:type="dxa"/>
          </w:tcPr>
          <w:p w:rsidR="00A2649C" w:rsidRDefault="00A2649C" w:rsidP="00445BD7">
            <w:pPr>
              <w:rPr>
                <w:b/>
                <w:szCs w:val="21"/>
              </w:rPr>
            </w:pPr>
            <w:r>
              <w:rPr>
                <w:rFonts w:hint="eastAsia"/>
                <w:b/>
                <w:szCs w:val="21"/>
              </w:rPr>
              <w:t>服务名称</w:t>
            </w:r>
          </w:p>
        </w:tc>
        <w:tc>
          <w:tcPr>
            <w:tcW w:w="7192" w:type="dxa"/>
            <w:gridSpan w:val="4"/>
          </w:tcPr>
          <w:p w:rsidR="00A2649C" w:rsidRDefault="00A2649C" w:rsidP="00445BD7">
            <w:pPr>
              <w:rPr>
                <w:rFonts w:ascii="宋体" w:hAnsi="宋体"/>
                <w:kern w:val="0"/>
                <w:sz w:val="18"/>
                <w:szCs w:val="18"/>
              </w:rPr>
            </w:pPr>
            <w:r>
              <w:rPr>
                <w:rFonts w:ascii="宋体" w:hAnsi="宋体" w:hint="eastAsia"/>
                <w:kern w:val="0"/>
                <w:sz w:val="18"/>
                <w:szCs w:val="18"/>
              </w:rPr>
              <w:t>get</w:t>
            </w:r>
            <w:r w:rsidRPr="00505CE0">
              <w:rPr>
                <w:rFonts w:ascii="宋体" w:hAnsi="宋体"/>
                <w:kern w:val="0"/>
                <w:sz w:val="18"/>
                <w:szCs w:val="18"/>
              </w:rPr>
              <w:t>FileManager</w:t>
            </w:r>
            <w:r>
              <w:rPr>
                <w:rFonts w:ascii="宋体" w:hAnsi="宋体" w:hint="eastAsia"/>
                <w:kern w:val="0"/>
                <w:sz w:val="18"/>
                <w:szCs w:val="18"/>
              </w:rPr>
              <w:t>Detail</w:t>
            </w:r>
          </w:p>
        </w:tc>
      </w:tr>
      <w:tr w:rsidR="00A2649C" w:rsidTr="00445BD7">
        <w:tc>
          <w:tcPr>
            <w:tcW w:w="2130" w:type="dxa"/>
          </w:tcPr>
          <w:p w:rsidR="00A2649C" w:rsidRDefault="00A2649C" w:rsidP="00445BD7">
            <w:pPr>
              <w:rPr>
                <w:b/>
                <w:szCs w:val="21"/>
              </w:rPr>
            </w:pPr>
            <w:r>
              <w:rPr>
                <w:rFonts w:hint="eastAsia"/>
                <w:b/>
                <w:szCs w:val="21"/>
              </w:rPr>
              <w:t>服务说明</w:t>
            </w:r>
          </w:p>
        </w:tc>
        <w:tc>
          <w:tcPr>
            <w:tcW w:w="7192" w:type="dxa"/>
            <w:gridSpan w:val="4"/>
          </w:tcPr>
          <w:p w:rsidR="00A2649C" w:rsidRDefault="00A2649C" w:rsidP="00445BD7">
            <w:pPr>
              <w:rPr>
                <w:rFonts w:ascii="宋体" w:hAnsi="宋体"/>
                <w:kern w:val="0"/>
                <w:sz w:val="18"/>
                <w:szCs w:val="18"/>
              </w:rPr>
            </w:pPr>
            <w:r>
              <w:rPr>
                <w:rFonts w:ascii="宋体" w:hAnsi="宋体" w:hint="eastAsia"/>
                <w:kern w:val="0"/>
                <w:sz w:val="18"/>
                <w:szCs w:val="18"/>
              </w:rPr>
              <w:t>获取</w:t>
            </w:r>
            <w:r w:rsidRPr="00C55D5A">
              <w:rPr>
                <w:rFonts w:ascii="宋体" w:hAnsi="宋体" w:hint="eastAsia"/>
                <w:kern w:val="0"/>
                <w:sz w:val="18"/>
                <w:szCs w:val="18"/>
              </w:rPr>
              <w:t>市总文件</w:t>
            </w:r>
            <w:r>
              <w:rPr>
                <w:rFonts w:ascii="宋体" w:hAnsi="宋体" w:hint="eastAsia"/>
                <w:kern w:val="0"/>
                <w:sz w:val="18"/>
                <w:szCs w:val="18"/>
              </w:rPr>
              <w:t>明细</w:t>
            </w:r>
          </w:p>
        </w:tc>
      </w:tr>
      <w:tr w:rsidR="00A2649C" w:rsidTr="00445BD7">
        <w:tc>
          <w:tcPr>
            <w:tcW w:w="2130" w:type="dxa"/>
          </w:tcPr>
          <w:p w:rsidR="00A2649C" w:rsidRDefault="00A2649C" w:rsidP="00445BD7">
            <w:pPr>
              <w:rPr>
                <w:b/>
                <w:szCs w:val="21"/>
              </w:rPr>
            </w:pPr>
            <w:r>
              <w:rPr>
                <w:rFonts w:hint="eastAsia"/>
                <w:b/>
                <w:szCs w:val="21"/>
              </w:rPr>
              <w:t>输入值</w:t>
            </w:r>
          </w:p>
        </w:tc>
        <w:tc>
          <w:tcPr>
            <w:tcW w:w="7192" w:type="dxa"/>
            <w:gridSpan w:val="4"/>
          </w:tcPr>
          <w:p w:rsidR="00A2649C" w:rsidRDefault="00A2649C" w:rsidP="00445BD7">
            <w:pPr>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paras</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userid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id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检索关键字</w:t>
            </w:r>
            <w:r>
              <w:rPr>
                <w:rFonts w:ascii="新宋体" w:eastAsia="新宋体"/>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rPr>
                <w:rFonts w:ascii="宋体" w:hAnsi="宋体"/>
                <w:kern w:val="0"/>
                <w:sz w:val="18"/>
                <w:szCs w:val="18"/>
              </w:rPr>
            </w:pPr>
            <w:r>
              <w:rPr>
                <w:rFonts w:ascii="新宋体" w:eastAsia="新宋体" w:hint="eastAsia"/>
                <w:kern w:val="0"/>
                <w:sz w:val="18"/>
                <w:szCs w:val="18"/>
              </w:rPr>
              <w:t>}</w:t>
            </w:r>
          </w:p>
        </w:tc>
      </w:tr>
      <w:tr w:rsidR="00A2649C" w:rsidTr="00445BD7">
        <w:trPr>
          <w:trHeight w:val="401"/>
        </w:trPr>
        <w:tc>
          <w:tcPr>
            <w:tcW w:w="2130" w:type="dxa"/>
            <w:vMerge w:val="restart"/>
            <w:shd w:val="clear" w:color="auto" w:fill="auto"/>
          </w:tcPr>
          <w:p w:rsidR="00A2649C" w:rsidRDefault="00A2649C" w:rsidP="00445BD7">
            <w:pPr>
              <w:rPr>
                <w:b/>
                <w:szCs w:val="21"/>
              </w:rPr>
            </w:pPr>
            <w:r>
              <w:rPr>
                <w:rFonts w:hint="eastAsia"/>
                <w:b/>
                <w:szCs w:val="21"/>
              </w:rPr>
              <w:t>输入参数详细</w:t>
            </w:r>
          </w:p>
        </w:tc>
        <w:tc>
          <w:tcPr>
            <w:tcW w:w="1947" w:type="dxa"/>
            <w:shd w:val="clear" w:color="auto" w:fill="17365D"/>
          </w:tcPr>
          <w:p w:rsidR="00A2649C" w:rsidRDefault="00A2649C" w:rsidP="00445BD7">
            <w:pPr>
              <w:rPr>
                <w:rFonts w:ascii="宋体" w:hAnsi="宋体"/>
                <w:b/>
                <w:szCs w:val="21"/>
              </w:rPr>
            </w:pPr>
            <w:r>
              <w:rPr>
                <w:rFonts w:ascii="宋体" w:hAnsi="宋体"/>
                <w:b/>
                <w:szCs w:val="21"/>
              </w:rPr>
              <w:t>参数名称</w:t>
            </w:r>
          </w:p>
        </w:tc>
        <w:tc>
          <w:tcPr>
            <w:tcW w:w="2694" w:type="dxa"/>
            <w:shd w:val="clear" w:color="auto" w:fill="17365D"/>
          </w:tcPr>
          <w:p w:rsidR="00A2649C" w:rsidRDefault="00A2649C" w:rsidP="00445BD7">
            <w:pPr>
              <w:rPr>
                <w:rFonts w:ascii="宋体" w:hAnsi="宋体"/>
                <w:b/>
                <w:szCs w:val="21"/>
              </w:rPr>
            </w:pPr>
            <w:r>
              <w:rPr>
                <w:rFonts w:ascii="宋体" w:hAnsi="宋体"/>
                <w:b/>
                <w:szCs w:val="21"/>
              </w:rPr>
              <w:t>参数说明</w:t>
            </w:r>
          </w:p>
        </w:tc>
        <w:tc>
          <w:tcPr>
            <w:tcW w:w="1275" w:type="dxa"/>
            <w:shd w:val="clear" w:color="auto" w:fill="17365D"/>
          </w:tcPr>
          <w:p w:rsidR="00A2649C" w:rsidRDefault="00A2649C" w:rsidP="00445BD7">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A2649C" w:rsidRDefault="00A2649C" w:rsidP="00445BD7">
            <w:pPr>
              <w:rPr>
                <w:rFonts w:ascii="宋体" w:hAnsi="宋体"/>
                <w:b/>
                <w:szCs w:val="21"/>
              </w:rPr>
            </w:pPr>
            <w:r>
              <w:rPr>
                <w:rFonts w:ascii="宋体" w:hAnsi="宋体" w:hint="eastAsia"/>
                <w:b/>
                <w:szCs w:val="21"/>
              </w:rPr>
              <w:t>是否必填</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userid</w:t>
            </w:r>
          </w:p>
        </w:tc>
        <w:tc>
          <w:tcPr>
            <w:tcW w:w="2694"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用户唯一</w:t>
            </w:r>
            <w:r>
              <w:rPr>
                <w:rFonts w:ascii="新宋体" w:eastAsia="新宋体"/>
                <w:kern w:val="0"/>
                <w:sz w:val="18"/>
                <w:szCs w:val="18"/>
              </w:rPr>
              <w:t>ID</w:t>
            </w:r>
          </w:p>
        </w:tc>
        <w:tc>
          <w:tcPr>
            <w:tcW w:w="1275"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字符型</w:t>
            </w:r>
          </w:p>
        </w:tc>
        <w:tc>
          <w:tcPr>
            <w:tcW w:w="1276"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是</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id</w:t>
            </w:r>
          </w:p>
        </w:tc>
        <w:tc>
          <w:tcPr>
            <w:tcW w:w="2694"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ID</w:t>
            </w:r>
          </w:p>
        </w:tc>
        <w:tc>
          <w:tcPr>
            <w:tcW w:w="1275"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字符型</w:t>
            </w:r>
          </w:p>
        </w:tc>
        <w:tc>
          <w:tcPr>
            <w:tcW w:w="1276"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是</w:t>
            </w:r>
          </w:p>
        </w:tc>
      </w:tr>
      <w:tr w:rsidR="00A2649C" w:rsidTr="00445BD7">
        <w:tc>
          <w:tcPr>
            <w:tcW w:w="2130" w:type="dxa"/>
          </w:tcPr>
          <w:p w:rsidR="00A2649C" w:rsidRDefault="00A2649C" w:rsidP="00445BD7">
            <w:pPr>
              <w:rPr>
                <w:b/>
                <w:szCs w:val="21"/>
              </w:rPr>
            </w:pPr>
            <w:r>
              <w:rPr>
                <w:rFonts w:hint="eastAsia"/>
                <w:b/>
                <w:szCs w:val="21"/>
              </w:rPr>
              <w:t>返回值</w:t>
            </w:r>
          </w:p>
        </w:tc>
        <w:tc>
          <w:tcPr>
            <w:tcW w:w="7192" w:type="dxa"/>
            <w:gridSpan w:val="4"/>
          </w:tcPr>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"returninfo": {</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"status": "状态，0成功 1失败",</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"description": "</w:t>
            </w:r>
            <w:r w:rsidRPr="00C55D5A">
              <w:rPr>
                <w:rFonts w:ascii="宋体" w:hAnsi="宋体" w:hint="eastAsia"/>
                <w:kern w:val="0"/>
                <w:sz w:val="18"/>
                <w:szCs w:val="18"/>
              </w:rPr>
              <w:t>成功或失败描述</w:t>
            </w:r>
            <w:r>
              <w:rPr>
                <w:rFonts w:ascii="新宋体" w:eastAsia="新宋体" w:hint="eastAsia"/>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lastRenderedPageBreak/>
              <w:tab/>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"bizdata":</w:t>
            </w:r>
            <w:r>
              <w:rPr>
                <w:rFonts w:ascii="新宋体" w:eastAsia="新宋体" w:hint="eastAsia"/>
                <w:kern w:val="0"/>
                <w:sz w:val="18"/>
                <w:szCs w:val="18"/>
              </w:rPr>
              <w:t xml:space="preserve">{ </w:t>
            </w:r>
            <w:r w:rsidRPr="00776F0A">
              <w:rPr>
                <w:rFonts w:ascii="新宋体" w:eastAsia="新宋体" w:hint="eastAsia"/>
                <w:kern w:val="0"/>
                <w:sz w:val="18"/>
                <w:szCs w:val="18"/>
              </w:rPr>
              <w:t>information</w:t>
            </w:r>
            <w:r>
              <w:rPr>
                <w:rFonts w:ascii="新宋体" w:eastAsia="新宋体" w:hint="eastAsia"/>
                <w:kern w:val="0"/>
                <w:sz w:val="18"/>
                <w:szCs w:val="18"/>
              </w:rPr>
              <w:t xml:space="preserve">：{   </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kern w:val="0"/>
                <w:sz w:val="18"/>
                <w:szCs w:val="18"/>
              </w:rPr>
              <w:tab/>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"id":" id"</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t>"title":"标题",</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t>"</w:t>
            </w:r>
            <w:r w:rsidRPr="00C55D5A">
              <w:rPr>
                <w:rFonts w:ascii="宋体" w:hAnsi="宋体" w:hint="eastAsia"/>
                <w:kern w:val="0"/>
                <w:sz w:val="18"/>
                <w:szCs w:val="18"/>
              </w:rPr>
              <w:t>publishtime</w:t>
            </w:r>
            <w:r>
              <w:rPr>
                <w:rFonts w:ascii="新宋体" w:eastAsia="新宋体" w:hint="eastAsia"/>
                <w:kern w:val="0"/>
                <w:sz w:val="18"/>
                <w:szCs w:val="18"/>
              </w:rPr>
              <w:t>":"发布时间",</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t>"publisher":"发布人",</w:t>
            </w:r>
          </w:p>
          <w:p w:rsidR="00A2649C" w:rsidRDefault="00A2649C" w:rsidP="00445BD7">
            <w:pPr>
              <w:ind w:leftChars="100" w:left="210" w:firstLineChars="600" w:firstLine="108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filename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新宋体" w:eastAsia="新宋体" w:hint="eastAsia"/>
                <w:kern w:val="0"/>
                <w:sz w:val="18"/>
                <w:szCs w:val="18"/>
              </w:rPr>
              <w:t>文件名称</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600" w:firstLine="1080"/>
              <w:jc w:val="left"/>
              <w:rPr>
                <w:rFonts w:ascii="新宋体" w:eastAsia="新宋体"/>
                <w:kern w:val="0"/>
                <w:sz w:val="18"/>
                <w:szCs w:val="18"/>
              </w:rPr>
            </w:pPr>
            <w:r>
              <w:rPr>
                <w:rFonts w:ascii="新宋体" w:eastAsia="新宋体" w:hint="eastAsia"/>
                <w:kern w:val="0"/>
                <w:sz w:val="18"/>
                <w:szCs w:val="18"/>
              </w:rPr>
              <w:t xml:space="preserve"> </w:t>
            </w:r>
            <w:r w:rsidRPr="00E77F7A">
              <w:rPr>
                <w:rFonts w:ascii="新宋体" w:eastAsia="新宋体" w:hint="eastAsia"/>
                <w:kern w:val="0"/>
                <w:sz w:val="18"/>
                <w:szCs w:val="18"/>
                <w:highlight w:val="green"/>
              </w:rPr>
              <w:t>"content":</w:t>
            </w:r>
            <w:r>
              <w:rPr>
                <w:rFonts w:ascii="新宋体" w:eastAsia="新宋体" w:hint="eastAsia"/>
                <w:kern w:val="0"/>
                <w:sz w:val="18"/>
                <w:szCs w:val="18"/>
                <w:highlight w:val="green"/>
              </w:rPr>
              <w:t>备注</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hint="eastAsia"/>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 xml:space="preserve"> </w:t>
            </w:r>
          </w:p>
        </w:tc>
      </w:tr>
      <w:tr w:rsidR="00A2649C" w:rsidTr="00445BD7">
        <w:tc>
          <w:tcPr>
            <w:tcW w:w="2130" w:type="dxa"/>
          </w:tcPr>
          <w:p w:rsidR="00A2649C" w:rsidRDefault="00A2649C" w:rsidP="00445BD7">
            <w:pPr>
              <w:rPr>
                <w:rFonts w:ascii="宋体" w:hAnsi="宋体"/>
                <w:b/>
                <w:szCs w:val="21"/>
                <w:highlight w:val="cyan"/>
              </w:rPr>
            </w:pPr>
            <w:r>
              <w:rPr>
                <w:rFonts w:ascii="宋体" w:hAnsi="宋体" w:hint="eastAsia"/>
                <w:b/>
                <w:szCs w:val="21"/>
              </w:rPr>
              <w:lastRenderedPageBreak/>
              <w:t>备注</w:t>
            </w:r>
          </w:p>
        </w:tc>
        <w:tc>
          <w:tcPr>
            <w:tcW w:w="7192" w:type="dxa"/>
            <w:gridSpan w:val="4"/>
          </w:tcPr>
          <w:p w:rsidR="00A2649C" w:rsidRDefault="00A2649C" w:rsidP="00445BD7">
            <w:pPr>
              <w:jc w:val="left"/>
              <w:rPr>
                <w:rFonts w:ascii="新宋体" w:eastAsia="新宋体"/>
                <w:kern w:val="0"/>
                <w:sz w:val="18"/>
                <w:szCs w:val="18"/>
                <w:highlight w:val="cyan"/>
              </w:rPr>
            </w:pPr>
          </w:p>
        </w:tc>
      </w:tr>
    </w:tbl>
    <w:p w:rsidR="00A2649C" w:rsidRDefault="00A2649C" w:rsidP="00A2649C">
      <w:pPr>
        <w:rPr>
          <w:sz w:val="24"/>
        </w:rPr>
      </w:pPr>
    </w:p>
    <w:p w:rsidR="00A2649C" w:rsidRDefault="00A2649C" w:rsidP="00CE0A99">
      <w:pPr>
        <w:pStyle w:val="4"/>
        <w:tabs>
          <w:tab w:val="clear" w:pos="1063"/>
        </w:tabs>
      </w:pPr>
      <w:r>
        <w:rPr>
          <w:rFonts w:hint="eastAsia"/>
        </w:rPr>
        <w:t>市总文件附件下载</w:t>
      </w:r>
      <w:r>
        <w:rPr>
          <w:rFonts w:hint="eastAsia"/>
        </w:rPr>
        <w:t xml:space="preserve">  </w:t>
      </w:r>
    </w:p>
    <w:p w:rsidR="00A2649C" w:rsidRDefault="00A2649C" w:rsidP="00A2649C">
      <w:pPr>
        <w:numPr>
          <w:ilvl w:val="0"/>
          <w:numId w:val="14"/>
        </w:numPr>
        <w:rPr>
          <w:sz w:val="24"/>
        </w:rPr>
      </w:pPr>
      <w:r>
        <w:rPr>
          <w:rFonts w:hint="eastAsia"/>
          <w:sz w:val="24"/>
        </w:rPr>
        <w:t>接口描述</w:t>
      </w:r>
    </w:p>
    <w:p w:rsidR="00A2649C" w:rsidRDefault="00A2649C" w:rsidP="00A2649C">
      <w:pPr>
        <w:ind w:left="420"/>
        <w:rPr>
          <w:sz w:val="24"/>
        </w:rPr>
      </w:pPr>
      <w:r>
        <w:rPr>
          <w:rFonts w:hint="eastAsia"/>
          <w:sz w:val="24"/>
        </w:rPr>
        <w:t>通过该接口下载某一具体的附件，调用相关已安装软件自动打开查阅，对于不能自动打开的附件类型，提示该附件类型无已安装软件可打开。</w:t>
      </w:r>
    </w:p>
    <w:p w:rsidR="00A2649C" w:rsidRDefault="00A2649C" w:rsidP="00A2649C">
      <w:pPr>
        <w:numPr>
          <w:ilvl w:val="0"/>
          <w:numId w:val="14"/>
        </w:numPr>
        <w:rPr>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A2649C" w:rsidTr="00445BD7">
        <w:tc>
          <w:tcPr>
            <w:tcW w:w="2130" w:type="dxa"/>
          </w:tcPr>
          <w:p w:rsidR="00A2649C" w:rsidRDefault="00A2649C" w:rsidP="00445BD7">
            <w:pPr>
              <w:rPr>
                <w:b/>
                <w:szCs w:val="21"/>
              </w:rPr>
            </w:pPr>
            <w:r>
              <w:rPr>
                <w:rFonts w:hint="eastAsia"/>
                <w:b/>
                <w:szCs w:val="21"/>
              </w:rPr>
              <w:t>服务名称</w:t>
            </w:r>
          </w:p>
        </w:tc>
        <w:tc>
          <w:tcPr>
            <w:tcW w:w="7192" w:type="dxa"/>
            <w:gridSpan w:val="4"/>
          </w:tcPr>
          <w:p w:rsidR="00A2649C" w:rsidRDefault="00A2649C" w:rsidP="00445BD7">
            <w:pPr>
              <w:rPr>
                <w:rFonts w:ascii="宋体" w:hAnsi="宋体"/>
                <w:kern w:val="0"/>
                <w:sz w:val="18"/>
                <w:szCs w:val="18"/>
              </w:rPr>
            </w:pPr>
            <w:r>
              <w:rPr>
                <w:rFonts w:ascii="宋体" w:hAnsi="宋体" w:hint="eastAsia"/>
                <w:kern w:val="0"/>
                <w:sz w:val="18"/>
                <w:szCs w:val="18"/>
              </w:rPr>
              <w:t>get</w:t>
            </w:r>
            <w:r w:rsidRPr="00505CE0">
              <w:rPr>
                <w:rFonts w:ascii="宋体" w:hAnsi="宋体"/>
                <w:kern w:val="0"/>
                <w:sz w:val="18"/>
                <w:szCs w:val="18"/>
              </w:rPr>
              <w:t>FileManager</w:t>
            </w:r>
            <w:r>
              <w:rPr>
                <w:rFonts w:ascii="新宋体" w:eastAsia="新宋体" w:hint="eastAsia"/>
                <w:kern w:val="0"/>
                <w:sz w:val="18"/>
                <w:szCs w:val="18"/>
              </w:rPr>
              <w:t>A</w:t>
            </w:r>
            <w:r>
              <w:rPr>
                <w:rFonts w:ascii="新宋体" w:eastAsia="新宋体"/>
                <w:kern w:val="0"/>
                <w:sz w:val="18"/>
                <w:szCs w:val="18"/>
              </w:rPr>
              <w:t>ttach</w:t>
            </w:r>
            <w:r>
              <w:rPr>
                <w:rFonts w:ascii="新宋体" w:eastAsia="新宋体" w:hint="eastAsia"/>
                <w:kern w:val="0"/>
                <w:sz w:val="18"/>
                <w:szCs w:val="18"/>
              </w:rPr>
              <w:t>s</w:t>
            </w:r>
          </w:p>
        </w:tc>
      </w:tr>
      <w:tr w:rsidR="00A2649C" w:rsidTr="00445BD7">
        <w:tc>
          <w:tcPr>
            <w:tcW w:w="2130" w:type="dxa"/>
          </w:tcPr>
          <w:p w:rsidR="00A2649C" w:rsidRDefault="00A2649C" w:rsidP="00445BD7">
            <w:pPr>
              <w:rPr>
                <w:b/>
                <w:szCs w:val="21"/>
              </w:rPr>
            </w:pPr>
            <w:r>
              <w:rPr>
                <w:rFonts w:hint="eastAsia"/>
                <w:b/>
                <w:szCs w:val="21"/>
              </w:rPr>
              <w:t>服务说明</w:t>
            </w:r>
          </w:p>
        </w:tc>
        <w:tc>
          <w:tcPr>
            <w:tcW w:w="7192" w:type="dxa"/>
            <w:gridSpan w:val="4"/>
          </w:tcPr>
          <w:p w:rsidR="00A2649C" w:rsidRDefault="00A2649C" w:rsidP="00445BD7">
            <w:pPr>
              <w:rPr>
                <w:rFonts w:ascii="宋体" w:hAnsi="宋体"/>
                <w:kern w:val="0"/>
                <w:sz w:val="18"/>
                <w:szCs w:val="18"/>
              </w:rPr>
            </w:pPr>
            <w:r>
              <w:rPr>
                <w:rFonts w:ascii="宋体" w:hAnsi="宋体" w:hint="eastAsia"/>
                <w:kern w:val="0"/>
                <w:sz w:val="18"/>
                <w:szCs w:val="18"/>
              </w:rPr>
              <w:t>获取通知公告附件</w:t>
            </w:r>
          </w:p>
        </w:tc>
      </w:tr>
      <w:tr w:rsidR="00A2649C" w:rsidTr="00445BD7">
        <w:tc>
          <w:tcPr>
            <w:tcW w:w="2130" w:type="dxa"/>
          </w:tcPr>
          <w:p w:rsidR="00A2649C" w:rsidRDefault="00A2649C" w:rsidP="00445BD7">
            <w:pPr>
              <w:rPr>
                <w:b/>
                <w:szCs w:val="21"/>
              </w:rPr>
            </w:pPr>
            <w:r>
              <w:rPr>
                <w:rFonts w:hint="eastAsia"/>
                <w:b/>
                <w:szCs w:val="21"/>
              </w:rPr>
              <w:t>输入值</w:t>
            </w:r>
          </w:p>
        </w:tc>
        <w:tc>
          <w:tcPr>
            <w:tcW w:w="7192" w:type="dxa"/>
            <w:gridSpan w:val="4"/>
          </w:tcPr>
          <w:p w:rsidR="00A2649C" w:rsidRDefault="00A2649C" w:rsidP="00445BD7">
            <w:pPr>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paras</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userid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id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id</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rPr>
                <w:rFonts w:ascii="宋体" w:hAnsi="宋体"/>
                <w:kern w:val="0"/>
                <w:sz w:val="18"/>
                <w:szCs w:val="18"/>
              </w:rPr>
            </w:pPr>
            <w:r>
              <w:rPr>
                <w:rFonts w:ascii="新宋体" w:eastAsia="新宋体" w:hint="eastAsia"/>
                <w:kern w:val="0"/>
                <w:sz w:val="18"/>
                <w:szCs w:val="18"/>
              </w:rPr>
              <w:t>}</w:t>
            </w:r>
          </w:p>
        </w:tc>
      </w:tr>
      <w:tr w:rsidR="00A2649C" w:rsidTr="00445BD7">
        <w:trPr>
          <w:trHeight w:val="401"/>
        </w:trPr>
        <w:tc>
          <w:tcPr>
            <w:tcW w:w="2130" w:type="dxa"/>
            <w:vMerge w:val="restart"/>
            <w:shd w:val="clear" w:color="auto" w:fill="auto"/>
          </w:tcPr>
          <w:p w:rsidR="00A2649C" w:rsidRDefault="00A2649C" w:rsidP="00445BD7">
            <w:pPr>
              <w:rPr>
                <w:b/>
                <w:szCs w:val="21"/>
              </w:rPr>
            </w:pPr>
            <w:r>
              <w:rPr>
                <w:rFonts w:hint="eastAsia"/>
                <w:b/>
                <w:szCs w:val="21"/>
              </w:rPr>
              <w:t>输入参数详细</w:t>
            </w:r>
          </w:p>
        </w:tc>
        <w:tc>
          <w:tcPr>
            <w:tcW w:w="1947" w:type="dxa"/>
            <w:shd w:val="clear" w:color="auto" w:fill="17365D"/>
          </w:tcPr>
          <w:p w:rsidR="00A2649C" w:rsidRDefault="00A2649C" w:rsidP="00445BD7">
            <w:pPr>
              <w:rPr>
                <w:rFonts w:ascii="宋体" w:hAnsi="宋体"/>
                <w:b/>
                <w:szCs w:val="21"/>
              </w:rPr>
            </w:pPr>
            <w:r>
              <w:rPr>
                <w:rFonts w:ascii="宋体" w:hAnsi="宋体"/>
                <w:b/>
                <w:szCs w:val="21"/>
              </w:rPr>
              <w:t>参数名称</w:t>
            </w:r>
          </w:p>
        </w:tc>
        <w:tc>
          <w:tcPr>
            <w:tcW w:w="2694" w:type="dxa"/>
            <w:shd w:val="clear" w:color="auto" w:fill="17365D"/>
          </w:tcPr>
          <w:p w:rsidR="00A2649C" w:rsidRDefault="00A2649C" w:rsidP="00445BD7">
            <w:pPr>
              <w:rPr>
                <w:rFonts w:ascii="宋体" w:hAnsi="宋体"/>
                <w:b/>
                <w:szCs w:val="21"/>
              </w:rPr>
            </w:pPr>
            <w:r>
              <w:rPr>
                <w:rFonts w:ascii="宋体" w:hAnsi="宋体"/>
                <w:b/>
                <w:szCs w:val="21"/>
              </w:rPr>
              <w:t>参数说明</w:t>
            </w:r>
          </w:p>
        </w:tc>
        <w:tc>
          <w:tcPr>
            <w:tcW w:w="1275" w:type="dxa"/>
            <w:shd w:val="clear" w:color="auto" w:fill="17365D"/>
          </w:tcPr>
          <w:p w:rsidR="00A2649C" w:rsidRDefault="00A2649C" w:rsidP="00445BD7">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A2649C" w:rsidRDefault="00A2649C" w:rsidP="00445BD7">
            <w:pPr>
              <w:rPr>
                <w:rFonts w:ascii="宋体" w:hAnsi="宋体"/>
                <w:b/>
                <w:szCs w:val="21"/>
              </w:rPr>
            </w:pPr>
            <w:r>
              <w:rPr>
                <w:rFonts w:ascii="宋体" w:hAnsi="宋体" w:hint="eastAsia"/>
                <w:b/>
                <w:szCs w:val="21"/>
              </w:rPr>
              <w:t>是否必填</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userid</w:t>
            </w:r>
          </w:p>
        </w:tc>
        <w:tc>
          <w:tcPr>
            <w:tcW w:w="2694"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用户唯一</w:t>
            </w:r>
            <w:r>
              <w:rPr>
                <w:rFonts w:ascii="新宋体" w:eastAsia="新宋体"/>
                <w:kern w:val="0"/>
                <w:sz w:val="18"/>
                <w:szCs w:val="18"/>
              </w:rPr>
              <w:t>ID</w:t>
            </w:r>
          </w:p>
        </w:tc>
        <w:tc>
          <w:tcPr>
            <w:tcW w:w="1275"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字符型</w:t>
            </w:r>
          </w:p>
        </w:tc>
        <w:tc>
          <w:tcPr>
            <w:tcW w:w="1276"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是</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id</w:t>
            </w:r>
          </w:p>
        </w:tc>
        <w:tc>
          <w:tcPr>
            <w:tcW w:w="2694"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id</w:t>
            </w:r>
          </w:p>
        </w:tc>
        <w:tc>
          <w:tcPr>
            <w:tcW w:w="1275"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字符型</w:t>
            </w:r>
          </w:p>
        </w:tc>
        <w:tc>
          <w:tcPr>
            <w:tcW w:w="1276" w:type="dxa"/>
          </w:tcPr>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否</w:t>
            </w:r>
          </w:p>
        </w:tc>
      </w:tr>
      <w:tr w:rsidR="00A2649C" w:rsidTr="00445BD7">
        <w:tc>
          <w:tcPr>
            <w:tcW w:w="2130" w:type="dxa"/>
          </w:tcPr>
          <w:p w:rsidR="00A2649C" w:rsidRDefault="00A2649C" w:rsidP="00445BD7">
            <w:pPr>
              <w:rPr>
                <w:b/>
                <w:szCs w:val="21"/>
              </w:rPr>
            </w:pPr>
            <w:r>
              <w:rPr>
                <w:rFonts w:hint="eastAsia"/>
                <w:b/>
                <w:szCs w:val="21"/>
              </w:rPr>
              <w:t>返回值</w:t>
            </w:r>
          </w:p>
        </w:tc>
        <w:tc>
          <w:tcPr>
            <w:tcW w:w="7192" w:type="dxa"/>
            <w:gridSpan w:val="4"/>
          </w:tcPr>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"returninfo": {</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"status": "状态，0成功 1失败",</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"description": "成功或失败描述"</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"bizdata":</w:t>
            </w:r>
            <w:r>
              <w:rPr>
                <w:rFonts w:ascii="新宋体" w:eastAsia="新宋体" w:hint="eastAsia"/>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t>"attachment</w:t>
            </w:r>
            <w:r>
              <w:rPr>
                <w:rFonts w:ascii="新宋体" w:eastAsia="新宋体" w:hint="eastAsia"/>
                <w:kern w:val="0"/>
                <w:sz w:val="18"/>
                <w:szCs w:val="18"/>
              </w:rPr>
              <w:t>s</w:t>
            </w:r>
            <w:r>
              <w:rPr>
                <w:rFonts w:ascii="新宋体" w:eastAsia="新宋体"/>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t>{</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t>"attachid":"附件id",</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r>
            <w:r>
              <w:rPr>
                <w:rFonts w:ascii="新宋体" w:eastAsia="新宋体" w:hint="eastAsia"/>
                <w:kern w:val="0"/>
                <w:sz w:val="18"/>
                <w:szCs w:val="18"/>
              </w:rPr>
              <w:tab/>
              <w:t>"attachtitle":"附件名称",</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"attachsize":"附件大小",</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"attachurl":"附件地址"  </w:t>
            </w:r>
            <w:r>
              <w:rPr>
                <w:rFonts w:ascii="新宋体" w:eastAsia="新宋体"/>
                <w:kern w:val="0"/>
                <w:sz w:val="18"/>
                <w:szCs w:val="18"/>
              </w:rPr>
              <w:t>(</w:t>
            </w:r>
            <w:r>
              <w:rPr>
                <w:rFonts w:ascii="新宋体" w:eastAsia="新宋体" w:hint="eastAsia"/>
                <w:kern w:val="0"/>
                <w:sz w:val="18"/>
                <w:szCs w:val="18"/>
              </w:rPr>
              <w:t>提供接口下载，后续提供URL的方式</w:t>
            </w:r>
            <w:r>
              <w:rPr>
                <w:rFonts w:ascii="新宋体" w:eastAsia="新宋体"/>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lastRenderedPageBreak/>
              <w:tab/>
            </w: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kern w:val="0"/>
                <w:sz w:val="18"/>
                <w:szCs w:val="18"/>
              </w:rPr>
              <w:tab/>
            </w:r>
            <w:r>
              <w:rPr>
                <w:rFonts w:ascii="新宋体" w:eastAsia="新宋体"/>
                <w:kern w:val="0"/>
                <w:sz w:val="18"/>
                <w:szCs w:val="18"/>
              </w:rPr>
              <w:tab/>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r>
            <w:r>
              <w:rPr>
                <w:rFonts w:ascii="新宋体" w:eastAsia="新宋体" w:hint="eastAsia"/>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 xml:space="preserve"> </w:t>
            </w:r>
          </w:p>
        </w:tc>
      </w:tr>
      <w:tr w:rsidR="00A2649C" w:rsidTr="00445BD7">
        <w:tc>
          <w:tcPr>
            <w:tcW w:w="2130" w:type="dxa"/>
          </w:tcPr>
          <w:p w:rsidR="00A2649C" w:rsidRDefault="00A2649C" w:rsidP="00445BD7">
            <w:pPr>
              <w:rPr>
                <w:rFonts w:ascii="宋体" w:hAnsi="宋体"/>
                <w:b/>
                <w:szCs w:val="21"/>
                <w:highlight w:val="cyan"/>
              </w:rPr>
            </w:pPr>
            <w:r>
              <w:rPr>
                <w:rFonts w:ascii="宋体" w:hAnsi="宋体" w:hint="eastAsia"/>
                <w:b/>
                <w:szCs w:val="21"/>
              </w:rPr>
              <w:lastRenderedPageBreak/>
              <w:t>备注</w:t>
            </w:r>
          </w:p>
        </w:tc>
        <w:tc>
          <w:tcPr>
            <w:tcW w:w="7192" w:type="dxa"/>
            <w:gridSpan w:val="4"/>
          </w:tcPr>
          <w:p w:rsidR="00A2649C" w:rsidRDefault="00A2649C" w:rsidP="00445BD7">
            <w:pPr>
              <w:jc w:val="left"/>
              <w:rPr>
                <w:rFonts w:ascii="新宋体" w:eastAsia="新宋体"/>
                <w:kern w:val="0"/>
                <w:sz w:val="18"/>
                <w:szCs w:val="18"/>
                <w:highlight w:val="cyan"/>
              </w:rPr>
            </w:pPr>
          </w:p>
        </w:tc>
      </w:tr>
    </w:tbl>
    <w:p w:rsidR="00A2649C" w:rsidRDefault="00A2649C" w:rsidP="00A14F65">
      <w:pPr>
        <w:pStyle w:val="3"/>
        <w:tabs>
          <w:tab w:val="clear" w:pos="1135"/>
        </w:tabs>
      </w:pPr>
      <w:r>
        <w:rPr>
          <w:rFonts w:hint="eastAsia"/>
        </w:rPr>
        <w:t>车辆管理</w:t>
      </w:r>
    </w:p>
    <w:p w:rsidR="00A2649C" w:rsidRDefault="00A2649C" w:rsidP="00CE0A99">
      <w:pPr>
        <w:pStyle w:val="4"/>
        <w:tabs>
          <w:tab w:val="clear" w:pos="1063"/>
        </w:tabs>
      </w:pPr>
      <w:r>
        <w:rPr>
          <w:rFonts w:hint="eastAsia"/>
        </w:rPr>
        <w:t>车辆申请列表</w:t>
      </w:r>
    </w:p>
    <w:p w:rsidR="00A2649C" w:rsidRDefault="00A2649C" w:rsidP="00A2649C">
      <w:pPr>
        <w:numPr>
          <w:ilvl w:val="0"/>
          <w:numId w:val="14"/>
        </w:numPr>
        <w:rPr>
          <w:sz w:val="24"/>
        </w:rPr>
      </w:pPr>
      <w:r>
        <w:rPr>
          <w:rFonts w:hint="eastAsia"/>
          <w:sz w:val="24"/>
        </w:rPr>
        <w:t>接口描述</w:t>
      </w:r>
    </w:p>
    <w:p w:rsidR="00A2649C" w:rsidRDefault="00A2649C" w:rsidP="00A2649C">
      <w:pPr>
        <w:ind w:left="420"/>
        <w:rPr>
          <w:sz w:val="24"/>
        </w:rPr>
      </w:pPr>
      <w:r>
        <w:rPr>
          <w:rFonts w:hint="eastAsia"/>
          <w:sz w:val="24"/>
        </w:rPr>
        <w:t>通过该接口获取车辆申请列表</w:t>
      </w:r>
    </w:p>
    <w:p w:rsidR="00A2649C" w:rsidRDefault="00A2649C" w:rsidP="00A2649C">
      <w:pPr>
        <w:numPr>
          <w:ilvl w:val="0"/>
          <w:numId w:val="14"/>
        </w:numPr>
        <w:rPr>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A2649C" w:rsidTr="00445BD7">
        <w:tc>
          <w:tcPr>
            <w:tcW w:w="2130" w:type="dxa"/>
          </w:tcPr>
          <w:p w:rsidR="00A2649C" w:rsidRDefault="00A2649C" w:rsidP="00445BD7">
            <w:pPr>
              <w:rPr>
                <w:rFonts w:ascii="宋体" w:hAnsi="宋体"/>
                <w:b/>
                <w:szCs w:val="21"/>
              </w:rPr>
            </w:pPr>
            <w:r>
              <w:rPr>
                <w:rFonts w:ascii="宋体" w:hAnsi="宋体"/>
                <w:b/>
                <w:szCs w:val="21"/>
              </w:rPr>
              <w:t>服务名称</w:t>
            </w:r>
          </w:p>
        </w:tc>
        <w:tc>
          <w:tcPr>
            <w:tcW w:w="7192" w:type="dxa"/>
            <w:gridSpan w:val="4"/>
          </w:tcPr>
          <w:p w:rsidR="00A2649C" w:rsidRDefault="00A2649C" w:rsidP="00445BD7">
            <w:pPr>
              <w:autoSpaceDE w:val="0"/>
              <w:autoSpaceDN w:val="0"/>
              <w:adjustRightInd w:val="0"/>
              <w:jc w:val="left"/>
              <w:rPr>
                <w:rFonts w:ascii="宋体" w:hAnsi="宋体"/>
                <w:szCs w:val="21"/>
              </w:rPr>
            </w:pPr>
            <w:r>
              <w:rPr>
                <w:rFonts w:ascii="微软雅黑" w:eastAsia="微软雅黑" w:hAnsi="微软雅黑" w:cs="新宋体" w:hint="eastAsia"/>
                <w:kern w:val="0"/>
                <w:sz w:val="18"/>
                <w:szCs w:val="18"/>
              </w:rPr>
              <w:t>getCarApplyList</w:t>
            </w:r>
          </w:p>
        </w:tc>
      </w:tr>
      <w:tr w:rsidR="00A2649C" w:rsidTr="00445BD7">
        <w:tc>
          <w:tcPr>
            <w:tcW w:w="2130" w:type="dxa"/>
          </w:tcPr>
          <w:p w:rsidR="00A2649C" w:rsidRDefault="00A2649C" w:rsidP="00445BD7">
            <w:pPr>
              <w:rPr>
                <w:rFonts w:ascii="宋体" w:hAnsi="宋体"/>
                <w:b/>
                <w:szCs w:val="21"/>
              </w:rPr>
            </w:pPr>
            <w:r>
              <w:rPr>
                <w:rFonts w:ascii="宋体" w:hAnsi="宋体"/>
                <w:b/>
                <w:szCs w:val="21"/>
              </w:rPr>
              <w:t>服务说明</w:t>
            </w:r>
          </w:p>
        </w:tc>
        <w:tc>
          <w:tcPr>
            <w:tcW w:w="7192" w:type="dxa"/>
            <w:gridSpan w:val="4"/>
          </w:tcPr>
          <w:p w:rsidR="00A2649C" w:rsidRDefault="00A2649C" w:rsidP="00445BD7">
            <w:pPr>
              <w:rPr>
                <w:rFonts w:ascii="宋体" w:hAnsi="宋体"/>
                <w:szCs w:val="21"/>
              </w:rPr>
            </w:pPr>
            <w:r>
              <w:rPr>
                <w:rFonts w:ascii="宋体" w:hAnsi="宋体" w:hint="eastAsia"/>
                <w:szCs w:val="21"/>
              </w:rPr>
              <w:t>车辆申请情况</w:t>
            </w:r>
          </w:p>
        </w:tc>
      </w:tr>
      <w:tr w:rsidR="00A2649C" w:rsidTr="00445BD7">
        <w:tc>
          <w:tcPr>
            <w:tcW w:w="2130" w:type="dxa"/>
          </w:tcPr>
          <w:p w:rsidR="00A2649C" w:rsidRDefault="00A2649C" w:rsidP="00445BD7">
            <w:pPr>
              <w:rPr>
                <w:b/>
                <w:szCs w:val="21"/>
              </w:rPr>
            </w:pPr>
            <w:r>
              <w:rPr>
                <w:rFonts w:ascii="宋体" w:hAnsi="宋体" w:hint="eastAsia"/>
                <w:b/>
                <w:szCs w:val="21"/>
              </w:rPr>
              <w:t>输入值</w:t>
            </w:r>
          </w:p>
        </w:tc>
        <w:tc>
          <w:tcPr>
            <w:tcW w:w="7192" w:type="dxa"/>
            <w:gridSpan w:val="4"/>
          </w:tcPr>
          <w:p w:rsidR="00A2649C" w:rsidRDefault="00A2649C" w:rsidP="00445BD7">
            <w:pPr>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paras</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userid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starttime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检索开始时间</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endtime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检索结束时间</w:t>
            </w:r>
            <w:r>
              <w:rPr>
                <w:rFonts w:ascii="新宋体" w:eastAsia="新宋体"/>
                <w:kern w:val="0"/>
                <w:sz w:val="18"/>
                <w:szCs w:val="18"/>
              </w:rPr>
              <w:t>"</w:t>
            </w:r>
            <w:r w:rsidR="00473117">
              <w:rPr>
                <w:rFonts w:ascii="新宋体" w:eastAsia="新宋体"/>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kern w:val="0"/>
                <w:sz w:val="18"/>
                <w:szCs w:val="18"/>
              </w:rPr>
              <w:t xml:space="preserve">         "</w:t>
            </w:r>
            <w:r>
              <w:rPr>
                <w:rFonts w:ascii="新宋体" w:eastAsia="新宋体" w:hint="eastAsia"/>
                <w:kern w:val="0"/>
                <w:sz w:val="18"/>
                <w:szCs w:val="18"/>
              </w:rPr>
              <w:t>currentdatetime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分页</w:t>
            </w:r>
            <w:r>
              <w:rPr>
                <w:rFonts w:ascii="宋体" w:hAnsi="宋体"/>
                <w:b/>
                <w:color w:val="FF0000"/>
                <w:kern w:val="0"/>
                <w:sz w:val="18"/>
                <w:szCs w:val="18"/>
              </w:rPr>
              <w:t>使用，开始时间</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pagesize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请求记录条数</w:t>
            </w:r>
            <w:r>
              <w:rPr>
                <w:rFonts w:ascii="新宋体" w:eastAsia="新宋体"/>
                <w:kern w:val="0"/>
                <w:sz w:val="18"/>
                <w:szCs w:val="18"/>
              </w:rPr>
              <w:t>"</w:t>
            </w:r>
            <w:r w:rsidR="00473117">
              <w:rPr>
                <w:rFonts w:ascii="新宋体" w:eastAsia="新宋体" w:hint="eastAsia"/>
                <w:kern w:val="0"/>
                <w:sz w:val="18"/>
                <w:szCs w:val="18"/>
              </w:rPr>
              <w:t>,</w:t>
            </w:r>
          </w:p>
          <w:p w:rsidR="00A2649C" w:rsidRDefault="00A2649C" w:rsidP="00445BD7">
            <w:pPr>
              <w:ind w:leftChars="100" w:left="210" w:firstLineChars="650" w:firstLine="117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keyword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检索关键字</w:t>
            </w:r>
            <w:r>
              <w:rPr>
                <w:rFonts w:ascii="新宋体" w:eastAsia="新宋体"/>
                <w:kern w:val="0"/>
                <w:sz w:val="18"/>
                <w:szCs w:val="18"/>
              </w:rPr>
              <w:t>"</w:t>
            </w:r>
            <w:r w:rsidR="00473117">
              <w:rPr>
                <w:rFonts w:ascii="新宋体" w:eastAsia="新宋体" w:hint="eastAsia"/>
                <w:kern w:val="0"/>
                <w:sz w:val="18"/>
                <w:szCs w:val="18"/>
              </w:rPr>
              <w:t>,</w:t>
            </w:r>
          </w:p>
          <w:p w:rsidR="00A2649C" w:rsidRDefault="00A2649C" w:rsidP="00445BD7">
            <w:pPr>
              <w:ind w:leftChars="100" w:left="210" w:firstLineChars="650" w:firstLine="1170"/>
              <w:jc w:val="left"/>
              <w:rPr>
                <w:rFonts w:ascii="新宋体" w:eastAsia="新宋体"/>
                <w:kern w:val="0"/>
                <w:sz w:val="18"/>
                <w:szCs w:val="18"/>
              </w:rPr>
            </w:pPr>
            <w:r w:rsidRPr="00180012">
              <w:rPr>
                <w:rFonts w:ascii="新宋体" w:eastAsia="新宋体" w:hint="eastAsia"/>
                <w:kern w:val="0"/>
                <w:sz w:val="18"/>
                <w:szCs w:val="18"/>
                <w:highlight w:val="yellow"/>
              </w:rPr>
              <w:t>"type":"检索类型"</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rPr>
                <w:rFonts w:ascii="宋体" w:hAnsi="宋体"/>
                <w:kern w:val="0"/>
                <w:sz w:val="18"/>
                <w:szCs w:val="18"/>
              </w:rPr>
            </w:pPr>
            <w:r>
              <w:rPr>
                <w:rFonts w:ascii="新宋体" w:eastAsia="新宋体" w:hint="eastAsia"/>
                <w:kern w:val="0"/>
                <w:sz w:val="18"/>
                <w:szCs w:val="18"/>
              </w:rPr>
              <w:t>}</w:t>
            </w:r>
          </w:p>
        </w:tc>
      </w:tr>
      <w:tr w:rsidR="00A2649C" w:rsidTr="00445BD7">
        <w:trPr>
          <w:trHeight w:val="401"/>
        </w:trPr>
        <w:tc>
          <w:tcPr>
            <w:tcW w:w="2130" w:type="dxa"/>
            <w:vMerge w:val="restart"/>
            <w:shd w:val="clear" w:color="auto" w:fill="auto"/>
          </w:tcPr>
          <w:p w:rsidR="00A2649C" w:rsidRDefault="00A2649C" w:rsidP="00445BD7">
            <w:pPr>
              <w:rPr>
                <w:b/>
                <w:szCs w:val="21"/>
              </w:rPr>
            </w:pPr>
            <w:r>
              <w:rPr>
                <w:rFonts w:hint="eastAsia"/>
                <w:b/>
                <w:szCs w:val="21"/>
              </w:rPr>
              <w:t>输入参数详细</w:t>
            </w:r>
          </w:p>
          <w:p w:rsidR="00A2649C" w:rsidRDefault="00A2649C" w:rsidP="00445BD7">
            <w:pPr>
              <w:rPr>
                <w:b/>
                <w:szCs w:val="21"/>
              </w:rPr>
            </w:pPr>
          </w:p>
        </w:tc>
        <w:tc>
          <w:tcPr>
            <w:tcW w:w="1947" w:type="dxa"/>
            <w:shd w:val="clear" w:color="auto" w:fill="17365D"/>
          </w:tcPr>
          <w:p w:rsidR="00A2649C" w:rsidRDefault="00A2649C" w:rsidP="00445BD7">
            <w:pPr>
              <w:rPr>
                <w:rFonts w:ascii="宋体" w:hAnsi="宋体"/>
                <w:b/>
                <w:szCs w:val="21"/>
              </w:rPr>
            </w:pPr>
            <w:r>
              <w:rPr>
                <w:rFonts w:ascii="宋体" w:hAnsi="宋体"/>
                <w:b/>
                <w:szCs w:val="21"/>
              </w:rPr>
              <w:t>参数名称</w:t>
            </w:r>
          </w:p>
        </w:tc>
        <w:tc>
          <w:tcPr>
            <w:tcW w:w="2694" w:type="dxa"/>
            <w:shd w:val="clear" w:color="auto" w:fill="17365D"/>
          </w:tcPr>
          <w:p w:rsidR="00A2649C" w:rsidRDefault="00A2649C" w:rsidP="00445BD7">
            <w:pPr>
              <w:rPr>
                <w:rFonts w:ascii="宋体" w:hAnsi="宋体"/>
                <w:b/>
                <w:szCs w:val="21"/>
              </w:rPr>
            </w:pPr>
            <w:r>
              <w:rPr>
                <w:rFonts w:ascii="宋体" w:hAnsi="宋体"/>
                <w:b/>
                <w:szCs w:val="21"/>
              </w:rPr>
              <w:t>参数说明</w:t>
            </w:r>
          </w:p>
        </w:tc>
        <w:tc>
          <w:tcPr>
            <w:tcW w:w="1275" w:type="dxa"/>
            <w:shd w:val="clear" w:color="auto" w:fill="17365D"/>
          </w:tcPr>
          <w:p w:rsidR="00A2649C" w:rsidRDefault="00A2649C" w:rsidP="00445BD7">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A2649C" w:rsidRDefault="00A2649C" w:rsidP="00445BD7">
            <w:pPr>
              <w:rPr>
                <w:rFonts w:ascii="宋体" w:hAnsi="宋体"/>
                <w:b/>
                <w:szCs w:val="21"/>
              </w:rPr>
            </w:pPr>
            <w:r>
              <w:rPr>
                <w:rFonts w:ascii="宋体" w:hAnsi="宋体" w:hint="eastAsia"/>
                <w:b/>
                <w:szCs w:val="21"/>
              </w:rPr>
              <w:t>是否必填</w:t>
            </w:r>
          </w:p>
        </w:tc>
      </w:tr>
      <w:tr w:rsidR="00A2649C" w:rsidTr="00445BD7">
        <w:trPr>
          <w:trHeight w:val="90"/>
        </w:trPr>
        <w:tc>
          <w:tcPr>
            <w:tcW w:w="2130" w:type="dxa"/>
            <w:vMerge/>
          </w:tcPr>
          <w:p w:rsidR="00A2649C" w:rsidRDefault="00A2649C" w:rsidP="00445BD7">
            <w:pPr>
              <w:rPr>
                <w:b/>
                <w:szCs w:val="21"/>
              </w:rPr>
            </w:pPr>
          </w:p>
        </w:tc>
        <w:tc>
          <w:tcPr>
            <w:tcW w:w="1947" w:type="dxa"/>
          </w:tcPr>
          <w:p w:rsidR="00A2649C" w:rsidRDefault="00A2649C" w:rsidP="00445BD7">
            <w:pPr>
              <w:rPr>
                <w:rFonts w:ascii="宋体" w:hAnsi="宋体"/>
                <w:kern w:val="0"/>
                <w:sz w:val="20"/>
                <w:szCs w:val="20"/>
              </w:rPr>
            </w:pPr>
            <w:r>
              <w:rPr>
                <w:rFonts w:ascii="新宋体" w:eastAsia="新宋体" w:hint="eastAsia"/>
                <w:kern w:val="0"/>
                <w:sz w:val="18"/>
                <w:szCs w:val="18"/>
              </w:rPr>
              <w:t>userid</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A2649C" w:rsidRDefault="00A2649C" w:rsidP="00445BD7">
            <w:pPr>
              <w:rPr>
                <w:rFonts w:ascii="宋体" w:hAnsi="宋体"/>
                <w:kern w:val="0"/>
                <w:sz w:val="20"/>
                <w:szCs w:val="20"/>
              </w:rPr>
            </w:pPr>
            <w:r>
              <w:rPr>
                <w:rFonts w:ascii="宋体" w:hAnsi="宋体" w:hint="eastAsia"/>
                <w:kern w:val="0"/>
                <w:sz w:val="20"/>
                <w:szCs w:val="20"/>
              </w:rPr>
              <w:t>字符型</w:t>
            </w:r>
          </w:p>
        </w:tc>
        <w:tc>
          <w:tcPr>
            <w:tcW w:w="1276" w:type="dxa"/>
          </w:tcPr>
          <w:p w:rsidR="00A2649C" w:rsidRDefault="00A2649C" w:rsidP="00445BD7">
            <w:pPr>
              <w:rPr>
                <w:rFonts w:ascii="宋体" w:hAnsi="宋体"/>
                <w:kern w:val="0"/>
                <w:sz w:val="20"/>
                <w:szCs w:val="20"/>
              </w:rPr>
            </w:pPr>
            <w:r>
              <w:rPr>
                <w:rFonts w:ascii="宋体" w:hAnsi="宋体" w:hint="eastAsia"/>
                <w:kern w:val="0"/>
                <w:sz w:val="20"/>
                <w:szCs w:val="20"/>
              </w:rPr>
              <w:t>是</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rPr>
                <w:rFonts w:ascii="宋体" w:hAnsi="宋体"/>
                <w:kern w:val="0"/>
                <w:sz w:val="18"/>
                <w:szCs w:val="18"/>
              </w:rPr>
            </w:pPr>
            <w:r>
              <w:rPr>
                <w:rFonts w:ascii="新宋体" w:eastAsia="新宋体" w:hint="eastAsia"/>
                <w:kern w:val="0"/>
                <w:sz w:val="18"/>
                <w:szCs w:val="18"/>
              </w:rPr>
              <w:t>starttime</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检索开始时间</w:t>
            </w:r>
          </w:p>
        </w:tc>
        <w:tc>
          <w:tcPr>
            <w:tcW w:w="1275" w:type="dxa"/>
          </w:tcPr>
          <w:p w:rsidR="00A2649C" w:rsidRDefault="00A2649C" w:rsidP="00445BD7">
            <w:pPr>
              <w:rPr>
                <w:rFonts w:ascii="宋体" w:hAnsi="宋体"/>
                <w:kern w:val="0"/>
                <w:sz w:val="20"/>
                <w:szCs w:val="20"/>
              </w:rPr>
            </w:pPr>
            <w:r>
              <w:rPr>
                <w:rFonts w:ascii="宋体" w:hAnsi="宋体" w:hint="eastAsia"/>
                <w:kern w:val="0"/>
                <w:sz w:val="20"/>
                <w:szCs w:val="20"/>
              </w:rPr>
              <w:t>字符型</w:t>
            </w:r>
          </w:p>
        </w:tc>
        <w:tc>
          <w:tcPr>
            <w:tcW w:w="1276" w:type="dxa"/>
          </w:tcPr>
          <w:p w:rsidR="00A2649C" w:rsidRDefault="00A2649C" w:rsidP="00445BD7">
            <w:pPr>
              <w:rPr>
                <w:rFonts w:ascii="宋体" w:hAnsi="宋体"/>
                <w:kern w:val="0"/>
                <w:sz w:val="20"/>
                <w:szCs w:val="20"/>
              </w:rPr>
            </w:pPr>
            <w:r>
              <w:rPr>
                <w:rFonts w:ascii="宋体" w:hAnsi="宋体" w:hint="eastAsia"/>
                <w:kern w:val="0"/>
                <w:sz w:val="20"/>
                <w:szCs w:val="20"/>
              </w:rPr>
              <w:t>否</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rPr>
                <w:rFonts w:ascii="宋体" w:hAnsi="宋体"/>
                <w:kern w:val="0"/>
                <w:sz w:val="18"/>
                <w:szCs w:val="18"/>
              </w:rPr>
            </w:pPr>
            <w:r>
              <w:rPr>
                <w:rFonts w:ascii="新宋体" w:eastAsia="新宋体" w:hint="eastAsia"/>
                <w:kern w:val="0"/>
                <w:sz w:val="18"/>
                <w:szCs w:val="18"/>
              </w:rPr>
              <w:t>endtime</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检索结束时间</w:t>
            </w:r>
          </w:p>
        </w:tc>
        <w:tc>
          <w:tcPr>
            <w:tcW w:w="1275" w:type="dxa"/>
          </w:tcPr>
          <w:p w:rsidR="00A2649C" w:rsidRDefault="00A2649C" w:rsidP="00445BD7">
            <w:pPr>
              <w:rPr>
                <w:rFonts w:ascii="宋体" w:hAnsi="宋体"/>
                <w:kern w:val="0"/>
                <w:sz w:val="20"/>
                <w:szCs w:val="20"/>
              </w:rPr>
            </w:pPr>
            <w:r>
              <w:rPr>
                <w:rFonts w:ascii="宋体" w:hAnsi="宋体" w:hint="eastAsia"/>
                <w:kern w:val="0"/>
                <w:sz w:val="20"/>
                <w:szCs w:val="20"/>
              </w:rPr>
              <w:t>字符型</w:t>
            </w:r>
          </w:p>
        </w:tc>
        <w:tc>
          <w:tcPr>
            <w:tcW w:w="1276" w:type="dxa"/>
          </w:tcPr>
          <w:p w:rsidR="00A2649C" w:rsidRDefault="00A2649C" w:rsidP="00445BD7">
            <w:pPr>
              <w:rPr>
                <w:rFonts w:ascii="宋体" w:hAnsi="宋体"/>
                <w:kern w:val="0"/>
                <w:sz w:val="20"/>
                <w:szCs w:val="20"/>
              </w:rPr>
            </w:pPr>
            <w:r>
              <w:rPr>
                <w:rFonts w:ascii="宋体" w:hAnsi="宋体" w:hint="eastAsia"/>
                <w:kern w:val="0"/>
                <w:sz w:val="20"/>
                <w:szCs w:val="20"/>
              </w:rPr>
              <w:t>否</w:t>
            </w:r>
          </w:p>
        </w:tc>
      </w:tr>
      <w:tr w:rsidR="00A2649C" w:rsidTr="00445BD7">
        <w:tc>
          <w:tcPr>
            <w:tcW w:w="2130" w:type="dxa"/>
            <w:vMerge/>
          </w:tcPr>
          <w:p w:rsidR="00A2649C" w:rsidRDefault="00A2649C" w:rsidP="00445BD7">
            <w:pPr>
              <w:rPr>
                <w:b/>
                <w:szCs w:val="21"/>
              </w:rPr>
            </w:pPr>
          </w:p>
        </w:tc>
        <w:tc>
          <w:tcPr>
            <w:tcW w:w="1947" w:type="dxa"/>
          </w:tcPr>
          <w:p w:rsidR="00A2649C" w:rsidRPr="00C178F0" w:rsidRDefault="00A2649C" w:rsidP="00445BD7">
            <w:pPr>
              <w:rPr>
                <w:rFonts w:ascii="宋体" w:hAnsi="宋体"/>
                <w:kern w:val="0"/>
                <w:sz w:val="18"/>
                <w:szCs w:val="18"/>
              </w:rPr>
            </w:pPr>
            <w:r w:rsidRPr="00C178F0">
              <w:rPr>
                <w:rFonts w:ascii="新宋体" w:eastAsia="新宋体" w:hint="eastAsia"/>
                <w:kern w:val="0"/>
                <w:sz w:val="18"/>
                <w:szCs w:val="18"/>
              </w:rPr>
              <w:t>currentdatetime</w:t>
            </w:r>
          </w:p>
        </w:tc>
        <w:tc>
          <w:tcPr>
            <w:tcW w:w="2694" w:type="dxa"/>
          </w:tcPr>
          <w:p w:rsidR="00A2649C" w:rsidRPr="00C178F0" w:rsidRDefault="00A2649C" w:rsidP="00445BD7">
            <w:pPr>
              <w:rPr>
                <w:rFonts w:ascii="宋体" w:hAnsi="宋体"/>
                <w:kern w:val="0"/>
                <w:sz w:val="20"/>
                <w:szCs w:val="20"/>
              </w:rPr>
            </w:pPr>
            <w:r w:rsidRPr="00C178F0">
              <w:rPr>
                <w:rFonts w:ascii="宋体" w:hAnsi="宋体" w:hint="eastAsia"/>
                <w:kern w:val="0"/>
                <w:sz w:val="20"/>
                <w:szCs w:val="20"/>
              </w:rPr>
              <w:t>当前记录时间</w:t>
            </w:r>
          </w:p>
        </w:tc>
        <w:tc>
          <w:tcPr>
            <w:tcW w:w="1275" w:type="dxa"/>
          </w:tcPr>
          <w:p w:rsidR="00A2649C" w:rsidRPr="00C178F0" w:rsidRDefault="00A2649C" w:rsidP="00445BD7">
            <w:pPr>
              <w:rPr>
                <w:rFonts w:ascii="宋体" w:hAnsi="宋体"/>
                <w:kern w:val="0"/>
                <w:sz w:val="20"/>
                <w:szCs w:val="20"/>
              </w:rPr>
            </w:pPr>
            <w:r w:rsidRPr="00C178F0">
              <w:rPr>
                <w:rFonts w:ascii="宋体" w:hAnsi="宋体" w:hint="eastAsia"/>
                <w:kern w:val="0"/>
                <w:sz w:val="20"/>
                <w:szCs w:val="20"/>
              </w:rPr>
              <w:t>字符型</w:t>
            </w:r>
          </w:p>
        </w:tc>
        <w:tc>
          <w:tcPr>
            <w:tcW w:w="1276" w:type="dxa"/>
          </w:tcPr>
          <w:p w:rsidR="00A2649C" w:rsidRPr="00C178F0" w:rsidRDefault="00A2649C" w:rsidP="00445BD7">
            <w:pPr>
              <w:rPr>
                <w:rFonts w:ascii="宋体" w:hAnsi="宋体"/>
                <w:kern w:val="0"/>
                <w:sz w:val="20"/>
                <w:szCs w:val="20"/>
              </w:rPr>
            </w:pPr>
            <w:r w:rsidRPr="00C178F0">
              <w:rPr>
                <w:rFonts w:ascii="宋体" w:hAnsi="宋体" w:hint="eastAsia"/>
                <w:kern w:val="0"/>
                <w:sz w:val="20"/>
                <w:szCs w:val="20"/>
              </w:rPr>
              <w:t>是</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rPr>
                <w:rFonts w:ascii="宋体" w:hAnsi="宋体"/>
                <w:kern w:val="0"/>
                <w:sz w:val="18"/>
                <w:szCs w:val="18"/>
              </w:rPr>
            </w:pPr>
            <w:r>
              <w:rPr>
                <w:rFonts w:ascii="新宋体" w:eastAsia="新宋体" w:hint="eastAsia"/>
                <w:kern w:val="0"/>
                <w:sz w:val="18"/>
                <w:szCs w:val="18"/>
              </w:rPr>
              <w:t>pagesize</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请求记录条数，</w:t>
            </w:r>
            <w:r>
              <w:rPr>
                <w:rFonts w:ascii="宋体" w:hAnsi="宋体"/>
                <w:kern w:val="0"/>
                <w:sz w:val="20"/>
                <w:szCs w:val="20"/>
              </w:rPr>
              <w:t>输入为</w:t>
            </w:r>
            <w:r>
              <w:rPr>
                <w:rFonts w:ascii="Consolas" w:hAnsi="Consolas" w:cs="Consolas" w:hint="eastAsia"/>
                <w:color w:val="000000"/>
                <w:kern w:val="0"/>
                <w:sz w:val="20"/>
                <w:szCs w:val="20"/>
              </w:rPr>
              <w:t>999999</w:t>
            </w:r>
            <w:r>
              <w:rPr>
                <w:rFonts w:ascii="Consolas" w:hAnsi="Consolas" w:cs="Consolas" w:hint="eastAsia"/>
                <w:color w:val="000000"/>
                <w:kern w:val="0"/>
                <w:sz w:val="20"/>
                <w:szCs w:val="20"/>
              </w:rPr>
              <w:t>获取</w:t>
            </w:r>
            <w:r>
              <w:rPr>
                <w:rFonts w:ascii="Consolas" w:hAnsi="Consolas" w:cs="Consolas"/>
                <w:color w:val="000000"/>
                <w:kern w:val="0"/>
                <w:sz w:val="20"/>
                <w:szCs w:val="20"/>
              </w:rPr>
              <w:t>区间全部数据</w:t>
            </w:r>
          </w:p>
        </w:tc>
        <w:tc>
          <w:tcPr>
            <w:tcW w:w="1275" w:type="dxa"/>
          </w:tcPr>
          <w:p w:rsidR="00A2649C" w:rsidRDefault="00A2649C" w:rsidP="00445BD7">
            <w:pPr>
              <w:rPr>
                <w:rFonts w:ascii="宋体" w:hAnsi="宋体"/>
                <w:kern w:val="0"/>
                <w:sz w:val="20"/>
                <w:szCs w:val="20"/>
              </w:rPr>
            </w:pPr>
            <w:r>
              <w:rPr>
                <w:rFonts w:ascii="宋体" w:hAnsi="宋体" w:hint="eastAsia"/>
                <w:kern w:val="0"/>
                <w:sz w:val="20"/>
                <w:szCs w:val="20"/>
              </w:rPr>
              <w:t>字符型</w:t>
            </w:r>
          </w:p>
        </w:tc>
        <w:tc>
          <w:tcPr>
            <w:tcW w:w="1276" w:type="dxa"/>
          </w:tcPr>
          <w:p w:rsidR="00A2649C" w:rsidRDefault="00A2649C" w:rsidP="00445BD7">
            <w:pPr>
              <w:rPr>
                <w:rFonts w:ascii="宋体" w:hAnsi="宋体"/>
                <w:kern w:val="0"/>
                <w:sz w:val="20"/>
                <w:szCs w:val="20"/>
              </w:rPr>
            </w:pPr>
            <w:r>
              <w:rPr>
                <w:rFonts w:ascii="宋体" w:hAnsi="宋体" w:hint="eastAsia"/>
                <w:kern w:val="0"/>
                <w:sz w:val="20"/>
                <w:szCs w:val="20"/>
              </w:rPr>
              <w:t>是</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rPr>
                <w:rFonts w:ascii="宋体" w:hAnsi="宋体"/>
                <w:kern w:val="0"/>
                <w:sz w:val="18"/>
                <w:szCs w:val="18"/>
              </w:rPr>
            </w:pPr>
            <w:r>
              <w:rPr>
                <w:rFonts w:ascii="新宋体" w:eastAsia="新宋体" w:hint="eastAsia"/>
                <w:kern w:val="0"/>
                <w:sz w:val="18"/>
                <w:szCs w:val="18"/>
              </w:rPr>
              <w:t>keyword</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搜索关键字</w:t>
            </w:r>
          </w:p>
        </w:tc>
        <w:tc>
          <w:tcPr>
            <w:tcW w:w="1275" w:type="dxa"/>
          </w:tcPr>
          <w:p w:rsidR="00A2649C" w:rsidRDefault="00A2649C" w:rsidP="00445BD7">
            <w:pPr>
              <w:rPr>
                <w:rFonts w:ascii="宋体" w:hAnsi="宋体"/>
                <w:kern w:val="0"/>
                <w:sz w:val="20"/>
                <w:szCs w:val="20"/>
              </w:rPr>
            </w:pPr>
            <w:r>
              <w:rPr>
                <w:rFonts w:ascii="宋体" w:hAnsi="宋体" w:hint="eastAsia"/>
                <w:kern w:val="0"/>
                <w:sz w:val="20"/>
                <w:szCs w:val="20"/>
              </w:rPr>
              <w:t>字符型</w:t>
            </w:r>
          </w:p>
        </w:tc>
        <w:tc>
          <w:tcPr>
            <w:tcW w:w="1276" w:type="dxa"/>
          </w:tcPr>
          <w:p w:rsidR="00A2649C" w:rsidRDefault="00A2649C" w:rsidP="00445BD7">
            <w:pPr>
              <w:rPr>
                <w:rFonts w:ascii="宋体" w:hAnsi="宋体"/>
                <w:kern w:val="0"/>
                <w:sz w:val="20"/>
                <w:szCs w:val="20"/>
              </w:rPr>
            </w:pPr>
            <w:r>
              <w:rPr>
                <w:rFonts w:ascii="宋体" w:hAnsi="宋体" w:hint="eastAsia"/>
                <w:kern w:val="0"/>
                <w:sz w:val="20"/>
                <w:szCs w:val="20"/>
              </w:rPr>
              <w:t>是</w:t>
            </w:r>
          </w:p>
        </w:tc>
      </w:tr>
      <w:tr w:rsidR="00A2649C" w:rsidTr="00445BD7">
        <w:tc>
          <w:tcPr>
            <w:tcW w:w="2130" w:type="dxa"/>
          </w:tcPr>
          <w:p w:rsidR="00A2649C" w:rsidRDefault="00A2649C" w:rsidP="00445BD7">
            <w:pPr>
              <w:rPr>
                <w:b/>
                <w:szCs w:val="21"/>
              </w:rPr>
            </w:pPr>
          </w:p>
        </w:tc>
        <w:tc>
          <w:tcPr>
            <w:tcW w:w="1947" w:type="dxa"/>
          </w:tcPr>
          <w:p w:rsidR="00A2649C" w:rsidRDefault="00A2649C" w:rsidP="00445BD7">
            <w:pPr>
              <w:rPr>
                <w:rFonts w:ascii="新宋体" w:eastAsia="新宋体"/>
                <w:kern w:val="0"/>
                <w:sz w:val="18"/>
                <w:szCs w:val="18"/>
              </w:rPr>
            </w:pPr>
            <w:r>
              <w:rPr>
                <w:rFonts w:ascii="新宋体" w:eastAsia="新宋体" w:hint="eastAsia"/>
                <w:kern w:val="0"/>
                <w:sz w:val="18"/>
                <w:szCs w:val="18"/>
              </w:rPr>
              <w:t>type</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检索类型 0 自己的 1 自己</w:t>
            </w:r>
          </w:p>
          <w:p w:rsidR="00A2649C" w:rsidRDefault="00A2649C" w:rsidP="00445BD7">
            <w:pPr>
              <w:rPr>
                <w:rFonts w:ascii="宋体" w:hAnsi="宋体"/>
                <w:kern w:val="0"/>
                <w:sz w:val="20"/>
                <w:szCs w:val="20"/>
              </w:rPr>
            </w:pPr>
            <w:r>
              <w:rPr>
                <w:rFonts w:ascii="宋体" w:hAnsi="宋体" w:hint="eastAsia"/>
                <w:kern w:val="0"/>
                <w:sz w:val="20"/>
                <w:szCs w:val="20"/>
              </w:rPr>
              <w:t>+别人申请通过的</w:t>
            </w:r>
          </w:p>
        </w:tc>
        <w:tc>
          <w:tcPr>
            <w:tcW w:w="1275" w:type="dxa"/>
          </w:tcPr>
          <w:p w:rsidR="00A2649C" w:rsidRDefault="00A2649C" w:rsidP="00445BD7">
            <w:pPr>
              <w:rPr>
                <w:rFonts w:ascii="宋体" w:hAnsi="宋体"/>
                <w:kern w:val="0"/>
                <w:sz w:val="20"/>
                <w:szCs w:val="20"/>
              </w:rPr>
            </w:pPr>
          </w:p>
        </w:tc>
        <w:tc>
          <w:tcPr>
            <w:tcW w:w="1276" w:type="dxa"/>
          </w:tcPr>
          <w:p w:rsidR="00A2649C" w:rsidRDefault="00A2649C" w:rsidP="00445BD7">
            <w:pPr>
              <w:rPr>
                <w:rFonts w:ascii="宋体" w:hAnsi="宋体"/>
                <w:kern w:val="0"/>
                <w:sz w:val="20"/>
                <w:szCs w:val="20"/>
              </w:rPr>
            </w:pPr>
          </w:p>
        </w:tc>
      </w:tr>
      <w:tr w:rsidR="00A2649C" w:rsidTr="00445BD7">
        <w:trPr>
          <w:trHeight w:val="1620"/>
        </w:trPr>
        <w:tc>
          <w:tcPr>
            <w:tcW w:w="2130" w:type="dxa"/>
          </w:tcPr>
          <w:p w:rsidR="00A2649C" w:rsidRDefault="00A2649C" w:rsidP="00445BD7">
            <w:pPr>
              <w:rPr>
                <w:b/>
                <w:szCs w:val="21"/>
              </w:rPr>
            </w:pPr>
            <w:r>
              <w:rPr>
                <w:rFonts w:ascii="宋体" w:hAnsi="宋体"/>
                <w:b/>
                <w:szCs w:val="21"/>
              </w:rPr>
              <w:t>返回值</w:t>
            </w:r>
          </w:p>
        </w:tc>
        <w:tc>
          <w:tcPr>
            <w:tcW w:w="7192" w:type="dxa"/>
            <w:gridSpan w:val="4"/>
          </w:tcPr>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"returninfo": {</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"status": "状态，0成功 1失败",</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"description": "成功或失败描述"</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"bizdata":{</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"carapplylist": [{</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lastRenderedPageBreak/>
              <w:t xml:space="preserve">             "djId":"车辆申请实例id",</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"applicantid":"申请人id",（来决定是否具备取消预订功能）</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"applicant":"申请人姓名",</w:t>
            </w:r>
          </w:p>
          <w:p w:rsidR="00A2649C" w:rsidRPr="008565F0"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"title":"标题",</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"starttime":"开始时间",</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"endtime":"结束时间"，</w:t>
            </w:r>
          </w:p>
          <w:p w:rsidR="00A2649C" w:rsidRPr="00F2412A"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w:t>
            </w:r>
            <w:r w:rsidRPr="00F2412A">
              <w:rPr>
                <w:rFonts w:ascii="新宋体" w:eastAsia="新宋体" w:hint="eastAsia"/>
                <w:kern w:val="0"/>
                <w:sz w:val="18"/>
                <w:szCs w:val="18"/>
              </w:rPr>
              <w:t>"state":申请状态</w:t>
            </w:r>
          </w:p>
          <w:p w:rsidR="00A2649C" w:rsidRPr="00F2412A" w:rsidRDefault="00A2649C" w:rsidP="00445BD7">
            <w:pPr>
              <w:ind w:leftChars="100" w:left="210"/>
              <w:jc w:val="left"/>
              <w:rPr>
                <w:rFonts w:ascii="新宋体" w:eastAsia="新宋体"/>
                <w:kern w:val="0"/>
                <w:sz w:val="18"/>
                <w:szCs w:val="18"/>
              </w:rPr>
            </w:pPr>
            <w:r w:rsidRPr="00F2412A">
              <w:rPr>
                <w:rFonts w:ascii="新宋体" w:eastAsia="新宋体" w:hint="eastAsia"/>
                <w:kern w:val="0"/>
                <w:sz w:val="18"/>
                <w:szCs w:val="18"/>
              </w:rPr>
              <w:t>}]</w:t>
            </w:r>
          </w:p>
          <w:p w:rsidR="00A2649C" w:rsidRDefault="00A2649C" w:rsidP="00445BD7">
            <w:pPr>
              <w:ind w:leftChars="100" w:left="210" w:firstLineChars="400" w:firstLine="720"/>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ab/>
            </w:r>
          </w:p>
          <w:p w:rsidR="00A2649C" w:rsidRDefault="00A2649C" w:rsidP="00445BD7">
            <w:pPr>
              <w:ind w:leftChars="100" w:left="210"/>
              <w:jc w:val="left"/>
            </w:pPr>
            <w:r>
              <w:rPr>
                <w:rFonts w:ascii="新宋体" w:eastAsia="新宋体"/>
                <w:kern w:val="0"/>
                <w:sz w:val="18"/>
                <w:szCs w:val="18"/>
              </w:rPr>
              <w:t>}</w:t>
            </w:r>
          </w:p>
        </w:tc>
      </w:tr>
      <w:tr w:rsidR="00A2649C" w:rsidTr="00445BD7">
        <w:tc>
          <w:tcPr>
            <w:tcW w:w="2130" w:type="dxa"/>
          </w:tcPr>
          <w:p w:rsidR="00A2649C" w:rsidRDefault="00A2649C" w:rsidP="00445BD7">
            <w:pPr>
              <w:rPr>
                <w:rFonts w:ascii="宋体" w:hAnsi="宋体"/>
                <w:b/>
                <w:szCs w:val="21"/>
              </w:rPr>
            </w:pPr>
            <w:r>
              <w:rPr>
                <w:rFonts w:ascii="宋体" w:hAnsi="宋体" w:hint="eastAsia"/>
                <w:b/>
                <w:szCs w:val="21"/>
              </w:rPr>
              <w:lastRenderedPageBreak/>
              <w:t>备注</w:t>
            </w:r>
          </w:p>
        </w:tc>
        <w:tc>
          <w:tcPr>
            <w:tcW w:w="7192" w:type="dxa"/>
            <w:gridSpan w:val="4"/>
          </w:tcPr>
          <w:p w:rsidR="00A2649C" w:rsidRDefault="000B589B" w:rsidP="00445BD7">
            <w:pPr>
              <w:jc w:val="left"/>
              <w:rPr>
                <w:rFonts w:ascii="新宋体" w:eastAsia="新宋体"/>
                <w:kern w:val="0"/>
                <w:sz w:val="18"/>
                <w:szCs w:val="18"/>
              </w:rPr>
            </w:pPr>
            <w:r>
              <w:rPr>
                <w:rFonts w:ascii="新宋体" w:eastAsia="新宋体" w:hint="eastAsia"/>
                <w:kern w:val="0"/>
                <w:sz w:val="18"/>
                <w:szCs w:val="18"/>
                <w:lang w:val="en-US"/>
              </w:rPr>
              <w:t>状态为申请中，已安排的可以被申请人取消</w:t>
            </w:r>
          </w:p>
        </w:tc>
      </w:tr>
    </w:tbl>
    <w:p w:rsidR="00826149" w:rsidRDefault="0018085D" w:rsidP="00826149">
      <w:pPr>
        <w:pStyle w:val="4"/>
        <w:rPr>
          <w:rFonts w:hint="eastAsia"/>
        </w:rPr>
      </w:pPr>
      <w:r>
        <w:rPr>
          <w:rFonts w:hint="eastAsia"/>
          <w:lang w:eastAsia="zh-CN"/>
        </w:rPr>
        <w:t>车辆</w:t>
      </w:r>
      <w:r w:rsidR="00826149">
        <w:rPr>
          <w:rFonts w:hint="eastAsia"/>
        </w:rPr>
        <w:t>明细</w:t>
      </w:r>
    </w:p>
    <w:p w:rsidR="00826149" w:rsidRDefault="00826149" w:rsidP="00826149">
      <w:pPr>
        <w:numPr>
          <w:ilvl w:val="0"/>
          <w:numId w:val="14"/>
        </w:numPr>
        <w:rPr>
          <w:rFonts w:hint="eastAsia"/>
          <w:sz w:val="24"/>
        </w:rPr>
      </w:pPr>
      <w:r>
        <w:rPr>
          <w:rFonts w:hint="eastAsia"/>
          <w:sz w:val="24"/>
        </w:rPr>
        <w:t>接口描述</w:t>
      </w:r>
    </w:p>
    <w:p w:rsidR="00826149" w:rsidRDefault="00826149" w:rsidP="000840C8">
      <w:pPr>
        <w:ind w:left="420"/>
        <w:rPr>
          <w:rFonts w:hint="eastAsia"/>
          <w:sz w:val="24"/>
        </w:rPr>
      </w:pPr>
      <w:r>
        <w:rPr>
          <w:rFonts w:hint="eastAsia"/>
          <w:sz w:val="24"/>
        </w:rPr>
        <w:t>通过该接口获取</w:t>
      </w:r>
      <w:r w:rsidR="000840C8">
        <w:rPr>
          <w:rFonts w:hint="eastAsia"/>
          <w:sz w:val="24"/>
        </w:rPr>
        <w:t>车辆申请</w:t>
      </w:r>
      <w:r>
        <w:rPr>
          <w:rFonts w:hint="eastAsia"/>
          <w:sz w:val="24"/>
        </w:rPr>
        <w:t>明细信息接口定义：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826149" w:rsidTr="000B3360">
        <w:tc>
          <w:tcPr>
            <w:tcW w:w="2130" w:type="dxa"/>
          </w:tcPr>
          <w:p w:rsidR="00826149" w:rsidRDefault="00826149" w:rsidP="000B3360">
            <w:pPr>
              <w:rPr>
                <w:rFonts w:ascii="宋体" w:hAnsi="宋体"/>
                <w:b/>
                <w:szCs w:val="21"/>
              </w:rPr>
            </w:pPr>
            <w:r>
              <w:rPr>
                <w:rFonts w:ascii="宋体" w:hAnsi="宋体"/>
                <w:b/>
                <w:szCs w:val="21"/>
              </w:rPr>
              <w:t>服务名称</w:t>
            </w:r>
          </w:p>
        </w:tc>
        <w:tc>
          <w:tcPr>
            <w:tcW w:w="7192" w:type="dxa"/>
            <w:gridSpan w:val="4"/>
          </w:tcPr>
          <w:p w:rsidR="00826149" w:rsidRDefault="00B009A8" w:rsidP="000B3360">
            <w:pPr>
              <w:autoSpaceDE w:val="0"/>
              <w:autoSpaceDN w:val="0"/>
              <w:adjustRightInd w:val="0"/>
              <w:jc w:val="left"/>
              <w:rPr>
                <w:rFonts w:ascii="宋体" w:hAnsi="宋体" w:hint="eastAsia"/>
                <w:szCs w:val="21"/>
              </w:rPr>
            </w:pPr>
            <w:r w:rsidRPr="00B009A8">
              <w:rPr>
                <w:rFonts w:ascii="宋体" w:hAnsi="宋体"/>
                <w:szCs w:val="21"/>
              </w:rPr>
              <w:t>getCarApplyDetail</w:t>
            </w:r>
          </w:p>
        </w:tc>
      </w:tr>
      <w:tr w:rsidR="00826149" w:rsidTr="000B3360">
        <w:tc>
          <w:tcPr>
            <w:tcW w:w="2130" w:type="dxa"/>
          </w:tcPr>
          <w:p w:rsidR="00826149" w:rsidRDefault="00826149" w:rsidP="000B3360">
            <w:pPr>
              <w:rPr>
                <w:rFonts w:ascii="宋体" w:hAnsi="宋体"/>
                <w:b/>
                <w:szCs w:val="21"/>
              </w:rPr>
            </w:pPr>
            <w:r>
              <w:rPr>
                <w:rFonts w:ascii="宋体" w:hAnsi="宋体"/>
                <w:b/>
                <w:szCs w:val="21"/>
              </w:rPr>
              <w:t>服务说明</w:t>
            </w:r>
          </w:p>
        </w:tc>
        <w:tc>
          <w:tcPr>
            <w:tcW w:w="7192" w:type="dxa"/>
            <w:gridSpan w:val="4"/>
          </w:tcPr>
          <w:p w:rsidR="00826149" w:rsidRDefault="00826149" w:rsidP="000B3360">
            <w:pPr>
              <w:rPr>
                <w:rFonts w:ascii="宋体" w:hAnsi="宋体" w:hint="eastAsia"/>
                <w:szCs w:val="21"/>
              </w:rPr>
            </w:pPr>
            <w:r>
              <w:rPr>
                <w:rFonts w:ascii="宋体" w:hAnsi="宋体" w:hint="eastAsia"/>
                <w:szCs w:val="21"/>
              </w:rPr>
              <w:t>会议室明细(</w:t>
            </w:r>
            <w:r>
              <w:rPr>
                <w:rFonts w:ascii="宋体" w:hAnsi="宋体" w:hint="eastAsia"/>
                <w:kern w:val="0"/>
                <w:sz w:val="18"/>
                <w:szCs w:val="18"/>
              </w:rPr>
              <w:t>STARTTIME,ENDTIME参数传空字符串默认获取当天会议情况</w:t>
            </w:r>
            <w:r>
              <w:rPr>
                <w:rFonts w:ascii="宋体" w:hAnsi="宋体" w:hint="eastAsia"/>
                <w:szCs w:val="21"/>
              </w:rPr>
              <w:t>)</w:t>
            </w:r>
          </w:p>
        </w:tc>
      </w:tr>
      <w:tr w:rsidR="00826149" w:rsidTr="000B3360">
        <w:tc>
          <w:tcPr>
            <w:tcW w:w="2130" w:type="dxa"/>
          </w:tcPr>
          <w:p w:rsidR="00826149" w:rsidRDefault="00826149" w:rsidP="000B3360">
            <w:pPr>
              <w:rPr>
                <w:rFonts w:hint="eastAsia"/>
                <w:b/>
                <w:szCs w:val="21"/>
              </w:rPr>
            </w:pPr>
            <w:r>
              <w:rPr>
                <w:rFonts w:ascii="宋体" w:hAnsi="宋体" w:hint="eastAsia"/>
                <w:b/>
                <w:szCs w:val="21"/>
              </w:rPr>
              <w:t>输入值</w:t>
            </w:r>
          </w:p>
        </w:tc>
        <w:tc>
          <w:tcPr>
            <w:tcW w:w="7192" w:type="dxa"/>
            <w:gridSpan w:val="4"/>
          </w:tcPr>
          <w:p w:rsidR="00826149" w:rsidRDefault="00826149" w:rsidP="000B3360">
            <w:pPr>
              <w:jc w:val="left"/>
              <w:rPr>
                <w:rFonts w:ascii="新宋体" w:eastAsia="新宋体" w:hint="eastAsia"/>
                <w:kern w:val="0"/>
                <w:sz w:val="18"/>
                <w:szCs w:val="18"/>
              </w:rPr>
            </w:pPr>
            <w:r>
              <w:rPr>
                <w:rFonts w:ascii="新宋体" w:eastAsia="新宋体" w:hint="eastAsia"/>
                <w:kern w:val="0"/>
                <w:sz w:val="18"/>
                <w:szCs w:val="18"/>
              </w:rPr>
              <w:t>{</w:t>
            </w:r>
          </w:p>
          <w:p w:rsidR="00826149" w:rsidRDefault="00826149" w:rsidP="000B3360">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826149" w:rsidRDefault="00826149" w:rsidP="000B3360">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826149" w:rsidRDefault="00826149" w:rsidP="002408F4">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sidR="007D50A1">
              <w:rPr>
                <w:rFonts w:ascii="新宋体" w:eastAsia="新宋体" w:hint="eastAsia"/>
                <w:kern w:val="0"/>
                <w:sz w:val="18"/>
                <w:szCs w:val="18"/>
              </w:rPr>
              <w:t>djId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sidR="002408F4">
              <w:rPr>
                <w:rFonts w:ascii="宋体" w:hAnsi="宋体" w:hint="eastAsia"/>
                <w:b/>
                <w:color w:val="FF0000"/>
                <w:kern w:val="0"/>
                <w:sz w:val="18"/>
                <w:szCs w:val="18"/>
                <w:lang w:val="en-US"/>
              </w:rPr>
              <w:t>车辆申请</w:t>
            </w:r>
            <w:r w:rsidR="007D50A1">
              <w:rPr>
                <w:rFonts w:ascii="新宋体" w:eastAsia="新宋体" w:hint="eastAsia"/>
                <w:kern w:val="0"/>
                <w:sz w:val="18"/>
                <w:szCs w:val="18"/>
              </w:rPr>
              <w:t>djId</w:t>
            </w:r>
            <w:r>
              <w:rPr>
                <w:rFonts w:ascii="新宋体" w:eastAsia="新宋体"/>
                <w:kern w:val="0"/>
                <w:sz w:val="18"/>
                <w:szCs w:val="18"/>
                <w:lang w:val="en-US" w:eastAsia="zh-CN"/>
              </w:rPr>
              <w:t>"</w:t>
            </w:r>
            <w:r>
              <w:rPr>
                <w:rFonts w:ascii="新宋体" w:eastAsia="新宋体" w:hint="eastAsia"/>
                <w:kern w:val="0"/>
                <w:sz w:val="18"/>
                <w:szCs w:val="18"/>
              </w:rPr>
              <w:t xml:space="preserve"> </w:t>
            </w:r>
          </w:p>
          <w:p w:rsidR="00826149" w:rsidRDefault="00826149" w:rsidP="000B3360">
            <w:pPr>
              <w:ind w:leftChars="100" w:left="210" w:firstLineChars="200" w:firstLine="360"/>
              <w:jc w:val="left"/>
              <w:rPr>
                <w:rFonts w:ascii="新宋体" w:eastAsia="新宋体" w:hint="eastAsia"/>
                <w:kern w:val="0"/>
                <w:sz w:val="18"/>
                <w:szCs w:val="18"/>
                <w:lang w:val="en-US" w:eastAsia="zh-CN"/>
              </w:rPr>
            </w:pPr>
            <w:r>
              <w:rPr>
                <w:rFonts w:ascii="新宋体" w:eastAsia="新宋体" w:hint="eastAsia"/>
                <w:kern w:val="0"/>
                <w:sz w:val="18"/>
                <w:szCs w:val="18"/>
              </w:rPr>
              <w:t>}</w:t>
            </w:r>
          </w:p>
          <w:p w:rsidR="00826149" w:rsidRDefault="00826149" w:rsidP="000B3360">
            <w:pPr>
              <w:rPr>
                <w:rFonts w:ascii="宋体" w:hAnsi="宋体" w:hint="eastAsia"/>
                <w:kern w:val="0"/>
                <w:sz w:val="18"/>
                <w:szCs w:val="18"/>
              </w:rPr>
            </w:pPr>
            <w:r>
              <w:rPr>
                <w:rFonts w:ascii="新宋体" w:eastAsia="新宋体" w:hint="eastAsia"/>
                <w:kern w:val="0"/>
                <w:sz w:val="18"/>
                <w:szCs w:val="18"/>
              </w:rPr>
              <w:t>}</w:t>
            </w:r>
          </w:p>
        </w:tc>
      </w:tr>
      <w:tr w:rsidR="00826149" w:rsidTr="000B3360">
        <w:trPr>
          <w:trHeight w:val="401"/>
        </w:trPr>
        <w:tc>
          <w:tcPr>
            <w:tcW w:w="2130" w:type="dxa"/>
            <w:vMerge w:val="restart"/>
            <w:shd w:val="clear" w:color="auto" w:fill="auto"/>
          </w:tcPr>
          <w:p w:rsidR="00826149" w:rsidRDefault="00826149" w:rsidP="000B3360">
            <w:pPr>
              <w:rPr>
                <w:b/>
                <w:szCs w:val="21"/>
              </w:rPr>
            </w:pPr>
            <w:r>
              <w:rPr>
                <w:rFonts w:hint="eastAsia"/>
                <w:b/>
                <w:szCs w:val="21"/>
              </w:rPr>
              <w:t>输入参数详细</w:t>
            </w:r>
          </w:p>
          <w:p w:rsidR="00826149" w:rsidRDefault="00826149" w:rsidP="000B3360">
            <w:pPr>
              <w:rPr>
                <w:rFonts w:hint="eastAsia"/>
                <w:b/>
                <w:szCs w:val="21"/>
              </w:rPr>
            </w:pPr>
          </w:p>
        </w:tc>
        <w:tc>
          <w:tcPr>
            <w:tcW w:w="1947" w:type="dxa"/>
            <w:shd w:val="clear" w:color="auto" w:fill="17365D"/>
          </w:tcPr>
          <w:p w:rsidR="00826149" w:rsidRDefault="00826149" w:rsidP="000B3360">
            <w:pPr>
              <w:rPr>
                <w:rFonts w:ascii="宋体" w:hAnsi="宋体"/>
                <w:b/>
                <w:szCs w:val="21"/>
              </w:rPr>
            </w:pPr>
            <w:r>
              <w:rPr>
                <w:rFonts w:ascii="宋体" w:hAnsi="宋体"/>
                <w:b/>
                <w:szCs w:val="21"/>
              </w:rPr>
              <w:t>参数名称</w:t>
            </w:r>
          </w:p>
        </w:tc>
        <w:tc>
          <w:tcPr>
            <w:tcW w:w="2694" w:type="dxa"/>
            <w:shd w:val="clear" w:color="auto" w:fill="17365D"/>
          </w:tcPr>
          <w:p w:rsidR="00826149" w:rsidRDefault="00826149" w:rsidP="000B3360">
            <w:pPr>
              <w:rPr>
                <w:rFonts w:ascii="宋体" w:hAnsi="宋体"/>
                <w:b/>
                <w:szCs w:val="21"/>
              </w:rPr>
            </w:pPr>
            <w:r>
              <w:rPr>
                <w:rFonts w:ascii="宋体" w:hAnsi="宋体"/>
                <w:b/>
                <w:szCs w:val="21"/>
              </w:rPr>
              <w:t>参数说明</w:t>
            </w:r>
          </w:p>
        </w:tc>
        <w:tc>
          <w:tcPr>
            <w:tcW w:w="1275" w:type="dxa"/>
            <w:shd w:val="clear" w:color="auto" w:fill="17365D"/>
          </w:tcPr>
          <w:p w:rsidR="00826149" w:rsidRDefault="00826149" w:rsidP="000B3360">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826149" w:rsidRDefault="00826149" w:rsidP="000B3360">
            <w:pPr>
              <w:rPr>
                <w:rFonts w:ascii="宋体" w:hAnsi="宋体"/>
                <w:b/>
                <w:szCs w:val="21"/>
              </w:rPr>
            </w:pPr>
            <w:r>
              <w:rPr>
                <w:rFonts w:ascii="宋体" w:hAnsi="宋体" w:hint="eastAsia"/>
                <w:b/>
                <w:szCs w:val="21"/>
              </w:rPr>
              <w:t>是否必填</w:t>
            </w:r>
          </w:p>
        </w:tc>
      </w:tr>
      <w:tr w:rsidR="00826149" w:rsidTr="000B3360">
        <w:trPr>
          <w:trHeight w:val="90"/>
        </w:trPr>
        <w:tc>
          <w:tcPr>
            <w:tcW w:w="2130" w:type="dxa"/>
            <w:vMerge/>
          </w:tcPr>
          <w:p w:rsidR="00826149" w:rsidRDefault="00826149" w:rsidP="000B3360">
            <w:pPr>
              <w:rPr>
                <w:rFonts w:hint="eastAsia"/>
                <w:b/>
                <w:szCs w:val="21"/>
              </w:rPr>
            </w:pPr>
          </w:p>
        </w:tc>
        <w:tc>
          <w:tcPr>
            <w:tcW w:w="1947" w:type="dxa"/>
          </w:tcPr>
          <w:p w:rsidR="00826149" w:rsidRDefault="00826149" w:rsidP="000B3360">
            <w:pPr>
              <w:rPr>
                <w:rFonts w:ascii="宋体" w:hAnsi="宋体" w:hint="eastAsia"/>
                <w:kern w:val="0"/>
                <w:sz w:val="20"/>
                <w:szCs w:val="20"/>
              </w:rPr>
            </w:pPr>
            <w:r>
              <w:rPr>
                <w:rFonts w:ascii="新宋体" w:eastAsia="新宋体" w:hint="eastAsia"/>
                <w:kern w:val="0"/>
                <w:sz w:val="18"/>
                <w:szCs w:val="18"/>
              </w:rPr>
              <w:t>userid</w:t>
            </w:r>
          </w:p>
        </w:tc>
        <w:tc>
          <w:tcPr>
            <w:tcW w:w="2694" w:type="dxa"/>
          </w:tcPr>
          <w:p w:rsidR="00826149" w:rsidRDefault="00826149" w:rsidP="000B3360">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826149" w:rsidRDefault="00826149" w:rsidP="000B3360">
            <w:pPr>
              <w:rPr>
                <w:rFonts w:ascii="宋体" w:hAnsi="宋体" w:hint="eastAsia"/>
                <w:kern w:val="0"/>
                <w:sz w:val="20"/>
                <w:szCs w:val="20"/>
              </w:rPr>
            </w:pPr>
            <w:r>
              <w:rPr>
                <w:rFonts w:ascii="宋体" w:hAnsi="宋体" w:hint="eastAsia"/>
                <w:kern w:val="0"/>
                <w:sz w:val="20"/>
                <w:szCs w:val="20"/>
              </w:rPr>
              <w:t>字符型</w:t>
            </w:r>
          </w:p>
        </w:tc>
        <w:tc>
          <w:tcPr>
            <w:tcW w:w="1276" w:type="dxa"/>
          </w:tcPr>
          <w:p w:rsidR="00826149" w:rsidRDefault="00826149" w:rsidP="000B3360">
            <w:pPr>
              <w:rPr>
                <w:rFonts w:ascii="宋体" w:hAnsi="宋体" w:hint="eastAsia"/>
                <w:kern w:val="0"/>
                <w:sz w:val="20"/>
                <w:szCs w:val="20"/>
              </w:rPr>
            </w:pPr>
            <w:r>
              <w:rPr>
                <w:rFonts w:ascii="宋体" w:hAnsi="宋体" w:hint="eastAsia"/>
                <w:kern w:val="0"/>
                <w:sz w:val="20"/>
                <w:szCs w:val="20"/>
              </w:rPr>
              <w:t>是</w:t>
            </w:r>
          </w:p>
        </w:tc>
      </w:tr>
      <w:tr w:rsidR="00826149" w:rsidTr="000B3360">
        <w:tc>
          <w:tcPr>
            <w:tcW w:w="2130" w:type="dxa"/>
            <w:vMerge/>
          </w:tcPr>
          <w:p w:rsidR="00826149" w:rsidRDefault="00826149" w:rsidP="000B3360">
            <w:pPr>
              <w:rPr>
                <w:rFonts w:hint="eastAsia"/>
                <w:b/>
                <w:szCs w:val="21"/>
              </w:rPr>
            </w:pPr>
          </w:p>
        </w:tc>
        <w:tc>
          <w:tcPr>
            <w:tcW w:w="1947" w:type="dxa"/>
          </w:tcPr>
          <w:p w:rsidR="00826149" w:rsidRDefault="007D50A1" w:rsidP="000B3360">
            <w:pPr>
              <w:rPr>
                <w:rFonts w:ascii="宋体" w:hAnsi="宋体"/>
                <w:kern w:val="0"/>
                <w:sz w:val="20"/>
                <w:szCs w:val="20"/>
              </w:rPr>
            </w:pPr>
            <w:r>
              <w:rPr>
                <w:rFonts w:ascii="新宋体" w:eastAsia="新宋体" w:hint="eastAsia"/>
                <w:kern w:val="0"/>
                <w:sz w:val="18"/>
                <w:szCs w:val="18"/>
              </w:rPr>
              <w:t>djId</w:t>
            </w:r>
          </w:p>
        </w:tc>
        <w:tc>
          <w:tcPr>
            <w:tcW w:w="2694" w:type="dxa"/>
          </w:tcPr>
          <w:p w:rsidR="00826149" w:rsidRDefault="000E6716" w:rsidP="000B3360">
            <w:pPr>
              <w:rPr>
                <w:rFonts w:ascii="宋体" w:hAnsi="宋体" w:hint="eastAsia"/>
                <w:kern w:val="0"/>
                <w:sz w:val="20"/>
                <w:szCs w:val="20"/>
              </w:rPr>
            </w:pPr>
            <w:r w:rsidRPr="000E6716">
              <w:rPr>
                <w:rFonts w:ascii="宋体" w:hAnsi="宋体" w:hint="eastAsia"/>
                <w:kern w:val="0"/>
                <w:sz w:val="20"/>
                <w:szCs w:val="20"/>
              </w:rPr>
              <w:t>车辆申请</w:t>
            </w:r>
            <w:r w:rsidR="007D50A1">
              <w:rPr>
                <w:rFonts w:ascii="新宋体" w:eastAsia="新宋体" w:hint="eastAsia"/>
                <w:kern w:val="0"/>
                <w:sz w:val="18"/>
                <w:szCs w:val="18"/>
              </w:rPr>
              <w:t>djId</w:t>
            </w:r>
          </w:p>
        </w:tc>
        <w:tc>
          <w:tcPr>
            <w:tcW w:w="1275" w:type="dxa"/>
          </w:tcPr>
          <w:p w:rsidR="00826149" w:rsidRDefault="00826149" w:rsidP="000B3360">
            <w:pPr>
              <w:rPr>
                <w:rFonts w:ascii="宋体" w:hAnsi="宋体" w:hint="eastAsia"/>
                <w:kern w:val="0"/>
                <w:sz w:val="20"/>
                <w:szCs w:val="20"/>
              </w:rPr>
            </w:pPr>
            <w:r>
              <w:rPr>
                <w:rFonts w:ascii="宋体" w:hAnsi="宋体" w:hint="eastAsia"/>
                <w:kern w:val="0"/>
                <w:sz w:val="20"/>
                <w:szCs w:val="20"/>
              </w:rPr>
              <w:t>字符型</w:t>
            </w:r>
          </w:p>
        </w:tc>
        <w:tc>
          <w:tcPr>
            <w:tcW w:w="1276" w:type="dxa"/>
          </w:tcPr>
          <w:p w:rsidR="00826149" w:rsidRDefault="00826149" w:rsidP="000B3360">
            <w:pPr>
              <w:rPr>
                <w:rFonts w:ascii="宋体" w:hAnsi="宋体" w:hint="eastAsia"/>
                <w:kern w:val="0"/>
                <w:sz w:val="20"/>
                <w:szCs w:val="20"/>
              </w:rPr>
            </w:pPr>
            <w:r>
              <w:rPr>
                <w:rFonts w:ascii="宋体" w:hAnsi="宋体" w:hint="eastAsia"/>
                <w:kern w:val="0"/>
                <w:sz w:val="20"/>
                <w:szCs w:val="20"/>
              </w:rPr>
              <w:t>是</w:t>
            </w:r>
          </w:p>
        </w:tc>
      </w:tr>
      <w:tr w:rsidR="00826149" w:rsidTr="000B3360">
        <w:trPr>
          <w:trHeight w:val="1620"/>
        </w:trPr>
        <w:tc>
          <w:tcPr>
            <w:tcW w:w="2130" w:type="dxa"/>
          </w:tcPr>
          <w:p w:rsidR="00826149" w:rsidRDefault="00826149" w:rsidP="000B3360">
            <w:pPr>
              <w:rPr>
                <w:rFonts w:hint="eastAsia"/>
                <w:b/>
                <w:szCs w:val="21"/>
              </w:rPr>
            </w:pPr>
            <w:r>
              <w:rPr>
                <w:rFonts w:ascii="宋体" w:hAnsi="宋体"/>
                <w:b/>
                <w:szCs w:val="21"/>
              </w:rPr>
              <w:t>返回值</w:t>
            </w:r>
          </w:p>
        </w:tc>
        <w:tc>
          <w:tcPr>
            <w:tcW w:w="7192" w:type="dxa"/>
            <w:gridSpan w:val="4"/>
          </w:tcPr>
          <w:p w:rsidR="00826149" w:rsidRDefault="00826149" w:rsidP="000B3360">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826149" w:rsidRDefault="00826149" w:rsidP="000B3360">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826149" w:rsidRDefault="00826149" w:rsidP="000B3360">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826149" w:rsidRDefault="00826149" w:rsidP="000B3360">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826149" w:rsidRDefault="00826149" w:rsidP="000B3360">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w:t>
            </w:r>
          </w:p>
          <w:p w:rsidR="00826149" w:rsidRDefault="00826149" w:rsidP="000B3360">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"bizdata":{</w:t>
            </w:r>
          </w:p>
          <w:p w:rsidR="00793428" w:rsidRDefault="00826149" w:rsidP="000B3360">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sidRPr="00793428">
              <w:rPr>
                <w:rFonts w:ascii="新宋体" w:eastAsia="新宋体" w:hint="eastAsia"/>
                <w:kern w:val="0"/>
                <w:sz w:val="18"/>
                <w:szCs w:val="18"/>
                <w:lang w:val="en-US" w:eastAsia="zh-CN"/>
              </w:rPr>
              <w:t xml:space="preserve"> </w:t>
            </w:r>
            <w:r w:rsidR="000E6716" w:rsidRPr="00793428">
              <w:rPr>
                <w:rFonts w:ascii="新宋体" w:eastAsia="新宋体"/>
                <w:kern w:val="0"/>
                <w:sz w:val="18"/>
                <w:szCs w:val="18"/>
                <w:lang w:val="en-US" w:eastAsia="zh-CN"/>
              </w:rPr>
              <w:t>carapplyinfo</w:t>
            </w:r>
            <w:r w:rsidRPr="00793428">
              <w:rPr>
                <w:rFonts w:ascii="新宋体" w:eastAsia="新宋体" w:hint="eastAsia"/>
                <w:kern w:val="0"/>
                <w:sz w:val="18"/>
                <w:szCs w:val="18"/>
                <w:lang w:val="en-US" w:eastAsia="zh-CN"/>
              </w:rPr>
              <w:t>：</w:t>
            </w:r>
            <w:r>
              <w:rPr>
                <w:rFonts w:ascii="新宋体" w:eastAsia="新宋体" w:hint="eastAsia"/>
                <w:kern w:val="0"/>
                <w:sz w:val="18"/>
                <w:szCs w:val="18"/>
              </w:rPr>
              <w:t xml:space="preserve">{     </w:t>
            </w:r>
          </w:p>
          <w:p w:rsidR="00DE1FB5" w:rsidRDefault="00826149" w:rsidP="00DE1FB5">
            <w:pPr>
              <w:ind w:leftChars="100" w:left="210" w:firstLineChars="300" w:firstLine="540"/>
              <w:jc w:val="left"/>
              <w:rPr>
                <w:rFonts w:ascii="新宋体" w:eastAsia="新宋体" w:hint="eastAsia"/>
                <w:kern w:val="0"/>
                <w:sz w:val="18"/>
                <w:szCs w:val="18"/>
                <w:lang w:val="en-US"/>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sidR="00793428">
              <w:rPr>
                <w:rFonts w:ascii="新宋体" w:eastAsia="新宋体" w:hint="eastAsia"/>
                <w:kern w:val="0"/>
                <w:sz w:val="18"/>
                <w:szCs w:val="18"/>
              </w:rPr>
              <w:t>djId</w:t>
            </w:r>
            <w:r>
              <w:rPr>
                <w:rFonts w:ascii="新宋体" w:eastAsia="新宋体" w:hint="eastAsia"/>
                <w:kern w:val="0"/>
                <w:sz w:val="18"/>
                <w:szCs w:val="18"/>
                <w:lang w:val="en-US" w:eastAsia="zh-CN"/>
              </w:rPr>
              <w:t>": "</w:t>
            </w:r>
            <w:r w:rsidR="00793428">
              <w:rPr>
                <w:rFonts w:ascii="新宋体" w:eastAsia="新宋体" w:hint="eastAsia"/>
                <w:kern w:val="0"/>
                <w:sz w:val="18"/>
                <w:szCs w:val="18"/>
                <w:lang w:val="en-US"/>
              </w:rPr>
              <w:t>用车申请</w:t>
            </w:r>
            <w:r>
              <w:rPr>
                <w:rFonts w:ascii="新宋体" w:eastAsia="新宋体" w:hint="eastAsia"/>
                <w:kern w:val="0"/>
                <w:sz w:val="18"/>
                <w:szCs w:val="18"/>
              </w:rPr>
              <w:t>id</w:t>
            </w:r>
            <w:r>
              <w:rPr>
                <w:rFonts w:ascii="新宋体" w:eastAsia="新宋体" w:hint="eastAsia"/>
                <w:kern w:val="0"/>
                <w:sz w:val="18"/>
                <w:szCs w:val="18"/>
                <w:lang w:val="en-US" w:eastAsia="zh-CN"/>
              </w:rPr>
              <w:t>",</w:t>
            </w:r>
          </w:p>
          <w:p w:rsidR="00DE1FB5" w:rsidRDefault="00DE1FB5" w:rsidP="006E2A55">
            <w:pPr>
              <w:ind w:leftChars="100" w:left="210" w:firstLineChars="400" w:firstLine="720"/>
              <w:jc w:val="left"/>
              <w:rPr>
                <w:rFonts w:ascii="新宋体" w:eastAsia="新宋体" w:hint="eastAsia"/>
                <w:kern w:val="0"/>
                <w:sz w:val="18"/>
                <w:szCs w:val="18"/>
                <w:lang w:val="en-US"/>
              </w:rPr>
            </w:pPr>
            <w:r>
              <w:rPr>
                <w:rFonts w:ascii="新宋体" w:eastAsia="新宋体"/>
                <w:kern w:val="0"/>
                <w:sz w:val="18"/>
                <w:szCs w:val="18"/>
                <w:lang w:val="en-US"/>
              </w:rPr>
              <w:t>“</w:t>
            </w:r>
            <w:r w:rsidR="0029316D">
              <w:rPr>
                <w:rFonts w:ascii="新宋体" w:eastAsia="新宋体" w:hint="eastAsia"/>
                <w:kern w:val="0"/>
                <w:sz w:val="18"/>
                <w:szCs w:val="18"/>
                <w:lang w:val="en-US"/>
              </w:rPr>
              <w:t>a</w:t>
            </w:r>
            <w:r w:rsidRPr="00DE1FB5">
              <w:rPr>
                <w:rFonts w:ascii="新宋体" w:eastAsia="新宋体"/>
                <w:kern w:val="0"/>
                <w:sz w:val="18"/>
                <w:szCs w:val="18"/>
                <w:lang w:val="en-US"/>
              </w:rPr>
              <w:t>pplicantid</w:t>
            </w:r>
            <w:r>
              <w:rPr>
                <w:rFonts w:ascii="新宋体" w:eastAsia="新宋体"/>
                <w:kern w:val="0"/>
                <w:sz w:val="18"/>
                <w:szCs w:val="18"/>
                <w:lang w:val="en-US"/>
              </w:rPr>
              <w:t>”</w:t>
            </w:r>
            <w:r>
              <w:rPr>
                <w:rFonts w:ascii="新宋体" w:eastAsia="新宋体" w:hint="eastAsia"/>
                <w:kern w:val="0"/>
                <w:sz w:val="18"/>
                <w:szCs w:val="18"/>
                <w:lang w:val="en-US"/>
              </w:rPr>
              <w:t>:</w:t>
            </w:r>
            <w:r>
              <w:rPr>
                <w:rFonts w:ascii="新宋体" w:eastAsia="新宋体"/>
                <w:kern w:val="0"/>
                <w:sz w:val="18"/>
                <w:szCs w:val="18"/>
                <w:lang w:val="en-US"/>
              </w:rPr>
              <w:t>”</w:t>
            </w:r>
            <w:r>
              <w:rPr>
                <w:rFonts w:ascii="新宋体" w:eastAsia="新宋体" w:hint="eastAsia"/>
                <w:kern w:val="0"/>
                <w:sz w:val="18"/>
                <w:szCs w:val="18"/>
                <w:lang w:val="en-US"/>
              </w:rPr>
              <w:t>申请编号</w:t>
            </w:r>
            <w:r>
              <w:rPr>
                <w:rFonts w:ascii="新宋体" w:eastAsia="新宋体"/>
                <w:kern w:val="0"/>
                <w:sz w:val="18"/>
                <w:szCs w:val="18"/>
                <w:lang w:val="en-US"/>
              </w:rPr>
              <w:t>”</w:t>
            </w:r>
            <w:r>
              <w:rPr>
                <w:rFonts w:ascii="新宋体" w:eastAsia="新宋体" w:hint="eastAsia"/>
                <w:kern w:val="0"/>
                <w:sz w:val="18"/>
                <w:szCs w:val="18"/>
                <w:lang w:val="en-US"/>
              </w:rPr>
              <w:t>,</w:t>
            </w:r>
          </w:p>
          <w:p w:rsidR="00826149" w:rsidRPr="00793428" w:rsidRDefault="00DE1FB5" w:rsidP="00DE1FB5">
            <w:pPr>
              <w:ind w:leftChars="100" w:left="210" w:firstLineChars="300" w:firstLine="540"/>
              <w:jc w:val="left"/>
              <w:rPr>
                <w:rFonts w:ascii="新宋体" w:eastAsia="新宋体" w:hint="eastAsia"/>
                <w:kern w:val="0"/>
                <w:sz w:val="18"/>
                <w:szCs w:val="18"/>
              </w:rPr>
            </w:pPr>
            <w:r>
              <w:rPr>
                <w:rFonts w:ascii="新宋体" w:eastAsia="新宋体" w:hint="eastAsia"/>
                <w:kern w:val="0"/>
                <w:sz w:val="18"/>
                <w:szCs w:val="18"/>
              </w:rPr>
              <w:t xml:space="preserve">   </w:t>
            </w:r>
            <w:r w:rsidR="00826149">
              <w:rPr>
                <w:rFonts w:ascii="新宋体" w:eastAsia="新宋体" w:hint="eastAsia"/>
                <w:kern w:val="0"/>
                <w:sz w:val="18"/>
                <w:szCs w:val="18"/>
                <w:lang w:val="en-US" w:eastAsia="zh-CN"/>
              </w:rPr>
              <w:t>"</w:t>
            </w:r>
            <w:r w:rsidR="00793428">
              <w:rPr>
                <w:rFonts w:ascii="新宋体" w:eastAsia="新宋体" w:hint="eastAsia"/>
                <w:kern w:val="0"/>
                <w:sz w:val="18"/>
                <w:szCs w:val="18"/>
              </w:rPr>
              <w:t>title</w:t>
            </w:r>
            <w:r w:rsidR="00826149">
              <w:rPr>
                <w:rFonts w:ascii="新宋体" w:eastAsia="新宋体" w:hint="eastAsia"/>
                <w:kern w:val="0"/>
                <w:sz w:val="18"/>
                <w:szCs w:val="18"/>
                <w:lang w:val="en-US" w:eastAsia="zh-CN"/>
              </w:rPr>
              <w:t>": "会议室名称",</w:t>
            </w:r>
          </w:p>
          <w:p w:rsidR="00826149" w:rsidRDefault="00826149" w:rsidP="000B3360">
            <w:pPr>
              <w:ind w:leftChars="100" w:left="210"/>
              <w:jc w:val="left"/>
              <w:rPr>
                <w:rFonts w:ascii="新宋体" w:eastAsia="新宋体" w:hint="eastAsia"/>
                <w:kern w:val="0"/>
                <w:sz w:val="18"/>
                <w:szCs w:val="18"/>
                <w:lang w:val="en-US"/>
              </w:rPr>
            </w:pPr>
            <w:r>
              <w:rPr>
                <w:rFonts w:ascii="新宋体" w:eastAsia="新宋体" w:hint="eastAsia"/>
                <w:kern w:val="0"/>
                <w:sz w:val="18"/>
                <w:szCs w:val="18"/>
              </w:rPr>
              <w:t xml:space="preserve">         </w:t>
            </w:r>
            <w:r w:rsidR="00793428">
              <w:rPr>
                <w:rFonts w:ascii="新宋体" w:eastAsia="新宋体" w:hint="eastAsia"/>
                <w:kern w:val="0"/>
                <w:sz w:val="18"/>
                <w:szCs w:val="18"/>
                <w:lang w:val="en-US" w:eastAsia="zh-CN"/>
              </w:rPr>
              <w:t>"sta</w:t>
            </w:r>
            <w:r w:rsidR="00793428">
              <w:rPr>
                <w:rFonts w:ascii="新宋体" w:eastAsia="新宋体" w:hint="eastAsia"/>
                <w:kern w:val="0"/>
                <w:sz w:val="18"/>
                <w:szCs w:val="18"/>
                <w:lang w:val="en-US"/>
              </w:rPr>
              <w:t>te</w:t>
            </w:r>
            <w:r>
              <w:rPr>
                <w:rFonts w:ascii="新宋体" w:eastAsia="新宋体" w:hint="eastAsia"/>
                <w:kern w:val="0"/>
                <w:sz w:val="18"/>
                <w:szCs w:val="18"/>
                <w:lang w:val="en-US" w:eastAsia="zh-CN"/>
              </w:rPr>
              <w:t>": "</w:t>
            </w:r>
            <w:r w:rsidR="00793428">
              <w:rPr>
                <w:rFonts w:ascii="新宋体" w:eastAsia="新宋体" w:hint="eastAsia"/>
                <w:kern w:val="0"/>
                <w:sz w:val="18"/>
                <w:szCs w:val="18"/>
                <w:lang w:val="en-US"/>
              </w:rPr>
              <w:t>申请状态</w:t>
            </w:r>
            <w:r>
              <w:rPr>
                <w:rFonts w:ascii="新宋体" w:eastAsia="新宋体" w:hint="eastAsia"/>
                <w:kern w:val="0"/>
                <w:sz w:val="18"/>
                <w:szCs w:val="18"/>
                <w:lang w:val="en-US" w:eastAsia="zh-CN"/>
              </w:rPr>
              <w:t>",</w:t>
            </w:r>
          </w:p>
          <w:p w:rsidR="00C90AE1" w:rsidRPr="00C90AE1" w:rsidRDefault="00C90AE1" w:rsidP="00E72584">
            <w:pPr>
              <w:ind w:leftChars="100" w:left="210" w:firstLineChars="450" w:firstLine="810"/>
              <w:jc w:val="left"/>
              <w:rPr>
                <w:rFonts w:ascii="新宋体" w:eastAsia="新宋体" w:hint="eastAsia"/>
                <w:kern w:val="0"/>
                <w:sz w:val="18"/>
                <w:szCs w:val="18"/>
                <w:lang w:val="en-US" w:eastAsia="zh-CN"/>
              </w:rPr>
            </w:pPr>
            <w:r>
              <w:rPr>
                <w:rFonts w:ascii="新宋体" w:eastAsia="新宋体"/>
                <w:kern w:val="0"/>
                <w:sz w:val="18"/>
                <w:szCs w:val="18"/>
                <w:lang w:val="en-US" w:eastAsia="zh-CN"/>
              </w:rPr>
              <w:t>"</w:t>
            </w:r>
            <w:r w:rsidRPr="00C90AE1">
              <w:rPr>
                <w:rFonts w:ascii="新宋体" w:eastAsia="新宋体" w:hint="eastAsia"/>
                <w:kern w:val="0"/>
                <w:sz w:val="18"/>
                <w:szCs w:val="18"/>
                <w:lang w:val="en-US" w:eastAsia="zh-CN"/>
              </w:rPr>
              <w:t>starttime</w:t>
            </w:r>
            <w:r>
              <w:rPr>
                <w:rFonts w:ascii="新宋体" w:eastAsia="新宋体"/>
                <w:kern w:val="0"/>
                <w:sz w:val="18"/>
                <w:szCs w:val="18"/>
                <w:lang w:val="en-US" w:eastAsia="zh-CN"/>
              </w:rPr>
              <w:t>"</w:t>
            </w:r>
            <w:r w:rsidRPr="00C90AE1">
              <w:rPr>
                <w:rFonts w:ascii="新宋体" w:eastAsia="新宋体" w:hint="eastAsia"/>
                <w:kern w:val="0"/>
                <w:sz w:val="18"/>
                <w:szCs w:val="18"/>
                <w:lang w:val="en-US" w:eastAsia="zh-CN"/>
              </w:rPr>
              <w:t>:</w:t>
            </w:r>
            <w:r w:rsidRPr="00C90AE1">
              <w:rPr>
                <w:rFonts w:ascii="新宋体" w:eastAsia="新宋体"/>
                <w:kern w:val="0"/>
                <w:sz w:val="18"/>
                <w:szCs w:val="18"/>
                <w:lang w:val="en-US" w:eastAsia="zh-CN"/>
              </w:rPr>
              <w:t>"</w:t>
            </w:r>
            <w:r w:rsidRPr="00C90AE1">
              <w:rPr>
                <w:rFonts w:ascii="新宋体" w:eastAsia="新宋体" w:hint="eastAsia"/>
                <w:kern w:val="0"/>
                <w:sz w:val="18"/>
                <w:szCs w:val="18"/>
                <w:lang w:val="en-US" w:eastAsia="zh-CN"/>
              </w:rPr>
              <w:t>预计开始时间</w:t>
            </w:r>
            <w:r w:rsidRPr="00C90AE1">
              <w:rPr>
                <w:rFonts w:ascii="新宋体" w:eastAsia="新宋体"/>
                <w:kern w:val="0"/>
                <w:sz w:val="18"/>
                <w:szCs w:val="18"/>
                <w:lang w:val="en-US" w:eastAsia="zh-CN"/>
              </w:rPr>
              <w:t>"</w:t>
            </w:r>
            <w:r w:rsidRPr="00C90AE1">
              <w:rPr>
                <w:rFonts w:ascii="新宋体" w:eastAsia="新宋体" w:hint="eastAsia"/>
                <w:kern w:val="0"/>
                <w:sz w:val="18"/>
                <w:szCs w:val="18"/>
                <w:lang w:val="en-US" w:eastAsia="zh-CN"/>
              </w:rPr>
              <w:t>,</w:t>
            </w:r>
          </w:p>
          <w:p w:rsidR="00C90AE1" w:rsidRPr="00C90AE1" w:rsidRDefault="00C90AE1" w:rsidP="00E72584">
            <w:pPr>
              <w:ind w:leftChars="100" w:left="210" w:firstLineChars="450" w:firstLine="810"/>
              <w:jc w:val="left"/>
              <w:rPr>
                <w:rFonts w:ascii="新宋体" w:eastAsia="新宋体" w:hint="eastAsia"/>
                <w:kern w:val="0"/>
                <w:sz w:val="18"/>
                <w:szCs w:val="18"/>
                <w:lang w:val="en-US" w:eastAsia="zh-CN"/>
              </w:rPr>
            </w:pPr>
            <w:r>
              <w:rPr>
                <w:rFonts w:ascii="新宋体" w:eastAsia="新宋体"/>
                <w:kern w:val="0"/>
                <w:sz w:val="18"/>
                <w:szCs w:val="18"/>
                <w:lang w:val="en-US" w:eastAsia="zh-CN"/>
              </w:rPr>
              <w:t>"</w:t>
            </w:r>
            <w:r w:rsidRPr="00C90AE1">
              <w:rPr>
                <w:rFonts w:ascii="新宋体" w:eastAsia="新宋体" w:hint="eastAsia"/>
                <w:kern w:val="0"/>
                <w:sz w:val="18"/>
                <w:szCs w:val="18"/>
                <w:lang w:val="en-US" w:eastAsia="zh-CN"/>
              </w:rPr>
              <w:t>endtime</w:t>
            </w:r>
            <w:r>
              <w:rPr>
                <w:rFonts w:ascii="新宋体" w:eastAsia="新宋体"/>
                <w:kern w:val="0"/>
                <w:sz w:val="18"/>
                <w:szCs w:val="18"/>
                <w:lang w:val="en-US" w:eastAsia="zh-CN"/>
              </w:rPr>
              <w:t>"</w:t>
            </w:r>
            <w:r w:rsidRPr="00C90AE1">
              <w:rPr>
                <w:rFonts w:ascii="新宋体" w:eastAsia="新宋体" w:hint="eastAsia"/>
                <w:kern w:val="0"/>
                <w:sz w:val="18"/>
                <w:szCs w:val="18"/>
                <w:lang w:val="en-US" w:eastAsia="zh-CN"/>
              </w:rPr>
              <w:t>:</w:t>
            </w:r>
            <w:r>
              <w:rPr>
                <w:rFonts w:ascii="新宋体" w:eastAsia="新宋体"/>
                <w:kern w:val="0"/>
                <w:sz w:val="18"/>
                <w:szCs w:val="18"/>
                <w:lang w:val="en-US" w:eastAsia="zh-CN"/>
              </w:rPr>
              <w:t>"</w:t>
            </w:r>
            <w:r w:rsidRPr="00C90AE1">
              <w:rPr>
                <w:rFonts w:ascii="新宋体" w:eastAsia="新宋体" w:hint="eastAsia"/>
                <w:kern w:val="0"/>
                <w:sz w:val="18"/>
                <w:szCs w:val="18"/>
                <w:lang w:val="en-US" w:eastAsia="zh-CN"/>
              </w:rPr>
              <w:t>预计结束时间</w:t>
            </w:r>
            <w:r>
              <w:rPr>
                <w:rFonts w:ascii="新宋体" w:eastAsia="新宋体"/>
                <w:kern w:val="0"/>
                <w:sz w:val="18"/>
                <w:szCs w:val="18"/>
                <w:lang w:val="en-US" w:eastAsia="zh-CN"/>
              </w:rPr>
              <w:t>"</w:t>
            </w:r>
            <w:r w:rsidRPr="00C90AE1">
              <w:rPr>
                <w:rFonts w:ascii="新宋体" w:eastAsia="新宋体" w:hint="eastAsia"/>
                <w:kern w:val="0"/>
                <w:sz w:val="18"/>
                <w:szCs w:val="18"/>
                <w:lang w:val="en-US" w:eastAsia="zh-CN"/>
              </w:rPr>
              <w:t>,</w:t>
            </w:r>
          </w:p>
          <w:p w:rsidR="00826149" w:rsidRDefault="00826149" w:rsidP="000B3360">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sidR="00793428">
              <w:rPr>
                <w:rFonts w:ascii="新宋体" w:eastAsia="新宋体" w:hint="eastAsia"/>
                <w:kern w:val="0"/>
                <w:sz w:val="18"/>
                <w:szCs w:val="18"/>
              </w:rPr>
              <w:t>persionsNum</w:t>
            </w:r>
            <w:r>
              <w:rPr>
                <w:rFonts w:ascii="新宋体" w:eastAsia="新宋体" w:hint="eastAsia"/>
                <w:kern w:val="0"/>
                <w:sz w:val="18"/>
                <w:szCs w:val="18"/>
                <w:lang w:val="en-US" w:eastAsia="zh-CN"/>
              </w:rPr>
              <w:t>": "</w:t>
            </w:r>
            <w:r w:rsidR="00793428">
              <w:rPr>
                <w:rFonts w:ascii="新宋体" w:eastAsia="新宋体" w:hint="eastAsia"/>
                <w:kern w:val="0"/>
                <w:sz w:val="18"/>
                <w:szCs w:val="18"/>
                <w:lang w:val="en-US"/>
              </w:rPr>
              <w:t>用车人数</w:t>
            </w:r>
            <w:r>
              <w:rPr>
                <w:rFonts w:ascii="新宋体" w:eastAsia="新宋体" w:hint="eastAsia"/>
                <w:kern w:val="0"/>
                <w:sz w:val="18"/>
                <w:szCs w:val="18"/>
                <w:lang w:val="en-US" w:eastAsia="zh-CN"/>
              </w:rPr>
              <w:t>",</w:t>
            </w:r>
          </w:p>
          <w:p w:rsidR="00826149" w:rsidRDefault="00826149" w:rsidP="000B3360">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sidR="00793428">
              <w:rPr>
                <w:rFonts w:ascii="新宋体" w:eastAsia="新宋体" w:hint="eastAsia"/>
                <w:kern w:val="0"/>
                <w:sz w:val="18"/>
                <w:szCs w:val="18"/>
                <w:lang w:val="en-US"/>
              </w:rPr>
              <w:t>telephone</w:t>
            </w:r>
            <w:r>
              <w:rPr>
                <w:rFonts w:ascii="新宋体" w:eastAsia="新宋体" w:hint="eastAsia"/>
                <w:kern w:val="0"/>
                <w:sz w:val="18"/>
                <w:szCs w:val="18"/>
                <w:lang w:val="en-US" w:eastAsia="zh-CN"/>
              </w:rPr>
              <w:t>": "</w:t>
            </w:r>
            <w:r w:rsidR="00793428">
              <w:rPr>
                <w:rFonts w:ascii="新宋体" w:eastAsia="新宋体" w:hint="eastAsia"/>
                <w:kern w:val="0"/>
                <w:sz w:val="18"/>
                <w:szCs w:val="18"/>
                <w:lang w:val="en-US"/>
              </w:rPr>
              <w:t>联系方式</w:t>
            </w:r>
            <w:r>
              <w:rPr>
                <w:rFonts w:ascii="新宋体" w:eastAsia="新宋体" w:hint="eastAsia"/>
                <w:kern w:val="0"/>
                <w:sz w:val="18"/>
                <w:szCs w:val="18"/>
                <w:lang w:val="en-US" w:eastAsia="zh-CN"/>
              </w:rPr>
              <w:t>",</w:t>
            </w:r>
          </w:p>
          <w:p w:rsidR="00826149" w:rsidRDefault="00826149" w:rsidP="000B3360">
            <w:pPr>
              <w:ind w:leftChars="100" w:left="21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sidR="00793428">
              <w:rPr>
                <w:rFonts w:ascii="新宋体" w:eastAsia="新宋体" w:hint="eastAsia"/>
                <w:kern w:val="0"/>
                <w:sz w:val="18"/>
                <w:szCs w:val="18"/>
                <w:lang w:val="en-US"/>
              </w:rPr>
              <w:t>remark</w:t>
            </w:r>
            <w:r>
              <w:rPr>
                <w:rFonts w:ascii="新宋体" w:eastAsia="新宋体" w:hint="eastAsia"/>
                <w:kern w:val="0"/>
                <w:sz w:val="18"/>
                <w:szCs w:val="18"/>
                <w:lang w:val="en-US" w:eastAsia="zh-CN"/>
              </w:rPr>
              <w:t>": "</w:t>
            </w:r>
            <w:r w:rsidR="00793428">
              <w:rPr>
                <w:rFonts w:ascii="新宋体" w:eastAsia="新宋体" w:hint="eastAsia"/>
                <w:kern w:val="0"/>
                <w:sz w:val="18"/>
                <w:szCs w:val="18"/>
                <w:lang w:val="en-US"/>
              </w:rPr>
              <w:t>备注</w:t>
            </w:r>
            <w:r>
              <w:rPr>
                <w:rFonts w:ascii="新宋体" w:eastAsia="新宋体" w:hint="eastAsia"/>
                <w:kern w:val="0"/>
                <w:sz w:val="18"/>
                <w:szCs w:val="18"/>
                <w:lang w:val="en-US" w:eastAsia="zh-CN"/>
              </w:rPr>
              <w:t>",</w:t>
            </w:r>
          </w:p>
          <w:p w:rsidR="00826149" w:rsidRDefault="00826149" w:rsidP="00793428">
            <w:pPr>
              <w:ind w:leftChars="100" w:left="210"/>
              <w:jc w:val="left"/>
              <w:rPr>
                <w:rFonts w:ascii="新宋体" w:eastAsia="新宋体" w:hint="eastAsia"/>
                <w:kern w:val="0"/>
                <w:sz w:val="18"/>
                <w:szCs w:val="18"/>
                <w:lang w:val="en-US"/>
              </w:rPr>
            </w:pPr>
            <w:r>
              <w:rPr>
                <w:rFonts w:ascii="新宋体" w:eastAsia="新宋体" w:hint="eastAsia"/>
                <w:kern w:val="0"/>
                <w:sz w:val="18"/>
                <w:szCs w:val="18"/>
              </w:rPr>
              <w:t xml:space="preserve">         </w:t>
            </w:r>
            <w:r>
              <w:rPr>
                <w:rFonts w:ascii="新宋体" w:eastAsia="新宋体" w:hint="eastAsia"/>
                <w:kern w:val="0"/>
                <w:sz w:val="18"/>
                <w:szCs w:val="18"/>
                <w:lang w:val="en-US" w:eastAsia="zh-CN"/>
              </w:rPr>
              <w:t>"</w:t>
            </w:r>
            <w:r w:rsidR="00793428">
              <w:rPr>
                <w:rFonts w:ascii="新宋体" w:eastAsia="新宋体" w:hint="eastAsia"/>
                <w:kern w:val="0"/>
                <w:sz w:val="18"/>
                <w:szCs w:val="18"/>
              </w:rPr>
              <w:t>path</w:t>
            </w:r>
            <w:r>
              <w:rPr>
                <w:rFonts w:ascii="新宋体" w:eastAsia="新宋体" w:hint="eastAsia"/>
                <w:kern w:val="0"/>
                <w:sz w:val="18"/>
                <w:szCs w:val="18"/>
                <w:lang w:val="en-US" w:eastAsia="zh-CN"/>
              </w:rPr>
              <w:t>":</w:t>
            </w:r>
            <w:r w:rsidR="00793428">
              <w:rPr>
                <w:rFonts w:ascii="新宋体" w:eastAsia="新宋体"/>
                <w:kern w:val="0"/>
                <w:sz w:val="18"/>
                <w:szCs w:val="18"/>
                <w:lang w:val="en-US"/>
              </w:rPr>
              <w:t>”</w:t>
            </w:r>
            <w:r w:rsidR="00793428">
              <w:rPr>
                <w:rFonts w:ascii="新宋体" w:eastAsia="新宋体" w:hint="eastAsia"/>
                <w:kern w:val="0"/>
                <w:sz w:val="18"/>
                <w:szCs w:val="18"/>
                <w:lang w:val="en-US"/>
              </w:rPr>
              <w:t>路线</w:t>
            </w:r>
            <w:r w:rsidR="00793428">
              <w:rPr>
                <w:rFonts w:ascii="新宋体" w:eastAsia="新宋体"/>
                <w:kern w:val="0"/>
                <w:sz w:val="18"/>
                <w:szCs w:val="18"/>
                <w:lang w:val="en-US"/>
              </w:rPr>
              <w:t>”</w:t>
            </w:r>
          </w:p>
          <w:p w:rsidR="00793428" w:rsidRDefault="00793428" w:rsidP="00793428">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lastRenderedPageBreak/>
              <w:t xml:space="preserve">          </w:t>
            </w:r>
            <w:r>
              <w:rPr>
                <w:rFonts w:ascii="新宋体" w:eastAsia="新宋体"/>
                <w:kern w:val="0"/>
                <w:sz w:val="18"/>
                <w:szCs w:val="18"/>
                <w:lang w:val="en-US"/>
              </w:rPr>
              <w:t>“</w:t>
            </w:r>
            <w:r>
              <w:rPr>
                <w:rFonts w:ascii="新宋体" w:eastAsia="新宋体" w:hint="eastAsia"/>
                <w:kern w:val="0"/>
                <w:sz w:val="18"/>
                <w:szCs w:val="18"/>
                <w:lang w:val="en-US"/>
              </w:rPr>
              <w:t>reqRemark</w:t>
            </w:r>
            <w:r>
              <w:rPr>
                <w:rFonts w:ascii="新宋体" w:eastAsia="新宋体"/>
                <w:kern w:val="0"/>
                <w:sz w:val="18"/>
                <w:szCs w:val="18"/>
                <w:lang w:val="en-US"/>
              </w:rPr>
              <w:t>”</w:t>
            </w:r>
            <w:r>
              <w:rPr>
                <w:rFonts w:ascii="新宋体" w:eastAsia="新宋体" w:hint="eastAsia"/>
                <w:kern w:val="0"/>
                <w:sz w:val="18"/>
                <w:szCs w:val="18"/>
                <w:lang w:val="en-US"/>
              </w:rPr>
              <w:t>:</w:t>
            </w:r>
            <w:r>
              <w:rPr>
                <w:rFonts w:ascii="新宋体" w:eastAsia="新宋体"/>
                <w:kern w:val="0"/>
                <w:sz w:val="18"/>
                <w:szCs w:val="18"/>
                <w:lang w:val="en-US"/>
              </w:rPr>
              <w:t>”</w:t>
            </w:r>
            <w:r>
              <w:rPr>
                <w:rFonts w:ascii="新宋体" w:eastAsia="新宋体" w:hint="eastAsia"/>
                <w:kern w:val="0"/>
                <w:sz w:val="18"/>
                <w:szCs w:val="18"/>
                <w:lang w:val="en-US"/>
              </w:rPr>
              <w:t>用车是由</w:t>
            </w:r>
            <w:r>
              <w:rPr>
                <w:rFonts w:ascii="新宋体" w:eastAsia="新宋体"/>
                <w:kern w:val="0"/>
                <w:sz w:val="18"/>
                <w:szCs w:val="18"/>
                <w:lang w:val="en-US"/>
              </w:rPr>
              <w:t>”</w:t>
            </w:r>
          </w:p>
          <w:p w:rsidR="00CB1DDE" w:rsidRDefault="00CB1DDE" w:rsidP="00793428">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t xml:space="preserve">     </w:t>
            </w:r>
            <w:r>
              <w:rPr>
                <w:rFonts w:ascii="新宋体" w:eastAsia="新宋体"/>
                <w:kern w:val="0"/>
                <w:sz w:val="18"/>
                <w:szCs w:val="18"/>
                <w:lang w:val="en-US"/>
              </w:rPr>
              <w:t>“</w:t>
            </w:r>
            <w:r>
              <w:rPr>
                <w:rFonts w:ascii="新宋体" w:eastAsia="新宋体" w:hint="eastAsia"/>
                <w:kern w:val="0"/>
                <w:sz w:val="18"/>
                <w:szCs w:val="18"/>
                <w:lang w:val="en-US"/>
              </w:rPr>
              <w:t>carno</w:t>
            </w:r>
            <w:r>
              <w:rPr>
                <w:rFonts w:ascii="新宋体" w:eastAsia="新宋体"/>
                <w:kern w:val="0"/>
                <w:sz w:val="18"/>
                <w:szCs w:val="18"/>
                <w:lang w:val="en-US"/>
              </w:rPr>
              <w:t>”</w:t>
            </w:r>
            <w:r>
              <w:rPr>
                <w:rFonts w:ascii="新宋体" w:eastAsia="新宋体" w:hint="eastAsia"/>
                <w:kern w:val="0"/>
                <w:sz w:val="18"/>
                <w:szCs w:val="18"/>
                <w:lang w:val="en-US"/>
              </w:rPr>
              <w:t>:</w:t>
            </w:r>
            <w:r>
              <w:rPr>
                <w:rFonts w:ascii="新宋体" w:eastAsia="新宋体"/>
                <w:kern w:val="0"/>
                <w:sz w:val="18"/>
                <w:szCs w:val="18"/>
                <w:lang w:val="en-US"/>
              </w:rPr>
              <w:t>”</w:t>
            </w:r>
            <w:r>
              <w:rPr>
                <w:rFonts w:ascii="新宋体" w:eastAsia="新宋体" w:hint="eastAsia"/>
                <w:kern w:val="0"/>
                <w:sz w:val="18"/>
                <w:szCs w:val="18"/>
                <w:lang w:val="en-US"/>
              </w:rPr>
              <w:t>车牌号</w:t>
            </w:r>
            <w:r>
              <w:rPr>
                <w:rFonts w:ascii="新宋体" w:eastAsia="新宋体"/>
                <w:kern w:val="0"/>
                <w:sz w:val="18"/>
                <w:szCs w:val="18"/>
                <w:lang w:val="en-US"/>
              </w:rPr>
              <w:t>”</w:t>
            </w:r>
            <w:r>
              <w:rPr>
                <w:rFonts w:ascii="新宋体" w:eastAsia="新宋体" w:hint="eastAsia"/>
                <w:kern w:val="0"/>
                <w:sz w:val="18"/>
                <w:szCs w:val="18"/>
                <w:lang w:val="en-US"/>
              </w:rPr>
              <w:t>,</w:t>
            </w:r>
          </w:p>
          <w:p w:rsidR="00CB1DDE" w:rsidRDefault="00CB1DDE" w:rsidP="00793428">
            <w:pPr>
              <w:ind w:leftChars="100" w:left="210"/>
              <w:jc w:val="left"/>
              <w:rPr>
                <w:rFonts w:ascii="新宋体" w:eastAsia="新宋体" w:hint="eastAsia"/>
                <w:kern w:val="0"/>
                <w:sz w:val="18"/>
                <w:szCs w:val="18"/>
                <w:lang w:val="en-US"/>
              </w:rPr>
            </w:pPr>
            <w:r>
              <w:rPr>
                <w:rFonts w:ascii="新宋体" w:eastAsia="新宋体" w:hint="eastAsia"/>
                <w:kern w:val="0"/>
                <w:sz w:val="18"/>
                <w:szCs w:val="18"/>
                <w:lang w:val="en-US"/>
              </w:rPr>
              <w:t xml:space="preserve">     </w:t>
            </w:r>
            <w:r>
              <w:rPr>
                <w:rFonts w:ascii="新宋体" w:eastAsia="新宋体"/>
                <w:kern w:val="0"/>
                <w:sz w:val="18"/>
                <w:szCs w:val="18"/>
                <w:lang w:val="en-US"/>
              </w:rPr>
              <w:t>“</w:t>
            </w:r>
            <w:r>
              <w:rPr>
                <w:rFonts w:ascii="新宋体" w:eastAsia="新宋体" w:hint="eastAsia"/>
                <w:kern w:val="0"/>
                <w:sz w:val="18"/>
                <w:szCs w:val="18"/>
                <w:lang w:val="en-US"/>
              </w:rPr>
              <w:t>driver</w:t>
            </w:r>
            <w:r>
              <w:rPr>
                <w:rFonts w:ascii="新宋体" w:eastAsia="新宋体"/>
                <w:kern w:val="0"/>
                <w:sz w:val="18"/>
                <w:szCs w:val="18"/>
                <w:lang w:val="en-US"/>
              </w:rPr>
              <w:t>”</w:t>
            </w:r>
            <w:r>
              <w:rPr>
                <w:rFonts w:ascii="新宋体" w:eastAsia="新宋体" w:hint="eastAsia"/>
                <w:kern w:val="0"/>
                <w:sz w:val="18"/>
                <w:szCs w:val="18"/>
                <w:lang w:val="en-US"/>
              </w:rPr>
              <w:t>:</w:t>
            </w:r>
            <w:r>
              <w:rPr>
                <w:rFonts w:ascii="新宋体" w:eastAsia="新宋体"/>
                <w:kern w:val="0"/>
                <w:sz w:val="18"/>
                <w:szCs w:val="18"/>
                <w:lang w:val="en-US"/>
              </w:rPr>
              <w:t>”</w:t>
            </w:r>
            <w:r>
              <w:rPr>
                <w:rFonts w:ascii="新宋体" w:eastAsia="新宋体" w:hint="eastAsia"/>
                <w:kern w:val="0"/>
                <w:sz w:val="18"/>
                <w:szCs w:val="18"/>
                <w:lang w:val="en-US"/>
              </w:rPr>
              <w:t>司机</w:t>
            </w:r>
            <w:r>
              <w:rPr>
                <w:rFonts w:ascii="新宋体" w:eastAsia="新宋体"/>
                <w:kern w:val="0"/>
                <w:sz w:val="18"/>
                <w:szCs w:val="18"/>
                <w:lang w:val="en-US"/>
              </w:rPr>
              <w:t>”</w:t>
            </w:r>
            <w:r>
              <w:rPr>
                <w:rFonts w:ascii="新宋体" w:eastAsia="新宋体" w:hint="eastAsia"/>
                <w:kern w:val="0"/>
                <w:sz w:val="18"/>
                <w:szCs w:val="18"/>
                <w:lang w:val="en-US"/>
              </w:rPr>
              <w:t>,</w:t>
            </w:r>
          </w:p>
          <w:p w:rsidR="00CB1DDE" w:rsidRDefault="00CB1DDE" w:rsidP="00793428">
            <w:pPr>
              <w:ind w:leftChars="100" w:left="210"/>
              <w:jc w:val="left"/>
              <w:rPr>
                <w:rFonts w:ascii="新宋体" w:eastAsia="新宋体" w:hint="eastAsia"/>
                <w:kern w:val="0"/>
                <w:sz w:val="18"/>
                <w:szCs w:val="18"/>
              </w:rPr>
            </w:pPr>
            <w:r>
              <w:rPr>
                <w:rFonts w:ascii="新宋体" w:eastAsia="新宋体" w:hint="eastAsia"/>
                <w:kern w:val="0"/>
                <w:sz w:val="18"/>
                <w:szCs w:val="18"/>
                <w:lang w:val="en-US"/>
              </w:rPr>
              <w:t xml:space="preserve">     </w:t>
            </w:r>
            <w:r>
              <w:rPr>
                <w:rFonts w:ascii="新宋体" w:eastAsia="新宋体"/>
                <w:kern w:val="0"/>
                <w:sz w:val="18"/>
                <w:szCs w:val="18"/>
                <w:lang w:val="en-US"/>
              </w:rPr>
              <w:t>“</w:t>
            </w:r>
            <w:r>
              <w:rPr>
                <w:rFonts w:ascii="新宋体" w:eastAsia="新宋体" w:hint="eastAsia"/>
                <w:kern w:val="0"/>
                <w:sz w:val="18"/>
                <w:szCs w:val="18"/>
                <w:lang w:val="en-US"/>
              </w:rPr>
              <w:t>drTelephone</w:t>
            </w:r>
            <w:r>
              <w:rPr>
                <w:rFonts w:ascii="新宋体" w:eastAsia="新宋体"/>
                <w:kern w:val="0"/>
                <w:sz w:val="18"/>
                <w:szCs w:val="18"/>
                <w:lang w:val="en-US"/>
              </w:rPr>
              <w:t>”</w:t>
            </w:r>
            <w:r>
              <w:rPr>
                <w:rFonts w:ascii="新宋体" w:eastAsia="新宋体" w:hint="eastAsia"/>
                <w:kern w:val="0"/>
                <w:sz w:val="18"/>
                <w:szCs w:val="18"/>
                <w:lang w:val="en-US"/>
              </w:rPr>
              <w:t>:</w:t>
            </w:r>
            <w:r>
              <w:rPr>
                <w:rFonts w:ascii="新宋体" w:eastAsia="新宋体"/>
                <w:kern w:val="0"/>
                <w:sz w:val="18"/>
                <w:szCs w:val="18"/>
                <w:lang w:val="en-US"/>
              </w:rPr>
              <w:t>”</w:t>
            </w:r>
            <w:r>
              <w:rPr>
                <w:rFonts w:ascii="新宋体" w:eastAsia="新宋体" w:hint="eastAsia"/>
                <w:kern w:val="0"/>
                <w:sz w:val="18"/>
                <w:szCs w:val="18"/>
                <w:lang w:val="en-US"/>
              </w:rPr>
              <w:t>司机联系方式</w:t>
            </w:r>
            <w:r>
              <w:rPr>
                <w:rFonts w:ascii="新宋体" w:eastAsia="新宋体"/>
                <w:kern w:val="0"/>
                <w:sz w:val="18"/>
                <w:szCs w:val="18"/>
                <w:lang w:val="en-US"/>
              </w:rPr>
              <w:t>”</w:t>
            </w:r>
          </w:p>
          <w:p w:rsidR="00826149" w:rsidRDefault="00826149" w:rsidP="000B3360">
            <w:pPr>
              <w:ind w:leftChars="100" w:left="210"/>
              <w:jc w:val="left"/>
              <w:rPr>
                <w:rFonts w:ascii="新宋体" w:eastAsia="新宋体"/>
                <w:kern w:val="0"/>
                <w:sz w:val="18"/>
                <w:szCs w:val="18"/>
                <w:lang w:val="en-US" w:eastAsia="zh-CN"/>
              </w:rPr>
            </w:pPr>
            <w:r>
              <w:rPr>
                <w:rFonts w:ascii="新宋体" w:eastAsia="新宋体" w:hint="eastAsia"/>
                <w:kern w:val="0"/>
                <w:sz w:val="18"/>
                <w:szCs w:val="18"/>
              </w:rPr>
              <w:t xml:space="preserve">   </w:t>
            </w:r>
            <w:r>
              <w:rPr>
                <w:rFonts w:ascii="新宋体" w:eastAsia="新宋体"/>
                <w:kern w:val="0"/>
                <w:sz w:val="18"/>
                <w:szCs w:val="18"/>
                <w:lang w:val="en-US" w:eastAsia="zh-CN"/>
              </w:rPr>
              <w:tab/>
              <w:t>}</w:t>
            </w:r>
          </w:p>
          <w:p w:rsidR="00826149" w:rsidRDefault="00826149" w:rsidP="000B3360">
            <w:pPr>
              <w:ind w:leftChars="100" w:left="210"/>
              <w:jc w:val="left"/>
              <w:rPr>
                <w:rFonts w:hint="eastAsia"/>
              </w:rPr>
            </w:pPr>
            <w:r>
              <w:rPr>
                <w:rFonts w:ascii="新宋体" w:eastAsia="新宋体"/>
                <w:kern w:val="0"/>
                <w:sz w:val="18"/>
                <w:szCs w:val="18"/>
                <w:lang w:val="en-US" w:eastAsia="zh-CN"/>
              </w:rPr>
              <w:t>}</w:t>
            </w:r>
          </w:p>
        </w:tc>
      </w:tr>
      <w:tr w:rsidR="00826149" w:rsidTr="000B3360">
        <w:tc>
          <w:tcPr>
            <w:tcW w:w="2130" w:type="dxa"/>
          </w:tcPr>
          <w:p w:rsidR="00826149" w:rsidRDefault="00826149" w:rsidP="000B3360">
            <w:pPr>
              <w:rPr>
                <w:rFonts w:ascii="宋体" w:hAnsi="宋体"/>
                <w:b/>
                <w:szCs w:val="21"/>
              </w:rPr>
            </w:pPr>
            <w:r>
              <w:rPr>
                <w:rFonts w:ascii="宋体" w:hAnsi="宋体" w:hint="eastAsia"/>
                <w:b/>
                <w:szCs w:val="21"/>
              </w:rPr>
              <w:lastRenderedPageBreak/>
              <w:t>备注</w:t>
            </w:r>
          </w:p>
        </w:tc>
        <w:tc>
          <w:tcPr>
            <w:tcW w:w="7192" w:type="dxa"/>
            <w:gridSpan w:val="4"/>
          </w:tcPr>
          <w:p w:rsidR="00826149" w:rsidRDefault="00D94160" w:rsidP="000B3360">
            <w:pPr>
              <w:jc w:val="left"/>
              <w:rPr>
                <w:rFonts w:ascii="新宋体" w:eastAsia="新宋体" w:hint="eastAsia"/>
                <w:kern w:val="0"/>
                <w:sz w:val="18"/>
                <w:szCs w:val="18"/>
                <w:lang w:val="en-US"/>
              </w:rPr>
            </w:pPr>
            <w:r>
              <w:rPr>
                <w:rFonts w:ascii="新宋体" w:eastAsia="新宋体" w:hint="eastAsia"/>
                <w:kern w:val="0"/>
                <w:sz w:val="18"/>
                <w:szCs w:val="18"/>
                <w:lang w:val="en-US"/>
              </w:rPr>
              <w:t>状态为申请中，已安排的可以被申请人取消</w:t>
            </w:r>
          </w:p>
        </w:tc>
      </w:tr>
    </w:tbl>
    <w:p w:rsidR="00E23270" w:rsidRDefault="00A0708A" w:rsidP="00E23270">
      <w:pPr>
        <w:pStyle w:val="4"/>
        <w:rPr>
          <w:rFonts w:hint="eastAsia"/>
        </w:rPr>
      </w:pPr>
      <w:r>
        <w:rPr>
          <w:rFonts w:hint="eastAsia"/>
          <w:lang w:eastAsia="zh-CN"/>
        </w:rPr>
        <w:t>车辆</w:t>
      </w:r>
      <w:r w:rsidR="00E23270">
        <w:rPr>
          <w:rFonts w:hint="eastAsia"/>
        </w:rPr>
        <w:t>预订</w:t>
      </w:r>
    </w:p>
    <w:p w:rsidR="00E23270" w:rsidRDefault="00E23270" w:rsidP="00E23270">
      <w:pPr>
        <w:numPr>
          <w:ilvl w:val="0"/>
          <w:numId w:val="14"/>
        </w:numPr>
        <w:rPr>
          <w:rFonts w:hint="eastAsia"/>
          <w:sz w:val="24"/>
        </w:rPr>
      </w:pPr>
      <w:r>
        <w:rPr>
          <w:rFonts w:hint="eastAsia"/>
          <w:sz w:val="24"/>
        </w:rPr>
        <w:t>接口描述</w:t>
      </w:r>
    </w:p>
    <w:p w:rsidR="00E23270" w:rsidRDefault="00E23270" w:rsidP="00E23270">
      <w:pPr>
        <w:ind w:left="420"/>
        <w:rPr>
          <w:rFonts w:hint="eastAsia"/>
          <w:sz w:val="24"/>
        </w:rPr>
      </w:pPr>
      <w:r>
        <w:rPr>
          <w:rFonts w:hint="eastAsia"/>
          <w:sz w:val="24"/>
        </w:rPr>
        <w:t>通过该接口</w:t>
      </w:r>
      <w:r w:rsidR="00F70574">
        <w:rPr>
          <w:rFonts w:hint="eastAsia"/>
          <w:sz w:val="24"/>
        </w:rPr>
        <w:t>提交车辆预定信息</w:t>
      </w:r>
      <w:r>
        <w:rPr>
          <w:rFonts w:hint="eastAsia"/>
          <w:sz w:val="24"/>
        </w:rPr>
        <w:t>。</w:t>
      </w:r>
    </w:p>
    <w:p w:rsidR="00E23270" w:rsidRDefault="00E23270" w:rsidP="00E23270">
      <w:pPr>
        <w:numPr>
          <w:ilvl w:val="0"/>
          <w:numId w:val="14"/>
        </w:numPr>
        <w:rPr>
          <w:rFonts w:hint="eastAsia"/>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7192"/>
      </w:tblGrid>
      <w:tr w:rsidR="00E23270" w:rsidTr="00525640">
        <w:tc>
          <w:tcPr>
            <w:tcW w:w="2130" w:type="dxa"/>
          </w:tcPr>
          <w:p w:rsidR="00E23270" w:rsidRDefault="00E23270" w:rsidP="000B3360">
            <w:pPr>
              <w:rPr>
                <w:rFonts w:ascii="宋体" w:hAnsi="宋体"/>
                <w:b/>
                <w:szCs w:val="21"/>
              </w:rPr>
            </w:pPr>
            <w:r>
              <w:rPr>
                <w:rFonts w:ascii="宋体" w:hAnsi="宋体"/>
                <w:b/>
                <w:szCs w:val="21"/>
              </w:rPr>
              <w:t>服务名称</w:t>
            </w:r>
          </w:p>
        </w:tc>
        <w:tc>
          <w:tcPr>
            <w:tcW w:w="7192" w:type="dxa"/>
          </w:tcPr>
          <w:p w:rsidR="00E23270" w:rsidRDefault="00010DCA" w:rsidP="00BF4BC6">
            <w:pPr>
              <w:autoSpaceDE w:val="0"/>
              <w:autoSpaceDN w:val="0"/>
              <w:adjustRightInd w:val="0"/>
              <w:jc w:val="left"/>
              <w:rPr>
                <w:rFonts w:ascii="宋体" w:hAnsi="宋体" w:hint="eastAsia"/>
                <w:szCs w:val="21"/>
              </w:rPr>
            </w:pPr>
            <w:r>
              <w:rPr>
                <w:rFonts w:ascii="宋体" w:hAnsi="宋体" w:hint="eastAsia"/>
                <w:szCs w:val="21"/>
              </w:rPr>
              <w:t>b</w:t>
            </w:r>
            <w:r w:rsidR="00855445" w:rsidRPr="00855445">
              <w:rPr>
                <w:rFonts w:ascii="宋体" w:hAnsi="宋体"/>
                <w:szCs w:val="21"/>
              </w:rPr>
              <w:t>ookCarApply</w:t>
            </w:r>
          </w:p>
        </w:tc>
      </w:tr>
      <w:tr w:rsidR="00E23270" w:rsidTr="00525640">
        <w:tc>
          <w:tcPr>
            <w:tcW w:w="2130" w:type="dxa"/>
          </w:tcPr>
          <w:p w:rsidR="00E23270" w:rsidRDefault="00E23270" w:rsidP="000B3360">
            <w:pPr>
              <w:rPr>
                <w:rFonts w:ascii="宋体" w:hAnsi="宋体"/>
                <w:b/>
                <w:szCs w:val="21"/>
              </w:rPr>
            </w:pPr>
            <w:r>
              <w:rPr>
                <w:rFonts w:ascii="宋体" w:hAnsi="宋体"/>
                <w:b/>
                <w:szCs w:val="21"/>
              </w:rPr>
              <w:t>服务说明</w:t>
            </w:r>
          </w:p>
        </w:tc>
        <w:tc>
          <w:tcPr>
            <w:tcW w:w="7192" w:type="dxa"/>
          </w:tcPr>
          <w:p w:rsidR="00E23270" w:rsidRDefault="00E23270" w:rsidP="000B3360">
            <w:pPr>
              <w:rPr>
                <w:rFonts w:ascii="宋体" w:hAnsi="宋体" w:hint="eastAsia"/>
                <w:szCs w:val="21"/>
              </w:rPr>
            </w:pPr>
            <w:r>
              <w:rPr>
                <w:rFonts w:ascii="宋体" w:hAnsi="宋体" w:hint="eastAsia"/>
                <w:szCs w:val="21"/>
              </w:rPr>
              <w:t>会议室预订</w:t>
            </w:r>
          </w:p>
        </w:tc>
      </w:tr>
    </w:tbl>
    <w:p w:rsidR="00806313" w:rsidRDefault="00806313">
      <w:r>
        <w:br w:type="page"/>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23270" w:rsidTr="00525640">
        <w:tc>
          <w:tcPr>
            <w:tcW w:w="2130" w:type="dxa"/>
          </w:tcPr>
          <w:p w:rsidR="00E23270" w:rsidRDefault="00E23270" w:rsidP="000B3360">
            <w:pPr>
              <w:rPr>
                <w:rFonts w:hint="eastAsia"/>
                <w:b/>
                <w:szCs w:val="21"/>
              </w:rPr>
            </w:pPr>
            <w:r>
              <w:rPr>
                <w:rFonts w:ascii="宋体" w:hAnsi="宋体" w:hint="eastAsia"/>
                <w:b/>
                <w:szCs w:val="21"/>
              </w:rPr>
              <w:t>输入值</w:t>
            </w:r>
          </w:p>
        </w:tc>
        <w:tc>
          <w:tcPr>
            <w:tcW w:w="7192" w:type="dxa"/>
            <w:gridSpan w:val="4"/>
          </w:tcPr>
          <w:p w:rsidR="00E23270" w:rsidRDefault="00E23270" w:rsidP="000B3360">
            <w:pPr>
              <w:jc w:val="left"/>
              <w:rPr>
                <w:rFonts w:ascii="新宋体" w:eastAsia="新宋体" w:hint="eastAsia"/>
                <w:kern w:val="0"/>
                <w:sz w:val="18"/>
                <w:szCs w:val="18"/>
              </w:rPr>
            </w:pPr>
            <w:r>
              <w:rPr>
                <w:rFonts w:ascii="新宋体" w:eastAsia="新宋体" w:hint="eastAsia"/>
                <w:kern w:val="0"/>
                <w:sz w:val="18"/>
                <w:szCs w:val="18"/>
              </w:rPr>
              <w:t>{</w:t>
            </w:r>
          </w:p>
          <w:p w:rsidR="00E23270" w:rsidRDefault="00E23270" w:rsidP="000B3360">
            <w:pPr>
              <w:ind w:leftChars="100" w:left="210" w:firstLineChars="200" w:firstLine="360"/>
              <w:jc w:val="left"/>
              <w:rPr>
                <w:rFonts w:ascii="新宋体" w:eastAsia="新宋体" w:hint="eastAsia"/>
                <w:kern w:val="0"/>
                <w:sz w:val="18"/>
                <w:szCs w:val="18"/>
              </w:rPr>
            </w:pPr>
            <w:r>
              <w:rPr>
                <w:rFonts w:ascii="新宋体" w:eastAsia="新宋体"/>
                <w:kern w:val="0"/>
                <w:sz w:val="18"/>
                <w:szCs w:val="18"/>
                <w:lang w:val="en-US" w:eastAsia="zh-CN"/>
              </w:rPr>
              <w:t>"</w:t>
            </w:r>
            <w:r>
              <w:rPr>
                <w:rFonts w:ascii="新宋体" w:eastAsia="新宋体" w:hint="eastAsia"/>
                <w:kern w:val="0"/>
                <w:sz w:val="18"/>
                <w:szCs w:val="18"/>
              </w:rPr>
              <w:t>paras</w:t>
            </w:r>
            <w:r>
              <w:rPr>
                <w:rFonts w:ascii="新宋体" w:eastAsia="新宋体"/>
                <w:kern w:val="0"/>
                <w:sz w:val="18"/>
                <w:szCs w:val="18"/>
                <w:lang w:val="en-US" w:eastAsia="zh-CN"/>
              </w:rPr>
              <w:t>"</w:t>
            </w:r>
            <w:r>
              <w:rPr>
                <w:rFonts w:ascii="新宋体" w:eastAsia="新宋体" w:hint="eastAsia"/>
                <w:kern w:val="0"/>
                <w:sz w:val="18"/>
                <w:szCs w:val="18"/>
              </w:rPr>
              <w:t>:{</w:t>
            </w:r>
          </w:p>
          <w:p w:rsidR="00E23270" w:rsidRDefault="00E23270" w:rsidP="00525640">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userid</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lang w:val="en-US" w:eastAsia="zh-CN"/>
              </w:rPr>
              <w:t>"</w:t>
            </w:r>
            <w:r>
              <w:rPr>
                <w:rFonts w:ascii="新宋体" w:eastAsia="新宋体" w:hint="eastAsia"/>
                <w:kern w:val="0"/>
                <w:sz w:val="18"/>
                <w:szCs w:val="18"/>
              </w:rPr>
              <w:t>,</w:t>
            </w:r>
          </w:p>
          <w:p w:rsidR="00E23270" w:rsidRDefault="00E23270" w:rsidP="000B3360">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title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Pr>
                <w:rFonts w:ascii="宋体" w:hAnsi="宋体" w:hint="eastAsia"/>
                <w:b/>
                <w:color w:val="FF0000"/>
                <w:kern w:val="0"/>
                <w:sz w:val="18"/>
                <w:szCs w:val="18"/>
              </w:rPr>
              <w:t>主题</w:t>
            </w:r>
            <w:r>
              <w:rPr>
                <w:rFonts w:ascii="新宋体" w:eastAsia="新宋体"/>
                <w:kern w:val="0"/>
                <w:sz w:val="18"/>
                <w:szCs w:val="18"/>
                <w:lang w:val="en-US" w:eastAsia="zh-CN"/>
              </w:rPr>
              <w:t>"</w:t>
            </w:r>
            <w:r>
              <w:rPr>
                <w:rFonts w:ascii="新宋体" w:eastAsia="新宋体" w:hint="eastAsia"/>
                <w:kern w:val="0"/>
                <w:sz w:val="18"/>
                <w:szCs w:val="18"/>
              </w:rPr>
              <w:t>,</w:t>
            </w:r>
          </w:p>
          <w:p w:rsidR="00E23270" w:rsidRDefault="00E23270" w:rsidP="000B3360">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Pr>
                <w:rFonts w:ascii="新宋体" w:eastAsia="新宋体" w:hint="eastAsia"/>
                <w:kern w:val="0"/>
                <w:sz w:val="18"/>
                <w:szCs w:val="18"/>
              </w:rPr>
              <w:t>starttime</w:t>
            </w:r>
            <w:r>
              <w:rPr>
                <w:rFonts w:ascii="新宋体" w:eastAsia="新宋体"/>
                <w:kern w:val="0"/>
                <w:sz w:val="18"/>
                <w:szCs w:val="18"/>
                <w:lang w:val="en-US" w:eastAsia="zh-CN"/>
              </w:rPr>
              <w:t>"</w:t>
            </w:r>
            <w:r>
              <w:rPr>
                <w:rFonts w:ascii="新宋体" w:eastAsia="新宋体" w:hint="eastAsia"/>
                <w:kern w:val="0"/>
                <w:sz w:val="18"/>
                <w:szCs w:val="18"/>
              </w:rPr>
              <w:t>:</w:t>
            </w:r>
            <w:r w:rsidRPr="0054483E">
              <w:rPr>
                <w:rFonts w:ascii="宋体" w:hAnsi="宋体"/>
                <w:b/>
                <w:color w:val="FF0000"/>
                <w:kern w:val="0"/>
                <w:sz w:val="18"/>
                <w:szCs w:val="18"/>
              </w:rPr>
              <w:t>"</w:t>
            </w:r>
            <w:r w:rsidR="0054483E" w:rsidRPr="0054483E">
              <w:rPr>
                <w:rFonts w:ascii="宋体" w:hAnsi="宋体" w:hint="eastAsia"/>
                <w:b/>
                <w:color w:val="FF0000"/>
                <w:kern w:val="0"/>
                <w:sz w:val="18"/>
                <w:szCs w:val="18"/>
              </w:rPr>
              <w:t>预计</w:t>
            </w:r>
            <w:r>
              <w:rPr>
                <w:rFonts w:ascii="宋体" w:hAnsi="宋体" w:hint="eastAsia"/>
                <w:b/>
                <w:color w:val="FF0000"/>
                <w:kern w:val="0"/>
                <w:sz w:val="18"/>
                <w:szCs w:val="18"/>
              </w:rPr>
              <w:t>开始时间</w:t>
            </w:r>
            <w:r w:rsidRPr="0054483E">
              <w:rPr>
                <w:rFonts w:ascii="宋体" w:hAnsi="宋体"/>
                <w:b/>
                <w:color w:val="FF0000"/>
                <w:kern w:val="0"/>
                <w:sz w:val="18"/>
                <w:szCs w:val="18"/>
              </w:rPr>
              <w:t>"</w:t>
            </w:r>
            <w:r>
              <w:rPr>
                <w:rFonts w:ascii="新宋体" w:eastAsia="新宋体" w:hint="eastAsia"/>
                <w:kern w:val="0"/>
                <w:sz w:val="18"/>
                <w:szCs w:val="18"/>
              </w:rPr>
              <w:t>,</w:t>
            </w:r>
          </w:p>
          <w:p w:rsidR="00E23270" w:rsidRDefault="00E23270" w:rsidP="00525640">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sidRPr="00070A7D">
              <w:rPr>
                <w:rFonts w:ascii="新宋体" w:eastAsia="新宋体" w:hint="eastAsia"/>
                <w:kern w:val="0"/>
                <w:sz w:val="18"/>
                <w:szCs w:val="18"/>
              </w:rPr>
              <w:t>endtime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sidR="0054483E" w:rsidRPr="0054483E">
              <w:rPr>
                <w:rFonts w:ascii="宋体" w:hAnsi="宋体" w:hint="eastAsia"/>
                <w:b/>
                <w:color w:val="FF0000"/>
                <w:kern w:val="0"/>
                <w:sz w:val="18"/>
                <w:szCs w:val="18"/>
              </w:rPr>
              <w:t>预计</w:t>
            </w:r>
            <w:r>
              <w:rPr>
                <w:rFonts w:ascii="宋体" w:hAnsi="宋体" w:hint="eastAsia"/>
                <w:b/>
                <w:color w:val="FF0000"/>
                <w:kern w:val="0"/>
                <w:sz w:val="18"/>
                <w:szCs w:val="18"/>
              </w:rPr>
              <w:t>结束时间</w:t>
            </w:r>
            <w:r>
              <w:rPr>
                <w:rFonts w:ascii="新宋体" w:eastAsia="新宋体"/>
                <w:kern w:val="0"/>
                <w:sz w:val="18"/>
                <w:szCs w:val="18"/>
                <w:lang w:val="en-US" w:eastAsia="zh-CN"/>
              </w:rPr>
              <w:t>"</w:t>
            </w:r>
            <w:r>
              <w:rPr>
                <w:rFonts w:ascii="新宋体" w:eastAsia="新宋体" w:hint="eastAsia"/>
                <w:kern w:val="0"/>
                <w:sz w:val="18"/>
                <w:szCs w:val="18"/>
              </w:rPr>
              <w:t>,</w:t>
            </w:r>
          </w:p>
          <w:p w:rsidR="00806313" w:rsidRDefault="00806313" w:rsidP="00525640">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Pr>
                <w:rFonts w:ascii="新宋体" w:eastAsia="新宋体"/>
                <w:kern w:val="0"/>
                <w:sz w:val="18"/>
                <w:szCs w:val="18"/>
                <w:lang w:val="en-US" w:eastAsia="zh-CN"/>
              </w:rPr>
              <w:t>"</w:t>
            </w:r>
            <w:r w:rsidRPr="00FD535F">
              <w:rPr>
                <w:rFonts w:ascii="宋体" w:hAnsi="宋体"/>
                <w:kern w:val="0"/>
                <w:sz w:val="20"/>
                <w:szCs w:val="20"/>
              </w:rPr>
              <w:t>telephone</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sidRPr="00D01060">
              <w:rPr>
                <w:rFonts w:ascii="宋体" w:hAnsi="宋体"/>
                <w:b/>
                <w:color w:val="FF0000"/>
                <w:kern w:val="0"/>
                <w:sz w:val="18"/>
                <w:szCs w:val="18"/>
              </w:rPr>
              <w:t>联系电话</w:t>
            </w:r>
            <w:r>
              <w:rPr>
                <w:rFonts w:ascii="新宋体" w:eastAsia="新宋体"/>
                <w:kern w:val="0"/>
                <w:sz w:val="18"/>
                <w:szCs w:val="18"/>
                <w:lang w:val="en-US" w:eastAsia="zh-CN"/>
              </w:rPr>
              <w:t>"</w:t>
            </w:r>
            <w:r>
              <w:rPr>
                <w:rFonts w:ascii="新宋体" w:eastAsia="新宋体" w:hint="eastAsia"/>
                <w:kern w:val="0"/>
                <w:sz w:val="18"/>
                <w:szCs w:val="18"/>
              </w:rPr>
              <w:t>,</w:t>
            </w:r>
          </w:p>
          <w:p w:rsidR="00806313" w:rsidRDefault="00A4463A" w:rsidP="00A4463A">
            <w:pPr>
              <w:ind w:leftChars="100" w:left="210" w:firstLineChars="600" w:firstLine="1080"/>
              <w:jc w:val="left"/>
              <w:rPr>
                <w:rFonts w:ascii="新宋体" w:eastAsia="新宋体" w:hint="eastAsia"/>
                <w:kern w:val="0"/>
                <w:sz w:val="18"/>
                <w:szCs w:val="18"/>
              </w:rPr>
            </w:pPr>
            <w:r>
              <w:rPr>
                <w:rFonts w:ascii="新宋体" w:eastAsia="新宋体" w:hint="eastAsia"/>
                <w:kern w:val="0"/>
                <w:sz w:val="18"/>
                <w:szCs w:val="18"/>
              </w:rPr>
              <w:t xml:space="preserve">  </w:t>
            </w:r>
            <w:r w:rsidR="00806313">
              <w:rPr>
                <w:rFonts w:ascii="新宋体" w:eastAsia="新宋体"/>
                <w:kern w:val="0"/>
                <w:sz w:val="18"/>
                <w:szCs w:val="18"/>
                <w:lang w:val="en-US" w:eastAsia="zh-CN"/>
              </w:rPr>
              <w:t>"</w:t>
            </w:r>
            <w:r w:rsidR="00806313" w:rsidRPr="00FD535F">
              <w:rPr>
                <w:rFonts w:ascii="宋体" w:hAnsi="宋体"/>
                <w:kern w:val="0"/>
                <w:sz w:val="20"/>
                <w:szCs w:val="20"/>
              </w:rPr>
              <w:t>reqRemark</w:t>
            </w:r>
            <w:r w:rsidR="00806313">
              <w:rPr>
                <w:rFonts w:ascii="新宋体" w:eastAsia="新宋体"/>
                <w:kern w:val="0"/>
                <w:sz w:val="18"/>
                <w:szCs w:val="18"/>
                <w:lang w:val="en-US" w:eastAsia="zh-CN"/>
              </w:rPr>
              <w:t>"</w:t>
            </w:r>
            <w:r w:rsidR="00806313">
              <w:rPr>
                <w:rFonts w:ascii="新宋体" w:eastAsia="新宋体" w:hint="eastAsia"/>
                <w:kern w:val="0"/>
                <w:sz w:val="18"/>
                <w:szCs w:val="18"/>
              </w:rPr>
              <w:t>:</w:t>
            </w:r>
            <w:r w:rsidR="00806313">
              <w:rPr>
                <w:rFonts w:ascii="新宋体" w:eastAsia="新宋体"/>
                <w:kern w:val="0"/>
                <w:sz w:val="18"/>
                <w:szCs w:val="18"/>
                <w:lang w:val="en-US" w:eastAsia="zh-CN"/>
              </w:rPr>
              <w:t>"</w:t>
            </w:r>
            <w:r w:rsidR="00806313" w:rsidRPr="00D01060">
              <w:rPr>
                <w:rFonts w:ascii="宋体" w:hAnsi="宋体"/>
                <w:b/>
                <w:color w:val="FF0000"/>
                <w:kern w:val="0"/>
                <w:sz w:val="18"/>
                <w:szCs w:val="18"/>
              </w:rPr>
              <w:t>用车事由</w:t>
            </w:r>
            <w:r w:rsidR="00806313">
              <w:rPr>
                <w:rFonts w:ascii="新宋体" w:eastAsia="新宋体"/>
                <w:kern w:val="0"/>
                <w:sz w:val="18"/>
                <w:szCs w:val="18"/>
                <w:lang w:val="en-US" w:eastAsia="zh-CN"/>
              </w:rPr>
              <w:t>"</w:t>
            </w:r>
            <w:r w:rsidR="00806313">
              <w:rPr>
                <w:rFonts w:ascii="新宋体" w:eastAsia="新宋体" w:hint="eastAsia"/>
                <w:kern w:val="0"/>
                <w:sz w:val="18"/>
                <w:szCs w:val="18"/>
              </w:rPr>
              <w:t>,</w:t>
            </w:r>
          </w:p>
          <w:p w:rsidR="0054483E" w:rsidRDefault="00806313" w:rsidP="00525640">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sidR="00A4463A">
              <w:rPr>
                <w:rFonts w:ascii="新宋体" w:eastAsia="新宋体" w:hint="eastAsia"/>
                <w:kern w:val="0"/>
                <w:sz w:val="18"/>
                <w:szCs w:val="18"/>
              </w:rPr>
              <w:t xml:space="preserve">        </w:t>
            </w:r>
            <w:r>
              <w:rPr>
                <w:rFonts w:ascii="新宋体" w:eastAsia="新宋体"/>
                <w:kern w:val="0"/>
                <w:sz w:val="18"/>
                <w:szCs w:val="18"/>
                <w:lang w:val="en-US" w:eastAsia="zh-CN"/>
              </w:rPr>
              <w:t>"</w:t>
            </w:r>
            <w:r w:rsidR="00793428">
              <w:rPr>
                <w:rFonts w:ascii="宋体" w:hAnsi="宋体" w:hint="eastAsia"/>
                <w:kern w:val="0"/>
                <w:sz w:val="20"/>
                <w:szCs w:val="20"/>
              </w:rPr>
              <w:t>path</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sidRPr="00D01060">
              <w:rPr>
                <w:rFonts w:ascii="宋体" w:hAnsi="宋体"/>
                <w:b/>
                <w:color w:val="FF0000"/>
                <w:kern w:val="0"/>
                <w:sz w:val="18"/>
                <w:szCs w:val="18"/>
              </w:rPr>
              <w:t>行车路线</w:t>
            </w:r>
            <w:r>
              <w:rPr>
                <w:rFonts w:ascii="新宋体" w:eastAsia="新宋体"/>
                <w:kern w:val="0"/>
                <w:sz w:val="18"/>
                <w:szCs w:val="18"/>
                <w:lang w:val="en-US" w:eastAsia="zh-CN"/>
              </w:rPr>
              <w:t>"</w:t>
            </w:r>
            <w:r>
              <w:rPr>
                <w:rFonts w:ascii="新宋体" w:eastAsia="新宋体" w:hint="eastAsia"/>
                <w:kern w:val="0"/>
                <w:sz w:val="18"/>
                <w:szCs w:val="18"/>
              </w:rPr>
              <w:t>,</w:t>
            </w:r>
            <w:r w:rsidR="00A4463A">
              <w:rPr>
                <w:rFonts w:ascii="新宋体" w:eastAsia="新宋体" w:hint="eastAsia"/>
                <w:kern w:val="0"/>
                <w:sz w:val="18"/>
                <w:szCs w:val="18"/>
              </w:rPr>
              <w:t xml:space="preserve"> </w:t>
            </w:r>
          </w:p>
          <w:p w:rsidR="00806313" w:rsidRDefault="00806313" w:rsidP="00525640">
            <w:pPr>
              <w:ind w:leftChars="100" w:left="210" w:firstLineChars="200" w:firstLine="360"/>
              <w:jc w:val="left"/>
              <w:rPr>
                <w:rFonts w:ascii="新宋体" w:eastAsia="新宋体" w:hint="eastAsia"/>
                <w:kern w:val="0"/>
                <w:sz w:val="18"/>
                <w:szCs w:val="18"/>
              </w:rPr>
            </w:pPr>
            <w:r>
              <w:rPr>
                <w:rFonts w:ascii="新宋体" w:eastAsia="新宋体" w:hint="eastAsia"/>
                <w:kern w:val="0"/>
                <w:sz w:val="18"/>
                <w:szCs w:val="18"/>
              </w:rPr>
              <w:t xml:space="preserve"> </w:t>
            </w:r>
            <w:r w:rsidR="00A4463A">
              <w:rPr>
                <w:rFonts w:ascii="新宋体" w:eastAsia="新宋体" w:hint="eastAsia"/>
                <w:kern w:val="0"/>
                <w:sz w:val="18"/>
                <w:szCs w:val="18"/>
              </w:rPr>
              <w:t xml:space="preserve">        </w:t>
            </w:r>
            <w:r>
              <w:rPr>
                <w:rFonts w:ascii="新宋体" w:eastAsia="新宋体" w:hint="eastAsia"/>
                <w:kern w:val="0"/>
                <w:sz w:val="18"/>
                <w:szCs w:val="18"/>
              </w:rPr>
              <w:t xml:space="preserve"> </w:t>
            </w:r>
            <w:r>
              <w:rPr>
                <w:rFonts w:ascii="新宋体" w:eastAsia="新宋体"/>
                <w:kern w:val="0"/>
                <w:sz w:val="18"/>
                <w:szCs w:val="18"/>
                <w:lang w:val="en-US" w:eastAsia="zh-CN"/>
              </w:rPr>
              <w:t>"</w:t>
            </w:r>
            <w:r w:rsidRPr="00FD535F">
              <w:rPr>
                <w:rFonts w:ascii="宋体" w:hAnsi="宋体"/>
                <w:kern w:val="0"/>
                <w:sz w:val="20"/>
                <w:szCs w:val="20"/>
              </w:rPr>
              <w:t>remark</w:t>
            </w:r>
            <w:r>
              <w:rPr>
                <w:rFonts w:ascii="新宋体" w:eastAsia="新宋体"/>
                <w:kern w:val="0"/>
                <w:sz w:val="18"/>
                <w:szCs w:val="18"/>
                <w:lang w:val="en-US" w:eastAsia="zh-CN"/>
              </w:rPr>
              <w:t>"</w:t>
            </w:r>
            <w:r>
              <w:rPr>
                <w:rFonts w:ascii="新宋体" w:eastAsia="新宋体" w:hint="eastAsia"/>
                <w:kern w:val="0"/>
                <w:sz w:val="18"/>
                <w:szCs w:val="18"/>
              </w:rPr>
              <w:t>:</w:t>
            </w:r>
            <w:r>
              <w:rPr>
                <w:rFonts w:ascii="新宋体" w:eastAsia="新宋体"/>
                <w:kern w:val="0"/>
                <w:sz w:val="18"/>
                <w:szCs w:val="18"/>
                <w:lang w:val="en-US" w:eastAsia="zh-CN"/>
              </w:rPr>
              <w:t>"</w:t>
            </w:r>
            <w:r w:rsidRPr="00D01060">
              <w:rPr>
                <w:rFonts w:ascii="宋体" w:hAnsi="宋体"/>
                <w:b/>
                <w:color w:val="FF0000"/>
                <w:kern w:val="0"/>
                <w:sz w:val="18"/>
                <w:szCs w:val="18"/>
              </w:rPr>
              <w:t>备注</w:t>
            </w:r>
            <w:r>
              <w:rPr>
                <w:rFonts w:ascii="新宋体" w:eastAsia="新宋体"/>
                <w:kern w:val="0"/>
                <w:sz w:val="18"/>
                <w:szCs w:val="18"/>
                <w:lang w:val="en-US" w:eastAsia="zh-CN"/>
              </w:rPr>
              <w:t>"</w:t>
            </w:r>
          </w:p>
          <w:p w:rsidR="00E23270" w:rsidRPr="00D01060" w:rsidRDefault="00E23270" w:rsidP="000B3360">
            <w:pPr>
              <w:ind w:leftChars="100" w:left="210" w:firstLineChars="200" w:firstLine="360"/>
              <w:jc w:val="left"/>
              <w:rPr>
                <w:rFonts w:ascii="宋体" w:hAnsi="宋体" w:hint="eastAsia"/>
                <w:b/>
                <w:color w:val="FF0000"/>
                <w:kern w:val="0"/>
                <w:sz w:val="18"/>
                <w:szCs w:val="18"/>
              </w:rPr>
            </w:pPr>
            <w:r>
              <w:rPr>
                <w:rFonts w:ascii="新宋体" w:eastAsia="新宋体" w:hint="eastAsia"/>
                <w:kern w:val="0"/>
                <w:sz w:val="18"/>
                <w:szCs w:val="18"/>
              </w:rPr>
              <w:t>}</w:t>
            </w:r>
          </w:p>
          <w:p w:rsidR="00E23270" w:rsidRDefault="00E23270" w:rsidP="000B3360">
            <w:pPr>
              <w:rPr>
                <w:rFonts w:ascii="宋体" w:hAnsi="宋体" w:hint="eastAsia"/>
                <w:kern w:val="0"/>
                <w:sz w:val="18"/>
                <w:szCs w:val="18"/>
              </w:rPr>
            </w:pPr>
            <w:r>
              <w:rPr>
                <w:rFonts w:ascii="新宋体" w:eastAsia="新宋体" w:hint="eastAsia"/>
                <w:kern w:val="0"/>
                <w:sz w:val="18"/>
                <w:szCs w:val="18"/>
              </w:rPr>
              <w:t>}</w:t>
            </w:r>
          </w:p>
        </w:tc>
      </w:tr>
      <w:tr w:rsidR="00E23270" w:rsidTr="00525640">
        <w:trPr>
          <w:trHeight w:val="401"/>
        </w:trPr>
        <w:tc>
          <w:tcPr>
            <w:tcW w:w="2130" w:type="dxa"/>
            <w:vMerge w:val="restart"/>
            <w:shd w:val="clear" w:color="auto" w:fill="auto"/>
          </w:tcPr>
          <w:p w:rsidR="00E23270" w:rsidRPr="00677FAB" w:rsidRDefault="00E23270" w:rsidP="000B3360">
            <w:pPr>
              <w:rPr>
                <w:rFonts w:ascii="宋体" w:hAnsi="宋体" w:hint="eastAsia"/>
                <w:kern w:val="0"/>
                <w:sz w:val="20"/>
                <w:szCs w:val="20"/>
              </w:rPr>
            </w:pPr>
            <w:r w:rsidRPr="009F7A6A">
              <w:rPr>
                <w:rFonts w:ascii="宋体" w:hAnsi="宋体" w:hint="eastAsia"/>
                <w:b/>
                <w:szCs w:val="21"/>
              </w:rPr>
              <w:t>输入参数详细</w:t>
            </w:r>
          </w:p>
        </w:tc>
        <w:tc>
          <w:tcPr>
            <w:tcW w:w="1947" w:type="dxa"/>
            <w:shd w:val="clear" w:color="auto" w:fill="17365D"/>
          </w:tcPr>
          <w:p w:rsidR="00E23270" w:rsidRPr="00677FAB" w:rsidRDefault="00E23270" w:rsidP="000B3360">
            <w:pPr>
              <w:rPr>
                <w:rFonts w:ascii="宋体" w:hAnsi="宋体"/>
                <w:kern w:val="0"/>
                <w:sz w:val="20"/>
                <w:szCs w:val="20"/>
              </w:rPr>
            </w:pPr>
            <w:r w:rsidRPr="00677FAB">
              <w:rPr>
                <w:rFonts w:ascii="宋体" w:hAnsi="宋体"/>
                <w:kern w:val="0"/>
                <w:sz w:val="20"/>
                <w:szCs w:val="20"/>
              </w:rPr>
              <w:t>参数名称</w:t>
            </w:r>
          </w:p>
        </w:tc>
        <w:tc>
          <w:tcPr>
            <w:tcW w:w="2694" w:type="dxa"/>
            <w:shd w:val="clear" w:color="auto" w:fill="17365D"/>
          </w:tcPr>
          <w:p w:rsidR="00E23270" w:rsidRDefault="00E23270" w:rsidP="000B3360">
            <w:pPr>
              <w:rPr>
                <w:rFonts w:ascii="宋体" w:hAnsi="宋体"/>
                <w:b/>
                <w:szCs w:val="21"/>
              </w:rPr>
            </w:pPr>
            <w:r>
              <w:rPr>
                <w:rFonts w:ascii="宋体" w:hAnsi="宋体"/>
                <w:b/>
                <w:szCs w:val="21"/>
              </w:rPr>
              <w:t>参数说明</w:t>
            </w:r>
          </w:p>
        </w:tc>
        <w:tc>
          <w:tcPr>
            <w:tcW w:w="1275" w:type="dxa"/>
            <w:shd w:val="clear" w:color="auto" w:fill="17365D"/>
          </w:tcPr>
          <w:p w:rsidR="00E23270" w:rsidRDefault="00E23270" w:rsidP="000B3360">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E23270" w:rsidRDefault="00E23270" w:rsidP="000B3360">
            <w:pPr>
              <w:rPr>
                <w:rFonts w:ascii="宋体" w:hAnsi="宋体"/>
                <w:b/>
                <w:szCs w:val="21"/>
              </w:rPr>
            </w:pPr>
            <w:r>
              <w:rPr>
                <w:rFonts w:ascii="宋体" w:hAnsi="宋体" w:hint="eastAsia"/>
                <w:b/>
                <w:szCs w:val="21"/>
              </w:rPr>
              <w:t>是否必填</w:t>
            </w:r>
          </w:p>
        </w:tc>
      </w:tr>
      <w:tr w:rsidR="00E23270" w:rsidTr="00525640">
        <w:trPr>
          <w:trHeight w:val="90"/>
        </w:trPr>
        <w:tc>
          <w:tcPr>
            <w:tcW w:w="2130" w:type="dxa"/>
            <w:vMerge/>
          </w:tcPr>
          <w:p w:rsidR="00E23270" w:rsidRPr="00677FAB" w:rsidRDefault="00E23270" w:rsidP="000B3360">
            <w:pPr>
              <w:rPr>
                <w:rFonts w:ascii="宋体" w:hAnsi="宋体" w:hint="eastAsia"/>
                <w:kern w:val="0"/>
                <w:sz w:val="20"/>
                <w:szCs w:val="20"/>
              </w:rPr>
            </w:pPr>
          </w:p>
        </w:tc>
        <w:tc>
          <w:tcPr>
            <w:tcW w:w="1947" w:type="dxa"/>
          </w:tcPr>
          <w:p w:rsidR="00E23270" w:rsidRDefault="00E23270" w:rsidP="000B3360">
            <w:pPr>
              <w:rPr>
                <w:rFonts w:ascii="宋体" w:hAnsi="宋体" w:hint="eastAsia"/>
                <w:kern w:val="0"/>
                <w:sz w:val="20"/>
                <w:szCs w:val="20"/>
              </w:rPr>
            </w:pPr>
            <w:r w:rsidRPr="00677FAB">
              <w:rPr>
                <w:rFonts w:ascii="宋体" w:hAnsi="宋体" w:hint="eastAsia"/>
                <w:kern w:val="0"/>
                <w:sz w:val="20"/>
                <w:szCs w:val="20"/>
              </w:rPr>
              <w:t>userid</w:t>
            </w:r>
          </w:p>
        </w:tc>
        <w:tc>
          <w:tcPr>
            <w:tcW w:w="2694" w:type="dxa"/>
          </w:tcPr>
          <w:p w:rsidR="00E23270" w:rsidRDefault="00E23270" w:rsidP="000B3360">
            <w:pPr>
              <w:rPr>
                <w:rFonts w:ascii="宋体" w:hAnsi="宋体" w:hint="eastAsia"/>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E23270" w:rsidRDefault="00E23270" w:rsidP="000B3360">
            <w:pPr>
              <w:rPr>
                <w:rFonts w:ascii="宋体" w:hAnsi="宋体" w:hint="eastAsia"/>
                <w:kern w:val="0"/>
                <w:sz w:val="20"/>
                <w:szCs w:val="20"/>
              </w:rPr>
            </w:pPr>
            <w:r>
              <w:rPr>
                <w:rFonts w:ascii="宋体" w:hAnsi="宋体" w:hint="eastAsia"/>
                <w:kern w:val="0"/>
                <w:sz w:val="20"/>
                <w:szCs w:val="20"/>
              </w:rPr>
              <w:t>字符型</w:t>
            </w:r>
          </w:p>
        </w:tc>
        <w:tc>
          <w:tcPr>
            <w:tcW w:w="1276" w:type="dxa"/>
          </w:tcPr>
          <w:p w:rsidR="00E23270" w:rsidRDefault="00E23270" w:rsidP="000B3360">
            <w:pPr>
              <w:rPr>
                <w:rFonts w:ascii="宋体" w:hAnsi="宋体" w:hint="eastAsia"/>
                <w:kern w:val="0"/>
                <w:sz w:val="20"/>
                <w:szCs w:val="20"/>
              </w:rPr>
            </w:pPr>
            <w:r>
              <w:rPr>
                <w:rFonts w:ascii="宋体" w:hAnsi="宋体" w:hint="eastAsia"/>
                <w:kern w:val="0"/>
                <w:sz w:val="20"/>
                <w:szCs w:val="20"/>
              </w:rPr>
              <w:t>是</w:t>
            </w:r>
          </w:p>
        </w:tc>
      </w:tr>
      <w:tr w:rsidR="00525640" w:rsidTr="00525640">
        <w:tc>
          <w:tcPr>
            <w:tcW w:w="2130" w:type="dxa"/>
            <w:vMerge/>
          </w:tcPr>
          <w:p w:rsidR="00525640" w:rsidRPr="00677FAB" w:rsidRDefault="00525640" w:rsidP="000B3360">
            <w:pPr>
              <w:rPr>
                <w:rFonts w:ascii="宋体" w:hAnsi="宋体" w:hint="eastAsia"/>
                <w:kern w:val="0"/>
                <w:sz w:val="20"/>
                <w:szCs w:val="20"/>
              </w:rPr>
            </w:pPr>
          </w:p>
        </w:tc>
        <w:tc>
          <w:tcPr>
            <w:tcW w:w="1947" w:type="dxa"/>
          </w:tcPr>
          <w:p w:rsidR="00525640" w:rsidRDefault="00525640" w:rsidP="000B3360">
            <w:pPr>
              <w:rPr>
                <w:rFonts w:ascii="宋体" w:hAnsi="宋体"/>
                <w:kern w:val="0"/>
                <w:sz w:val="20"/>
                <w:szCs w:val="20"/>
              </w:rPr>
            </w:pPr>
            <w:r w:rsidRPr="00677FAB">
              <w:rPr>
                <w:rFonts w:ascii="宋体" w:hAnsi="宋体" w:hint="eastAsia"/>
                <w:kern w:val="0"/>
                <w:sz w:val="20"/>
                <w:szCs w:val="20"/>
              </w:rPr>
              <w:t>title</w:t>
            </w:r>
          </w:p>
        </w:tc>
        <w:tc>
          <w:tcPr>
            <w:tcW w:w="2694" w:type="dxa"/>
          </w:tcPr>
          <w:p w:rsidR="00525640" w:rsidRDefault="00525640" w:rsidP="000B3360">
            <w:pPr>
              <w:rPr>
                <w:rFonts w:ascii="宋体" w:hAnsi="宋体" w:hint="eastAsia"/>
                <w:kern w:val="0"/>
                <w:sz w:val="20"/>
                <w:szCs w:val="20"/>
              </w:rPr>
            </w:pPr>
            <w:r>
              <w:rPr>
                <w:rFonts w:ascii="宋体" w:hAnsi="宋体" w:hint="eastAsia"/>
                <w:kern w:val="0"/>
                <w:sz w:val="20"/>
                <w:szCs w:val="20"/>
              </w:rPr>
              <w:t>主题</w:t>
            </w:r>
          </w:p>
        </w:tc>
        <w:tc>
          <w:tcPr>
            <w:tcW w:w="1275" w:type="dxa"/>
          </w:tcPr>
          <w:p w:rsidR="00525640" w:rsidRDefault="00525640" w:rsidP="000B3360">
            <w:pPr>
              <w:rPr>
                <w:rFonts w:ascii="宋体" w:hAnsi="宋体" w:hint="eastAsia"/>
                <w:kern w:val="0"/>
                <w:sz w:val="20"/>
                <w:szCs w:val="20"/>
              </w:rPr>
            </w:pPr>
            <w:r>
              <w:rPr>
                <w:rFonts w:ascii="宋体" w:hAnsi="宋体" w:hint="eastAsia"/>
                <w:kern w:val="0"/>
                <w:sz w:val="20"/>
                <w:szCs w:val="20"/>
              </w:rPr>
              <w:t>字符型</w:t>
            </w:r>
          </w:p>
        </w:tc>
        <w:tc>
          <w:tcPr>
            <w:tcW w:w="1276" w:type="dxa"/>
          </w:tcPr>
          <w:p w:rsidR="00525640" w:rsidRDefault="003E5410" w:rsidP="000B3360">
            <w:pPr>
              <w:rPr>
                <w:rFonts w:ascii="宋体" w:hAnsi="宋体" w:hint="eastAsia"/>
                <w:kern w:val="0"/>
                <w:sz w:val="20"/>
                <w:szCs w:val="20"/>
              </w:rPr>
            </w:pPr>
            <w:r>
              <w:rPr>
                <w:rFonts w:ascii="宋体" w:hAnsi="宋体" w:hint="eastAsia"/>
                <w:b/>
                <w:kern w:val="0"/>
                <w:sz w:val="20"/>
                <w:szCs w:val="20"/>
              </w:rPr>
              <w:t>是</w:t>
            </w:r>
          </w:p>
        </w:tc>
      </w:tr>
      <w:tr w:rsidR="00525640" w:rsidTr="00525640">
        <w:tc>
          <w:tcPr>
            <w:tcW w:w="2130" w:type="dxa"/>
            <w:vMerge/>
          </w:tcPr>
          <w:p w:rsidR="00525640" w:rsidRPr="00677FAB" w:rsidRDefault="00525640" w:rsidP="000B3360">
            <w:pPr>
              <w:rPr>
                <w:rFonts w:ascii="宋体" w:hAnsi="宋体" w:hint="eastAsia"/>
                <w:kern w:val="0"/>
                <w:sz w:val="20"/>
                <w:szCs w:val="20"/>
              </w:rPr>
            </w:pPr>
          </w:p>
        </w:tc>
        <w:tc>
          <w:tcPr>
            <w:tcW w:w="1947" w:type="dxa"/>
          </w:tcPr>
          <w:p w:rsidR="00525640" w:rsidRPr="00677FAB" w:rsidRDefault="00525640" w:rsidP="000B3360">
            <w:pPr>
              <w:rPr>
                <w:rFonts w:ascii="宋体" w:hAnsi="宋体" w:hint="eastAsia"/>
                <w:kern w:val="0"/>
                <w:sz w:val="20"/>
                <w:szCs w:val="20"/>
              </w:rPr>
            </w:pPr>
            <w:r w:rsidRPr="00677FAB">
              <w:rPr>
                <w:rFonts w:ascii="宋体" w:hAnsi="宋体" w:hint="eastAsia"/>
                <w:kern w:val="0"/>
                <w:sz w:val="20"/>
                <w:szCs w:val="20"/>
              </w:rPr>
              <w:t>starttime</w:t>
            </w:r>
          </w:p>
        </w:tc>
        <w:tc>
          <w:tcPr>
            <w:tcW w:w="2694" w:type="dxa"/>
          </w:tcPr>
          <w:p w:rsidR="00525640" w:rsidRDefault="0054483E" w:rsidP="000B3360">
            <w:pPr>
              <w:rPr>
                <w:rFonts w:ascii="宋体" w:hAnsi="宋体" w:hint="eastAsia"/>
                <w:kern w:val="0"/>
                <w:sz w:val="20"/>
                <w:szCs w:val="20"/>
              </w:rPr>
            </w:pPr>
            <w:r>
              <w:rPr>
                <w:rFonts w:ascii="宋体" w:hAnsi="宋体" w:hint="eastAsia"/>
                <w:kern w:val="0"/>
                <w:sz w:val="20"/>
                <w:szCs w:val="20"/>
              </w:rPr>
              <w:t>预计</w:t>
            </w:r>
            <w:r w:rsidR="00525640">
              <w:rPr>
                <w:rFonts w:ascii="宋体" w:hAnsi="宋体" w:hint="eastAsia"/>
                <w:kern w:val="0"/>
                <w:sz w:val="20"/>
                <w:szCs w:val="20"/>
              </w:rPr>
              <w:t>开始时间</w:t>
            </w:r>
          </w:p>
        </w:tc>
        <w:tc>
          <w:tcPr>
            <w:tcW w:w="1275" w:type="dxa"/>
          </w:tcPr>
          <w:p w:rsidR="00525640" w:rsidRDefault="00525640" w:rsidP="000B3360">
            <w:pPr>
              <w:rPr>
                <w:rFonts w:ascii="宋体" w:hAnsi="宋体" w:hint="eastAsia"/>
                <w:kern w:val="0"/>
                <w:sz w:val="20"/>
                <w:szCs w:val="20"/>
              </w:rPr>
            </w:pPr>
            <w:r>
              <w:rPr>
                <w:rFonts w:ascii="宋体" w:hAnsi="宋体" w:hint="eastAsia"/>
                <w:kern w:val="0"/>
                <w:sz w:val="20"/>
                <w:szCs w:val="20"/>
              </w:rPr>
              <w:t>字符型</w:t>
            </w:r>
          </w:p>
        </w:tc>
        <w:tc>
          <w:tcPr>
            <w:tcW w:w="1276" w:type="dxa"/>
          </w:tcPr>
          <w:p w:rsidR="00525640" w:rsidRDefault="00525640" w:rsidP="000B3360">
            <w:pPr>
              <w:rPr>
                <w:rFonts w:ascii="宋体" w:hAnsi="宋体" w:hint="eastAsia"/>
                <w:kern w:val="0"/>
                <w:sz w:val="20"/>
                <w:szCs w:val="20"/>
              </w:rPr>
            </w:pPr>
            <w:r>
              <w:rPr>
                <w:rFonts w:ascii="宋体" w:hAnsi="宋体" w:hint="eastAsia"/>
                <w:kern w:val="0"/>
                <w:sz w:val="20"/>
                <w:szCs w:val="20"/>
              </w:rPr>
              <w:t>是</w:t>
            </w:r>
          </w:p>
        </w:tc>
      </w:tr>
      <w:tr w:rsidR="00525640" w:rsidTr="00525640">
        <w:tc>
          <w:tcPr>
            <w:tcW w:w="2130" w:type="dxa"/>
            <w:vMerge/>
          </w:tcPr>
          <w:p w:rsidR="00525640" w:rsidRPr="00677FAB" w:rsidRDefault="00525640" w:rsidP="000B3360">
            <w:pPr>
              <w:rPr>
                <w:rFonts w:ascii="宋体" w:hAnsi="宋体" w:hint="eastAsia"/>
                <w:kern w:val="0"/>
                <w:sz w:val="20"/>
                <w:szCs w:val="20"/>
              </w:rPr>
            </w:pPr>
          </w:p>
        </w:tc>
        <w:tc>
          <w:tcPr>
            <w:tcW w:w="1947" w:type="dxa"/>
          </w:tcPr>
          <w:p w:rsidR="00525640" w:rsidRPr="00677FAB" w:rsidRDefault="00525640" w:rsidP="000B3360">
            <w:pPr>
              <w:rPr>
                <w:rFonts w:ascii="宋体" w:hAnsi="宋体" w:hint="eastAsia"/>
                <w:kern w:val="0"/>
                <w:sz w:val="20"/>
                <w:szCs w:val="20"/>
              </w:rPr>
            </w:pPr>
            <w:r w:rsidRPr="00677FAB">
              <w:rPr>
                <w:rFonts w:ascii="宋体" w:hAnsi="宋体" w:hint="eastAsia"/>
                <w:kern w:val="0"/>
                <w:sz w:val="20"/>
                <w:szCs w:val="20"/>
              </w:rPr>
              <w:t>endtime</w:t>
            </w:r>
          </w:p>
        </w:tc>
        <w:tc>
          <w:tcPr>
            <w:tcW w:w="2694" w:type="dxa"/>
          </w:tcPr>
          <w:p w:rsidR="00525640" w:rsidRDefault="0054483E" w:rsidP="000B3360">
            <w:pPr>
              <w:rPr>
                <w:rFonts w:ascii="宋体" w:hAnsi="宋体" w:hint="eastAsia"/>
                <w:kern w:val="0"/>
                <w:sz w:val="20"/>
                <w:szCs w:val="20"/>
              </w:rPr>
            </w:pPr>
            <w:r>
              <w:rPr>
                <w:rFonts w:ascii="宋体" w:hAnsi="宋体" w:hint="eastAsia"/>
                <w:kern w:val="0"/>
                <w:sz w:val="20"/>
                <w:szCs w:val="20"/>
              </w:rPr>
              <w:t>预计</w:t>
            </w:r>
            <w:r w:rsidR="00525640">
              <w:rPr>
                <w:rFonts w:ascii="宋体" w:hAnsi="宋体" w:hint="eastAsia"/>
                <w:kern w:val="0"/>
                <w:sz w:val="20"/>
                <w:szCs w:val="20"/>
              </w:rPr>
              <w:t>结束时间</w:t>
            </w:r>
          </w:p>
        </w:tc>
        <w:tc>
          <w:tcPr>
            <w:tcW w:w="1275" w:type="dxa"/>
          </w:tcPr>
          <w:p w:rsidR="00525640" w:rsidRDefault="00FD535F" w:rsidP="000B3360">
            <w:pPr>
              <w:rPr>
                <w:rFonts w:ascii="宋体" w:hAnsi="宋体" w:hint="eastAsia"/>
                <w:kern w:val="0"/>
                <w:sz w:val="20"/>
                <w:szCs w:val="20"/>
              </w:rPr>
            </w:pPr>
            <w:r>
              <w:rPr>
                <w:rFonts w:ascii="宋体" w:hAnsi="宋体" w:hint="eastAsia"/>
                <w:kern w:val="0"/>
                <w:sz w:val="20"/>
                <w:szCs w:val="20"/>
              </w:rPr>
              <w:t>字符型</w:t>
            </w:r>
          </w:p>
        </w:tc>
        <w:tc>
          <w:tcPr>
            <w:tcW w:w="1276" w:type="dxa"/>
          </w:tcPr>
          <w:p w:rsidR="00525640" w:rsidRDefault="00525640" w:rsidP="000B3360">
            <w:pPr>
              <w:rPr>
                <w:rFonts w:ascii="宋体" w:hAnsi="宋体" w:hint="eastAsia"/>
                <w:kern w:val="0"/>
                <w:sz w:val="20"/>
                <w:szCs w:val="20"/>
              </w:rPr>
            </w:pPr>
            <w:r>
              <w:rPr>
                <w:rFonts w:ascii="宋体" w:hAnsi="宋体" w:hint="eastAsia"/>
                <w:kern w:val="0"/>
                <w:sz w:val="20"/>
                <w:szCs w:val="20"/>
              </w:rPr>
              <w:t>是</w:t>
            </w:r>
          </w:p>
        </w:tc>
      </w:tr>
      <w:tr w:rsidR="00FD535F" w:rsidTr="00525640">
        <w:tc>
          <w:tcPr>
            <w:tcW w:w="2130" w:type="dxa"/>
            <w:vMerge/>
          </w:tcPr>
          <w:p w:rsidR="00FD535F" w:rsidRPr="00677FAB" w:rsidRDefault="00FD535F" w:rsidP="000B3360">
            <w:pPr>
              <w:rPr>
                <w:rFonts w:ascii="宋体" w:hAnsi="宋体" w:hint="eastAsia"/>
                <w:kern w:val="0"/>
                <w:sz w:val="20"/>
                <w:szCs w:val="20"/>
              </w:rPr>
            </w:pPr>
          </w:p>
        </w:tc>
        <w:tc>
          <w:tcPr>
            <w:tcW w:w="1947" w:type="dxa"/>
          </w:tcPr>
          <w:p w:rsidR="00FD535F" w:rsidRPr="00FD535F" w:rsidRDefault="00FD535F" w:rsidP="000B3360">
            <w:pPr>
              <w:rPr>
                <w:rFonts w:ascii="宋体" w:hAnsi="宋体" w:hint="eastAsia"/>
                <w:kern w:val="0"/>
                <w:sz w:val="20"/>
                <w:szCs w:val="20"/>
              </w:rPr>
            </w:pPr>
            <w:r w:rsidRPr="00FD535F">
              <w:rPr>
                <w:rFonts w:ascii="宋体" w:hAnsi="宋体"/>
                <w:kern w:val="0"/>
                <w:sz w:val="20"/>
                <w:szCs w:val="20"/>
              </w:rPr>
              <w:t>telephone</w:t>
            </w:r>
          </w:p>
        </w:tc>
        <w:tc>
          <w:tcPr>
            <w:tcW w:w="2694" w:type="dxa"/>
          </w:tcPr>
          <w:p w:rsidR="00FD535F" w:rsidRDefault="00FD535F" w:rsidP="000B3360">
            <w:pPr>
              <w:rPr>
                <w:rFonts w:ascii="宋体" w:hAnsi="宋体" w:hint="eastAsia"/>
                <w:kern w:val="0"/>
                <w:sz w:val="20"/>
                <w:szCs w:val="20"/>
              </w:rPr>
            </w:pPr>
            <w:r w:rsidRPr="00FD535F">
              <w:rPr>
                <w:rFonts w:ascii="宋体" w:hAnsi="宋体"/>
                <w:kern w:val="0"/>
                <w:sz w:val="20"/>
                <w:szCs w:val="20"/>
              </w:rPr>
              <w:t>联系电话</w:t>
            </w:r>
          </w:p>
        </w:tc>
        <w:tc>
          <w:tcPr>
            <w:tcW w:w="1275" w:type="dxa"/>
          </w:tcPr>
          <w:p w:rsidR="00FD535F" w:rsidRDefault="00FD535F" w:rsidP="000B3360">
            <w:pPr>
              <w:rPr>
                <w:rFonts w:ascii="宋体" w:hAnsi="宋体" w:hint="eastAsia"/>
                <w:kern w:val="0"/>
                <w:sz w:val="20"/>
                <w:szCs w:val="20"/>
              </w:rPr>
            </w:pPr>
            <w:r>
              <w:rPr>
                <w:rFonts w:ascii="宋体" w:hAnsi="宋体" w:hint="eastAsia"/>
                <w:kern w:val="0"/>
                <w:sz w:val="20"/>
                <w:szCs w:val="20"/>
              </w:rPr>
              <w:t>字符型</w:t>
            </w:r>
          </w:p>
        </w:tc>
        <w:tc>
          <w:tcPr>
            <w:tcW w:w="1276" w:type="dxa"/>
          </w:tcPr>
          <w:p w:rsidR="00FD535F" w:rsidRDefault="00FD535F" w:rsidP="000B3360">
            <w:pPr>
              <w:rPr>
                <w:rFonts w:ascii="宋体" w:hAnsi="宋体" w:hint="eastAsia"/>
                <w:kern w:val="0"/>
                <w:sz w:val="20"/>
                <w:szCs w:val="20"/>
              </w:rPr>
            </w:pPr>
          </w:p>
        </w:tc>
      </w:tr>
      <w:tr w:rsidR="00FD535F" w:rsidRPr="00FD535F" w:rsidTr="00525640">
        <w:tc>
          <w:tcPr>
            <w:tcW w:w="2130" w:type="dxa"/>
            <w:vMerge/>
          </w:tcPr>
          <w:p w:rsidR="00FD535F" w:rsidRPr="00677FAB" w:rsidRDefault="00FD535F" w:rsidP="000B3360">
            <w:pPr>
              <w:rPr>
                <w:rFonts w:ascii="宋体" w:hAnsi="宋体" w:hint="eastAsia"/>
                <w:kern w:val="0"/>
                <w:sz w:val="20"/>
                <w:szCs w:val="20"/>
              </w:rPr>
            </w:pPr>
          </w:p>
        </w:tc>
        <w:tc>
          <w:tcPr>
            <w:tcW w:w="1947" w:type="dxa"/>
          </w:tcPr>
          <w:p w:rsidR="00FD535F" w:rsidRPr="00FD535F" w:rsidRDefault="00FD535F" w:rsidP="000B3360">
            <w:pPr>
              <w:rPr>
                <w:rFonts w:ascii="宋体" w:hAnsi="宋体" w:hint="eastAsia"/>
                <w:kern w:val="0"/>
                <w:sz w:val="20"/>
                <w:szCs w:val="20"/>
              </w:rPr>
            </w:pPr>
            <w:r w:rsidRPr="00FD535F">
              <w:rPr>
                <w:rFonts w:ascii="宋体" w:hAnsi="宋体"/>
                <w:kern w:val="0"/>
                <w:sz w:val="20"/>
                <w:szCs w:val="20"/>
              </w:rPr>
              <w:t>reqRemark</w:t>
            </w:r>
          </w:p>
        </w:tc>
        <w:tc>
          <w:tcPr>
            <w:tcW w:w="2694" w:type="dxa"/>
          </w:tcPr>
          <w:p w:rsidR="00FD535F" w:rsidRPr="00FD535F" w:rsidRDefault="00FD535F" w:rsidP="000B3360">
            <w:pPr>
              <w:rPr>
                <w:rFonts w:ascii="宋体" w:hAnsi="宋体" w:hint="eastAsia"/>
                <w:kern w:val="0"/>
                <w:sz w:val="20"/>
                <w:szCs w:val="20"/>
              </w:rPr>
            </w:pPr>
            <w:r w:rsidRPr="00FD535F">
              <w:rPr>
                <w:rFonts w:ascii="宋体" w:hAnsi="宋体"/>
                <w:kern w:val="0"/>
                <w:sz w:val="20"/>
                <w:szCs w:val="20"/>
              </w:rPr>
              <w:t>用车事由</w:t>
            </w:r>
          </w:p>
        </w:tc>
        <w:tc>
          <w:tcPr>
            <w:tcW w:w="1275" w:type="dxa"/>
          </w:tcPr>
          <w:p w:rsidR="00FD535F" w:rsidRPr="00FD535F" w:rsidRDefault="00FD535F" w:rsidP="000B3360">
            <w:pPr>
              <w:rPr>
                <w:rFonts w:ascii="宋体" w:hAnsi="宋体" w:hint="eastAsia"/>
                <w:b/>
                <w:kern w:val="0"/>
                <w:sz w:val="20"/>
                <w:szCs w:val="20"/>
              </w:rPr>
            </w:pPr>
            <w:r>
              <w:rPr>
                <w:rFonts w:ascii="宋体" w:hAnsi="宋体" w:hint="eastAsia"/>
                <w:kern w:val="0"/>
                <w:sz w:val="20"/>
                <w:szCs w:val="20"/>
              </w:rPr>
              <w:t>字符型</w:t>
            </w:r>
          </w:p>
        </w:tc>
        <w:tc>
          <w:tcPr>
            <w:tcW w:w="1276" w:type="dxa"/>
          </w:tcPr>
          <w:p w:rsidR="00FD535F" w:rsidRPr="00FD535F" w:rsidRDefault="00FD535F" w:rsidP="000B3360">
            <w:pPr>
              <w:rPr>
                <w:rFonts w:ascii="宋体" w:hAnsi="宋体" w:hint="eastAsia"/>
                <w:b/>
                <w:kern w:val="0"/>
                <w:sz w:val="20"/>
                <w:szCs w:val="20"/>
              </w:rPr>
            </w:pPr>
            <w:r>
              <w:rPr>
                <w:rFonts w:ascii="宋体" w:hAnsi="宋体" w:hint="eastAsia"/>
                <w:b/>
                <w:kern w:val="0"/>
                <w:sz w:val="20"/>
                <w:szCs w:val="20"/>
              </w:rPr>
              <w:t>是</w:t>
            </w:r>
          </w:p>
        </w:tc>
      </w:tr>
      <w:tr w:rsidR="00FD535F" w:rsidRPr="00FD535F" w:rsidTr="00525640">
        <w:tc>
          <w:tcPr>
            <w:tcW w:w="2130" w:type="dxa"/>
            <w:vMerge/>
          </w:tcPr>
          <w:p w:rsidR="00FD535F" w:rsidRPr="00677FAB" w:rsidRDefault="00FD535F" w:rsidP="000B3360">
            <w:pPr>
              <w:rPr>
                <w:rFonts w:ascii="宋体" w:hAnsi="宋体" w:hint="eastAsia"/>
                <w:kern w:val="0"/>
                <w:sz w:val="20"/>
                <w:szCs w:val="20"/>
              </w:rPr>
            </w:pPr>
          </w:p>
        </w:tc>
        <w:tc>
          <w:tcPr>
            <w:tcW w:w="1947" w:type="dxa"/>
          </w:tcPr>
          <w:p w:rsidR="00FD535F" w:rsidRPr="00FD535F" w:rsidRDefault="006D32C8" w:rsidP="000B3360">
            <w:pPr>
              <w:rPr>
                <w:rFonts w:ascii="宋体" w:hAnsi="宋体"/>
                <w:kern w:val="0"/>
                <w:sz w:val="20"/>
                <w:szCs w:val="20"/>
              </w:rPr>
            </w:pPr>
            <w:r w:rsidRPr="00677FAB">
              <w:rPr>
                <w:rFonts w:ascii="宋体" w:hAnsi="宋体"/>
                <w:kern w:val="0"/>
                <w:sz w:val="20"/>
                <w:szCs w:val="20"/>
              </w:rPr>
              <w:t>path</w:t>
            </w:r>
          </w:p>
        </w:tc>
        <w:tc>
          <w:tcPr>
            <w:tcW w:w="2694" w:type="dxa"/>
          </w:tcPr>
          <w:p w:rsidR="00FD535F" w:rsidRPr="00FD535F" w:rsidRDefault="00FD535F" w:rsidP="000B3360">
            <w:pPr>
              <w:rPr>
                <w:rFonts w:ascii="宋体" w:hAnsi="宋体"/>
                <w:kern w:val="0"/>
                <w:sz w:val="20"/>
                <w:szCs w:val="20"/>
              </w:rPr>
            </w:pPr>
            <w:r w:rsidRPr="00FD535F">
              <w:rPr>
                <w:rFonts w:ascii="宋体" w:hAnsi="宋体"/>
                <w:kern w:val="0"/>
                <w:sz w:val="20"/>
                <w:szCs w:val="20"/>
              </w:rPr>
              <w:t>行车路线</w:t>
            </w:r>
          </w:p>
        </w:tc>
        <w:tc>
          <w:tcPr>
            <w:tcW w:w="1275" w:type="dxa"/>
          </w:tcPr>
          <w:p w:rsidR="00FD535F" w:rsidRPr="00FD535F" w:rsidRDefault="00FD535F" w:rsidP="000B3360">
            <w:pPr>
              <w:rPr>
                <w:rFonts w:ascii="宋体" w:hAnsi="宋体" w:hint="eastAsia"/>
                <w:b/>
                <w:kern w:val="0"/>
                <w:sz w:val="20"/>
                <w:szCs w:val="20"/>
              </w:rPr>
            </w:pPr>
            <w:r>
              <w:rPr>
                <w:rFonts w:ascii="宋体" w:hAnsi="宋体" w:hint="eastAsia"/>
                <w:kern w:val="0"/>
                <w:sz w:val="20"/>
                <w:szCs w:val="20"/>
              </w:rPr>
              <w:t>字符型</w:t>
            </w:r>
          </w:p>
        </w:tc>
        <w:tc>
          <w:tcPr>
            <w:tcW w:w="1276" w:type="dxa"/>
          </w:tcPr>
          <w:p w:rsidR="00FD535F" w:rsidRPr="00FD535F" w:rsidRDefault="00FD535F" w:rsidP="000B3360">
            <w:pPr>
              <w:rPr>
                <w:rFonts w:ascii="宋体" w:hAnsi="宋体" w:hint="eastAsia"/>
                <w:b/>
                <w:kern w:val="0"/>
                <w:sz w:val="20"/>
                <w:szCs w:val="20"/>
              </w:rPr>
            </w:pPr>
          </w:p>
        </w:tc>
      </w:tr>
      <w:tr w:rsidR="00FD535F" w:rsidRPr="00FD535F" w:rsidTr="00525640">
        <w:tc>
          <w:tcPr>
            <w:tcW w:w="2130" w:type="dxa"/>
            <w:vMerge/>
          </w:tcPr>
          <w:p w:rsidR="00FD535F" w:rsidRPr="00FD535F" w:rsidRDefault="00FD535F" w:rsidP="000B3360">
            <w:pPr>
              <w:rPr>
                <w:rFonts w:hint="eastAsia"/>
                <w:b/>
                <w:szCs w:val="21"/>
              </w:rPr>
            </w:pPr>
          </w:p>
        </w:tc>
        <w:tc>
          <w:tcPr>
            <w:tcW w:w="1947" w:type="dxa"/>
          </w:tcPr>
          <w:p w:rsidR="00FD535F" w:rsidRPr="00FD535F" w:rsidRDefault="00FD535F" w:rsidP="000B3360">
            <w:pPr>
              <w:rPr>
                <w:rFonts w:ascii="宋体" w:hAnsi="宋体" w:hint="eastAsia"/>
                <w:kern w:val="0"/>
                <w:sz w:val="20"/>
                <w:szCs w:val="20"/>
              </w:rPr>
            </w:pPr>
            <w:r w:rsidRPr="00FD535F">
              <w:rPr>
                <w:rFonts w:ascii="宋体" w:hAnsi="宋体"/>
                <w:kern w:val="0"/>
                <w:sz w:val="20"/>
                <w:szCs w:val="20"/>
              </w:rPr>
              <w:t>remark</w:t>
            </w:r>
          </w:p>
        </w:tc>
        <w:tc>
          <w:tcPr>
            <w:tcW w:w="2694" w:type="dxa"/>
          </w:tcPr>
          <w:p w:rsidR="00FD535F" w:rsidRPr="00FD535F" w:rsidRDefault="00FD535F" w:rsidP="000B3360">
            <w:pPr>
              <w:rPr>
                <w:rFonts w:ascii="宋体" w:hAnsi="宋体"/>
                <w:kern w:val="0"/>
                <w:sz w:val="20"/>
                <w:szCs w:val="20"/>
              </w:rPr>
            </w:pPr>
            <w:r w:rsidRPr="00FD535F">
              <w:rPr>
                <w:rFonts w:ascii="宋体" w:hAnsi="宋体"/>
                <w:kern w:val="0"/>
                <w:sz w:val="20"/>
                <w:szCs w:val="20"/>
              </w:rPr>
              <w:t>备注</w:t>
            </w:r>
          </w:p>
        </w:tc>
        <w:tc>
          <w:tcPr>
            <w:tcW w:w="1275" w:type="dxa"/>
          </w:tcPr>
          <w:p w:rsidR="00FD535F" w:rsidRPr="00FD535F" w:rsidRDefault="00FD535F" w:rsidP="000B3360">
            <w:pPr>
              <w:rPr>
                <w:rFonts w:ascii="宋体" w:hAnsi="宋体" w:hint="eastAsia"/>
                <w:b/>
                <w:kern w:val="0"/>
                <w:sz w:val="20"/>
                <w:szCs w:val="20"/>
              </w:rPr>
            </w:pPr>
            <w:r>
              <w:rPr>
                <w:rFonts w:ascii="宋体" w:hAnsi="宋体" w:hint="eastAsia"/>
                <w:kern w:val="0"/>
                <w:sz w:val="20"/>
                <w:szCs w:val="20"/>
              </w:rPr>
              <w:t>字符型</w:t>
            </w:r>
          </w:p>
        </w:tc>
        <w:tc>
          <w:tcPr>
            <w:tcW w:w="1276" w:type="dxa"/>
          </w:tcPr>
          <w:p w:rsidR="00FD535F" w:rsidRPr="00FD535F" w:rsidRDefault="00FD535F" w:rsidP="000B3360">
            <w:pPr>
              <w:rPr>
                <w:rFonts w:ascii="宋体" w:hAnsi="宋体" w:hint="eastAsia"/>
                <w:b/>
                <w:kern w:val="0"/>
                <w:sz w:val="20"/>
                <w:szCs w:val="20"/>
              </w:rPr>
            </w:pPr>
          </w:p>
        </w:tc>
      </w:tr>
      <w:tr w:rsidR="00525640" w:rsidTr="00525640">
        <w:tc>
          <w:tcPr>
            <w:tcW w:w="2130" w:type="dxa"/>
            <w:vMerge/>
          </w:tcPr>
          <w:p w:rsidR="00525640" w:rsidRDefault="00525640" w:rsidP="000B3360">
            <w:pPr>
              <w:rPr>
                <w:rFonts w:hint="eastAsia"/>
                <w:b/>
                <w:szCs w:val="21"/>
              </w:rPr>
            </w:pPr>
          </w:p>
        </w:tc>
        <w:tc>
          <w:tcPr>
            <w:tcW w:w="1947" w:type="dxa"/>
          </w:tcPr>
          <w:p w:rsidR="00525640" w:rsidRDefault="00525640" w:rsidP="000B3360">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w:t>
            </w:r>
          </w:p>
          <w:p w:rsidR="00525640" w:rsidRDefault="00525640" w:rsidP="000B3360">
            <w:pPr>
              <w:ind w:leftChars="100" w:left="210"/>
              <w:jc w:val="left"/>
              <w:rPr>
                <w:rFonts w:ascii="新宋体" w:eastAsia="新宋体"/>
                <w:kern w:val="0"/>
                <w:sz w:val="18"/>
                <w:szCs w:val="18"/>
                <w:lang w:val="en-US" w:eastAsia="zh-CN"/>
              </w:rPr>
            </w:pPr>
            <w:r>
              <w:rPr>
                <w:rFonts w:ascii="新宋体" w:eastAsia="新宋体"/>
                <w:kern w:val="0"/>
                <w:sz w:val="18"/>
                <w:szCs w:val="18"/>
                <w:lang w:val="en-US" w:eastAsia="zh-CN"/>
              </w:rPr>
              <w:tab/>
              <w:t>"returninfo": {</w:t>
            </w:r>
          </w:p>
          <w:p w:rsidR="00525640" w:rsidRDefault="00525640" w:rsidP="000B3360">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"status": "状态，0成功 1失败",</w:t>
            </w:r>
          </w:p>
          <w:p w:rsidR="00525640" w:rsidRDefault="00525640" w:rsidP="000B3360">
            <w:pPr>
              <w:ind w:leftChars="100" w:left="210"/>
              <w:jc w:val="left"/>
              <w:rPr>
                <w:rFonts w:ascii="新宋体" w:eastAsia="新宋体" w:hint="eastAsia"/>
                <w:kern w:val="0"/>
                <w:sz w:val="18"/>
                <w:szCs w:val="18"/>
                <w:lang w:val="en-US" w:eastAsia="zh-CN"/>
              </w:rPr>
            </w:pPr>
            <w:r>
              <w:rPr>
                <w:rFonts w:ascii="新宋体" w:eastAsia="新宋体" w:hint="eastAsia"/>
                <w:kern w:val="0"/>
                <w:sz w:val="18"/>
                <w:szCs w:val="18"/>
                <w:lang w:val="en-US" w:eastAsia="zh-CN"/>
              </w:rPr>
              <w:tab/>
            </w:r>
            <w:r>
              <w:rPr>
                <w:rFonts w:ascii="新宋体" w:eastAsia="新宋体" w:hint="eastAsia"/>
                <w:kern w:val="0"/>
                <w:sz w:val="18"/>
                <w:szCs w:val="18"/>
                <w:lang w:val="en-US" w:eastAsia="zh-CN"/>
              </w:rPr>
              <w:tab/>
              <w:t>"description": "成功或失败描述"</w:t>
            </w:r>
          </w:p>
          <w:p w:rsidR="00525640" w:rsidRDefault="00525640" w:rsidP="00525640">
            <w:pPr>
              <w:ind w:leftChars="100" w:left="210"/>
              <w:jc w:val="left"/>
              <w:rPr>
                <w:rFonts w:ascii="宋体" w:hAnsi="宋体" w:hint="eastAsia"/>
                <w:kern w:val="0"/>
                <w:sz w:val="18"/>
                <w:szCs w:val="18"/>
              </w:rPr>
            </w:pPr>
            <w:r>
              <w:rPr>
                <w:rFonts w:ascii="新宋体" w:eastAsia="新宋体"/>
                <w:kern w:val="0"/>
                <w:sz w:val="18"/>
                <w:szCs w:val="18"/>
                <w:lang w:val="en-US" w:eastAsia="zh-CN"/>
              </w:rPr>
              <w:tab/>
              <w:t>}}</w:t>
            </w:r>
          </w:p>
        </w:tc>
        <w:tc>
          <w:tcPr>
            <w:tcW w:w="2694" w:type="dxa"/>
          </w:tcPr>
          <w:p w:rsidR="00525640" w:rsidRDefault="00525640" w:rsidP="000B3360">
            <w:pPr>
              <w:rPr>
                <w:rFonts w:ascii="宋体" w:hAnsi="宋体" w:hint="eastAsia"/>
                <w:kern w:val="0"/>
                <w:sz w:val="20"/>
                <w:szCs w:val="20"/>
              </w:rPr>
            </w:pPr>
          </w:p>
        </w:tc>
        <w:tc>
          <w:tcPr>
            <w:tcW w:w="1275" w:type="dxa"/>
          </w:tcPr>
          <w:p w:rsidR="00525640" w:rsidRDefault="00525640" w:rsidP="000B3360">
            <w:pPr>
              <w:rPr>
                <w:rFonts w:ascii="宋体" w:hAnsi="宋体" w:hint="eastAsia"/>
                <w:kern w:val="0"/>
                <w:sz w:val="20"/>
                <w:szCs w:val="20"/>
              </w:rPr>
            </w:pPr>
          </w:p>
        </w:tc>
        <w:tc>
          <w:tcPr>
            <w:tcW w:w="1276" w:type="dxa"/>
          </w:tcPr>
          <w:p w:rsidR="00525640" w:rsidRDefault="00525640" w:rsidP="000B3360">
            <w:pPr>
              <w:rPr>
                <w:rFonts w:ascii="宋体" w:hAnsi="宋体" w:hint="eastAsia"/>
                <w:kern w:val="0"/>
                <w:sz w:val="20"/>
                <w:szCs w:val="20"/>
              </w:rPr>
            </w:pPr>
          </w:p>
        </w:tc>
      </w:tr>
      <w:tr w:rsidR="00525640" w:rsidTr="00525640">
        <w:tc>
          <w:tcPr>
            <w:tcW w:w="2130" w:type="dxa"/>
            <w:vMerge/>
          </w:tcPr>
          <w:p w:rsidR="00525640" w:rsidRDefault="00525640" w:rsidP="000B3360">
            <w:pPr>
              <w:rPr>
                <w:rFonts w:hint="eastAsia"/>
                <w:b/>
                <w:szCs w:val="21"/>
              </w:rPr>
            </w:pPr>
          </w:p>
        </w:tc>
        <w:tc>
          <w:tcPr>
            <w:tcW w:w="1947" w:type="dxa"/>
          </w:tcPr>
          <w:p w:rsidR="00525640" w:rsidRDefault="00525640" w:rsidP="000B3360">
            <w:pPr>
              <w:rPr>
                <w:rFonts w:ascii="宋体" w:hAnsi="宋体" w:hint="eastAsia"/>
                <w:kern w:val="0"/>
                <w:sz w:val="18"/>
                <w:szCs w:val="18"/>
              </w:rPr>
            </w:pPr>
          </w:p>
        </w:tc>
        <w:tc>
          <w:tcPr>
            <w:tcW w:w="2694" w:type="dxa"/>
          </w:tcPr>
          <w:p w:rsidR="00525640" w:rsidRDefault="00525640" w:rsidP="000B3360">
            <w:pPr>
              <w:rPr>
                <w:rFonts w:ascii="宋体" w:hAnsi="宋体" w:hint="eastAsia"/>
                <w:kern w:val="0"/>
                <w:sz w:val="20"/>
                <w:szCs w:val="20"/>
              </w:rPr>
            </w:pPr>
          </w:p>
        </w:tc>
        <w:tc>
          <w:tcPr>
            <w:tcW w:w="1275" w:type="dxa"/>
          </w:tcPr>
          <w:p w:rsidR="00525640" w:rsidRDefault="00525640" w:rsidP="000B3360">
            <w:pPr>
              <w:rPr>
                <w:rFonts w:ascii="宋体" w:hAnsi="宋体" w:hint="eastAsia"/>
                <w:kern w:val="0"/>
                <w:sz w:val="20"/>
                <w:szCs w:val="20"/>
              </w:rPr>
            </w:pPr>
          </w:p>
        </w:tc>
        <w:tc>
          <w:tcPr>
            <w:tcW w:w="1276" w:type="dxa"/>
          </w:tcPr>
          <w:p w:rsidR="00525640" w:rsidRDefault="00525640" w:rsidP="000B3360">
            <w:pPr>
              <w:rPr>
                <w:rFonts w:ascii="宋体" w:hAnsi="宋体" w:hint="eastAsia"/>
                <w:kern w:val="0"/>
                <w:sz w:val="20"/>
                <w:szCs w:val="20"/>
              </w:rPr>
            </w:pPr>
          </w:p>
        </w:tc>
      </w:tr>
      <w:tr w:rsidR="00525640" w:rsidTr="00525640">
        <w:trPr>
          <w:trHeight w:val="1620"/>
        </w:trPr>
        <w:tc>
          <w:tcPr>
            <w:tcW w:w="2130" w:type="dxa"/>
          </w:tcPr>
          <w:p w:rsidR="00525640" w:rsidRDefault="00525640" w:rsidP="000B3360">
            <w:pPr>
              <w:rPr>
                <w:rFonts w:hint="eastAsia"/>
                <w:b/>
                <w:szCs w:val="21"/>
              </w:rPr>
            </w:pPr>
            <w:r>
              <w:rPr>
                <w:rFonts w:ascii="宋体" w:hAnsi="宋体"/>
                <w:b/>
                <w:szCs w:val="21"/>
              </w:rPr>
              <w:t>返回值</w:t>
            </w:r>
          </w:p>
        </w:tc>
        <w:tc>
          <w:tcPr>
            <w:tcW w:w="7192" w:type="dxa"/>
            <w:gridSpan w:val="4"/>
          </w:tcPr>
          <w:p w:rsidR="00525640" w:rsidRDefault="00525640" w:rsidP="000B3360">
            <w:pPr>
              <w:ind w:leftChars="100" w:left="210"/>
              <w:jc w:val="left"/>
              <w:rPr>
                <w:rFonts w:hint="eastAsia"/>
              </w:rPr>
            </w:pPr>
          </w:p>
        </w:tc>
      </w:tr>
      <w:tr w:rsidR="00525640" w:rsidTr="00525640">
        <w:tc>
          <w:tcPr>
            <w:tcW w:w="2130" w:type="dxa"/>
          </w:tcPr>
          <w:p w:rsidR="00525640" w:rsidRDefault="00525640" w:rsidP="000B3360">
            <w:pPr>
              <w:rPr>
                <w:rFonts w:ascii="宋体" w:hAnsi="宋体"/>
                <w:b/>
                <w:szCs w:val="21"/>
              </w:rPr>
            </w:pPr>
            <w:r>
              <w:rPr>
                <w:rFonts w:ascii="宋体" w:hAnsi="宋体" w:hint="eastAsia"/>
                <w:b/>
                <w:szCs w:val="21"/>
              </w:rPr>
              <w:t>备注</w:t>
            </w:r>
          </w:p>
        </w:tc>
        <w:tc>
          <w:tcPr>
            <w:tcW w:w="7192" w:type="dxa"/>
            <w:gridSpan w:val="4"/>
          </w:tcPr>
          <w:p w:rsidR="00525640" w:rsidRDefault="00525640" w:rsidP="000B3360">
            <w:pPr>
              <w:jc w:val="left"/>
              <w:rPr>
                <w:rFonts w:ascii="新宋体" w:eastAsia="新宋体" w:hint="eastAsia"/>
                <w:kern w:val="0"/>
                <w:sz w:val="18"/>
                <w:szCs w:val="18"/>
                <w:lang w:val="en-US" w:eastAsia="zh-CN"/>
              </w:rPr>
            </w:pPr>
          </w:p>
        </w:tc>
      </w:tr>
    </w:tbl>
    <w:p w:rsidR="00E23270" w:rsidRDefault="00E23270" w:rsidP="00E23270">
      <w:pPr>
        <w:rPr>
          <w:rFonts w:hint="eastAsia"/>
          <w:sz w:val="24"/>
        </w:rPr>
      </w:pPr>
    </w:p>
    <w:p w:rsidR="00E23270" w:rsidRDefault="004F6FCC" w:rsidP="00E23270">
      <w:pPr>
        <w:pStyle w:val="4"/>
        <w:rPr>
          <w:rFonts w:hint="eastAsia"/>
        </w:rPr>
      </w:pPr>
      <w:r>
        <w:rPr>
          <w:rFonts w:hint="eastAsia"/>
          <w:lang w:eastAsia="zh-CN"/>
        </w:rPr>
        <w:t>车辆</w:t>
      </w:r>
      <w:r w:rsidR="00E23270">
        <w:rPr>
          <w:rFonts w:hint="eastAsia"/>
        </w:rPr>
        <w:t>取消预订</w:t>
      </w:r>
    </w:p>
    <w:p w:rsidR="00E23270" w:rsidRDefault="00E23270" w:rsidP="00E23270">
      <w:pPr>
        <w:numPr>
          <w:ilvl w:val="0"/>
          <w:numId w:val="14"/>
        </w:numPr>
        <w:rPr>
          <w:rFonts w:hint="eastAsia"/>
          <w:sz w:val="24"/>
        </w:rPr>
      </w:pPr>
      <w:r>
        <w:rPr>
          <w:rFonts w:hint="eastAsia"/>
          <w:sz w:val="24"/>
        </w:rPr>
        <w:t>接口描述</w:t>
      </w:r>
    </w:p>
    <w:p w:rsidR="00E23270" w:rsidRDefault="00E23270" w:rsidP="00E23270">
      <w:pPr>
        <w:ind w:left="420"/>
        <w:rPr>
          <w:rFonts w:hint="eastAsia"/>
          <w:sz w:val="24"/>
        </w:rPr>
      </w:pPr>
      <w:r>
        <w:rPr>
          <w:rFonts w:hint="eastAsia"/>
          <w:sz w:val="24"/>
        </w:rPr>
        <w:t>通过该接口，取消登录用户已经预订的会议室。</w:t>
      </w:r>
    </w:p>
    <w:p w:rsidR="00E23270" w:rsidRDefault="00E23270" w:rsidP="00E23270">
      <w:pPr>
        <w:numPr>
          <w:ilvl w:val="0"/>
          <w:numId w:val="14"/>
        </w:numPr>
        <w:rPr>
          <w:rFonts w:hint="eastAsia"/>
          <w:sz w:val="24"/>
        </w:rPr>
      </w:pPr>
      <w:r>
        <w:rPr>
          <w:rFonts w:hint="eastAsia"/>
          <w:sz w:val="24"/>
        </w:rPr>
        <w:t>接口定义：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E23270" w:rsidTr="000B3360">
        <w:tc>
          <w:tcPr>
            <w:tcW w:w="2130" w:type="dxa"/>
          </w:tcPr>
          <w:p w:rsidR="00E23270" w:rsidRDefault="00E23270" w:rsidP="000B3360">
            <w:pPr>
              <w:rPr>
                <w:rFonts w:ascii="宋体" w:hAnsi="宋体"/>
                <w:b/>
                <w:szCs w:val="21"/>
              </w:rPr>
            </w:pPr>
            <w:r>
              <w:rPr>
                <w:rFonts w:ascii="宋体" w:hAnsi="宋体"/>
                <w:b/>
                <w:szCs w:val="21"/>
              </w:rPr>
              <w:lastRenderedPageBreak/>
              <w:t>服务名称</w:t>
            </w:r>
          </w:p>
        </w:tc>
        <w:tc>
          <w:tcPr>
            <w:tcW w:w="7192" w:type="dxa"/>
            <w:gridSpan w:val="4"/>
          </w:tcPr>
          <w:p w:rsidR="00E23270" w:rsidRDefault="00F3751F" w:rsidP="00BF4BC6">
            <w:pPr>
              <w:autoSpaceDE w:val="0"/>
              <w:autoSpaceDN w:val="0"/>
              <w:adjustRightInd w:val="0"/>
              <w:jc w:val="left"/>
              <w:rPr>
                <w:rFonts w:ascii="宋体" w:hAnsi="宋体" w:hint="eastAsia"/>
                <w:szCs w:val="21"/>
              </w:rPr>
            </w:pPr>
            <w:r w:rsidRPr="00F3751F">
              <w:rPr>
                <w:rFonts w:ascii="宋体" w:hAnsi="宋体"/>
                <w:szCs w:val="21"/>
              </w:rPr>
              <w:t>cancelBookingCarApply</w:t>
            </w:r>
          </w:p>
        </w:tc>
      </w:tr>
      <w:tr w:rsidR="00E23270" w:rsidTr="000B3360">
        <w:tc>
          <w:tcPr>
            <w:tcW w:w="2130" w:type="dxa"/>
          </w:tcPr>
          <w:p w:rsidR="00E23270" w:rsidRDefault="00E23270" w:rsidP="000B3360">
            <w:pPr>
              <w:rPr>
                <w:rFonts w:ascii="宋体" w:hAnsi="宋体"/>
                <w:b/>
                <w:szCs w:val="21"/>
              </w:rPr>
            </w:pPr>
            <w:r>
              <w:rPr>
                <w:rFonts w:ascii="宋体" w:hAnsi="宋体"/>
                <w:b/>
                <w:szCs w:val="21"/>
              </w:rPr>
              <w:t>服务说明</w:t>
            </w:r>
          </w:p>
        </w:tc>
        <w:tc>
          <w:tcPr>
            <w:tcW w:w="7192" w:type="dxa"/>
            <w:gridSpan w:val="4"/>
          </w:tcPr>
          <w:p w:rsidR="00E23270" w:rsidRDefault="00A30113" w:rsidP="000B3360">
            <w:pPr>
              <w:rPr>
                <w:rFonts w:ascii="宋体" w:hAnsi="宋体" w:hint="eastAsia"/>
                <w:szCs w:val="21"/>
              </w:rPr>
            </w:pPr>
            <w:r>
              <w:rPr>
                <w:rFonts w:ascii="宋体" w:hAnsi="宋体" w:hint="eastAsia"/>
                <w:szCs w:val="21"/>
              </w:rPr>
              <w:t>车辆</w:t>
            </w:r>
            <w:r w:rsidR="00E23270">
              <w:rPr>
                <w:rFonts w:ascii="宋体" w:hAnsi="宋体" w:hint="eastAsia"/>
                <w:szCs w:val="21"/>
              </w:rPr>
              <w:t>预订取消</w:t>
            </w:r>
          </w:p>
        </w:tc>
      </w:tr>
      <w:tr w:rsidR="00E23270" w:rsidTr="000B3360">
        <w:tc>
          <w:tcPr>
            <w:tcW w:w="2130" w:type="dxa"/>
          </w:tcPr>
          <w:p w:rsidR="00E23270" w:rsidRDefault="00E23270" w:rsidP="000B3360">
            <w:pPr>
              <w:rPr>
                <w:rFonts w:hint="eastAsia"/>
                <w:b/>
                <w:szCs w:val="21"/>
              </w:rPr>
            </w:pPr>
            <w:r>
              <w:rPr>
                <w:rFonts w:ascii="宋体" w:hAnsi="宋体" w:hint="eastAsia"/>
                <w:b/>
                <w:szCs w:val="21"/>
              </w:rPr>
              <w:t>输入值</w:t>
            </w:r>
          </w:p>
        </w:tc>
        <w:tc>
          <w:tcPr>
            <w:tcW w:w="7192" w:type="dxa"/>
            <w:gridSpan w:val="4"/>
          </w:tcPr>
          <w:p w:rsidR="00E23270" w:rsidRPr="00F3751F" w:rsidRDefault="00E23270" w:rsidP="000B3360">
            <w:pPr>
              <w:jc w:val="left"/>
              <w:rPr>
                <w:rFonts w:ascii="宋体" w:hAnsi="宋体" w:hint="eastAsia"/>
                <w:szCs w:val="21"/>
              </w:rPr>
            </w:pPr>
            <w:r w:rsidRPr="00F3751F">
              <w:rPr>
                <w:rFonts w:ascii="宋体" w:hAnsi="宋体" w:hint="eastAsia"/>
                <w:szCs w:val="21"/>
              </w:rPr>
              <w:t>{</w:t>
            </w:r>
          </w:p>
          <w:p w:rsidR="00E23270" w:rsidRPr="00F3751F" w:rsidRDefault="00E23270" w:rsidP="00F3751F">
            <w:pPr>
              <w:ind w:leftChars="100" w:left="210" w:firstLineChars="200" w:firstLine="420"/>
              <w:jc w:val="left"/>
              <w:rPr>
                <w:rFonts w:ascii="宋体" w:hAnsi="宋体" w:hint="eastAsia"/>
                <w:szCs w:val="21"/>
              </w:rPr>
            </w:pPr>
            <w:r w:rsidRPr="00F3751F">
              <w:rPr>
                <w:rFonts w:ascii="宋体" w:hAnsi="宋体"/>
                <w:szCs w:val="21"/>
              </w:rPr>
              <w:t>"</w:t>
            </w:r>
            <w:r w:rsidRPr="00F3751F">
              <w:rPr>
                <w:rFonts w:ascii="宋体" w:hAnsi="宋体" w:hint="eastAsia"/>
                <w:szCs w:val="21"/>
              </w:rPr>
              <w:t>paras</w:t>
            </w:r>
            <w:r w:rsidRPr="00F3751F">
              <w:rPr>
                <w:rFonts w:ascii="宋体" w:hAnsi="宋体"/>
                <w:szCs w:val="21"/>
              </w:rPr>
              <w:t>"</w:t>
            </w:r>
            <w:r w:rsidRPr="00F3751F">
              <w:rPr>
                <w:rFonts w:ascii="宋体" w:hAnsi="宋体" w:hint="eastAsia"/>
                <w:szCs w:val="21"/>
              </w:rPr>
              <w:t>:{</w:t>
            </w:r>
          </w:p>
          <w:p w:rsidR="00E23270" w:rsidRPr="00F3751F" w:rsidRDefault="00E23270" w:rsidP="00F3751F">
            <w:pPr>
              <w:ind w:leftChars="100" w:left="210" w:firstLineChars="200" w:firstLine="420"/>
              <w:jc w:val="left"/>
              <w:rPr>
                <w:rFonts w:ascii="宋体" w:hAnsi="宋体" w:hint="eastAsia"/>
                <w:szCs w:val="21"/>
              </w:rPr>
            </w:pPr>
            <w:r w:rsidRPr="00F3751F">
              <w:rPr>
                <w:rFonts w:ascii="宋体" w:hAnsi="宋体" w:hint="eastAsia"/>
                <w:szCs w:val="21"/>
              </w:rPr>
              <w:t xml:space="preserve">         </w:t>
            </w:r>
            <w:r w:rsidRPr="00F3751F">
              <w:rPr>
                <w:rFonts w:ascii="宋体" w:hAnsi="宋体"/>
                <w:szCs w:val="21"/>
              </w:rPr>
              <w:t>"</w:t>
            </w:r>
            <w:r w:rsidRPr="00F3751F">
              <w:rPr>
                <w:rFonts w:ascii="宋体" w:hAnsi="宋体" w:hint="eastAsia"/>
                <w:szCs w:val="21"/>
              </w:rPr>
              <w:t>userid</w:t>
            </w:r>
            <w:r w:rsidRPr="00F3751F">
              <w:rPr>
                <w:rFonts w:ascii="宋体" w:hAnsi="宋体"/>
                <w:szCs w:val="21"/>
              </w:rPr>
              <w:t>"</w:t>
            </w:r>
            <w:r w:rsidRPr="00F3751F">
              <w:rPr>
                <w:rFonts w:ascii="宋体" w:hAnsi="宋体" w:hint="eastAsia"/>
                <w:szCs w:val="21"/>
              </w:rPr>
              <w:t>:</w:t>
            </w:r>
            <w:r w:rsidRPr="00F3751F">
              <w:rPr>
                <w:rFonts w:ascii="宋体" w:hAnsi="宋体"/>
                <w:szCs w:val="21"/>
              </w:rPr>
              <w:t>"</w:t>
            </w:r>
            <w:r w:rsidRPr="00F3751F">
              <w:rPr>
                <w:rFonts w:ascii="宋体" w:hAnsi="宋体" w:hint="eastAsia"/>
                <w:szCs w:val="21"/>
              </w:rPr>
              <w:t>用户唯一</w:t>
            </w:r>
            <w:r w:rsidRPr="00F3751F">
              <w:rPr>
                <w:rFonts w:ascii="宋体" w:hAnsi="宋体"/>
                <w:szCs w:val="21"/>
              </w:rPr>
              <w:t>ID"</w:t>
            </w:r>
            <w:r w:rsidRPr="00F3751F">
              <w:rPr>
                <w:rFonts w:ascii="宋体" w:hAnsi="宋体" w:hint="eastAsia"/>
                <w:szCs w:val="21"/>
              </w:rPr>
              <w:t>,</w:t>
            </w:r>
          </w:p>
          <w:p w:rsidR="00E23270" w:rsidRPr="00F3751F" w:rsidRDefault="00E23270" w:rsidP="00F3751F">
            <w:pPr>
              <w:ind w:leftChars="100" w:left="210" w:firstLineChars="200" w:firstLine="420"/>
              <w:jc w:val="left"/>
              <w:rPr>
                <w:rFonts w:ascii="宋体" w:hAnsi="宋体" w:hint="eastAsia"/>
                <w:szCs w:val="21"/>
              </w:rPr>
            </w:pPr>
            <w:r w:rsidRPr="00F3751F">
              <w:rPr>
                <w:rFonts w:ascii="宋体" w:hAnsi="宋体" w:hint="eastAsia"/>
                <w:szCs w:val="21"/>
              </w:rPr>
              <w:t xml:space="preserve">         </w:t>
            </w:r>
            <w:r w:rsidRPr="00F3751F">
              <w:rPr>
                <w:rFonts w:ascii="宋体" w:hAnsi="宋体"/>
                <w:szCs w:val="21"/>
              </w:rPr>
              <w:t>"</w:t>
            </w:r>
            <w:r w:rsidR="00A30113">
              <w:rPr>
                <w:rFonts w:ascii="宋体" w:hAnsi="宋体"/>
                <w:szCs w:val="21"/>
              </w:rPr>
              <w:t>djI</w:t>
            </w:r>
            <w:r w:rsidRPr="00F3751F">
              <w:rPr>
                <w:rFonts w:ascii="宋体" w:hAnsi="宋体" w:hint="eastAsia"/>
                <w:szCs w:val="21"/>
              </w:rPr>
              <w:t>d</w:t>
            </w:r>
            <w:r w:rsidRPr="00F3751F">
              <w:rPr>
                <w:rFonts w:ascii="宋体" w:hAnsi="宋体"/>
                <w:szCs w:val="21"/>
              </w:rPr>
              <w:t>"</w:t>
            </w:r>
            <w:r w:rsidRPr="00F3751F">
              <w:rPr>
                <w:rFonts w:ascii="宋体" w:hAnsi="宋体" w:hint="eastAsia"/>
                <w:szCs w:val="21"/>
              </w:rPr>
              <w:t>:</w:t>
            </w:r>
            <w:r w:rsidRPr="00F3751F">
              <w:rPr>
                <w:rFonts w:ascii="宋体" w:hAnsi="宋体"/>
                <w:szCs w:val="21"/>
              </w:rPr>
              <w:t>"</w:t>
            </w:r>
            <w:r w:rsidR="00A30113">
              <w:rPr>
                <w:rFonts w:ascii="宋体" w:hAnsi="宋体" w:hint="eastAsia"/>
                <w:b/>
                <w:color w:val="FF0000"/>
                <w:kern w:val="0"/>
                <w:sz w:val="18"/>
                <w:szCs w:val="18"/>
                <w:lang w:val="en-US"/>
              </w:rPr>
              <w:t>车辆申请</w:t>
            </w:r>
            <w:r w:rsidR="00A30113">
              <w:rPr>
                <w:rFonts w:ascii="新宋体" w:eastAsia="新宋体" w:hint="eastAsia"/>
                <w:kern w:val="0"/>
                <w:sz w:val="18"/>
                <w:szCs w:val="18"/>
              </w:rPr>
              <w:t>djId</w:t>
            </w:r>
            <w:r w:rsidRPr="00F3751F">
              <w:rPr>
                <w:rFonts w:ascii="宋体" w:hAnsi="宋体"/>
                <w:szCs w:val="21"/>
              </w:rPr>
              <w:t>"</w:t>
            </w:r>
          </w:p>
          <w:p w:rsidR="00E23270" w:rsidRPr="00F3751F" w:rsidRDefault="00E23270" w:rsidP="00F3751F">
            <w:pPr>
              <w:ind w:leftChars="100" w:left="210" w:firstLineChars="200" w:firstLine="420"/>
              <w:jc w:val="left"/>
              <w:rPr>
                <w:rFonts w:ascii="宋体" w:hAnsi="宋体" w:hint="eastAsia"/>
                <w:szCs w:val="21"/>
              </w:rPr>
            </w:pPr>
            <w:r w:rsidRPr="00F3751F">
              <w:rPr>
                <w:rFonts w:ascii="宋体" w:hAnsi="宋体" w:hint="eastAsia"/>
                <w:szCs w:val="21"/>
              </w:rPr>
              <w:t>}</w:t>
            </w:r>
          </w:p>
          <w:p w:rsidR="00E23270" w:rsidRPr="00F3751F" w:rsidRDefault="00E23270" w:rsidP="000B3360">
            <w:pPr>
              <w:rPr>
                <w:rFonts w:ascii="宋体" w:hAnsi="宋体" w:hint="eastAsia"/>
                <w:szCs w:val="21"/>
              </w:rPr>
            </w:pPr>
            <w:r w:rsidRPr="00F3751F">
              <w:rPr>
                <w:rFonts w:ascii="宋体" w:hAnsi="宋体" w:hint="eastAsia"/>
                <w:szCs w:val="21"/>
              </w:rPr>
              <w:t>}</w:t>
            </w:r>
          </w:p>
        </w:tc>
      </w:tr>
      <w:tr w:rsidR="00E23270" w:rsidTr="000B3360">
        <w:trPr>
          <w:trHeight w:val="401"/>
        </w:trPr>
        <w:tc>
          <w:tcPr>
            <w:tcW w:w="2130" w:type="dxa"/>
            <w:vMerge w:val="restart"/>
            <w:shd w:val="clear" w:color="auto" w:fill="auto"/>
          </w:tcPr>
          <w:p w:rsidR="00E23270" w:rsidRDefault="00E23270" w:rsidP="000B3360">
            <w:pPr>
              <w:rPr>
                <w:rFonts w:hint="eastAsia"/>
                <w:b/>
                <w:szCs w:val="21"/>
              </w:rPr>
            </w:pPr>
            <w:r>
              <w:rPr>
                <w:rFonts w:hint="eastAsia"/>
                <w:b/>
                <w:szCs w:val="21"/>
              </w:rPr>
              <w:t>输入参数详细</w:t>
            </w:r>
          </w:p>
        </w:tc>
        <w:tc>
          <w:tcPr>
            <w:tcW w:w="1947" w:type="dxa"/>
            <w:shd w:val="clear" w:color="auto" w:fill="17365D"/>
          </w:tcPr>
          <w:p w:rsidR="00E23270" w:rsidRPr="00F3751F" w:rsidRDefault="00E23270" w:rsidP="000B3360">
            <w:pPr>
              <w:rPr>
                <w:rFonts w:ascii="宋体" w:hAnsi="宋体"/>
                <w:szCs w:val="21"/>
              </w:rPr>
            </w:pPr>
            <w:r w:rsidRPr="00F3751F">
              <w:rPr>
                <w:rFonts w:ascii="宋体" w:hAnsi="宋体"/>
                <w:szCs w:val="21"/>
              </w:rPr>
              <w:t>参数名称</w:t>
            </w:r>
          </w:p>
        </w:tc>
        <w:tc>
          <w:tcPr>
            <w:tcW w:w="2694" w:type="dxa"/>
            <w:shd w:val="clear" w:color="auto" w:fill="17365D"/>
          </w:tcPr>
          <w:p w:rsidR="00E23270" w:rsidRPr="00F3751F" w:rsidRDefault="00E23270" w:rsidP="000B3360">
            <w:pPr>
              <w:rPr>
                <w:rFonts w:ascii="宋体" w:hAnsi="宋体"/>
                <w:szCs w:val="21"/>
              </w:rPr>
            </w:pPr>
            <w:r w:rsidRPr="00F3751F">
              <w:rPr>
                <w:rFonts w:ascii="宋体" w:hAnsi="宋体"/>
                <w:szCs w:val="21"/>
              </w:rPr>
              <w:t>参数说明</w:t>
            </w:r>
          </w:p>
        </w:tc>
        <w:tc>
          <w:tcPr>
            <w:tcW w:w="1275" w:type="dxa"/>
            <w:shd w:val="clear" w:color="auto" w:fill="17365D"/>
          </w:tcPr>
          <w:p w:rsidR="00E23270" w:rsidRPr="00F3751F" w:rsidRDefault="00E23270" w:rsidP="000B3360">
            <w:pPr>
              <w:rPr>
                <w:rFonts w:ascii="宋体" w:hAnsi="宋体"/>
                <w:szCs w:val="21"/>
              </w:rPr>
            </w:pPr>
            <w:r w:rsidRPr="00F3751F">
              <w:rPr>
                <w:rFonts w:ascii="宋体" w:hAnsi="宋体"/>
                <w:szCs w:val="21"/>
              </w:rPr>
              <w:t xml:space="preserve"> </w:t>
            </w:r>
            <w:r w:rsidRPr="00F3751F">
              <w:rPr>
                <w:rFonts w:ascii="宋体" w:hAnsi="宋体" w:hint="eastAsia"/>
                <w:szCs w:val="21"/>
              </w:rPr>
              <w:t>类型</w:t>
            </w:r>
          </w:p>
        </w:tc>
        <w:tc>
          <w:tcPr>
            <w:tcW w:w="1276" w:type="dxa"/>
            <w:shd w:val="clear" w:color="auto" w:fill="17365D"/>
          </w:tcPr>
          <w:p w:rsidR="00E23270" w:rsidRPr="00F3751F" w:rsidRDefault="00E23270" w:rsidP="000B3360">
            <w:pPr>
              <w:rPr>
                <w:rFonts w:ascii="宋体" w:hAnsi="宋体"/>
                <w:szCs w:val="21"/>
              </w:rPr>
            </w:pPr>
            <w:r w:rsidRPr="00F3751F">
              <w:rPr>
                <w:rFonts w:ascii="宋体" w:hAnsi="宋体" w:hint="eastAsia"/>
                <w:szCs w:val="21"/>
              </w:rPr>
              <w:t>是否必填</w:t>
            </w:r>
          </w:p>
        </w:tc>
      </w:tr>
      <w:tr w:rsidR="00E23270" w:rsidTr="000B3360">
        <w:tc>
          <w:tcPr>
            <w:tcW w:w="2130" w:type="dxa"/>
            <w:vMerge/>
          </w:tcPr>
          <w:p w:rsidR="00E23270" w:rsidRDefault="00E23270" w:rsidP="000B3360">
            <w:pPr>
              <w:rPr>
                <w:rFonts w:hint="eastAsia"/>
                <w:b/>
                <w:szCs w:val="21"/>
              </w:rPr>
            </w:pPr>
          </w:p>
        </w:tc>
        <w:tc>
          <w:tcPr>
            <w:tcW w:w="1947" w:type="dxa"/>
          </w:tcPr>
          <w:p w:rsidR="00E23270" w:rsidRPr="00F3751F" w:rsidRDefault="00E23270" w:rsidP="000B3360">
            <w:pPr>
              <w:rPr>
                <w:rFonts w:ascii="宋体" w:hAnsi="宋体" w:hint="eastAsia"/>
                <w:szCs w:val="21"/>
              </w:rPr>
            </w:pPr>
            <w:r w:rsidRPr="00F3751F">
              <w:rPr>
                <w:rFonts w:ascii="宋体" w:hAnsi="宋体" w:hint="eastAsia"/>
                <w:szCs w:val="21"/>
              </w:rPr>
              <w:t>userid</w:t>
            </w:r>
          </w:p>
        </w:tc>
        <w:tc>
          <w:tcPr>
            <w:tcW w:w="2694" w:type="dxa"/>
          </w:tcPr>
          <w:p w:rsidR="00E23270" w:rsidRPr="00F3751F" w:rsidRDefault="00E23270" w:rsidP="000B3360">
            <w:pPr>
              <w:rPr>
                <w:rFonts w:ascii="宋体" w:hAnsi="宋体" w:hint="eastAsia"/>
                <w:szCs w:val="21"/>
              </w:rPr>
            </w:pPr>
            <w:r w:rsidRPr="00F3751F">
              <w:rPr>
                <w:rFonts w:ascii="宋体" w:hAnsi="宋体" w:hint="eastAsia"/>
                <w:szCs w:val="21"/>
              </w:rPr>
              <w:t>用户唯一</w:t>
            </w:r>
            <w:r w:rsidRPr="00F3751F">
              <w:rPr>
                <w:rFonts w:ascii="宋体" w:hAnsi="宋体"/>
                <w:szCs w:val="21"/>
              </w:rPr>
              <w:t>ID</w:t>
            </w:r>
          </w:p>
        </w:tc>
        <w:tc>
          <w:tcPr>
            <w:tcW w:w="1275" w:type="dxa"/>
          </w:tcPr>
          <w:p w:rsidR="00E23270" w:rsidRPr="00F3751F" w:rsidRDefault="00E23270" w:rsidP="000B3360">
            <w:pPr>
              <w:rPr>
                <w:rFonts w:ascii="宋体" w:hAnsi="宋体" w:hint="eastAsia"/>
                <w:szCs w:val="21"/>
              </w:rPr>
            </w:pPr>
            <w:r w:rsidRPr="00F3751F">
              <w:rPr>
                <w:rFonts w:ascii="宋体" w:hAnsi="宋体" w:hint="eastAsia"/>
                <w:szCs w:val="21"/>
              </w:rPr>
              <w:t>字符型</w:t>
            </w:r>
          </w:p>
        </w:tc>
        <w:tc>
          <w:tcPr>
            <w:tcW w:w="1276" w:type="dxa"/>
          </w:tcPr>
          <w:p w:rsidR="00E23270" w:rsidRPr="00F3751F" w:rsidRDefault="00E23270" w:rsidP="000B3360">
            <w:pPr>
              <w:rPr>
                <w:rFonts w:ascii="宋体" w:hAnsi="宋体" w:hint="eastAsia"/>
                <w:szCs w:val="21"/>
              </w:rPr>
            </w:pPr>
            <w:r w:rsidRPr="00F3751F">
              <w:rPr>
                <w:rFonts w:ascii="宋体" w:hAnsi="宋体" w:hint="eastAsia"/>
                <w:szCs w:val="21"/>
              </w:rPr>
              <w:t>是</w:t>
            </w:r>
          </w:p>
        </w:tc>
      </w:tr>
      <w:tr w:rsidR="00E23270" w:rsidTr="000B3360">
        <w:tc>
          <w:tcPr>
            <w:tcW w:w="2130" w:type="dxa"/>
            <w:vMerge/>
          </w:tcPr>
          <w:p w:rsidR="00E23270" w:rsidRDefault="00E23270" w:rsidP="000B3360">
            <w:pPr>
              <w:rPr>
                <w:rFonts w:hint="eastAsia"/>
                <w:b/>
                <w:szCs w:val="21"/>
              </w:rPr>
            </w:pPr>
          </w:p>
        </w:tc>
        <w:tc>
          <w:tcPr>
            <w:tcW w:w="1947" w:type="dxa"/>
          </w:tcPr>
          <w:p w:rsidR="00E23270" w:rsidRPr="00F3751F" w:rsidRDefault="00C348EB" w:rsidP="000B3360">
            <w:pPr>
              <w:rPr>
                <w:rFonts w:ascii="宋体" w:hAnsi="宋体"/>
                <w:szCs w:val="21"/>
              </w:rPr>
            </w:pPr>
            <w:r>
              <w:rPr>
                <w:rFonts w:ascii="新宋体" w:eastAsia="新宋体" w:hint="eastAsia"/>
                <w:kern w:val="0"/>
                <w:sz w:val="18"/>
                <w:szCs w:val="18"/>
              </w:rPr>
              <w:t>djId</w:t>
            </w:r>
          </w:p>
        </w:tc>
        <w:tc>
          <w:tcPr>
            <w:tcW w:w="2694" w:type="dxa"/>
          </w:tcPr>
          <w:p w:rsidR="00E23270" w:rsidRPr="00F3751F" w:rsidRDefault="00E23270" w:rsidP="000B3360">
            <w:pPr>
              <w:rPr>
                <w:rFonts w:ascii="宋体" w:hAnsi="宋体" w:hint="eastAsia"/>
                <w:szCs w:val="21"/>
              </w:rPr>
            </w:pPr>
            <w:r w:rsidRPr="00F3751F">
              <w:rPr>
                <w:rFonts w:ascii="宋体" w:hAnsi="宋体" w:hint="eastAsia"/>
                <w:szCs w:val="21"/>
              </w:rPr>
              <w:t>实例</w:t>
            </w:r>
            <w:r w:rsidR="00C348EB">
              <w:rPr>
                <w:rFonts w:ascii="新宋体" w:eastAsia="新宋体" w:hint="eastAsia"/>
                <w:kern w:val="0"/>
                <w:sz w:val="18"/>
                <w:szCs w:val="18"/>
              </w:rPr>
              <w:t>djId</w:t>
            </w:r>
          </w:p>
        </w:tc>
        <w:tc>
          <w:tcPr>
            <w:tcW w:w="1275" w:type="dxa"/>
          </w:tcPr>
          <w:p w:rsidR="00E23270" w:rsidRPr="00F3751F" w:rsidRDefault="00E23270" w:rsidP="000B3360">
            <w:pPr>
              <w:rPr>
                <w:rFonts w:ascii="宋体" w:hAnsi="宋体" w:hint="eastAsia"/>
                <w:szCs w:val="21"/>
              </w:rPr>
            </w:pPr>
            <w:r w:rsidRPr="00F3751F">
              <w:rPr>
                <w:rFonts w:ascii="宋体" w:hAnsi="宋体" w:hint="eastAsia"/>
                <w:szCs w:val="21"/>
              </w:rPr>
              <w:t>字符型</w:t>
            </w:r>
          </w:p>
        </w:tc>
        <w:tc>
          <w:tcPr>
            <w:tcW w:w="1276" w:type="dxa"/>
          </w:tcPr>
          <w:p w:rsidR="00E23270" w:rsidRPr="00F3751F" w:rsidRDefault="00E23270" w:rsidP="000B3360">
            <w:pPr>
              <w:rPr>
                <w:rFonts w:ascii="宋体" w:hAnsi="宋体" w:hint="eastAsia"/>
                <w:szCs w:val="21"/>
              </w:rPr>
            </w:pPr>
            <w:r w:rsidRPr="00F3751F">
              <w:rPr>
                <w:rFonts w:ascii="宋体" w:hAnsi="宋体" w:hint="eastAsia"/>
                <w:szCs w:val="21"/>
              </w:rPr>
              <w:t>是</w:t>
            </w:r>
          </w:p>
        </w:tc>
      </w:tr>
      <w:tr w:rsidR="00E23270" w:rsidTr="000B3360">
        <w:trPr>
          <w:trHeight w:val="1620"/>
        </w:trPr>
        <w:tc>
          <w:tcPr>
            <w:tcW w:w="2130" w:type="dxa"/>
          </w:tcPr>
          <w:p w:rsidR="00E23270" w:rsidRDefault="00E23270" w:rsidP="000B3360">
            <w:pPr>
              <w:rPr>
                <w:rFonts w:hint="eastAsia"/>
                <w:b/>
                <w:szCs w:val="21"/>
              </w:rPr>
            </w:pPr>
            <w:r>
              <w:rPr>
                <w:rFonts w:ascii="宋体" w:hAnsi="宋体"/>
                <w:b/>
                <w:szCs w:val="21"/>
              </w:rPr>
              <w:t>返回值</w:t>
            </w:r>
          </w:p>
        </w:tc>
        <w:tc>
          <w:tcPr>
            <w:tcW w:w="7192" w:type="dxa"/>
            <w:gridSpan w:val="4"/>
          </w:tcPr>
          <w:p w:rsidR="00E23270" w:rsidRPr="00F3751F" w:rsidRDefault="00E23270" w:rsidP="000B3360">
            <w:pPr>
              <w:ind w:leftChars="100" w:left="210"/>
              <w:jc w:val="left"/>
              <w:rPr>
                <w:rFonts w:ascii="宋体" w:hAnsi="宋体"/>
                <w:szCs w:val="21"/>
              </w:rPr>
            </w:pPr>
            <w:r w:rsidRPr="00F3751F">
              <w:rPr>
                <w:rFonts w:ascii="宋体" w:hAnsi="宋体"/>
                <w:szCs w:val="21"/>
              </w:rPr>
              <w:t>{</w:t>
            </w:r>
          </w:p>
          <w:p w:rsidR="00E23270" w:rsidRPr="00F3751F" w:rsidRDefault="00E23270" w:rsidP="000B3360">
            <w:pPr>
              <w:ind w:leftChars="100" w:left="210"/>
              <w:jc w:val="left"/>
              <w:rPr>
                <w:rFonts w:ascii="宋体" w:hAnsi="宋体"/>
                <w:szCs w:val="21"/>
              </w:rPr>
            </w:pPr>
            <w:r w:rsidRPr="00F3751F">
              <w:rPr>
                <w:rFonts w:ascii="宋体" w:hAnsi="宋体"/>
                <w:szCs w:val="21"/>
              </w:rPr>
              <w:tab/>
              <w:t>"returninfo": {</w:t>
            </w:r>
          </w:p>
          <w:p w:rsidR="00E23270" w:rsidRPr="00F3751F" w:rsidRDefault="00E23270" w:rsidP="000B3360">
            <w:pPr>
              <w:ind w:leftChars="100" w:left="210"/>
              <w:jc w:val="left"/>
              <w:rPr>
                <w:rFonts w:ascii="宋体" w:hAnsi="宋体" w:hint="eastAsia"/>
                <w:szCs w:val="21"/>
              </w:rPr>
            </w:pPr>
            <w:r w:rsidRPr="00F3751F">
              <w:rPr>
                <w:rFonts w:ascii="宋体" w:hAnsi="宋体" w:hint="eastAsia"/>
                <w:szCs w:val="21"/>
              </w:rPr>
              <w:tab/>
            </w:r>
            <w:r w:rsidRPr="00F3751F">
              <w:rPr>
                <w:rFonts w:ascii="宋体" w:hAnsi="宋体" w:hint="eastAsia"/>
                <w:szCs w:val="21"/>
              </w:rPr>
              <w:tab/>
              <w:t>"status": "状态，0成功 1失败",</w:t>
            </w:r>
          </w:p>
          <w:p w:rsidR="00E23270" w:rsidRPr="00F3751F" w:rsidRDefault="00E23270" w:rsidP="000B3360">
            <w:pPr>
              <w:ind w:leftChars="100" w:left="210"/>
              <w:jc w:val="left"/>
              <w:rPr>
                <w:rFonts w:ascii="宋体" w:hAnsi="宋体" w:hint="eastAsia"/>
                <w:szCs w:val="21"/>
              </w:rPr>
            </w:pPr>
            <w:r w:rsidRPr="00F3751F">
              <w:rPr>
                <w:rFonts w:ascii="宋体" w:hAnsi="宋体" w:hint="eastAsia"/>
                <w:szCs w:val="21"/>
              </w:rPr>
              <w:tab/>
            </w:r>
            <w:r w:rsidRPr="00F3751F">
              <w:rPr>
                <w:rFonts w:ascii="宋体" w:hAnsi="宋体" w:hint="eastAsia"/>
                <w:szCs w:val="21"/>
              </w:rPr>
              <w:tab/>
              <w:t>"description": "成功或失败描述"</w:t>
            </w:r>
          </w:p>
          <w:p w:rsidR="00E23270" w:rsidRPr="00F3751F" w:rsidRDefault="00E23270" w:rsidP="000B3360">
            <w:pPr>
              <w:ind w:leftChars="100" w:left="210"/>
              <w:jc w:val="left"/>
              <w:rPr>
                <w:rFonts w:ascii="宋体" w:hAnsi="宋体"/>
                <w:szCs w:val="21"/>
              </w:rPr>
            </w:pPr>
            <w:r w:rsidRPr="00F3751F">
              <w:rPr>
                <w:rFonts w:ascii="宋体" w:hAnsi="宋体"/>
                <w:szCs w:val="21"/>
              </w:rPr>
              <w:tab/>
              <w:t>}</w:t>
            </w:r>
          </w:p>
          <w:p w:rsidR="00E23270" w:rsidRPr="00F3751F" w:rsidRDefault="00E23270" w:rsidP="000B3360">
            <w:pPr>
              <w:ind w:leftChars="100" w:left="210"/>
              <w:jc w:val="left"/>
              <w:rPr>
                <w:rFonts w:ascii="宋体" w:hAnsi="宋体" w:hint="eastAsia"/>
                <w:szCs w:val="21"/>
              </w:rPr>
            </w:pPr>
            <w:r w:rsidRPr="00F3751F">
              <w:rPr>
                <w:rFonts w:ascii="宋体" w:hAnsi="宋体"/>
                <w:szCs w:val="21"/>
              </w:rPr>
              <w:t>}</w:t>
            </w:r>
          </w:p>
        </w:tc>
      </w:tr>
      <w:tr w:rsidR="00E23270" w:rsidTr="000B3360">
        <w:tc>
          <w:tcPr>
            <w:tcW w:w="2130" w:type="dxa"/>
          </w:tcPr>
          <w:p w:rsidR="00E23270" w:rsidRDefault="00E23270" w:rsidP="000B3360">
            <w:pPr>
              <w:rPr>
                <w:rFonts w:ascii="宋体" w:hAnsi="宋体"/>
                <w:b/>
                <w:szCs w:val="21"/>
              </w:rPr>
            </w:pPr>
            <w:r>
              <w:rPr>
                <w:rFonts w:ascii="宋体" w:hAnsi="宋体" w:hint="eastAsia"/>
                <w:b/>
                <w:szCs w:val="21"/>
              </w:rPr>
              <w:t>备注</w:t>
            </w:r>
          </w:p>
        </w:tc>
        <w:tc>
          <w:tcPr>
            <w:tcW w:w="7192" w:type="dxa"/>
            <w:gridSpan w:val="4"/>
          </w:tcPr>
          <w:p w:rsidR="00E23270" w:rsidRPr="00F3751F" w:rsidRDefault="00E23270" w:rsidP="000B3360">
            <w:pPr>
              <w:jc w:val="left"/>
              <w:rPr>
                <w:rFonts w:ascii="宋体" w:hAnsi="宋体" w:hint="eastAsia"/>
                <w:szCs w:val="21"/>
              </w:rPr>
            </w:pPr>
          </w:p>
        </w:tc>
      </w:tr>
    </w:tbl>
    <w:p w:rsidR="00A2649C" w:rsidRDefault="00A2649C" w:rsidP="00A14F65">
      <w:pPr>
        <w:pStyle w:val="3"/>
        <w:tabs>
          <w:tab w:val="clear" w:pos="1135"/>
        </w:tabs>
      </w:pPr>
      <w:r>
        <w:rPr>
          <w:rFonts w:hint="eastAsia"/>
        </w:rPr>
        <w:t>会议管理</w:t>
      </w:r>
    </w:p>
    <w:p w:rsidR="00A2649C" w:rsidRDefault="00A2649C" w:rsidP="00CE0A99">
      <w:pPr>
        <w:pStyle w:val="4"/>
        <w:tabs>
          <w:tab w:val="clear" w:pos="1063"/>
        </w:tabs>
      </w:pPr>
      <w:r>
        <w:rPr>
          <w:rFonts w:hint="eastAsia"/>
        </w:rPr>
        <w:t>会议申请列表</w:t>
      </w:r>
    </w:p>
    <w:p w:rsidR="00A2649C" w:rsidRDefault="00A2649C" w:rsidP="00A2649C">
      <w:pPr>
        <w:numPr>
          <w:ilvl w:val="0"/>
          <w:numId w:val="14"/>
        </w:numPr>
        <w:rPr>
          <w:sz w:val="24"/>
        </w:rPr>
      </w:pPr>
      <w:r>
        <w:rPr>
          <w:rFonts w:hint="eastAsia"/>
          <w:sz w:val="24"/>
        </w:rPr>
        <w:t>接口描述</w:t>
      </w:r>
    </w:p>
    <w:p w:rsidR="00A2649C" w:rsidRDefault="00A2649C" w:rsidP="00A2649C">
      <w:pPr>
        <w:ind w:left="420"/>
        <w:rPr>
          <w:sz w:val="24"/>
        </w:rPr>
      </w:pPr>
      <w:r>
        <w:rPr>
          <w:rFonts w:hint="eastAsia"/>
          <w:sz w:val="24"/>
        </w:rPr>
        <w:t>通过该接口获取会议申请列表</w:t>
      </w:r>
    </w:p>
    <w:p w:rsidR="00A2649C" w:rsidRDefault="00A2649C" w:rsidP="00A2649C">
      <w:pPr>
        <w:numPr>
          <w:ilvl w:val="0"/>
          <w:numId w:val="14"/>
        </w:numPr>
        <w:rPr>
          <w:sz w:val="24"/>
        </w:rPr>
      </w:pPr>
      <w:r>
        <w:rPr>
          <w:rFonts w:hint="eastAsia"/>
          <w:sz w:val="24"/>
        </w:rPr>
        <w:t>接口定义：</w:t>
      </w:r>
    </w:p>
    <w:tbl>
      <w:tblPr>
        <w:tblW w:w="93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947"/>
        <w:gridCol w:w="2694"/>
        <w:gridCol w:w="1275"/>
        <w:gridCol w:w="1276"/>
      </w:tblGrid>
      <w:tr w:rsidR="00A2649C" w:rsidTr="00445BD7">
        <w:tc>
          <w:tcPr>
            <w:tcW w:w="2130" w:type="dxa"/>
          </w:tcPr>
          <w:p w:rsidR="00A2649C" w:rsidRDefault="00A2649C" w:rsidP="00445BD7">
            <w:pPr>
              <w:rPr>
                <w:rFonts w:ascii="宋体" w:hAnsi="宋体"/>
                <w:b/>
                <w:szCs w:val="21"/>
              </w:rPr>
            </w:pPr>
            <w:r>
              <w:rPr>
                <w:rFonts w:ascii="宋体" w:hAnsi="宋体"/>
                <w:b/>
                <w:szCs w:val="21"/>
              </w:rPr>
              <w:t>服务名称</w:t>
            </w:r>
          </w:p>
        </w:tc>
        <w:tc>
          <w:tcPr>
            <w:tcW w:w="7192" w:type="dxa"/>
            <w:gridSpan w:val="4"/>
          </w:tcPr>
          <w:p w:rsidR="00A2649C" w:rsidRDefault="00A2649C" w:rsidP="00445BD7">
            <w:pPr>
              <w:autoSpaceDE w:val="0"/>
              <w:autoSpaceDN w:val="0"/>
              <w:adjustRightInd w:val="0"/>
              <w:jc w:val="left"/>
              <w:rPr>
                <w:rFonts w:ascii="宋体" w:hAnsi="宋体"/>
                <w:szCs w:val="21"/>
              </w:rPr>
            </w:pPr>
            <w:r w:rsidRPr="002F5757">
              <w:rPr>
                <w:rFonts w:ascii="微软雅黑" w:eastAsia="微软雅黑" w:hAnsi="微软雅黑" w:cs="新宋体" w:hint="eastAsia"/>
                <w:kern w:val="0"/>
                <w:sz w:val="18"/>
                <w:szCs w:val="18"/>
                <w:highlight w:val="yellow"/>
              </w:rPr>
              <w:t>getMeetApplyList</w:t>
            </w:r>
          </w:p>
        </w:tc>
      </w:tr>
      <w:tr w:rsidR="00A2649C" w:rsidTr="00445BD7">
        <w:tc>
          <w:tcPr>
            <w:tcW w:w="2130" w:type="dxa"/>
          </w:tcPr>
          <w:p w:rsidR="00A2649C" w:rsidRDefault="00A2649C" w:rsidP="00445BD7">
            <w:pPr>
              <w:rPr>
                <w:rFonts w:ascii="宋体" w:hAnsi="宋体"/>
                <w:b/>
                <w:szCs w:val="21"/>
              </w:rPr>
            </w:pPr>
            <w:r>
              <w:rPr>
                <w:rFonts w:ascii="宋体" w:hAnsi="宋体"/>
                <w:b/>
                <w:szCs w:val="21"/>
              </w:rPr>
              <w:t>服务说明</w:t>
            </w:r>
          </w:p>
        </w:tc>
        <w:tc>
          <w:tcPr>
            <w:tcW w:w="7192" w:type="dxa"/>
            <w:gridSpan w:val="4"/>
          </w:tcPr>
          <w:p w:rsidR="00A2649C" w:rsidRDefault="00A2649C" w:rsidP="00445BD7">
            <w:pPr>
              <w:rPr>
                <w:rFonts w:ascii="宋体" w:hAnsi="宋体"/>
                <w:szCs w:val="21"/>
              </w:rPr>
            </w:pPr>
            <w:r>
              <w:rPr>
                <w:rFonts w:ascii="宋体" w:hAnsi="宋体" w:hint="eastAsia"/>
                <w:szCs w:val="21"/>
              </w:rPr>
              <w:t>会议申请情况</w:t>
            </w:r>
          </w:p>
        </w:tc>
      </w:tr>
      <w:tr w:rsidR="00A2649C" w:rsidTr="00445BD7">
        <w:tc>
          <w:tcPr>
            <w:tcW w:w="2130" w:type="dxa"/>
          </w:tcPr>
          <w:p w:rsidR="00A2649C" w:rsidRDefault="00A2649C" w:rsidP="00445BD7">
            <w:pPr>
              <w:rPr>
                <w:b/>
                <w:szCs w:val="21"/>
              </w:rPr>
            </w:pPr>
            <w:r>
              <w:rPr>
                <w:rFonts w:ascii="宋体" w:hAnsi="宋体" w:hint="eastAsia"/>
                <w:b/>
                <w:szCs w:val="21"/>
              </w:rPr>
              <w:t>输入值</w:t>
            </w:r>
          </w:p>
        </w:tc>
        <w:tc>
          <w:tcPr>
            <w:tcW w:w="7192" w:type="dxa"/>
            <w:gridSpan w:val="4"/>
          </w:tcPr>
          <w:p w:rsidR="00A2649C" w:rsidRDefault="00A2649C" w:rsidP="00445BD7">
            <w:pPr>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paras</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userid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用户唯一</w:t>
            </w:r>
            <w:r>
              <w:rPr>
                <w:rFonts w:ascii="宋体" w:hAnsi="宋体"/>
                <w:b/>
                <w:color w:val="FF0000"/>
                <w:kern w:val="0"/>
                <w:sz w:val="18"/>
                <w:szCs w:val="18"/>
              </w:rPr>
              <w:t>ID</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starttime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检索开始时间</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endtime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检索结束时间</w:t>
            </w:r>
            <w:r>
              <w:rPr>
                <w:rFonts w:ascii="新宋体" w:eastAsia="新宋体"/>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kern w:val="0"/>
                <w:sz w:val="18"/>
                <w:szCs w:val="18"/>
              </w:rPr>
              <w:t xml:space="preserve">         "</w:t>
            </w:r>
            <w:r>
              <w:rPr>
                <w:rFonts w:ascii="新宋体" w:eastAsia="新宋体" w:hint="eastAsia"/>
                <w:kern w:val="0"/>
                <w:sz w:val="18"/>
                <w:szCs w:val="18"/>
              </w:rPr>
              <w:t>currentdatetime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分页</w:t>
            </w:r>
            <w:r>
              <w:rPr>
                <w:rFonts w:ascii="宋体" w:hAnsi="宋体"/>
                <w:b/>
                <w:color w:val="FF0000"/>
                <w:kern w:val="0"/>
                <w:sz w:val="18"/>
                <w:szCs w:val="18"/>
              </w:rPr>
              <w:t>使用，开始时间</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w:t>
            </w:r>
            <w:r>
              <w:rPr>
                <w:rFonts w:ascii="新宋体" w:eastAsia="新宋体" w:hint="eastAsia"/>
                <w:kern w:val="0"/>
                <w:sz w:val="18"/>
                <w:szCs w:val="18"/>
              </w:rPr>
              <w:t>pagesize</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请求记录条数</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650" w:firstLine="1170"/>
              <w:jc w:val="left"/>
              <w:rPr>
                <w:rFonts w:ascii="新宋体" w:eastAsia="新宋体"/>
                <w:kern w:val="0"/>
                <w:sz w:val="18"/>
                <w:szCs w:val="18"/>
              </w:rPr>
            </w:pPr>
            <w:r>
              <w:rPr>
                <w:rFonts w:ascii="新宋体" w:eastAsia="新宋体"/>
                <w:kern w:val="0"/>
                <w:sz w:val="18"/>
                <w:szCs w:val="18"/>
              </w:rPr>
              <w:t>"</w:t>
            </w:r>
            <w:r>
              <w:rPr>
                <w:rFonts w:ascii="新宋体" w:eastAsia="新宋体" w:hint="eastAsia"/>
                <w:kern w:val="0"/>
                <w:sz w:val="18"/>
                <w:szCs w:val="18"/>
              </w:rPr>
              <w:t>keyword</w:t>
            </w:r>
            <w:r>
              <w:rPr>
                <w:rFonts w:ascii="新宋体" w:eastAsia="新宋体"/>
                <w:kern w:val="0"/>
                <w:sz w:val="18"/>
                <w:szCs w:val="18"/>
              </w:rPr>
              <w:t>"</w:t>
            </w:r>
            <w:r>
              <w:rPr>
                <w:rFonts w:ascii="新宋体" w:eastAsia="新宋体" w:hint="eastAsia"/>
                <w:kern w:val="0"/>
                <w:sz w:val="18"/>
                <w:szCs w:val="18"/>
              </w:rPr>
              <w:t>:</w:t>
            </w:r>
            <w:r>
              <w:rPr>
                <w:rFonts w:ascii="新宋体" w:eastAsia="新宋体"/>
                <w:kern w:val="0"/>
                <w:sz w:val="18"/>
                <w:szCs w:val="18"/>
              </w:rPr>
              <w:t>"</w:t>
            </w:r>
            <w:r>
              <w:rPr>
                <w:rFonts w:ascii="宋体" w:hAnsi="宋体" w:hint="eastAsia"/>
                <w:b/>
                <w:color w:val="FF0000"/>
                <w:kern w:val="0"/>
                <w:sz w:val="18"/>
                <w:szCs w:val="18"/>
              </w:rPr>
              <w:t>检索关键字</w:t>
            </w:r>
            <w:r>
              <w:rPr>
                <w:rFonts w:ascii="新宋体" w:eastAsia="新宋体"/>
                <w:kern w:val="0"/>
                <w:sz w:val="18"/>
                <w:szCs w:val="18"/>
              </w:rPr>
              <w:t>"</w:t>
            </w:r>
            <w:r>
              <w:rPr>
                <w:rFonts w:ascii="新宋体" w:eastAsia="新宋体" w:hint="eastAsia"/>
                <w:kern w:val="0"/>
                <w:sz w:val="18"/>
                <w:szCs w:val="18"/>
              </w:rPr>
              <w:t>，</w:t>
            </w:r>
          </w:p>
          <w:p w:rsidR="00A2649C" w:rsidRDefault="00A2649C" w:rsidP="00445BD7">
            <w:pPr>
              <w:ind w:leftChars="100" w:left="210" w:firstLineChars="650" w:firstLine="1170"/>
              <w:jc w:val="left"/>
              <w:rPr>
                <w:rFonts w:ascii="新宋体" w:eastAsia="新宋体"/>
                <w:kern w:val="0"/>
                <w:sz w:val="18"/>
                <w:szCs w:val="18"/>
              </w:rPr>
            </w:pPr>
            <w:r>
              <w:rPr>
                <w:rFonts w:ascii="新宋体" w:eastAsia="新宋体" w:hint="eastAsia"/>
                <w:kern w:val="0"/>
                <w:sz w:val="18"/>
                <w:szCs w:val="18"/>
              </w:rPr>
              <w:t xml:space="preserve"> "type":"检索类型"</w:t>
            </w:r>
          </w:p>
          <w:p w:rsidR="00A2649C" w:rsidRDefault="00A2649C" w:rsidP="00445BD7">
            <w:pPr>
              <w:ind w:leftChars="100" w:left="210" w:firstLineChars="200" w:firstLine="360"/>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rPr>
                <w:rFonts w:ascii="宋体" w:hAnsi="宋体"/>
                <w:kern w:val="0"/>
                <w:sz w:val="18"/>
                <w:szCs w:val="18"/>
              </w:rPr>
            </w:pPr>
            <w:r>
              <w:rPr>
                <w:rFonts w:ascii="新宋体" w:eastAsia="新宋体" w:hint="eastAsia"/>
                <w:kern w:val="0"/>
                <w:sz w:val="18"/>
                <w:szCs w:val="18"/>
              </w:rPr>
              <w:t>}</w:t>
            </w:r>
          </w:p>
        </w:tc>
      </w:tr>
      <w:tr w:rsidR="00A2649C" w:rsidTr="00445BD7">
        <w:trPr>
          <w:trHeight w:val="401"/>
        </w:trPr>
        <w:tc>
          <w:tcPr>
            <w:tcW w:w="2130" w:type="dxa"/>
            <w:vMerge w:val="restart"/>
            <w:shd w:val="clear" w:color="auto" w:fill="auto"/>
          </w:tcPr>
          <w:p w:rsidR="00A2649C" w:rsidRDefault="00A2649C" w:rsidP="00445BD7">
            <w:pPr>
              <w:rPr>
                <w:b/>
                <w:szCs w:val="21"/>
              </w:rPr>
            </w:pPr>
            <w:r>
              <w:rPr>
                <w:rFonts w:hint="eastAsia"/>
                <w:b/>
                <w:szCs w:val="21"/>
              </w:rPr>
              <w:t>输入参数详细</w:t>
            </w:r>
          </w:p>
          <w:p w:rsidR="00A2649C" w:rsidRDefault="00A2649C" w:rsidP="00445BD7">
            <w:pPr>
              <w:rPr>
                <w:b/>
                <w:szCs w:val="21"/>
              </w:rPr>
            </w:pPr>
          </w:p>
        </w:tc>
        <w:tc>
          <w:tcPr>
            <w:tcW w:w="1947" w:type="dxa"/>
            <w:shd w:val="clear" w:color="auto" w:fill="17365D"/>
          </w:tcPr>
          <w:p w:rsidR="00A2649C" w:rsidRDefault="00A2649C" w:rsidP="00445BD7">
            <w:pPr>
              <w:rPr>
                <w:rFonts w:ascii="宋体" w:hAnsi="宋体"/>
                <w:b/>
                <w:szCs w:val="21"/>
              </w:rPr>
            </w:pPr>
            <w:r>
              <w:rPr>
                <w:rFonts w:ascii="宋体" w:hAnsi="宋体"/>
                <w:b/>
                <w:szCs w:val="21"/>
              </w:rPr>
              <w:t>参数名称</w:t>
            </w:r>
          </w:p>
        </w:tc>
        <w:tc>
          <w:tcPr>
            <w:tcW w:w="2694" w:type="dxa"/>
            <w:shd w:val="clear" w:color="auto" w:fill="17365D"/>
          </w:tcPr>
          <w:p w:rsidR="00A2649C" w:rsidRDefault="00A2649C" w:rsidP="00445BD7">
            <w:pPr>
              <w:rPr>
                <w:rFonts w:ascii="宋体" w:hAnsi="宋体"/>
                <w:b/>
                <w:szCs w:val="21"/>
              </w:rPr>
            </w:pPr>
            <w:r>
              <w:rPr>
                <w:rFonts w:ascii="宋体" w:hAnsi="宋体"/>
                <w:b/>
                <w:szCs w:val="21"/>
              </w:rPr>
              <w:t>参数说明</w:t>
            </w:r>
          </w:p>
        </w:tc>
        <w:tc>
          <w:tcPr>
            <w:tcW w:w="1275" w:type="dxa"/>
            <w:shd w:val="clear" w:color="auto" w:fill="17365D"/>
          </w:tcPr>
          <w:p w:rsidR="00A2649C" w:rsidRDefault="00A2649C" w:rsidP="00445BD7">
            <w:pPr>
              <w:rPr>
                <w:rFonts w:ascii="宋体" w:hAnsi="宋体"/>
                <w:b/>
                <w:szCs w:val="21"/>
              </w:rPr>
            </w:pPr>
            <w:r>
              <w:rPr>
                <w:rFonts w:ascii="宋体" w:hAnsi="宋体"/>
                <w:b/>
                <w:szCs w:val="21"/>
              </w:rPr>
              <w:t xml:space="preserve"> </w:t>
            </w:r>
            <w:r>
              <w:rPr>
                <w:rFonts w:ascii="宋体" w:hAnsi="宋体" w:hint="eastAsia"/>
                <w:b/>
                <w:szCs w:val="21"/>
              </w:rPr>
              <w:t>类型</w:t>
            </w:r>
          </w:p>
        </w:tc>
        <w:tc>
          <w:tcPr>
            <w:tcW w:w="1276" w:type="dxa"/>
            <w:shd w:val="clear" w:color="auto" w:fill="17365D"/>
          </w:tcPr>
          <w:p w:rsidR="00A2649C" w:rsidRDefault="00A2649C" w:rsidP="00445BD7">
            <w:pPr>
              <w:rPr>
                <w:rFonts w:ascii="宋体" w:hAnsi="宋体"/>
                <w:b/>
                <w:szCs w:val="21"/>
              </w:rPr>
            </w:pPr>
            <w:r>
              <w:rPr>
                <w:rFonts w:ascii="宋体" w:hAnsi="宋体" w:hint="eastAsia"/>
                <w:b/>
                <w:szCs w:val="21"/>
              </w:rPr>
              <w:t>是否必填</w:t>
            </w:r>
          </w:p>
        </w:tc>
      </w:tr>
      <w:tr w:rsidR="00A2649C" w:rsidTr="00445BD7">
        <w:trPr>
          <w:trHeight w:val="90"/>
        </w:trPr>
        <w:tc>
          <w:tcPr>
            <w:tcW w:w="2130" w:type="dxa"/>
            <w:vMerge/>
          </w:tcPr>
          <w:p w:rsidR="00A2649C" w:rsidRDefault="00A2649C" w:rsidP="00445BD7">
            <w:pPr>
              <w:rPr>
                <w:b/>
                <w:szCs w:val="21"/>
              </w:rPr>
            </w:pPr>
          </w:p>
        </w:tc>
        <w:tc>
          <w:tcPr>
            <w:tcW w:w="1947" w:type="dxa"/>
          </w:tcPr>
          <w:p w:rsidR="00A2649C" w:rsidRDefault="00A2649C" w:rsidP="00445BD7">
            <w:pPr>
              <w:rPr>
                <w:rFonts w:ascii="宋体" w:hAnsi="宋体"/>
                <w:kern w:val="0"/>
                <w:sz w:val="20"/>
                <w:szCs w:val="20"/>
              </w:rPr>
            </w:pPr>
            <w:r>
              <w:rPr>
                <w:rFonts w:ascii="新宋体" w:eastAsia="新宋体" w:hint="eastAsia"/>
                <w:kern w:val="0"/>
                <w:sz w:val="18"/>
                <w:szCs w:val="18"/>
              </w:rPr>
              <w:t>userid</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用户唯一</w:t>
            </w:r>
            <w:r>
              <w:rPr>
                <w:rFonts w:ascii="宋体" w:hAnsi="宋体"/>
                <w:kern w:val="0"/>
                <w:sz w:val="20"/>
                <w:szCs w:val="20"/>
              </w:rPr>
              <w:t>ID</w:t>
            </w:r>
          </w:p>
        </w:tc>
        <w:tc>
          <w:tcPr>
            <w:tcW w:w="1275" w:type="dxa"/>
          </w:tcPr>
          <w:p w:rsidR="00A2649C" w:rsidRDefault="00A2649C" w:rsidP="00445BD7">
            <w:pPr>
              <w:rPr>
                <w:rFonts w:ascii="宋体" w:hAnsi="宋体"/>
                <w:kern w:val="0"/>
                <w:sz w:val="20"/>
                <w:szCs w:val="20"/>
              </w:rPr>
            </w:pPr>
            <w:r>
              <w:rPr>
                <w:rFonts w:ascii="宋体" w:hAnsi="宋体" w:hint="eastAsia"/>
                <w:kern w:val="0"/>
                <w:sz w:val="20"/>
                <w:szCs w:val="20"/>
              </w:rPr>
              <w:t>字符型</w:t>
            </w:r>
          </w:p>
        </w:tc>
        <w:tc>
          <w:tcPr>
            <w:tcW w:w="1276" w:type="dxa"/>
          </w:tcPr>
          <w:p w:rsidR="00A2649C" w:rsidRDefault="00A2649C" w:rsidP="00445BD7">
            <w:pPr>
              <w:rPr>
                <w:rFonts w:ascii="宋体" w:hAnsi="宋体"/>
                <w:kern w:val="0"/>
                <w:sz w:val="20"/>
                <w:szCs w:val="20"/>
              </w:rPr>
            </w:pPr>
            <w:r>
              <w:rPr>
                <w:rFonts w:ascii="宋体" w:hAnsi="宋体" w:hint="eastAsia"/>
                <w:kern w:val="0"/>
                <w:sz w:val="20"/>
                <w:szCs w:val="20"/>
              </w:rPr>
              <w:t>是</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rPr>
                <w:rFonts w:ascii="宋体" w:hAnsi="宋体"/>
                <w:kern w:val="0"/>
                <w:sz w:val="18"/>
                <w:szCs w:val="18"/>
              </w:rPr>
            </w:pPr>
            <w:r>
              <w:rPr>
                <w:rFonts w:ascii="新宋体" w:eastAsia="新宋体" w:hint="eastAsia"/>
                <w:kern w:val="0"/>
                <w:sz w:val="18"/>
                <w:szCs w:val="18"/>
              </w:rPr>
              <w:t>starttime</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检索开始时间</w:t>
            </w:r>
          </w:p>
        </w:tc>
        <w:tc>
          <w:tcPr>
            <w:tcW w:w="1275" w:type="dxa"/>
          </w:tcPr>
          <w:p w:rsidR="00A2649C" w:rsidRDefault="00A2649C" w:rsidP="00445BD7">
            <w:pPr>
              <w:rPr>
                <w:rFonts w:ascii="宋体" w:hAnsi="宋体"/>
                <w:kern w:val="0"/>
                <w:sz w:val="20"/>
                <w:szCs w:val="20"/>
              </w:rPr>
            </w:pPr>
            <w:r>
              <w:rPr>
                <w:rFonts w:ascii="宋体" w:hAnsi="宋体" w:hint="eastAsia"/>
                <w:kern w:val="0"/>
                <w:sz w:val="20"/>
                <w:szCs w:val="20"/>
              </w:rPr>
              <w:t>字符型</w:t>
            </w:r>
          </w:p>
        </w:tc>
        <w:tc>
          <w:tcPr>
            <w:tcW w:w="1276" w:type="dxa"/>
          </w:tcPr>
          <w:p w:rsidR="00A2649C" w:rsidRDefault="00A2649C" w:rsidP="00445BD7">
            <w:pPr>
              <w:rPr>
                <w:rFonts w:ascii="宋体" w:hAnsi="宋体"/>
                <w:kern w:val="0"/>
                <w:sz w:val="20"/>
                <w:szCs w:val="20"/>
              </w:rPr>
            </w:pPr>
            <w:r>
              <w:rPr>
                <w:rFonts w:ascii="宋体" w:hAnsi="宋体" w:hint="eastAsia"/>
                <w:kern w:val="0"/>
                <w:sz w:val="20"/>
                <w:szCs w:val="20"/>
              </w:rPr>
              <w:t>否</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rPr>
                <w:rFonts w:ascii="宋体" w:hAnsi="宋体"/>
                <w:kern w:val="0"/>
                <w:sz w:val="18"/>
                <w:szCs w:val="18"/>
              </w:rPr>
            </w:pPr>
            <w:r>
              <w:rPr>
                <w:rFonts w:ascii="新宋体" w:eastAsia="新宋体" w:hint="eastAsia"/>
                <w:kern w:val="0"/>
                <w:sz w:val="18"/>
                <w:szCs w:val="18"/>
              </w:rPr>
              <w:t>endtime</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检索结束时间</w:t>
            </w:r>
          </w:p>
        </w:tc>
        <w:tc>
          <w:tcPr>
            <w:tcW w:w="1275" w:type="dxa"/>
          </w:tcPr>
          <w:p w:rsidR="00A2649C" w:rsidRDefault="00A2649C" w:rsidP="00445BD7">
            <w:pPr>
              <w:rPr>
                <w:rFonts w:ascii="宋体" w:hAnsi="宋体"/>
                <w:kern w:val="0"/>
                <w:sz w:val="20"/>
                <w:szCs w:val="20"/>
              </w:rPr>
            </w:pPr>
            <w:r>
              <w:rPr>
                <w:rFonts w:ascii="宋体" w:hAnsi="宋体" w:hint="eastAsia"/>
                <w:kern w:val="0"/>
                <w:sz w:val="20"/>
                <w:szCs w:val="20"/>
              </w:rPr>
              <w:t>字符型</w:t>
            </w:r>
          </w:p>
        </w:tc>
        <w:tc>
          <w:tcPr>
            <w:tcW w:w="1276" w:type="dxa"/>
          </w:tcPr>
          <w:p w:rsidR="00A2649C" w:rsidRDefault="00A2649C" w:rsidP="00445BD7">
            <w:pPr>
              <w:rPr>
                <w:rFonts w:ascii="宋体" w:hAnsi="宋体"/>
                <w:kern w:val="0"/>
                <w:sz w:val="20"/>
                <w:szCs w:val="20"/>
              </w:rPr>
            </w:pPr>
            <w:r>
              <w:rPr>
                <w:rFonts w:ascii="宋体" w:hAnsi="宋体" w:hint="eastAsia"/>
                <w:kern w:val="0"/>
                <w:sz w:val="20"/>
                <w:szCs w:val="20"/>
              </w:rPr>
              <w:t>否</w:t>
            </w:r>
          </w:p>
        </w:tc>
      </w:tr>
      <w:tr w:rsidR="00A2649C" w:rsidTr="00445BD7">
        <w:tc>
          <w:tcPr>
            <w:tcW w:w="2130" w:type="dxa"/>
            <w:vMerge/>
          </w:tcPr>
          <w:p w:rsidR="00A2649C" w:rsidRDefault="00A2649C" w:rsidP="00445BD7">
            <w:pPr>
              <w:rPr>
                <w:b/>
                <w:szCs w:val="21"/>
              </w:rPr>
            </w:pPr>
          </w:p>
        </w:tc>
        <w:tc>
          <w:tcPr>
            <w:tcW w:w="1947" w:type="dxa"/>
          </w:tcPr>
          <w:p w:rsidR="00A2649C" w:rsidRPr="00C178F0" w:rsidRDefault="00A2649C" w:rsidP="00445BD7">
            <w:pPr>
              <w:rPr>
                <w:rFonts w:ascii="宋体" w:hAnsi="宋体"/>
                <w:kern w:val="0"/>
                <w:sz w:val="18"/>
                <w:szCs w:val="18"/>
              </w:rPr>
            </w:pPr>
            <w:r w:rsidRPr="00C178F0">
              <w:rPr>
                <w:rFonts w:ascii="新宋体" w:eastAsia="新宋体" w:hint="eastAsia"/>
                <w:kern w:val="0"/>
                <w:sz w:val="18"/>
                <w:szCs w:val="18"/>
              </w:rPr>
              <w:t>currentdatetime</w:t>
            </w:r>
          </w:p>
        </w:tc>
        <w:tc>
          <w:tcPr>
            <w:tcW w:w="2694" w:type="dxa"/>
          </w:tcPr>
          <w:p w:rsidR="00A2649C" w:rsidRPr="00C178F0" w:rsidRDefault="00A2649C" w:rsidP="00445BD7">
            <w:pPr>
              <w:rPr>
                <w:rFonts w:ascii="宋体" w:hAnsi="宋体"/>
                <w:kern w:val="0"/>
                <w:sz w:val="20"/>
                <w:szCs w:val="20"/>
              </w:rPr>
            </w:pPr>
            <w:r w:rsidRPr="00C178F0">
              <w:rPr>
                <w:rFonts w:ascii="宋体" w:hAnsi="宋体" w:hint="eastAsia"/>
                <w:kern w:val="0"/>
                <w:sz w:val="20"/>
                <w:szCs w:val="20"/>
              </w:rPr>
              <w:t>当前记录时间</w:t>
            </w:r>
          </w:p>
        </w:tc>
        <w:tc>
          <w:tcPr>
            <w:tcW w:w="1275" w:type="dxa"/>
          </w:tcPr>
          <w:p w:rsidR="00A2649C" w:rsidRPr="00C178F0" w:rsidRDefault="00A2649C" w:rsidP="00445BD7">
            <w:pPr>
              <w:rPr>
                <w:rFonts w:ascii="宋体" w:hAnsi="宋体"/>
                <w:kern w:val="0"/>
                <w:sz w:val="20"/>
                <w:szCs w:val="20"/>
              </w:rPr>
            </w:pPr>
            <w:r w:rsidRPr="00C178F0">
              <w:rPr>
                <w:rFonts w:ascii="宋体" w:hAnsi="宋体" w:hint="eastAsia"/>
                <w:kern w:val="0"/>
                <w:sz w:val="20"/>
                <w:szCs w:val="20"/>
              </w:rPr>
              <w:t>字符型</w:t>
            </w:r>
          </w:p>
        </w:tc>
        <w:tc>
          <w:tcPr>
            <w:tcW w:w="1276" w:type="dxa"/>
          </w:tcPr>
          <w:p w:rsidR="00A2649C" w:rsidRPr="00C178F0" w:rsidRDefault="00A2649C" w:rsidP="00445BD7">
            <w:pPr>
              <w:rPr>
                <w:rFonts w:ascii="宋体" w:hAnsi="宋体"/>
                <w:kern w:val="0"/>
                <w:sz w:val="20"/>
                <w:szCs w:val="20"/>
              </w:rPr>
            </w:pPr>
            <w:r w:rsidRPr="00C178F0">
              <w:rPr>
                <w:rFonts w:ascii="宋体" w:hAnsi="宋体" w:hint="eastAsia"/>
                <w:kern w:val="0"/>
                <w:sz w:val="20"/>
                <w:szCs w:val="20"/>
              </w:rPr>
              <w:t>是</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rPr>
                <w:rFonts w:ascii="宋体" w:hAnsi="宋体"/>
                <w:kern w:val="0"/>
                <w:sz w:val="18"/>
                <w:szCs w:val="18"/>
              </w:rPr>
            </w:pPr>
            <w:r>
              <w:rPr>
                <w:rFonts w:ascii="新宋体" w:eastAsia="新宋体" w:hint="eastAsia"/>
                <w:kern w:val="0"/>
                <w:sz w:val="18"/>
                <w:szCs w:val="18"/>
              </w:rPr>
              <w:t>pagesize</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请求记录条数，</w:t>
            </w:r>
            <w:r>
              <w:rPr>
                <w:rFonts w:ascii="宋体" w:hAnsi="宋体"/>
                <w:kern w:val="0"/>
                <w:sz w:val="20"/>
                <w:szCs w:val="20"/>
              </w:rPr>
              <w:t>输入为</w:t>
            </w:r>
            <w:r>
              <w:rPr>
                <w:rFonts w:ascii="Consolas" w:hAnsi="Consolas" w:cs="Consolas" w:hint="eastAsia"/>
                <w:color w:val="000000"/>
                <w:kern w:val="0"/>
                <w:sz w:val="20"/>
                <w:szCs w:val="20"/>
              </w:rPr>
              <w:t>999999</w:t>
            </w:r>
            <w:r>
              <w:rPr>
                <w:rFonts w:ascii="Consolas" w:hAnsi="Consolas" w:cs="Consolas" w:hint="eastAsia"/>
                <w:color w:val="000000"/>
                <w:kern w:val="0"/>
                <w:sz w:val="20"/>
                <w:szCs w:val="20"/>
              </w:rPr>
              <w:t>获取</w:t>
            </w:r>
            <w:r>
              <w:rPr>
                <w:rFonts w:ascii="Consolas" w:hAnsi="Consolas" w:cs="Consolas"/>
                <w:color w:val="000000"/>
                <w:kern w:val="0"/>
                <w:sz w:val="20"/>
                <w:szCs w:val="20"/>
              </w:rPr>
              <w:t>区间全部数据</w:t>
            </w:r>
          </w:p>
        </w:tc>
        <w:tc>
          <w:tcPr>
            <w:tcW w:w="1275" w:type="dxa"/>
          </w:tcPr>
          <w:p w:rsidR="00A2649C" w:rsidRDefault="00A2649C" w:rsidP="00445BD7">
            <w:pPr>
              <w:rPr>
                <w:rFonts w:ascii="宋体" w:hAnsi="宋体"/>
                <w:kern w:val="0"/>
                <w:sz w:val="20"/>
                <w:szCs w:val="20"/>
              </w:rPr>
            </w:pPr>
            <w:r>
              <w:rPr>
                <w:rFonts w:ascii="宋体" w:hAnsi="宋体" w:hint="eastAsia"/>
                <w:kern w:val="0"/>
                <w:sz w:val="20"/>
                <w:szCs w:val="20"/>
              </w:rPr>
              <w:t>字符型</w:t>
            </w:r>
          </w:p>
        </w:tc>
        <w:tc>
          <w:tcPr>
            <w:tcW w:w="1276" w:type="dxa"/>
          </w:tcPr>
          <w:p w:rsidR="00A2649C" w:rsidRDefault="00A2649C" w:rsidP="00445BD7">
            <w:pPr>
              <w:rPr>
                <w:rFonts w:ascii="宋体" w:hAnsi="宋体"/>
                <w:kern w:val="0"/>
                <w:sz w:val="20"/>
                <w:szCs w:val="20"/>
              </w:rPr>
            </w:pPr>
            <w:r>
              <w:rPr>
                <w:rFonts w:ascii="宋体" w:hAnsi="宋体" w:hint="eastAsia"/>
                <w:kern w:val="0"/>
                <w:sz w:val="20"/>
                <w:szCs w:val="20"/>
              </w:rPr>
              <w:t>是</w:t>
            </w:r>
          </w:p>
        </w:tc>
      </w:tr>
      <w:tr w:rsidR="00A2649C" w:rsidTr="00445BD7">
        <w:tc>
          <w:tcPr>
            <w:tcW w:w="2130" w:type="dxa"/>
            <w:vMerge/>
          </w:tcPr>
          <w:p w:rsidR="00A2649C" w:rsidRDefault="00A2649C" w:rsidP="00445BD7">
            <w:pPr>
              <w:rPr>
                <w:b/>
                <w:szCs w:val="21"/>
              </w:rPr>
            </w:pPr>
          </w:p>
        </w:tc>
        <w:tc>
          <w:tcPr>
            <w:tcW w:w="1947" w:type="dxa"/>
          </w:tcPr>
          <w:p w:rsidR="00A2649C" w:rsidRDefault="00A2649C" w:rsidP="00445BD7">
            <w:pPr>
              <w:rPr>
                <w:rFonts w:ascii="宋体" w:hAnsi="宋体"/>
                <w:kern w:val="0"/>
                <w:sz w:val="18"/>
                <w:szCs w:val="18"/>
              </w:rPr>
            </w:pPr>
            <w:r>
              <w:rPr>
                <w:rFonts w:ascii="新宋体" w:eastAsia="新宋体" w:hint="eastAsia"/>
                <w:kern w:val="0"/>
                <w:sz w:val="18"/>
                <w:szCs w:val="18"/>
              </w:rPr>
              <w:t>keyword</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搜索关键字</w:t>
            </w:r>
          </w:p>
        </w:tc>
        <w:tc>
          <w:tcPr>
            <w:tcW w:w="1275" w:type="dxa"/>
          </w:tcPr>
          <w:p w:rsidR="00A2649C" w:rsidRDefault="00A2649C" w:rsidP="00445BD7">
            <w:pPr>
              <w:rPr>
                <w:rFonts w:ascii="宋体" w:hAnsi="宋体"/>
                <w:kern w:val="0"/>
                <w:sz w:val="20"/>
                <w:szCs w:val="20"/>
              </w:rPr>
            </w:pPr>
            <w:r>
              <w:rPr>
                <w:rFonts w:ascii="宋体" w:hAnsi="宋体" w:hint="eastAsia"/>
                <w:kern w:val="0"/>
                <w:sz w:val="20"/>
                <w:szCs w:val="20"/>
              </w:rPr>
              <w:t>字符型</w:t>
            </w:r>
          </w:p>
        </w:tc>
        <w:tc>
          <w:tcPr>
            <w:tcW w:w="1276" w:type="dxa"/>
          </w:tcPr>
          <w:p w:rsidR="00A2649C" w:rsidRDefault="00A2649C" w:rsidP="00445BD7">
            <w:pPr>
              <w:rPr>
                <w:rFonts w:ascii="宋体" w:hAnsi="宋体"/>
                <w:kern w:val="0"/>
                <w:sz w:val="20"/>
                <w:szCs w:val="20"/>
              </w:rPr>
            </w:pPr>
            <w:r>
              <w:rPr>
                <w:rFonts w:ascii="宋体" w:hAnsi="宋体" w:hint="eastAsia"/>
                <w:kern w:val="0"/>
                <w:sz w:val="20"/>
                <w:szCs w:val="20"/>
              </w:rPr>
              <w:t>是</w:t>
            </w:r>
          </w:p>
        </w:tc>
      </w:tr>
      <w:tr w:rsidR="00A2649C" w:rsidTr="00445BD7">
        <w:tc>
          <w:tcPr>
            <w:tcW w:w="2130" w:type="dxa"/>
          </w:tcPr>
          <w:p w:rsidR="00A2649C" w:rsidRDefault="00A2649C" w:rsidP="00445BD7">
            <w:pPr>
              <w:rPr>
                <w:b/>
                <w:szCs w:val="21"/>
              </w:rPr>
            </w:pPr>
          </w:p>
        </w:tc>
        <w:tc>
          <w:tcPr>
            <w:tcW w:w="1947" w:type="dxa"/>
          </w:tcPr>
          <w:p w:rsidR="00A2649C" w:rsidRDefault="00A2649C" w:rsidP="00445BD7">
            <w:pPr>
              <w:rPr>
                <w:rFonts w:ascii="新宋体" w:eastAsia="新宋体"/>
                <w:kern w:val="0"/>
                <w:sz w:val="18"/>
                <w:szCs w:val="18"/>
              </w:rPr>
            </w:pPr>
            <w:r>
              <w:rPr>
                <w:rFonts w:ascii="新宋体" w:eastAsia="新宋体" w:hint="eastAsia"/>
                <w:kern w:val="0"/>
                <w:sz w:val="18"/>
                <w:szCs w:val="18"/>
              </w:rPr>
              <w:t>type</w:t>
            </w:r>
          </w:p>
        </w:tc>
        <w:tc>
          <w:tcPr>
            <w:tcW w:w="2694" w:type="dxa"/>
          </w:tcPr>
          <w:p w:rsidR="00A2649C" w:rsidRDefault="00A2649C" w:rsidP="00445BD7">
            <w:pPr>
              <w:rPr>
                <w:rFonts w:ascii="宋体" w:hAnsi="宋体"/>
                <w:kern w:val="0"/>
                <w:sz w:val="20"/>
                <w:szCs w:val="20"/>
              </w:rPr>
            </w:pPr>
            <w:r>
              <w:rPr>
                <w:rFonts w:ascii="宋体" w:hAnsi="宋体" w:hint="eastAsia"/>
                <w:kern w:val="0"/>
                <w:sz w:val="20"/>
                <w:szCs w:val="20"/>
              </w:rPr>
              <w:t>检索类型 0 自己的 1 自己</w:t>
            </w:r>
          </w:p>
          <w:p w:rsidR="00A2649C" w:rsidRDefault="00A2649C" w:rsidP="00445BD7">
            <w:pPr>
              <w:rPr>
                <w:rFonts w:ascii="宋体" w:hAnsi="宋体"/>
                <w:kern w:val="0"/>
                <w:sz w:val="20"/>
                <w:szCs w:val="20"/>
              </w:rPr>
            </w:pPr>
            <w:r>
              <w:rPr>
                <w:rFonts w:ascii="宋体" w:hAnsi="宋体" w:hint="eastAsia"/>
                <w:kern w:val="0"/>
                <w:sz w:val="20"/>
                <w:szCs w:val="20"/>
              </w:rPr>
              <w:t>+别人申请通过的</w:t>
            </w:r>
          </w:p>
        </w:tc>
        <w:tc>
          <w:tcPr>
            <w:tcW w:w="1275" w:type="dxa"/>
          </w:tcPr>
          <w:p w:rsidR="00A2649C" w:rsidRDefault="00A2649C" w:rsidP="00445BD7">
            <w:pPr>
              <w:rPr>
                <w:rFonts w:ascii="宋体" w:hAnsi="宋体"/>
                <w:kern w:val="0"/>
                <w:sz w:val="20"/>
                <w:szCs w:val="20"/>
              </w:rPr>
            </w:pPr>
          </w:p>
        </w:tc>
        <w:tc>
          <w:tcPr>
            <w:tcW w:w="1276" w:type="dxa"/>
          </w:tcPr>
          <w:p w:rsidR="00A2649C" w:rsidRDefault="00A2649C" w:rsidP="00445BD7">
            <w:pPr>
              <w:rPr>
                <w:rFonts w:ascii="宋体" w:hAnsi="宋体"/>
                <w:kern w:val="0"/>
                <w:sz w:val="20"/>
                <w:szCs w:val="20"/>
              </w:rPr>
            </w:pPr>
          </w:p>
        </w:tc>
      </w:tr>
      <w:tr w:rsidR="00A2649C" w:rsidTr="00445BD7">
        <w:trPr>
          <w:trHeight w:val="1620"/>
        </w:trPr>
        <w:tc>
          <w:tcPr>
            <w:tcW w:w="2130" w:type="dxa"/>
          </w:tcPr>
          <w:p w:rsidR="00A2649C" w:rsidRDefault="00A2649C" w:rsidP="00445BD7">
            <w:pPr>
              <w:rPr>
                <w:b/>
                <w:szCs w:val="21"/>
              </w:rPr>
            </w:pPr>
            <w:r>
              <w:rPr>
                <w:rFonts w:ascii="宋体" w:hAnsi="宋体"/>
                <w:b/>
                <w:szCs w:val="21"/>
              </w:rPr>
              <w:t>返回值</w:t>
            </w:r>
          </w:p>
        </w:tc>
        <w:tc>
          <w:tcPr>
            <w:tcW w:w="7192" w:type="dxa"/>
            <w:gridSpan w:val="4"/>
          </w:tcPr>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"returninfo": {</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"status": "状态，0成功 1失败",</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ab/>
            </w:r>
            <w:r>
              <w:rPr>
                <w:rFonts w:ascii="新宋体" w:eastAsia="新宋体" w:hint="eastAsia"/>
                <w:kern w:val="0"/>
                <w:sz w:val="18"/>
                <w:szCs w:val="18"/>
              </w:rPr>
              <w:tab/>
              <w:t>"description": "成功或失败描述"</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w:t>
            </w:r>
          </w:p>
          <w:p w:rsidR="00A2649C" w:rsidRDefault="00A2649C" w:rsidP="00445BD7">
            <w:pPr>
              <w:ind w:leftChars="100" w:left="210"/>
              <w:jc w:val="left"/>
              <w:rPr>
                <w:rFonts w:ascii="新宋体" w:eastAsia="新宋体"/>
                <w:kern w:val="0"/>
                <w:sz w:val="18"/>
                <w:szCs w:val="18"/>
              </w:rPr>
            </w:pPr>
            <w:r>
              <w:rPr>
                <w:rFonts w:ascii="新宋体" w:eastAsia="新宋体"/>
                <w:kern w:val="0"/>
                <w:sz w:val="18"/>
                <w:szCs w:val="18"/>
              </w:rPr>
              <w:tab/>
              <w:t>"bizdata":{</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"meetinglist": [{</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"meetingid":"会议实例id",</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"applicantid":"申请人id",（来决定是否具备取消预订功能）</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"applicant":"申请人姓名",</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"title":"会议主题",</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"starttime":"会议开始时间",</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"endtime":"会议结束时间"</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w:t>
            </w:r>
            <w:r w:rsidRPr="00776F0A">
              <w:rPr>
                <w:rFonts w:ascii="新宋体" w:eastAsia="新宋体" w:hint="eastAsia"/>
                <w:kern w:val="0"/>
                <w:sz w:val="18"/>
                <w:szCs w:val="18"/>
              </w:rPr>
              <w:t>"state":申请</w:t>
            </w:r>
            <w:r w:rsidRPr="00D40D4D">
              <w:rPr>
                <w:rFonts w:ascii="新宋体" w:eastAsia="新宋体" w:hint="eastAsia"/>
                <w:kern w:val="0"/>
                <w:sz w:val="18"/>
                <w:szCs w:val="18"/>
                <w:highlight w:val="green"/>
              </w:rPr>
              <w:t>状态</w:t>
            </w:r>
          </w:p>
          <w:p w:rsidR="00A2649C" w:rsidRDefault="00A2649C" w:rsidP="00445BD7">
            <w:pPr>
              <w:ind w:leftChars="100" w:left="210" w:firstLineChars="400" w:firstLine="720"/>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ind w:leftChars="100" w:left="210" w:firstLineChars="400" w:firstLine="720"/>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ind w:leftChars="100" w:left="210" w:firstLineChars="400" w:firstLine="720"/>
              <w:jc w:val="left"/>
              <w:rPr>
                <w:rFonts w:ascii="新宋体" w:eastAsia="新宋体"/>
                <w:kern w:val="0"/>
                <w:sz w:val="18"/>
                <w:szCs w:val="18"/>
              </w:rPr>
            </w:pPr>
            <w:r>
              <w:rPr>
                <w:rFonts w:ascii="新宋体" w:eastAsia="新宋体" w:hint="eastAsia"/>
                <w:kern w:val="0"/>
                <w:sz w:val="18"/>
                <w:szCs w:val="18"/>
              </w:rPr>
              <w:t>}</w:t>
            </w:r>
          </w:p>
          <w:p w:rsidR="00A2649C" w:rsidRDefault="00A2649C" w:rsidP="00445BD7">
            <w:pPr>
              <w:ind w:leftChars="100" w:left="210"/>
              <w:jc w:val="left"/>
              <w:rPr>
                <w:rFonts w:ascii="新宋体" w:eastAsia="新宋体"/>
                <w:kern w:val="0"/>
                <w:sz w:val="18"/>
                <w:szCs w:val="18"/>
              </w:rPr>
            </w:pPr>
            <w:r>
              <w:rPr>
                <w:rFonts w:ascii="新宋体" w:eastAsia="新宋体" w:hint="eastAsia"/>
                <w:kern w:val="0"/>
                <w:sz w:val="18"/>
                <w:szCs w:val="18"/>
              </w:rPr>
              <w:t xml:space="preserve">   </w:t>
            </w:r>
            <w:r>
              <w:rPr>
                <w:rFonts w:ascii="新宋体" w:eastAsia="新宋体"/>
                <w:kern w:val="0"/>
                <w:sz w:val="18"/>
                <w:szCs w:val="18"/>
              </w:rPr>
              <w:tab/>
            </w:r>
          </w:p>
          <w:p w:rsidR="00A2649C" w:rsidRDefault="00A2649C" w:rsidP="00445BD7">
            <w:pPr>
              <w:ind w:leftChars="100" w:left="210"/>
              <w:jc w:val="left"/>
            </w:pPr>
            <w:r>
              <w:rPr>
                <w:rFonts w:ascii="新宋体" w:eastAsia="新宋体"/>
                <w:kern w:val="0"/>
                <w:sz w:val="18"/>
                <w:szCs w:val="18"/>
              </w:rPr>
              <w:t>}</w:t>
            </w:r>
          </w:p>
        </w:tc>
      </w:tr>
      <w:tr w:rsidR="00A2649C" w:rsidTr="00445BD7">
        <w:tc>
          <w:tcPr>
            <w:tcW w:w="2130" w:type="dxa"/>
          </w:tcPr>
          <w:p w:rsidR="00A2649C" w:rsidRDefault="00A2649C" w:rsidP="00445BD7">
            <w:pPr>
              <w:rPr>
                <w:rFonts w:ascii="宋体" w:hAnsi="宋体"/>
                <w:b/>
                <w:szCs w:val="21"/>
              </w:rPr>
            </w:pPr>
            <w:r>
              <w:rPr>
                <w:rFonts w:ascii="宋体" w:hAnsi="宋体" w:hint="eastAsia"/>
                <w:b/>
                <w:szCs w:val="21"/>
              </w:rPr>
              <w:t>备注</w:t>
            </w:r>
          </w:p>
        </w:tc>
        <w:tc>
          <w:tcPr>
            <w:tcW w:w="7192" w:type="dxa"/>
            <w:gridSpan w:val="4"/>
          </w:tcPr>
          <w:p w:rsidR="00A2649C" w:rsidRDefault="00A2649C" w:rsidP="00445BD7">
            <w:pPr>
              <w:jc w:val="left"/>
              <w:rPr>
                <w:rFonts w:ascii="新宋体" w:eastAsia="新宋体"/>
                <w:kern w:val="0"/>
                <w:sz w:val="18"/>
                <w:szCs w:val="18"/>
              </w:rPr>
            </w:pPr>
          </w:p>
        </w:tc>
      </w:tr>
    </w:tbl>
    <w:p w:rsidR="00A2649C" w:rsidRPr="001E352B" w:rsidRDefault="00A2649C" w:rsidP="00A2649C"/>
    <w:p w:rsidR="00E633DE" w:rsidRDefault="00E633DE">
      <w:pPr>
        <w:rPr>
          <w:rFonts w:hint="eastAsia"/>
        </w:rPr>
      </w:pPr>
    </w:p>
    <w:p w:rsidR="00E633DE" w:rsidRDefault="00E633DE">
      <w:pPr>
        <w:rPr>
          <w:vanish/>
        </w:rPr>
      </w:pPr>
    </w:p>
    <w:sectPr w:rsidR="00E633DE">
      <w:headerReference w:type="default" r:id="rId28"/>
      <w:footerReference w:type="default" r:id="rId29"/>
      <w:pgSz w:w="11906" w:h="16838"/>
      <w:pgMar w:top="1440" w:right="1800" w:bottom="0" w:left="1800" w:header="851" w:footer="809"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蔡艳" w:date="2016-02-18T16:24:00Z" w:initials="李琼">
    <w:p w:rsidR="00836C7B" w:rsidRDefault="00836C7B">
      <w:pPr>
        <w:pStyle w:val="a7"/>
        <w:rPr>
          <w:rFonts w:ascii="宋体" w:hAnsi="宋体" w:hint="eastAsia"/>
          <w:kern w:val="0"/>
          <w:sz w:val="20"/>
          <w:lang w:eastAsia="zh-CN"/>
        </w:rPr>
      </w:pPr>
      <w:r>
        <w:rPr>
          <w:rStyle w:val="ae"/>
        </w:rPr>
        <w:annotationRef/>
      </w:r>
      <w:r>
        <w:rPr>
          <w:rFonts w:ascii="宋体" w:hAnsi="宋体" w:hint="eastAsia"/>
          <w:kern w:val="0"/>
          <w:sz w:val="20"/>
        </w:rPr>
        <w:t>无法确定返回值与类型对应关系</w:t>
      </w:r>
    </w:p>
    <w:p w:rsidR="00836C7B" w:rsidRDefault="00853185">
      <w:pPr>
        <w:pStyle w:val="a7"/>
        <w:rPr>
          <w:lang w:eastAsia="zh-CN"/>
        </w:rPr>
      </w:pPr>
      <w:r w:rsidRPr="00853185">
        <w:rPr>
          <w:rFonts w:hint="eastAsia"/>
          <w:lang w:eastAsia="zh-CN"/>
        </w:rPr>
        <w:t>{"returninfo":{"status":"0","description":"</w:t>
      </w:r>
      <w:r w:rsidRPr="00853185">
        <w:rPr>
          <w:rFonts w:hint="eastAsia"/>
          <w:lang w:eastAsia="zh-CN"/>
        </w:rPr>
        <w:t>成功</w:t>
      </w:r>
      <w:r w:rsidRPr="00853185">
        <w:rPr>
          <w:rFonts w:hint="eastAsia"/>
          <w:lang w:eastAsia="zh-CN"/>
        </w:rPr>
        <w:t>"},"bizdata":{"unhandlecount":"</w:t>
      </w:r>
      <w:r w:rsidRPr="00853185">
        <w:rPr>
          <w:rFonts w:hint="eastAsia"/>
          <w:lang w:eastAsia="zh-CN"/>
        </w:rPr>
        <w:t>该类型不存在</w:t>
      </w:r>
      <w:r w:rsidRPr="00853185">
        <w:rPr>
          <w:rFonts w:hint="eastAsia"/>
          <w:lang w:eastAsia="zh-CN"/>
        </w:rPr>
        <w:t>,0,0,0"}}</w:t>
      </w:r>
    </w:p>
  </w:comment>
  <w:comment w:id="3" w:author="蔡艳" w:date="2016-02-18T16:40:00Z" w:initials="李琼">
    <w:p w:rsidR="00F12073" w:rsidRDefault="00F12073">
      <w:pPr>
        <w:pStyle w:val="a7"/>
      </w:pPr>
      <w:r>
        <w:rPr>
          <w:rStyle w:val="ae"/>
        </w:rPr>
        <w:annotationRef/>
      </w:r>
      <w:r w:rsidRPr="00F12073">
        <w:rPr>
          <w:rFonts w:ascii="Consolas" w:hAnsi="Consolas" w:cs="Consolas"/>
          <w:color w:val="2A00FF"/>
          <w:kern w:val="0"/>
          <w:sz w:val="30"/>
          <w:szCs w:val="30"/>
        </w:rPr>
        <w:t>meetingName</w:t>
      </w:r>
    </w:p>
  </w:comment>
  <w:comment w:id="6" w:author="蔡艳" w:date="2016-04-27T16:40:00Z" w:initials="李琼">
    <w:p w:rsidR="00EA7DF5" w:rsidRPr="00EA7DF5" w:rsidRDefault="00EA7DF5">
      <w:pPr>
        <w:pStyle w:val="a7"/>
        <w:rPr>
          <w:b/>
          <w:color w:val="FF0000"/>
        </w:rPr>
      </w:pPr>
      <w:r>
        <w:rPr>
          <w:rStyle w:val="ae"/>
        </w:rPr>
        <w:annotationRef/>
      </w:r>
      <w:r w:rsidRPr="00EA7DF5">
        <w:rPr>
          <w:rFonts w:ascii="Consolas" w:hAnsi="Consolas" w:cs="Consolas"/>
          <w:color w:val="FF0000"/>
          <w:kern w:val="0"/>
          <w:sz w:val="30"/>
          <w:szCs w:val="30"/>
          <w:highlight w:val="blue"/>
        </w:rPr>
        <w:t>createdate</w:t>
      </w:r>
    </w:p>
  </w:comment>
  <w:comment w:id="10" w:author="蔡艳" w:date="2016-02-18T13:57:00Z" w:initials="李琼">
    <w:p w:rsidR="00544ABF" w:rsidRDefault="00544ABF">
      <w:pPr>
        <w:pStyle w:val="a7"/>
        <w:rPr>
          <w:rFonts w:hint="eastAsia"/>
          <w:lang w:eastAsia="zh-CN"/>
        </w:rPr>
      </w:pPr>
      <w:r>
        <w:rPr>
          <w:rStyle w:val="ae"/>
        </w:rPr>
        <w:annotationRef/>
      </w:r>
      <w:r>
        <w:rPr>
          <w:rFonts w:hint="eastAsia"/>
          <w:lang w:eastAsia="zh-CN"/>
        </w:rPr>
        <w:t>现在接口归档数据是从待归档视图获取的数据</w:t>
      </w:r>
    </w:p>
    <w:p w:rsidR="00B53C3B" w:rsidRDefault="00B53C3B">
      <w:pPr>
        <w:pStyle w:val="a7"/>
        <w:rPr>
          <w:rFonts w:hint="eastAsia"/>
          <w:lang w:eastAsia="zh-CN"/>
        </w:rPr>
      </w:pPr>
    </w:p>
    <w:p w:rsidR="00B53C3B" w:rsidRPr="00B53C3B" w:rsidRDefault="00B53C3B">
      <w:pPr>
        <w:pStyle w:val="a7"/>
        <w:rPr>
          <w:rFonts w:hint="eastAsia"/>
          <w:lang w:eastAsia="zh-CN"/>
        </w:rPr>
      </w:pPr>
      <w:r>
        <w:rPr>
          <w:rFonts w:hint="eastAsia"/>
          <w:lang w:eastAsia="zh-CN"/>
        </w:rPr>
        <w:t>建议从已归档</w:t>
      </w:r>
      <w:r>
        <w:rPr>
          <w:rFonts w:ascii="宋体" w:cs="宋体"/>
          <w:color w:val="000000"/>
          <w:kern w:val="0"/>
          <w:sz w:val="18"/>
          <w:szCs w:val="18"/>
          <w:highlight w:val="white"/>
        </w:rPr>
        <w:t>OA_ARCHIVE</w:t>
      </w:r>
      <w:r>
        <w:rPr>
          <w:rFonts w:ascii="宋体" w:cs="宋体" w:hint="eastAsia"/>
          <w:color w:val="000000"/>
          <w:kern w:val="0"/>
          <w:sz w:val="18"/>
          <w:szCs w:val="18"/>
          <w:lang w:eastAsia="zh-CN"/>
        </w:rPr>
        <w:t>获取公文归档数据</w:t>
      </w:r>
    </w:p>
  </w:comment>
  <w:comment w:id="11" w:author="蔡艳" w:date="2016-02-18T14:16:00Z" w:initials="李琼">
    <w:p w:rsidR="00783DD8" w:rsidRDefault="00783DD8">
      <w:pPr>
        <w:pStyle w:val="a7"/>
      </w:pPr>
      <w:r>
        <w:rPr>
          <w:rStyle w:val="ae"/>
        </w:rPr>
        <w:annotationRef/>
      </w:r>
      <w:r w:rsidRPr="003C4F14">
        <w:rPr>
          <w:rFonts w:ascii="宋体" w:hAnsi="宋体" w:hint="eastAsia"/>
          <w:color w:val="92D050"/>
          <w:kern w:val="0"/>
          <w:sz w:val="20"/>
        </w:rPr>
        <w:t>F发文S收文O其他（</w:t>
      </w:r>
      <w:r w:rsidRPr="003C4F14">
        <w:rPr>
          <w:rFonts w:ascii="宋体" w:hAnsi="宋体"/>
          <w:color w:val="92D050"/>
          <w:kern w:val="0"/>
          <w:sz w:val="20"/>
        </w:rPr>
        <w:t>用户手工录入</w:t>
      </w:r>
      <w:r w:rsidRPr="003C4F14">
        <w:rPr>
          <w:rFonts w:ascii="宋体" w:hAnsi="宋体" w:hint="eastAsia"/>
          <w:color w:val="92D050"/>
          <w:kern w:val="0"/>
          <w:sz w:val="20"/>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C01" w:rsidRDefault="00750C01">
      <w:r>
        <w:separator/>
      </w:r>
    </w:p>
  </w:endnote>
  <w:endnote w:type="continuationSeparator" w:id="0">
    <w:p w:rsidR="00750C01" w:rsidRDefault="0075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ˎ̥">
    <w:altName w:val="Arial Unicode MS"/>
    <w:charset w:val="00"/>
    <w:family w:val="roman"/>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华文细黑">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方正小标宋_GBK">
    <w:panose1 w:val="03000509000000000000"/>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DE" w:rsidRDefault="00E633DE">
    <w:pPr>
      <w:pStyle w:val="aa"/>
      <w:framePr w:wrap="around" w:vAnchor="text" w:hAnchor="margin" w:xAlign="center" w:y="1"/>
      <w:rPr>
        <w:rStyle w:val="a6"/>
      </w:rPr>
    </w:pPr>
    <w:r>
      <w:fldChar w:fldCharType="begin"/>
    </w:r>
    <w:r>
      <w:rPr>
        <w:rStyle w:val="a6"/>
      </w:rPr>
      <w:instrText xml:space="preserve">PAGE  </w:instrText>
    </w:r>
    <w:r>
      <w:fldChar w:fldCharType="separate"/>
    </w:r>
    <w:r>
      <w:fldChar w:fldCharType="end"/>
    </w:r>
  </w:p>
  <w:p w:rsidR="00E633DE" w:rsidRDefault="00E633D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DE" w:rsidRDefault="003247A3">
    <w:pPr>
      <w:pStyle w:val="aa"/>
      <w:jc w:val="both"/>
    </w:pPr>
    <w:r>
      <w:rPr>
        <w:noProof/>
        <w:lang w:val="en-US"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-84455</wp:posOffset>
              </wp:positionV>
              <wp:extent cx="5257800" cy="0"/>
              <wp:effectExtent l="9525" t="10795" r="9525"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1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zzEQ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"/>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DE" w:rsidRDefault="00E633DE">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DE" w:rsidRDefault="00E633D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C01" w:rsidRDefault="00750C01">
      <w:r>
        <w:separator/>
      </w:r>
    </w:p>
  </w:footnote>
  <w:footnote w:type="continuationSeparator" w:id="0">
    <w:p w:rsidR="00750C01" w:rsidRDefault="00750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DE" w:rsidRDefault="00E633DE">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DE" w:rsidRDefault="00E633DE">
    <w:pPr>
      <w:pStyle w:val="af1"/>
      <w:tabs>
        <w:tab w:val="left" w:pos="2775"/>
      </w:tabs>
    </w:pPr>
    <w:r>
      <w:rPr>
        <w:rFonts w:hint="eastAsia"/>
        <w:szCs w:val="21"/>
      </w:rPr>
      <w:t xml:space="preserve">              </w:t>
    </w:r>
    <w:r>
      <w:rPr>
        <w:rFonts w:hint="eastAsia"/>
        <w:szCs w:val="21"/>
      </w:rPr>
      <w:t>新点统一支撑平台标准规范</w:t>
    </w:r>
    <w:r>
      <w:rPr>
        <w:rFonts w:hint="eastAsia"/>
        <w:szCs w:val="21"/>
      </w:rPr>
      <w:t xml:space="preserve">               </w:t>
    </w:r>
    <w:r>
      <w:rPr>
        <w:rFonts w:hint="eastAsia"/>
        <w:szCs w:val="21"/>
      </w:rPr>
      <w:t>第</w:t>
    </w:r>
    <w:r>
      <w:rPr>
        <w:rFonts w:ascii="宋体" w:hAnsi="宋体"/>
      </w:rPr>
      <w:t>-</w:t>
    </w:r>
    <w:r>
      <w:fldChar w:fldCharType="begin"/>
    </w:r>
    <w:r>
      <w:rPr>
        <w:rStyle w:val="a6"/>
      </w:rPr>
      <w:instrText xml:space="preserve"> PAGE </w:instrText>
    </w:r>
    <w:r>
      <w:fldChar w:fldCharType="separate"/>
    </w:r>
    <w:r>
      <w:rPr>
        <w:rStyle w:val="a6"/>
        <w:lang w:val="en-US" w:eastAsia="zh-CN"/>
      </w:rPr>
      <w:t>2</w:t>
    </w:r>
    <w:r>
      <w:fldChar w:fldCharType="end"/>
    </w:r>
    <w:r>
      <w:rPr>
        <w:rFonts w:ascii="宋体" w:hAnsi="宋体"/>
      </w:rPr>
      <w:t>-</w:t>
    </w:r>
    <w:r>
      <w:rPr>
        <w:rStyle w:val="a6"/>
        <w:rFonts w:hint="eastAsia"/>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DE" w:rsidRDefault="00E633DE">
    <w:pPr>
      <w:pStyle w:val="af1"/>
      <w:tabs>
        <w:tab w:val="left" w:pos="2775"/>
      </w:tabs>
    </w:pPr>
    <w:r>
      <w:rPr>
        <w:rFonts w:hint="eastAsia"/>
        <w:szCs w:val="21"/>
      </w:rPr>
      <w:t>MIP3.0</w:t>
    </w:r>
    <w:r>
      <w:rPr>
        <w:rFonts w:hint="eastAsia"/>
        <w:szCs w:val="21"/>
      </w:rPr>
      <w:t>标准接口规范</w:t>
    </w:r>
    <w:r>
      <w:rPr>
        <w:rFonts w:hint="eastAsia"/>
        <w:szCs w:val="21"/>
      </w:rPr>
      <w:t xml:space="preserve">                                     </w:t>
    </w:r>
    <w:r>
      <w:rPr>
        <w:rFonts w:hint="eastAsia"/>
        <w:szCs w:val="21"/>
      </w:rPr>
      <w:t>第</w:t>
    </w:r>
    <w:r>
      <w:rPr>
        <w:rFonts w:ascii="宋体" w:hAnsi="宋体"/>
      </w:rPr>
      <w:t>-</w:t>
    </w:r>
    <w:r>
      <w:fldChar w:fldCharType="begin"/>
    </w:r>
    <w:r>
      <w:rPr>
        <w:rStyle w:val="a6"/>
      </w:rPr>
      <w:instrText xml:space="preserve"> PAGE </w:instrText>
    </w:r>
    <w:r>
      <w:fldChar w:fldCharType="separate"/>
    </w:r>
    <w:r w:rsidR="003247A3">
      <w:rPr>
        <w:rStyle w:val="a6"/>
        <w:noProof/>
      </w:rPr>
      <w:t>1</w:t>
    </w:r>
    <w:r>
      <w:fldChar w:fldCharType="end"/>
    </w:r>
    <w:r>
      <w:rPr>
        <w:rFonts w:ascii="宋体" w:hAnsi="宋体"/>
      </w:rPr>
      <w:t>-</w:t>
    </w:r>
    <w:r>
      <w:rPr>
        <w:rStyle w:val="a6"/>
        <w:rFonts w:hint="eastAsia"/>
      </w:rPr>
      <w:t>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DE" w:rsidRDefault="00E633DE">
    <w:pPr>
      <w:pStyle w:val="af1"/>
      <w:tabs>
        <w:tab w:val="left" w:pos="2775"/>
      </w:tabs>
    </w:pPr>
    <w:r>
      <w:rPr>
        <w:rFonts w:hint="eastAsia"/>
        <w:szCs w:val="21"/>
      </w:rPr>
      <w:t>MIP3.0</w:t>
    </w:r>
    <w:r>
      <w:rPr>
        <w:rFonts w:hint="eastAsia"/>
        <w:szCs w:val="21"/>
      </w:rPr>
      <w:t>标准接口规范</w:t>
    </w:r>
    <w:r>
      <w:rPr>
        <w:rFonts w:hint="eastAsia"/>
        <w:szCs w:val="21"/>
      </w:rPr>
      <w:t xml:space="preserve">                                     </w:t>
    </w:r>
    <w:r>
      <w:rPr>
        <w:rFonts w:hint="eastAsia"/>
        <w:szCs w:val="21"/>
      </w:rPr>
      <w:t>第</w:t>
    </w:r>
    <w:r>
      <w:rPr>
        <w:rFonts w:ascii="宋体" w:hAnsi="宋体"/>
      </w:rPr>
      <w:t>-</w:t>
    </w:r>
    <w:r>
      <w:fldChar w:fldCharType="begin"/>
    </w:r>
    <w:r>
      <w:rPr>
        <w:rStyle w:val="a6"/>
      </w:rPr>
      <w:instrText xml:space="preserve"> PAGE </w:instrText>
    </w:r>
    <w:r>
      <w:fldChar w:fldCharType="separate"/>
    </w:r>
    <w:r w:rsidR="003247A3">
      <w:rPr>
        <w:rStyle w:val="a6"/>
        <w:noProof/>
      </w:rPr>
      <w:t>54</w:t>
    </w:r>
    <w:r>
      <w:fldChar w:fldCharType="end"/>
    </w:r>
    <w:r>
      <w:rPr>
        <w:rFonts w:ascii="宋体" w:hAnsi="宋体"/>
      </w:rPr>
      <w:t>-</w:t>
    </w:r>
    <w:r>
      <w:rPr>
        <w:rStyle w:val="a6"/>
        <w:rFonts w:hint="eastAsi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chineseCountingThousand"/>
      <w:suff w:val="nothing"/>
      <w:lvlText w:val="第%1部分"/>
      <w:lvlJc w:val="left"/>
      <w:pPr>
        <w:ind w:left="578" w:hanging="180"/>
      </w:pPr>
      <w:rPr>
        <w:rFonts w:hint="eastAsia"/>
      </w:rPr>
    </w:lvl>
    <w:lvl w:ilvl="1">
      <w:start w:val="1"/>
      <w:numFmt w:val="decimal"/>
      <w:suff w:val="nothing"/>
      <w:lvlText w:val="%1.%2 "/>
      <w:lvlJc w:val="left"/>
      <w:pPr>
        <w:ind w:left="938" w:firstLine="0"/>
      </w:pPr>
      <w:rPr>
        <w:rFonts w:hint="eastAsia"/>
      </w:rPr>
    </w:lvl>
    <w:lvl w:ilvl="2">
      <w:start w:val="1"/>
      <w:numFmt w:val="decimal"/>
      <w:suff w:val="nothing"/>
      <w:lvlText w:val="%1.%2.%3 "/>
      <w:lvlJc w:val="left"/>
      <w:pPr>
        <w:ind w:left="938" w:firstLine="0"/>
      </w:pPr>
      <w:rPr>
        <w:rFonts w:hint="eastAsia"/>
      </w:rPr>
    </w:lvl>
    <w:lvl w:ilvl="3">
      <w:start w:val="1"/>
      <w:numFmt w:val="decimal"/>
      <w:suff w:val="nothing"/>
      <w:lvlText w:val="%1.%2.%3.%4 "/>
      <w:lvlJc w:val="left"/>
      <w:pPr>
        <w:ind w:left="938" w:firstLine="0"/>
      </w:pPr>
      <w:rPr>
        <w:rFonts w:hint="eastAsia"/>
      </w:rPr>
    </w:lvl>
    <w:lvl w:ilvl="4">
      <w:start w:val="1"/>
      <w:numFmt w:val="decimal"/>
      <w:suff w:val="nothing"/>
      <w:lvlText w:val="%5、"/>
      <w:lvlJc w:val="left"/>
      <w:pPr>
        <w:ind w:left="938" w:firstLine="0"/>
      </w:pPr>
      <w:rPr>
        <w:rFonts w:hint="eastAsia"/>
      </w:rPr>
    </w:lvl>
    <w:lvl w:ilvl="5">
      <w:start w:val="1"/>
      <w:numFmt w:val="none"/>
      <w:suff w:val="nothing"/>
      <w:lvlText w:val=""/>
      <w:lvlJc w:val="left"/>
      <w:pPr>
        <w:ind w:left="398" w:firstLine="0"/>
      </w:pPr>
      <w:rPr>
        <w:rFonts w:hint="eastAsia"/>
      </w:rPr>
    </w:lvl>
    <w:lvl w:ilvl="6">
      <w:start w:val="1"/>
      <w:numFmt w:val="none"/>
      <w:suff w:val="nothing"/>
      <w:lvlText w:val=""/>
      <w:lvlJc w:val="left"/>
      <w:pPr>
        <w:ind w:left="398" w:firstLine="0"/>
      </w:pPr>
      <w:rPr>
        <w:rFonts w:hint="eastAsia"/>
      </w:rPr>
    </w:lvl>
    <w:lvl w:ilvl="7">
      <w:start w:val="1"/>
      <w:numFmt w:val="none"/>
      <w:suff w:val="nothing"/>
      <w:lvlText w:val=""/>
      <w:lvlJc w:val="left"/>
      <w:pPr>
        <w:ind w:left="398" w:firstLine="0"/>
      </w:pPr>
      <w:rPr>
        <w:rFonts w:hint="eastAsia"/>
      </w:rPr>
    </w:lvl>
    <w:lvl w:ilvl="8">
      <w:start w:val="1"/>
      <w:numFmt w:val="none"/>
      <w:suff w:val="nothing"/>
      <w:lvlText w:val=""/>
      <w:lvlJc w:val="left"/>
      <w:pPr>
        <w:ind w:left="398" w:firstLine="0"/>
      </w:pPr>
      <w:rPr>
        <w:rFonts w:hint="eastAsia"/>
      </w:rPr>
    </w:lvl>
  </w:abstractNum>
  <w:abstractNum w:abstractNumId="1">
    <w:nsid w:val="00000008"/>
    <w:multiLevelType w:val="multilevel"/>
    <w:tmpl w:val="00000008"/>
    <w:lvl w:ilvl="0">
      <w:start w:val="1"/>
      <w:numFmt w:val="bullet"/>
      <w:lvlText w:val=""/>
      <w:lvlJc w:val="left"/>
      <w:pPr>
        <w:tabs>
          <w:tab w:val="num" w:pos="900"/>
        </w:tabs>
        <w:ind w:left="875" w:hanging="335"/>
      </w:pPr>
      <w:rPr>
        <w:rFonts w:ascii="Symbol" w:hAnsi="Symbol" w:hint="default"/>
      </w:rPr>
    </w:lvl>
    <w:lvl w:ilvl="1">
      <w:start w:val="1"/>
      <w:numFmt w:val="bullet"/>
      <w:lvlText w:val="o"/>
      <w:lvlJc w:val="left"/>
      <w:pPr>
        <w:tabs>
          <w:tab w:val="num" w:pos="1922"/>
        </w:tabs>
        <w:ind w:left="1922" w:hanging="360"/>
      </w:pPr>
      <w:rPr>
        <w:rFonts w:ascii="Courier New" w:hAnsi="Courier New" w:hint="default"/>
      </w:rPr>
    </w:lvl>
    <w:lvl w:ilvl="2">
      <w:start w:val="1"/>
      <w:numFmt w:val="bullet"/>
      <w:lvlText w:val=""/>
      <w:lvlJc w:val="left"/>
      <w:pPr>
        <w:tabs>
          <w:tab w:val="num" w:pos="2642"/>
        </w:tabs>
        <w:ind w:left="2642" w:hanging="360"/>
      </w:pPr>
      <w:rPr>
        <w:rFonts w:ascii="Wingdings" w:hAnsi="Wingdings" w:hint="default"/>
      </w:rPr>
    </w:lvl>
    <w:lvl w:ilvl="3">
      <w:start w:val="1"/>
      <w:numFmt w:val="bullet"/>
      <w:lvlText w:val=""/>
      <w:lvlJc w:val="left"/>
      <w:pPr>
        <w:tabs>
          <w:tab w:val="num" w:pos="3362"/>
        </w:tabs>
        <w:ind w:left="3362" w:hanging="360"/>
      </w:pPr>
      <w:rPr>
        <w:rFonts w:ascii="Symbol" w:hAnsi="Symbol" w:hint="default"/>
      </w:rPr>
    </w:lvl>
    <w:lvl w:ilvl="4">
      <w:start w:val="1"/>
      <w:numFmt w:val="bullet"/>
      <w:lvlText w:val="o"/>
      <w:lvlJc w:val="left"/>
      <w:pPr>
        <w:tabs>
          <w:tab w:val="num" w:pos="4082"/>
        </w:tabs>
        <w:ind w:left="4082" w:hanging="360"/>
      </w:pPr>
      <w:rPr>
        <w:rFonts w:ascii="Courier New" w:hAnsi="Courier New" w:hint="default"/>
      </w:rPr>
    </w:lvl>
    <w:lvl w:ilvl="5">
      <w:start w:val="1"/>
      <w:numFmt w:val="bullet"/>
      <w:lvlText w:val=""/>
      <w:lvlJc w:val="left"/>
      <w:pPr>
        <w:tabs>
          <w:tab w:val="num" w:pos="4802"/>
        </w:tabs>
        <w:ind w:left="4802" w:hanging="360"/>
      </w:pPr>
      <w:rPr>
        <w:rFonts w:ascii="Wingdings" w:hAnsi="Wingdings" w:hint="default"/>
      </w:rPr>
    </w:lvl>
    <w:lvl w:ilvl="6">
      <w:start w:val="1"/>
      <w:numFmt w:val="bullet"/>
      <w:lvlText w:val=""/>
      <w:lvlJc w:val="left"/>
      <w:pPr>
        <w:tabs>
          <w:tab w:val="num" w:pos="5522"/>
        </w:tabs>
        <w:ind w:left="5522" w:hanging="360"/>
      </w:pPr>
      <w:rPr>
        <w:rFonts w:ascii="Symbol" w:hAnsi="Symbol" w:hint="default"/>
      </w:rPr>
    </w:lvl>
    <w:lvl w:ilvl="7">
      <w:start w:val="1"/>
      <w:numFmt w:val="bullet"/>
      <w:lvlText w:val="o"/>
      <w:lvlJc w:val="left"/>
      <w:pPr>
        <w:tabs>
          <w:tab w:val="num" w:pos="6242"/>
        </w:tabs>
        <w:ind w:left="6242" w:hanging="360"/>
      </w:pPr>
      <w:rPr>
        <w:rFonts w:ascii="Courier New" w:hAnsi="Courier New" w:hint="default"/>
      </w:rPr>
    </w:lvl>
    <w:lvl w:ilvl="8">
      <w:start w:val="1"/>
      <w:numFmt w:val="bullet"/>
      <w:lvlText w:val=""/>
      <w:lvlJc w:val="left"/>
      <w:pPr>
        <w:tabs>
          <w:tab w:val="num" w:pos="6962"/>
        </w:tabs>
        <w:ind w:left="6962" w:hanging="360"/>
      </w:pPr>
      <w:rPr>
        <w:rFonts w:ascii="Wingdings" w:hAnsi="Wingdings" w:hint="default"/>
      </w:rPr>
    </w:lvl>
  </w:abstractNum>
  <w:abstractNum w:abstractNumId="2">
    <w:nsid w:val="00000009"/>
    <w:multiLevelType w:val="multilevel"/>
    <w:tmpl w:val="00000009"/>
    <w:lvl w:ilvl="0">
      <w:start w:val="1"/>
      <w:numFmt w:val="chineseCountingThousand"/>
      <w:suff w:val="space"/>
      <w:lvlText w:val="第%1部分"/>
      <w:lvlJc w:val="center"/>
      <w:pPr>
        <w:ind w:left="0" w:firstLine="0"/>
      </w:pPr>
      <w:rPr>
        <w:rFonts w:cs="Times New Roman" w:hint="eastAsia"/>
        <w:i w:val="0"/>
        <w:iCs w:val="0"/>
        <w:caps w:val="0"/>
        <w:smallCaps w:val="0"/>
        <w:strike w:val="0"/>
        <w:dstrike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space"/>
      <w:lvlText w:val="第%2章"/>
      <w:lvlJc w:val="left"/>
      <w:pPr>
        <w:ind w:left="420" w:firstLine="0"/>
      </w:pPr>
      <w:rPr>
        <w:rFonts w:ascii="Arial" w:eastAsia="黑体" w:hAnsi="Arial" w:hint="default"/>
        <w:b/>
        <w:i w:val="0"/>
        <w:sz w:val="32"/>
        <w:szCs w:val="32"/>
      </w:rPr>
    </w:lvl>
    <w:lvl w:ilvl="2">
      <w:start w:val="1"/>
      <w:numFmt w:val="decimal"/>
      <w:suff w:val="space"/>
      <w:lvlText w:val="%2.%3"/>
      <w:lvlJc w:val="left"/>
      <w:pPr>
        <w:ind w:left="420" w:hanging="420"/>
      </w:pPr>
      <w:rPr>
        <w:rFonts w:ascii="Arial" w:eastAsia="黑体" w:hAnsi="Arial" w:cs="Times New Roman" w:hint="default"/>
        <w:b/>
        <w:bCs w:val="0"/>
        <w:i w:val="0"/>
        <w:iCs w:val="0"/>
        <w:caps w:val="0"/>
        <w:smallCaps w:val="0"/>
        <w:strike w:val="0"/>
        <w:dstrike w:val="0"/>
        <w:vanish w:val="0"/>
        <w:spacing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2.%3.%4"/>
      <w:lvlJc w:val="left"/>
      <w:pPr>
        <w:ind w:left="420" w:hanging="420"/>
      </w:pPr>
      <w:rPr>
        <w:rFonts w:ascii="Arial" w:eastAsia="新宋体" w:hAnsi="Arial" w:hint="default"/>
        <w:b/>
        <w:i w:val="0"/>
        <w:sz w:val="24"/>
        <w:szCs w:val="24"/>
      </w:rPr>
    </w:lvl>
    <w:lvl w:ilvl="4">
      <w:start w:val="1"/>
      <w:numFmt w:val="decimal"/>
      <w:suff w:val="space"/>
      <w:lvlText w:val="%2.%3.%4.%5"/>
      <w:lvlJc w:val="left"/>
      <w:pPr>
        <w:ind w:left="420" w:hanging="420"/>
      </w:pPr>
      <w:rPr>
        <w:rFonts w:ascii="Arial" w:eastAsia="黑体" w:hAnsi="Arial" w:hint="default"/>
        <w:b/>
        <w:i w:val="0"/>
        <w:sz w:val="24"/>
        <w:szCs w:val="21"/>
      </w:rPr>
    </w:lvl>
    <w:lvl w:ilvl="5">
      <w:start w:val="1"/>
      <w:numFmt w:val="lowerLetter"/>
      <w:suff w:val="space"/>
      <w:lvlText w:val="%6."/>
      <w:lvlJc w:val="left"/>
      <w:pPr>
        <w:ind w:left="420" w:firstLine="360"/>
      </w:pPr>
      <w:rPr>
        <w:rFonts w:ascii="Arial" w:eastAsia="黑体" w:hAnsi="Arial" w:hint="default"/>
        <w:b/>
        <w:i w:val="0"/>
        <w:color w:val="auto"/>
        <w:sz w:val="21"/>
        <w:szCs w:val="21"/>
      </w:rPr>
    </w:lvl>
    <w:lvl w:ilvl="6">
      <w:start w:val="1"/>
      <w:numFmt w:val="none"/>
      <w:suff w:val="nothing"/>
      <w:lvlText w:val=""/>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3">
    <w:nsid w:val="0000000D"/>
    <w:multiLevelType w:val="singleLevel"/>
    <w:tmpl w:val="0000000D"/>
    <w:lvl w:ilvl="0">
      <w:start w:val="1"/>
      <w:numFmt w:val="decimal"/>
      <w:lvlText w:val="%1."/>
      <w:lvlJc w:val="left"/>
      <w:pPr>
        <w:tabs>
          <w:tab w:val="num" w:pos="2040"/>
        </w:tabs>
        <w:ind w:left="2040" w:hanging="360"/>
      </w:pPr>
    </w:lvl>
  </w:abstractNum>
  <w:abstractNum w:abstractNumId="4">
    <w:nsid w:val="0000000E"/>
    <w:multiLevelType w:val="singleLevel"/>
    <w:tmpl w:val="0000000E"/>
    <w:lvl w:ilvl="0">
      <w:start w:val="1"/>
      <w:numFmt w:val="decimal"/>
      <w:lvlText w:val="%1."/>
      <w:lvlJc w:val="left"/>
      <w:pPr>
        <w:tabs>
          <w:tab w:val="num" w:pos="1620"/>
        </w:tabs>
        <w:ind w:left="1620" w:hanging="360"/>
      </w:pPr>
    </w:lvl>
  </w:abstractNum>
  <w:abstractNum w:abstractNumId="5">
    <w:nsid w:val="0000000F"/>
    <w:multiLevelType w:val="singleLevel"/>
    <w:tmpl w:val="0000000F"/>
    <w:lvl w:ilvl="0">
      <w:start w:val="1"/>
      <w:numFmt w:val="decimal"/>
      <w:lvlText w:val="%1."/>
      <w:lvlJc w:val="left"/>
      <w:pPr>
        <w:tabs>
          <w:tab w:val="num" w:pos="1200"/>
        </w:tabs>
        <w:ind w:left="1200" w:hanging="360"/>
      </w:pPr>
    </w:lvl>
  </w:abstractNum>
  <w:abstractNum w:abstractNumId="6">
    <w:nsid w:val="00000010"/>
    <w:multiLevelType w:val="singleLevel"/>
    <w:tmpl w:val="00000010"/>
    <w:lvl w:ilvl="0">
      <w:start w:val="1"/>
      <w:numFmt w:val="decimal"/>
      <w:lvlText w:val="%1."/>
      <w:lvlJc w:val="left"/>
      <w:pPr>
        <w:tabs>
          <w:tab w:val="num" w:pos="360"/>
        </w:tabs>
        <w:ind w:left="360" w:hanging="360"/>
      </w:pPr>
    </w:lvl>
  </w:abstractNum>
  <w:abstractNum w:abstractNumId="7">
    <w:nsid w:val="00000011"/>
    <w:multiLevelType w:val="multilevel"/>
    <w:tmpl w:val="00000011"/>
    <w:lvl w:ilvl="0">
      <w:start w:val="1"/>
      <w:numFmt w:val="bullet"/>
      <w:lvlText w:val=""/>
      <w:lvlJc w:val="left"/>
      <w:pPr>
        <w:tabs>
          <w:tab w:val="num" w:pos="787"/>
        </w:tabs>
        <w:ind w:left="787" w:hanging="420"/>
      </w:pPr>
      <w:rPr>
        <w:rFonts w:ascii="Symbol" w:hAnsi="Symbol" w:hint="default"/>
      </w:rPr>
    </w:lvl>
    <w:lvl w:ilvl="1">
      <w:start w:val="1"/>
      <w:numFmt w:val="bullet"/>
      <w:lvlText w:val=""/>
      <w:lvlJc w:val="left"/>
      <w:pPr>
        <w:tabs>
          <w:tab w:val="num" w:pos="1207"/>
        </w:tabs>
        <w:ind w:left="1207" w:hanging="420"/>
      </w:pPr>
      <w:rPr>
        <w:rFonts w:ascii="Wingdings" w:hAnsi="Wingdings" w:hint="default"/>
      </w:rPr>
    </w:lvl>
    <w:lvl w:ilvl="2">
      <w:start w:val="1"/>
      <w:numFmt w:val="bullet"/>
      <w:lvlText w:val=""/>
      <w:lvlJc w:val="left"/>
      <w:pPr>
        <w:tabs>
          <w:tab w:val="num" w:pos="1627"/>
        </w:tabs>
        <w:ind w:left="1627" w:hanging="420"/>
      </w:pPr>
      <w:rPr>
        <w:rFonts w:ascii="Wingdings" w:hAnsi="Wingdings" w:hint="default"/>
      </w:rPr>
    </w:lvl>
    <w:lvl w:ilvl="3">
      <w:start w:val="1"/>
      <w:numFmt w:val="bullet"/>
      <w:lvlText w:val=""/>
      <w:lvlJc w:val="left"/>
      <w:pPr>
        <w:tabs>
          <w:tab w:val="num" w:pos="2047"/>
        </w:tabs>
        <w:ind w:left="2047" w:hanging="420"/>
      </w:pPr>
      <w:rPr>
        <w:rFonts w:ascii="Wingdings" w:hAnsi="Wingdings" w:hint="default"/>
      </w:rPr>
    </w:lvl>
    <w:lvl w:ilvl="4">
      <w:start w:val="1"/>
      <w:numFmt w:val="bullet"/>
      <w:lvlText w:val=""/>
      <w:lvlJc w:val="left"/>
      <w:pPr>
        <w:tabs>
          <w:tab w:val="num" w:pos="2467"/>
        </w:tabs>
        <w:ind w:left="2467" w:hanging="420"/>
      </w:pPr>
      <w:rPr>
        <w:rFonts w:ascii="Wingdings" w:hAnsi="Wingdings" w:hint="default"/>
      </w:rPr>
    </w:lvl>
    <w:lvl w:ilvl="5">
      <w:start w:val="1"/>
      <w:numFmt w:val="bullet"/>
      <w:lvlText w:val=""/>
      <w:lvlJc w:val="left"/>
      <w:pPr>
        <w:tabs>
          <w:tab w:val="num" w:pos="2887"/>
        </w:tabs>
        <w:ind w:left="2887" w:hanging="420"/>
      </w:pPr>
      <w:rPr>
        <w:rFonts w:ascii="Wingdings" w:hAnsi="Wingdings" w:hint="default"/>
      </w:rPr>
    </w:lvl>
    <w:lvl w:ilvl="6">
      <w:start w:val="1"/>
      <w:numFmt w:val="bullet"/>
      <w:lvlText w:val=""/>
      <w:lvlJc w:val="left"/>
      <w:pPr>
        <w:tabs>
          <w:tab w:val="num" w:pos="3307"/>
        </w:tabs>
        <w:ind w:left="3307" w:hanging="420"/>
      </w:pPr>
      <w:rPr>
        <w:rFonts w:ascii="Wingdings" w:hAnsi="Wingdings" w:hint="default"/>
      </w:rPr>
    </w:lvl>
    <w:lvl w:ilvl="7">
      <w:start w:val="1"/>
      <w:numFmt w:val="bullet"/>
      <w:lvlText w:val=""/>
      <w:lvlJc w:val="left"/>
      <w:pPr>
        <w:tabs>
          <w:tab w:val="num" w:pos="3727"/>
        </w:tabs>
        <w:ind w:left="3727" w:hanging="420"/>
      </w:pPr>
      <w:rPr>
        <w:rFonts w:ascii="Wingdings" w:hAnsi="Wingdings" w:hint="default"/>
      </w:rPr>
    </w:lvl>
    <w:lvl w:ilvl="8">
      <w:start w:val="1"/>
      <w:numFmt w:val="bullet"/>
      <w:lvlText w:val=""/>
      <w:lvlJc w:val="left"/>
      <w:pPr>
        <w:tabs>
          <w:tab w:val="num" w:pos="4147"/>
        </w:tabs>
        <w:ind w:left="4147" w:hanging="420"/>
      </w:pPr>
      <w:rPr>
        <w:rFonts w:ascii="Wingdings" w:hAnsi="Wingdings" w:hint="default"/>
      </w:rPr>
    </w:lvl>
  </w:abstractNum>
  <w:abstractNum w:abstractNumId="8">
    <w:nsid w:val="00000013"/>
    <w:multiLevelType w:val="multilevel"/>
    <w:tmpl w:val="00000013"/>
    <w:lvl w:ilvl="0">
      <w:start w:val="1"/>
      <w:numFmt w:val="chineseCountingThousand"/>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4"/>
    <w:multiLevelType w:val="multilevel"/>
    <w:tmpl w:val="00000014"/>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0">
    <w:nsid w:val="00000015"/>
    <w:multiLevelType w:val="multilevel"/>
    <w:tmpl w:val="00000015"/>
    <w:lvl w:ilvl="0">
      <w:start w:val="1"/>
      <w:numFmt w:val="chineseCountingThousand"/>
      <w:lvlText w:val="%1、"/>
      <w:lvlJc w:val="left"/>
      <w:pPr>
        <w:tabs>
          <w:tab w:val="num" w:pos="567"/>
        </w:tabs>
        <w:ind w:left="567" w:hanging="425"/>
      </w:pPr>
    </w:lvl>
    <w:lvl w:ilvl="1">
      <w:start w:val="1"/>
      <w:numFmt w:val="decimal"/>
      <w:isLgl/>
      <w:lvlText w:val="%1.%2"/>
      <w:lvlJc w:val="left"/>
      <w:pPr>
        <w:tabs>
          <w:tab w:val="num" w:pos="709"/>
        </w:tabs>
        <w:ind w:left="709" w:hanging="567"/>
      </w:pPr>
    </w:lvl>
    <w:lvl w:ilvl="2">
      <w:start w:val="1"/>
      <w:numFmt w:val="decimal"/>
      <w:pStyle w:val="3"/>
      <w:isLgl/>
      <w:lvlText w:val="%1.%2.%3"/>
      <w:lvlJc w:val="left"/>
      <w:pPr>
        <w:tabs>
          <w:tab w:val="num" w:pos="1135"/>
        </w:tabs>
        <w:ind w:left="1135" w:hanging="709"/>
      </w:pPr>
    </w:lvl>
    <w:lvl w:ilvl="3">
      <w:start w:val="1"/>
      <w:numFmt w:val="decimal"/>
      <w:pStyle w:val="4"/>
      <w:isLgl/>
      <w:lvlText w:val="%1.%2.%3.%4"/>
      <w:lvlJc w:val="left"/>
      <w:pPr>
        <w:tabs>
          <w:tab w:val="num" w:pos="1063"/>
        </w:tabs>
        <w:ind w:left="834" w:hanging="851"/>
      </w:pPr>
    </w:lvl>
    <w:lvl w:ilvl="4">
      <w:start w:val="1"/>
      <w:numFmt w:val="decimal"/>
      <w:isLgl/>
      <w:lvlText w:val="%1.%2.%3.%4.%5"/>
      <w:lvlJc w:val="left"/>
      <w:pPr>
        <w:tabs>
          <w:tab w:val="num" w:pos="1423"/>
        </w:tabs>
        <w:ind w:left="975" w:hanging="992"/>
      </w:pPr>
      <w:rPr>
        <w:rFonts w:hint="eastAsia"/>
      </w:rPr>
    </w:lvl>
    <w:lvl w:ilvl="5">
      <w:start w:val="1"/>
      <w:numFmt w:val="decimal"/>
      <w:isLgl/>
      <w:lvlText w:val="%1.%2.%3.%4.%5.%6"/>
      <w:lvlJc w:val="left"/>
      <w:pPr>
        <w:tabs>
          <w:tab w:val="num" w:pos="1423"/>
        </w:tabs>
        <w:ind w:left="1117" w:hanging="1134"/>
      </w:pPr>
      <w:rPr>
        <w:rFonts w:hint="eastAsia"/>
      </w:rPr>
    </w:lvl>
    <w:lvl w:ilvl="6">
      <w:start w:val="1"/>
      <w:numFmt w:val="decimal"/>
      <w:isLgl/>
      <w:lvlText w:val="%1.%2.%3.%4.%5.%6.%7"/>
      <w:lvlJc w:val="left"/>
      <w:pPr>
        <w:tabs>
          <w:tab w:val="num" w:pos="1783"/>
        </w:tabs>
        <w:ind w:left="1259" w:hanging="1276"/>
      </w:pPr>
      <w:rPr>
        <w:rFonts w:hint="eastAsia"/>
      </w:rPr>
    </w:lvl>
    <w:lvl w:ilvl="7">
      <w:start w:val="1"/>
      <w:numFmt w:val="decimal"/>
      <w:isLgl/>
      <w:lvlText w:val="%1.%2.%3.%4.%5.%6.%7.%8"/>
      <w:lvlJc w:val="left"/>
      <w:pPr>
        <w:tabs>
          <w:tab w:val="num" w:pos="1783"/>
        </w:tabs>
        <w:ind w:left="1401" w:hanging="1418"/>
      </w:pPr>
      <w:rPr>
        <w:rFonts w:hint="eastAsia"/>
      </w:rPr>
    </w:lvl>
    <w:lvl w:ilvl="8">
      <w:start w:val="1"/>
      <w:numFmt w:val="decimal"/>
      <w:isLgl/>
      <w:lvlText w:val="%1.%2.%3.%4.%5.%6.%7.%8.%9"/>
      <w:lvlJc w:val="left"/>
      <w:pPr>
        <w:tabs>
          <w:tab w:val="num" w:pos="2143"/>
        </w:tabs>
        <w:ind w:left="1542" w:hanging="1559"/>
      </w:pPr>
      <w:rPr>
        <w:rFonts w:hint="eastAsia"/>
      </w:rPr>
    </w:lvl>
  </w:abstractNum>
  <w:abstractNum w:abstractNumId="11">
    <w:nsid w:val="00000016"/>
    <w:multiLevelType w:val="multilevel"/>
    <w:tmpl w:val="00000016"/>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12">
    <w:nsid w:val="00000017"/>
    <w:multiLevelType w:val="multilevel"/>
    <w:tmpl w:val="00000017"/>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3">
    <w:nsid w:val="1F3D1D24"/>
    <w:multiLevelType w:val="multilevel"/>
    <w:tmpl w:val="1F3D1D2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45E52FF5"/>
    <w:multiLevelType w:val="multilevel"/>
    <w:tmpl w:val="45E52FF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0"/>
  </w:num>
  <w:num w:numId="2">
    <w:abstractNumId w:val="9"/>
  </w:num>
  <w:num w:numId="3">
    <w:abstractNumId w:val="1"/>
  </w:num>
  <w:num w:numId="4">
    <w:abstractNumId w:val="4"/>
  </w:num>
  <w:num w:numId="5">
    <w:abstractNumId w:val="3"/>
  </w:num>
  <w:num w:numId="6">
    <w:abstractNumId w:val="11"/>
  </w:num>
  <w:num w:numId="7">
    <w:abstractNumId w:val="2"/>
  </w:num>
  <w:num w:numId="8">
    <w:abstractNumId w:val="5"/>
  </w:num>
  <w:num w:numId="9">
    <w:abstractNumId w:val="7"/>
  </w:num>
  <w:num w:numId="10">
    <w:abstractNumId w:val="8"/>
  </w:num>
  <w:num w:numId="11">
    <w:abstractNumId w:val="0"/>
  </w:num>
  <w:num w:numId="12">
    <w:abstractNumId w:val="6"/>
  </w:num>
  <w:num w:numId="13">
    <w:abstractNumId w:val="12"/>
  </w:num>
  <w:num w:numId="14">
    <w:abstractNumId w:val="13"/>
  </w:num>
  <w:num w:numId="15">
    <w:abstractNumId w:val="1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00"/>
    <w:rsid w:val="0000147D"/>
    <w:rsid w:val="00001880"/>
    <w:rsid w:val="000019E7"/>
    <w:rsid w:val="00001D60"/>
    <w:rsid w:val="00010DCA"/>
    <w:rsid w:val="000225A9"/>
    <w:rsid w:val="00024983"/>
    <w:rsid w:val="00027AE4"/>
    <w:rsid w:val="00031F56"/>
    <w:rsid w:val="000366F0"/>
    <w:rsid w:val="000372F8"/>
    <w:rsid w:val="000379C2"/>
    <w:rsid w:val="00040274"/>
    <w:rsid w:val="00045F45"/>
    <w:rsid w:val="000503E9"/>
    <w:rsid w:val="000504D8"/>
    <w:rsid w:val="00050BED"/>
    <w:rsid w:val="00051CCD"/>
    <w:rsid w:val="00052D47"/>
    <w:rsid w:val="00052FE1"/>
    <w:rsid w:val="00053AF0"/>
    <w:rsid w:val="00054A8F"/>
    <w:rsid w:val="00063CE5"/>
    <w:rsid w:val="00066065"/>
    <w:rsid w:val="00066FCE"/>
    <w:rsid w:val="000674DE"/>
    <w:rsid w:val="00070754"/>
    <w:rsid w:val="00070A7D"/>
    <w:rsid w:val="0007452B"/>
    <w:rsid w:val="00076D38"/>
    <w:rsid w:val="00084020"/>
    <w:rsid w:val="000840C8"/>
    <w:rsid w:val="0008695B"/>
    <w:rsid w:val="0009021F"/>
    <w:rsid w:val="00090306"/>
    <w:rsid w:val="000A1329"/>
    <w:rsid w:val="000A24B3"/>
    <w:rsid w:val="000A2B98"/>
    <w:rsid w:val="000A7596"/>
    <w:rsid w:val="000A7678"/>
    <w:rsid w:val="000B06F4"/>
    <w:rsid w:val="000B1847"/>
    <w:rsid w:val="000B3360"/>
    <w:rsid w:val="000B39C0"/>
    <w:rsid w:val="000B3D8D"/>
    <w:rsid w:val="000B589B"/>
    <w:rsid w:val="000C5466"/>
    <w:rsid w:val="000C5EAB"/>
    <w:rsid w:val="000D1011"/>
    <w:rsid w:val="000D2051"/>
    <w:rsid w:val="000D6A4A"/>
    <w:rsid w:val="000D6D72"/>
    <w:rsid w:val="000D799E"/>
    <w:rsid w:val="000D7DFC"/>
    <w:rsid w:val="000E34E7"/>
    <w:rsid w:val="000E6716"/>
    <w:rsid w:val="000F054F"/>
    <w:rsid w:val="000F0A0A"/>
    <w:rsid w:val="000F0E22"/>
    <w:rsid w:val="000F223F"/>
    <w:rsid w:val="000F4412"/>
    <w:rsid w:val="000F4737"/>
    <w:rsid w:val="000F530D"/>
    <w:rsid w:val="00113B59"/>
    <w:rsid w:val="00113B5B"/>
    <w:rsid w:val="00117A17"/>
    <w:rsid w:val="00120A6D"/>
    <w:rsid w:val="0012335F"/>
    <w:rsid w:val="00124273"/>
    <w:rsid w:val="00126EE2"/>
    <w:rsid w:val="00131FF6"/>
    <w:rsid w:val="0013290A"/>
    <w:rsid w:val="0013574B"/>
    <w:rsid w:val="00137A24"/>
    <w:rsid w:val="00143269"/>
    <w:rsid w:val="00143988"/>
    <w:rsid w:val="00145176"/>
    <w:rsid w:val="001466B5"/>
    <w:rsid w:val="00153E68"/>
    <w:rsid w:val="00153F0B"/>
    <w:rsid w:val="001540F4"/>
    <w:rsid w:val="00155C42"/>
    <w:rsid w:val="00156B3E"/>
    <w:rsid w:val="0016203E"/>
    <w:rsid w:val="001648EB"/>
    <w:rsid w:val="00164DD6"/>
    <w:rsid w:val="0016641D"/>
    <w:rsid w:val="00177C6F"/>
    <w:rsid w:val="00177D74"/>
    <w:rsid w:val="00177F77"/>
    <w:rsid w:val="00180279"/>
    <w:rsid w:val="0018084B"/>
    <w:rsid w:val="0018085D"/>
    <w:rsid w:val="001809AD"/>
    <w:rsid w:val="00182862"/>
    <w:rsid w:val="00182BD8"/>
    <w:rsid w:val="00186781"/>
    <w:rsid w:val="0018685C"/>
    <w:rsid w:val="00192F8D"/>
    <w:rsid w:val="00195186"/>
    <w:rsid w:val="00195416"/>
    <w:rsid w:val="00196A5D"/>
    <w:rsid w:val="0019774D"/>
    <w:rsid w:val="001A07A2"/>
    <w:rsid w:val="001A18F9"/>
    <w:rsid w:val="001A22B9"/>
    <w:rsid w:val="001A2D98"/>
    <w:rsid w:val="001A39DF"/>
    <w:rsid w:val="001A5AF0"/>
    <w:rsid w:val="001A7DA0"/>
    <w:rsid w:val="001B0992"/>
    <w:rsid w:val="001B1298"/>
    <w:rsid w:val="001B77D4"/>
    <w:rsid w:val="001C0A0E"/>
    <w:rsid w:val="001C271D"/>
    <w:rsid w:val="001D1E2D"/>
    <w:rsid w:val="001D24AB"/>
    <w:rsid w:val="001D5AA1"/>
    <w:rsid w:val="001D7452"/>
    <w:rsid w:val="001E2DB7"/>
    <w:rsid w:val="001E3D73"/>
    <w:rsid w:val="001E4E33"/>
    <w:rsid w:val="001E514D"/>
    <w:rsid w:val="001E5370"/>
    <w:rsid w:val="001F0F3E"/>
    <w:rsid w:val="001F3C17"/>
    <w:rsid w:val="001F6B79"/>
    <w:rsid w:val="00205034"/>
    <w:rsid w:val="00206AA2"/>
    <w:rsid w:val="002072D7"/>
    <w:rsid w:val="0021058C"/>
    <w:rsid w:val="00210D3E"/>
    <w:rsid w:val="002114E0"/>
    <w:rsid w:val="00211AB2"/>
    <w:rsid w:val="002131D2"/>
    <w:rsid w:val="00213396"/>
    <w:rsid w:val="00216850"/>
    <w:rsid w:val="002171E8"/>
    <w:rsid w:val="00217415"/>
    <w:rsid w:val="00222FC5"/>
    <w:rsid w:val="00223ECD"/>
    <w:rsid w:val="00224633"/>
    <w:rsid w:val="002325EE"/>
    <w:rsid w:val="0024064F"/>
    <w:rsid w:val="002408F4"/>
    <w:rsid w:val="00244677"/>
    <w:rsid w:val="00244944"/>
    <w:rsid w:val="002455D4"/>
    <w:rsid w:val="00254A5D"/>
    <w:rsid w:val="00265351"/>
    <w:rsid w:val="00265BC8"/>
    <w:rsid w:val="002705A8"/>
    <w:rsid w:val="00275298"/>
    <w:rsid w:val="0028208B"/>
    <w:rsid w:val="00285A35"/>
    <w:rsid w:val="00287E03"/>
    <w:rsid w:val="0029316D"/>
    <w:rsid w:val="002937DD"/>
    <w:rsid w:val="002945C7"/>
    <w:rsid w:val="00297E51"/>
    <w:rsid w:val="002A36C6"/>
    <w:rsid w:val="002B403B"/>
    <w:rsid w:val="002C0E0D"/>
    <w:rsid w:val="002C1581"/>
    <w:rsid w:val="002C52CA"/>
    <w:rsid w:val="002C5342"/>
    <w:rsid w:val="002D135F"/>
    <w:rsid w:val="002D15F6"/>
    <w:rsid w:val="002D1BF7"/>
    <w:rsid w:val="002D1FF9"/>
    <w:rsid w:val="002D2BAC"/>
    <w:rsid w:val="002D35B9"/>
    <w:rsid w:val="002D3EA3"/>
    <w:rsid w:val="002D4380"/>
    <w:rsid w:val="002D5079"/>
    <w:rsid w:val="002D5572"/>
    <w:rsid w:val="002D59CE"/>
    <w:rsid w:val="002D6699"/>
    <w:rsid w:val="002D77DF"/>
    <w:rsid w:val="002E05A2"/>
    <w:rsid w:val="002E27BA"/>
    <w:rsid w:val="002E2C31"/>
    <w:rsid w:val="002E319C"/>
    <w:rsid w:val="002E31D5"/>
    <w:rsid w:val="002E594D"/>
    <w:rsid w:val="002E69A3"/>
    <w:rsid w:val="002E6E34"/>
    <w:rsid w:val="002E7094"/>
    <w:rsid w:val="002F3951"/>
    <w:rsid w:val="002F3EAE"/>
    <w:rsid w:val="002F572E"/>
    <w:rsid w:val="002F76C2"/>
    <w:rsid w:val="0030152F"/>
    <w:rsid w:val="00303340"/>
    <w:rsid w:val="0030553E"/>
    <w:rsid w:val="00305AB0"/>
    <w:rsid w:val="0031010E"/>
    <w:rsid w:val="00314679"/>
    <w:rsid w:val="00315074"/>
    <w:rsid w:val="00315A67"/>
    <w:rsid w:val="00315BD4"/>
    <w:rsid w:val="00317B24"/>
    <w:rsid w:val="00320F80"/>
    <w:rsid w:val="00321111"/>
    <w:rsid w:val="0032278B"/>
    <w:rsid w:val="0032359B"/>
    <w:rsid w:val="003247A3"/>
    <w:rsid w:val="00327ECF"/>
    <w:rsid w:val="003300FD"/>
    <w:rsid w:val="0033424B"/>
    <w:rsid w:val="00335A60"/>
    <w:rsid w:val="00341585"/>
    <w:rsid w:val="00343200"/>
    <w:rsid w:val="003469C5"/>
    <w:rsid w:val="0034729A"/>
    <w:rsid w:val="00353493"/>
    <w:rsid w:val="0035553D"/>
    <w:rsid w:val="00356133"/>
    <w:rsid w:val="003569FB"/>
    <w:rsid w:val="00357379"/>
    <w:rsid w:val="003626B4"/>
    <w:rsid w:val="00362CB7"/>
    <w:rsid w:val="003668F4"/>
    <w:rsid w:val="00366E97"/>
    <w:rsid w:val="00366FFB"/>
    <w:rsid w:val="00370675"/>
    <w:rsid w:val="003711B0"/>
    <w:rsid w:val="00372616"/>
    <w:rsid w:val="0037610F"/>
    <w:rsid w:val="0037627B"/>
    <w:rsid w:val="0038198F"/>
    <w:rsid w:val="00381B88"/>
    <w:rsid w:val="003822C1"/>
    <w:rsid w:val="00384218"/>
    <w:rsid w:val="0038561A"/>
    <w:rsid w:val="003861ED"/>
    <w:rsid w:val="003938A4"/>
    <w:rsid w:val="00395718"/>
    <w:rsid w:val="003A49E6"/>
    <w:rsid w:val="003A6E50"/>
    <w:rsid w:val="003B04F5"/>
    <w:rsid w:val="003B1C60"/>
    <w:rsid w:val="003B5FCC"/>
    <w:rsid w:val="003C07DA"/>
    <w:rsid w:val="003C0BC2"/>
    <w:rsid w:val="003C361E"/>
    <w:rsid w:val="003C4F14"/>
    <w:rsid w:val="003D1146"/>
    <w:rsid w:val="003D243E"/>
    <w:rsid w:val="003D324B"/>
    <w:rsid w:val="003D3CB8"/>
    <w:rsid w:val="003D4A2E"/>
    <w:rsid w:val="003D5045"/>
    <w:rsid w:val="003D5E77"/>
    <w:rsid w:val="003E04FE"/>
    <w:rsid w:val="003E1EFD"/>
    <w:rsid w:val="003E3ECF"/>
    <w:rsid w:val="003E4691"/>
    <w:rsid w:val="003E5410"/>
    <w:rsid w:val="003F1E40"/>
    <w:rsid w:val="003F3731"/>
    <w:rsid w:val="003F3CDF"/>
    <w:rsid w:val="00401567"/>
    <w:rsid w:val="00401FEB"/>
    <w:rsid w:val="00402171"/>
    <w:rsid w:val="0040307D"/>
    <w:rsid w:val="00405422"/>
    <w:rsid w:val="00410518"/>
    <w:rsid w:val="00411DD6"/>
    <w:rsid w:val="00412237"/>
    <w:rsid w:val="0041565E"/>
    <w:rsid w:val="004220F5"/>
    <w:rsid w:val="00422D8D"/>
    <w:rsid w:val="00426111"/>
    <w:rsid w:val="004270F4"/>
    <w:rsid w:val="004271E6"/>
    <w:rsid w:val="0043323E"/>
    <w:rsid w:val="00434001"/>
    <w:rsid w:val="0043658E"/>
    <w:rsid w:val="00441763"/>
    <w:rsid w:val="00445BD7"/>
    <w:rsid w:val="004505E1"/>
    <w:rsid w:val="004552E3"/>
    <w:rsid w:val="004554E3"/>
    <w:rsid w:val="00457AF9"/>
    <w:rsid w:val="004612A0"/>
    <w:rsid w:val="004632D4"/>
    <w:rsid w:val="004655B7"/>
    <w:rsid w:val="00466D67"/>
    <w:rsid w:val="00467993"/>
    <w:rsid w:val="00467E52"/>
    <w:rsid w:val="004701F5"/>
    <w:rsid w:val="0047077B"/>
    <w:rsid w:val="00472996"/>
    <w:rsid w:val="00472BB6"/>
    <w:rsid w:val="00472D9C"/>
    <w:rsid w:val="00473117"/>
    <w:rsid w:val="00474E2E"/>
    <w:rsid w:val="00474FA6"/>
    <w:rsid w:val="00476EE4"/>
    <w:rsid w:val="004772BF"/>
    <w:rsid w:val="00481511"/>
    <w:rsid w:val="00483DBE"/>
    <w:rsid w:val="0049534F"/>
    <w:rsid w:val="004A34D6"/>
    <w:rsid w:val="004A48B9"/>
    <w:rsid w:val="004A4C88"/>
    <w:rsid w:val="004A6411"/>
    <w:rsid w:val="004B0829"/>
    <w:rsid w:val="004B431E"/>
    <w:rsid w:val="004B7657"/>
    <w:rsid w:val="004C1D0D"/>
    <w:rsid w:val="004C2535"/>
    <w:rsid w:val="004C26FB"/>
    <w:rsid w:val="004C3E56"/>
    <w:rsid w:val="004C7027"/>
    <w:rsid w:val="004D10C9"/>
    <w:rsid w:val="004D51B1"/>
    <w:rsid w:val="004E14A9"/>
    <w:rsid w:val="004E3FEE"/>
    <w:rsid w:val="004E49C3"/>
    <w:rsid w:val="004E57BC"/>
    <w:rsid w:val="004E6C35"/>
    <w:rsid w:val="004F017F"/>
    <w:rsid w:val="004F32B1"/>
    <w:rsid w:val="004F3C24"/>
    <w:rsid w:val="004F6FCC"/>
    <w:rsid w:val="00506970"/>
    <w:rsid w:val="00506CB6"/>
    <w:rsid w:val="00506DAF"/>
    <w:rsid w:val="00507806"/>
    <w:rsid w:val="00510534"/>
    <w:rsid w:val="00511DB0"/>
    <w:rsid w:val="0051462A"/>
    <w:rsid w:val="00521A7F"/>
    <w:rsid w:val="00524690"/>
    <w:rsid w:val="00525640"/>
    <w:rsid w:val="00526426"/>
    <w:rsid w:val="005305DF"/>
    <w:rsid w:val="00531320"/>
    <w:rsid w:val="00534EB1"/>
    <w:rsid w:val="00541F9D"/>
    <w:rsid w:val="00543CB4"/>
    <w:rsid w:val="0054483E"/>
    <w:rsid w:val="00544ABF"/>
    <w:rsid w:val="00547733"/>
    <w:rsid w:val="005477CC"/>
    <w:rsid w:val="005523EE"/>
    <w:rsid w:val="0055285C"/>
    <w:rsid w:val="00553985"/>
    <w:rsid w:val="00554F25"/>
    <w:rsid w:val="00556474"/>
    <w:rsid w:val="00556B77"/>
    <w:rsid w:val="0056052C"/>
    <w:rsid w:val="005611EF"/>
    <w:rsid w:val="005619DC"/>
    <w:rsid w:val="005626A7"/>
    <w:rsid w:val="005648C4"/>
    <w:rsid w:val="005648D1"/>
    <w:rsid w:val="00564933"/>
    <w:rsid w:val="00565411"/>
    <w:rsid w:val="00565EE8"/>
    <w:rsid w:val="00574AF6"/>
    <w:rsid w:val="00576074"/>
    <w:rsid w:val="00577C69"/>
    <w:rsid w:val="00580915"/>
    <w:rsid w:val="00583E91"/>
    <w:rsid w:val="00586563"/>
    <w:rsid w:val="00586812"/>
    <w:rsid w:val="0059095C"/>
    <w:rsid w:val="00590B4A"/>
    <w:rsid w:val="00592D9E"/>
    <w:rsid w:val="00596C1E"/>
    <w:rsid w:val="005A385D"/>
    <w:rsid w:val="005A73A6"/>
    <w:rsid w:val="005B187A"/>
    <w:rsid w:val="005B1F2A"/>
    <w:rsid w:val="005B2B53"/>
    <w:rsid w:val="005B3E41"/>
    <w:rsid w:val="005B3F3B"/>
    <w:rsid w:val="005C233D"/>
    <w:rsid w:val="005C293C"/>
    <w:rsid w:val="005C61B2"/>
    <w:rsid w:val="005D3339"/>
    <w:rsid w:val="005D7F06"/>
    <w:rsid w:val="005E0620"/>
    <w:rsid w:val="005E1145"/>
    <w:rsid w:val="005E1AF1"/>
    <w:rsid w:val="005E2057"/>
    <w:rsid w:val="005E212F"/>
    <w:rsid w:val="005E4C94"/>
    <w:rsid w:val="005E4D54"/>
    <w:rsid w:val="005F01E0"/>
    <w:rsid w:val="005F0F6F"/>
    <w:rsid w:val="005F3911"/>
    <w:rsid w:val="005F4F37"/>
    <w:rsid w:val="005F5C29"/>
    <w:rsid w:val="005F6075"/>
    <w:rsid w:val="005F7A04"/>
    <w:rsid w:val="006001D4"/>
    <w:rsid w:val="006002A8"/>
    <w:rsid w:val="0060341D"/>
    <w:rsid w:val="00606D88"/>
    <w:rsid w:val="00612BE2"/>
    <w:rsid w:val="00615FF5"/>
    <w:rsid w:val="00616FBF"/>
    <w:rsid w:val="00620A29"/>
    <w:rsid w:val="00622219"/>
    <w:rsid w:val="00634D37"/>
    <w:rsid w:val="00636215"/>
    <w:rsid w:val="00643B21"/>
    <w:rsid w:val="006457B8"/>
    <w:rsid w:val="00652DBC"/>
    <w:rsid w:val="00652E11"/>
    <w:rsid w:val="0065429D"/>
    <w:rsid w:val="00654D69"/>
    <w:rsid w:val="0065724A"/>
    <w:rsid w:val="00660DA7"/>
    <w:rsid w:val="00661749"/>
    <w:rsid w:val="006641EF"/>
    <w:rsid w:val="0066632C"/>
    <w:rsid w:val="006712E1"/>
    <w:rsid w:val="00674EBA"/>
    <w:rsid w:val="00676735"/>
    <w:rsid w:val="00677F4B"/>
    <w:rsid w:val="00677FAB"/>
    <w:rsid w:val="00680E89"/>
    <w:rsid w:val="00681323"/>
    <w:rsid w:val="006846AD"/>
    <w:rsid w:val="00684E5F"/>
    <w:rsid w:val="006877B5"/>
    <w:rsid w:val="00694577"/>
    <w:rsid w:val="0069550F"/>
    <w:rsid w:val="006A0F28"/>
    <w:rsid w:val="006A32DF"/>
    <w:rsid w:val="006A35A7"/>
    <w:rsid w:val="006A3E51"/>
    <w:rsid w:val="006A509E"/>
    <w:rsid w:val="006A5713"/>
    <w:rsid w:val="006A66EE"/>
    <w:rsid w:val="006B115C"/>
    <w:rsid w:val="006B6B06"/>
    <w:rsid w:val="006D18CB"/>
    <w:rsid w:val="006D32C8"/>
    <w:rsid w:val="006D6494"/>
    <w:rsid w:val="006D675D"/>
    <w:rsid w:val="006D69A6"/>
    <w:rsid w:val="006E139E"/>
    <w:rsid w:val="006E2A55"/>
    <w:rsid w:val="006E4534"/>
    <w:rsid w:val="006E7D16"/>
    <w:rsid w:val="006F18C9"/>
    <w:rsid w:val="006F4B4F"/>
    <w:rsid w:val="006F5938"/>
    <w:rsid w:val="006F5E0B"/>
    <w:rsid w:val="006F6175"/>
    <w:rsid w:val="00700BC3"/>
    <w:rsid w:val="00703403"/>
    <w:rsid w:val="007039DB"/>
    <w:rsid w:val="00704F97"/>
    <w:rsid w:val="007061B7"/>
    <w:rsid w:val="00712D92"/>
    <w:rsid w:val="00713130"/>
    <w:rsid w:val="0071780B"/>
    <w:rsid w:val="0072481C"/>
    <w:rsid w:val="00727467"/>
    <w:rsid w:val="00731EF4"/>
    <w:rsid w:val="007344BB"/>
    <w:rsid w:val="007414C5"/>
    <w:rsid w:val="00741E4C"/>
    <w:rsid w:val="007428B1"/>
    <w:rsid w:val="00743555"/>
    <w:rsid w:val="00746048"/>
    <w:rsid w:val="0074672C"/>
    <w:rsid w:val="00750C01"/>
    <w:rsid w:val="00750ED3"/>
    <w:rsid w:val="00751812"/>
    <w:rsid w:val="00755B7E"/>
    <w:rsid w:val="00764C40"/>
    <w:rsid w:val="007675BE"/>
    <w:rsid w:val="00770068"/>
    <w:rsid w:val="0077043B"/>
    <w:rsid w:val="0077552C"/>
    <w:rsid w:val="00776010"/>
    <w:rsid w:val="00782F31"/>
    <w:rsid w:val="00783DD8"/>
    <w:rsid w:val="0079011F"/>
    <w:rsid w:val="0079021A"/>
    <w:rsid w:val="00790EBA"/>
    <w:rsid w:val="00791055"/>
    <w:rsid w:val="007933C3"/>
    <w:rsid w:val="00793428"/>
    <w:rsid w:val="00793F57"/>
    <w:rsid w:val="0079661B"/>
    <w:rsid w:val="007A5D53"/>
    <w:rsid w:val="007A6EB7"/>
    <w:rsid w:val="007B10FF"/>
    <w:rsid w:val="007B201E"/>
    <w:rsid w:val="007B4A95"/>
    <w:rsid w:val="007B5D9B"/>
    <w:rsid w:val="007B6226"/>
    <w:rsid w:val="007C019B"/>
    <w:rsid w:val="007C0292"/>
    <w:rsid w:val="007C22B2"/>
    <w:rsid w:val="007C25DD"/>
    <w:rsid w:val="007C55CA"/>
    <w:rsid w:val="007C5B2C"/>
    <w:rsid w:val="007C71A8"/>
    <w:rsid w:val="007D14B2"/>
    <w:rsid w:val="007D152F"/>
    <w:rsid w:val="007D1D68"/>
    <w:rsid w:val="007D294A"/>
    <w:rsid w:val="007D3E62"/>
    <w:rsid w:val="007D50A1"/>
    <w:rsid w:val="007D6709"/>
    <w:rsid w:val="007E04A6"/>
    <w:rsid w:val="007E18F9"/>
    <w:rsid w:val="007E20B9"/>
    <w:rsid w:val="007E79CD"/>
    <w:rsid w:val="007F26D0"/>
    <w:rsid w:val="007F44CA"/>
    <w:rsid w:val="007F5C37"/>
    <w:rsid w:val="0080013F"/>
    <w:rsid w:val="00806313"/>
    <w:rsid w:val="00806DA1"/>
    <w:rsid w:val="0080766C"/>
    <w:rsid w:val="00810702"/>
    <w:rsid w:val="00817873"/>
    <w:rsid w:val="0082212D"/>
    <w:rsid w:val="00825F05"/>
    <w:rsid w:val="00826149"/>
    <w:rsid w:val="0083139F"/>
    <w:rsid w:val="00833A2F"/>
    <w:rsid w:val="00836C7B"/>
    <w:rsid w:val="0083782F"/>
    <w:rsid w:val="00842A6B"/>
    <w:rsid w:val="00842F51"/>
    <w:rsid w:val="00843EE6"/>
    <w:rsid w:val="0084419D"/>
    <w:rsid w:val="00844A98"/>
    <w:rsid w:val="00846B32"/>
    <w:rsid w:val="00852824"/>
    <w:rsid w:val="00853185"/>
    <w:rsid w:val="00855445"/>
    <w:rsid w:val="00856947"/>
    <w:rsid w:val="00857D24"/>
    <w:rsid w:val="00861DAF"/>
    <w:rsid w:val="008650EC"/>
    <w:rsid w:val="00865826"/>
    <w:rsid w:val="00865F0C"/>
    <w:rsid w:val="00881560"/>
    <w:rsid w:val="008859D5"/>
    <w:rsid w:val="00886812"/>
    <w:rsid w:val="00893920"/>
    <w:rsid w:val="00896A92"/>
    <w:rsid w:val="00897AC8"/>
    <w:rsid w:val="008A1C91"/>
    <w:rsid w:val="008A5D40"/>
    <w:rsid w:val="008A5DD1"/>
    <w:rsid w:val="008B167C"/>
    <w:rsid w:val="008B22E2"/>
    <w:rsid w:val="008B2944"/>
    <w:rsid w:val="008B4278"/>
    <w:rsid w:val="008B787B"/>
    <w:rsid w:val="008C14C2"/>
    <w:rsid w:val="008C1841"/>
    <w:rsid w:val="008C4535"/>
    <w:rsid w:val="008C6F4C"/>
    <w:rsid w:val="008C768F"/>
    <w:rsid w:val="008D2018"/>
    <w:rsid w:val="008E351C"/>
    <w:rsid w:val="008E544A"/>
    <w:rsid w:val="008E6A14"/>
    <w:rsid w:val="008F0012"/>
    <w:rsid w:val="008F1045"/>
    <w:rsid w:val="008F252E"/>
    <w:rsid w:val="008F33EC"/>
    <w:rsid w:val="008F4024"/>
    <w:rsid w:val="008F40E3"/>
    <w:rsid w:val="008F67A0"/>
    <w:rsid w:val="008F67DC"/>
    <w:rsid w:val="008F6955"/>
    <w:rsid w:val="009007B2"/>
    <w:rsid w:val="00900F3F"/>
    <w:rsid w:val="00902626"/>
    <w:rsid w:val="00904EE7"/>
    <w:rsid w:val="0090507D"/>
    <w:rsid w:val="00910BA1"/>
    <w:rsid w:val="009111B2"/>
    <w:rsid w:val="009157D3"/>
    <w:rsid w:val="009237EF"/>
    <w:rsid w:val="00924554"/>
    <w:rsid w:val="009269DB"/>
    <w:rsid w:val="00927EFB"/>
    <w:rsid w:val="00931A4A"/>
    <w:rsid w:val="0093292A"/>
    <w:rsid w:val="00934A45"/>
    <w:rsid w:val="009404DA"/>
    <w:rsid w:val="009420F5"/>
    <w:rsid w:val="009441B0"/>
    <w:rsid w:val="009449DD"/>
    <w:rsid w:val="00950631"/>
    <w:rsid w:val="00953A38"/>
    <w:rsid w:val="00953BFE"/>
    <w:rsid w:val="00960626"/>
    <w:rsid w:val="0096448A"/>
    <w:rsid w:val="00964850"/>
    <w:rsid w:val="0096560E"/>
    <w:rsid w:val="0096682B"/>
    <w:rsid w:val="00966956"/>
    <w:rsid w:val="00970893"/>
    <w:rsid w:val="0097138C"/>
    <w:rsid w:val="00973011"/>
    <w:rsid w:val="009733FB"/>
    <w:rsid w:val="0097368F"/>
    <w:rsid w:val="00985709"/>
    <w:rsid w:val="009914D0"/>
    <w:rsid w:val="009917BD"/>
    <w:rsid w:val="00992936"/>
    <w:rsid w:val="00992F8F"/>
    <w:rsid w:val="009A0D6D"/>
    <w:rsid w:val="009A22BB"/>
    <w:rsid w:val="009A2AF5"/>
    <w:rsid w:val="009A31B8"/>
    <w:rsid w:val="009A54DD"/>
    <w:rsid w:val="009B1A7B"/>
    <w:rsid w:val="009B540E"/>
    <w:rsid w:val="009C1B0E"/>
    <w:rsid w:val="009C566C"/>
    <w:rsid w:val="009C72B6"/>
    <w:rsid w:val="009D17DD"/>
    <w:rsid w:val="009D18A5"/>
    <w:rsid w:val="009D331F"/>
    <w:rsid w:val="009D368D"/>
    <w:rsid w:val="009D40AA"/>
    <w:rsid w:val="009E2B43"/>
    <w:rsid w:val="009E495F"/>
    <w:rsid w:val="009E6C3E"/>
    <w:rsid w:val="009F3B6E"/>
    <w:rsid w:val="009F7A6A"/>
    <w:rsid w:val="00A00471"/>
    <w:rsid w:val="00A0708A"/>
    <w:rsid w:val="00A123E2"/>
    <w:rsid w:val="00A14F65"/>
    <w:rsid w:val="00A21259"/>
    <w:rsid w:val="00A2219A"/>
    <w:rsid w:val="00A2649C"/>
    <w:rsid w:val="00A30113"/>
    <w:rsid w:val="00A3011E"/>
    <w:rsid w:val="00A302E9"/>
    <w:rsid w:val="00A31185"/>
    <w:rsid w:val="00A33127"/>
    <w:rsid w:val="00A340DD"/>
    <w:rsid w:val="00A37923"/>
    <w:rsid w:val="00A4099C"/>
    <w:rsid w:val="00A40D1A"/>
    <w:rsid w:val="00A414AD"/>
    <w:rsid w:val="00A43496"/>
    <w:rsid w:val="00A4463A"/>
    <w:rsid w:val="00A450F8"/>
    <w:rsid w:val="00A465DC"/>
    <w:rsid w:val="00A47C4C"/>
    <w:rsid w:val="00A507ED"/>
    <w:rsid w:val="00A51464"/>
    <w:rsid w:val="00A51BF0"/>
    <w:rsid w:val="00A566B7"/>
    <w:rsid w:val="00A57F39"/>
    <w:rsid w:val="00A61E8D"/>
    <w:rsid w:val="00A64012"/>
    <w:rsid w:val="00A65B1A"/>
    <w:rsid w:val="00A65FA9"/>
    <w:rsid w:val="00A67380"/>
    <w:rsid w:val="00A67873"/>
    <w:rsid w:val="00A71646"/>
    <w:rsid w:val="00A72D2E"/>
    <w:rsid w:val="00A744CE"/>
    <w:rsid w:val="00A77E86"/>
    <w:rsid w:val="00A804A6"/>
    <w:rsid w:val="00A8068B"/>
    <w:rsid w:val="00A80C5E"/>
    <w:rsid w:val="00A81CA8"/>
    <w:rsid w:val="00A830B9"/>
    <w:rsid w:val="00A844AC"/>
    <w:rsid w:val="00A87493"/>
    <w:rsid w:val="00A9085F"/>
    <w:rsid w:val="00A9261C"/>
    <w:rsid w:val="00A94C30"/>
    <w:rsid w:val="00A97C63"/>
    <w:rsid w:val="00AA00D7"/>
    <w:rsid w:val="00AA1B45"/>
    <w:rsid w:val="00AA1C22"/>
    <w:rsid w:val="00AA3512"/>
    <w:rsid w:val="00AA6A8A"/>
    <w:rsid w:val="00AA6C03"/>
    <w:rsid w:val="00AB3926"/>
    <w:rsid w:val="00AB678B"/>
    <w:rsid w:val="00AB78B1"/>
    <w:rsid w:val="00AC264A"/>
    <w:rsid w:val="00AC2839"/>
    <w:rsid w:val="00AC2EA7"/>
    <w:rsid w:val="00AC3655"/>
    <w:rsid w:val="00AD02BA"/>
    <w:rsid w:val="00AD2A07"/>
    <w:rsid w:val="00AE1C21"/>
    <w:rsid w:val="00AF1942"/>
    <w:rsid w:val="00AF3BA9"/>
    <w:rsid w:val="00AF60FB"/>
    <w:rsid w:val="00B0015D"/>
    <w:rsid w:val="00B006F5"/>
    <w:rsid w:val="00B009A8"/>
    <w:rsid w:val="00B079BB"/>
    <w:rsid w:val="00B1065B"/>
    <w:rsid w:val="00B16C03"/>
    <w:rsid w:val="00B2150A"/>
    <w:rsid w:val="00B216A7"/>
    <w:rsid w:val="00B22378"/>
    <w:rsid w:val="00B23BE8"/>
    <w:rsid w:val="00B23EF4"/>
    <w:rsid w:val="00B24317"/>
    <w:rsid w:val="00B26B31"/>
    <w:rsid w:val="00B26B7B"/>
    <w:rsid w:val="00B26F62"/>
    <w:rsid w:val="00B27BBB"/>
    <w:rsid w:val="00B27F37"/>
    <w:rsid w:val="00B309DC"/>
    <w:rsid w:val="00B30C55"/>
    <w:rsid w:val="00B312A1"/>
    <w:rsid w:val="00B35272"/>
    <w:rsid w:val="00B354FC"/>
    <w:rsid w:val="00B35CD8"/>
    <w:rsid w:val="00B40A10"/>
    <w:rsid w:val="00B40B00"/>
    <w:rsid w:val="00B447E4"/>
    <w:rsid w:val="00B456E6"/>
    <w:rsid w:val="00B46D95"/>
    <w:rsid w:val="00B47DA3"/>
    <w:rsid w:val="00B47FFA"/>
    <w:rsid w:val="00B538E4"/>
    <w:rsid w:val="00B53C3B"/>
    <w:rsid w:val="00B6128F"/>
    <w:rsid w:val="00B61359"/>
    <w:rsid w:val="00B6155B"/>
    <w:rsid w:val="00B64171"/>
    <w:rsid w:val="00B652E2"/>
    <w:rsid w:val="00B7187D"/>
    <w:rsid w:val="00B71D40"/>
    <w:rsid w:val="00B72FF4"/>
    <w:rsid w:val="00B86D0B"/>
    <w:rsid w:val="00B878CC"/>
    <w:rsid w:val="00B9050C"/>
    <w:rsid w:val="00B9202F"/>
    <w:rsid w:val="00B92507"/>
    <w:rsid w:val="00B93610"/>
    <w:rsid w:val="00B94141"/>
    <w:rsid w:val="00B97BA3"/>
    <w:rsid w:val="00B97FE5"/>
    <w:rsid w:val="00BA18C7"/>
    <w:rsid w:val="00BA5B82"/>
    <w:rsid w:val="00BA6017"/>
    <w:rsid w:val="00BA7052"/>
    <w:rsid w:val="00BA7AC7"/>
    <w:rsid w:val="00BA7C7D"/>
    <w:rsid w:val="00BB18A2"/>
    <w:rsid w:val="00BB4BEB"/>
    <w:rsid w:val="00BB7219"/>
    <w:rsid w:val="00BC0B59"/>
    <w:rsid w:val="00BC2B97"/>
    <w:rsid w:val="00BC2FA8"/>
    <w:rsid w:val="00BC467B"/>
    <w:rsid w:val="00BD06E0"/>
    <w:rsid w:val="00BD0B83"/>
    <w:rsid w:val="00BD30A4"/>
    <w:rsid w:val="00BD3C01"/>
    <w:rsid w:val="00BD4F61"/>
    <w:rsid w:val="00BD5096"/>
    <w:rsid w:val="00BD58CC"/>
    <w:rsid w:val="00BE211B"/>
    <w:rsid w:val="00BE21A6"/>
    <w:rsid w:val="00BE32C4"/>
    <w:rsid w:val="00BE6AB2"/>
    <w:rsid w:val="00BE7257"/>
    <w:rsid w:val="00BF17B9"/>
    <w:rsid w:val="00BF2A03"/>
    <w:rsid w:val="00BF4BC6"/>
    <w:rsid w:val="00BF6793"/>
    <w:rsid w:val="00C03E8B"/>
    <w:rsid w:val="00C06025"/>
    <w:rsid w:val="00C12507"/>
    <w:rsid w:val="00C12B3D"/>
    <w:rsid w:val="00C1470C"/>
    <w:rsid w:val="00C15441"/>
    <w:rsid w:val="00C178F0"/>
    <w:rsid w:val="00C203CE"/>
    <w:rsid w:val="00C2087E"/>
    <w:rsid w:val="00C20AB2"/>
    <w:rsid w:val="00C20D9D"/>
    <w:rsid w:val="00C217CC"/>
    <w:rsid w:val="00C24232"/>
    <w:rsid w:val="00C25B3C"/>
    <w:rsid w:val="00C30A3E"/>
    <w:rsid w:val="00C32F0B"/>
    <w:rsid w:val="00C32F99"/>
    <w:rsid w:val="00C3313E"/>
    <w:rsid w:val="00C33360"/>
    <w:rsid w:val="00C342EA"/>
    <w:rsid w:val="00C344FC"/>
    <w:rsid w:val="00C348EB"/>
    <w:rsid w:val="00C35EE4"/>
    <w:rsid w:val="00C3628B"/>
    <w:rsid w:val="00C3645A"/>
    <w:rsid w:val="00C3682F"/>
    <w:rsid w:val="00C413B8"/>
    <w:rsid w:val="00C53C3E"/>
    <w:rsid w:val="00C56A60"/>
    <w:rsid w:val="00C575AB"/>
    <w:rsid w:val="00C5780C"/>
    <w:rsid w:val="00C65A54"/>
    <w:rsid w:val="00C674A7"/>
    <w:rsid w:val="00C80A5B"/>
    <w:rsid w:val="00C8670A"/>
    <w:rsid w:val="00C87813"/>
    <w:rsid w:val="00C905FA"/>
    <w:rsid w:val="00C90AE1"/>
    <w:rsid w:val="00C90B8C"/>
    <w:rsid w:val="00C91055"/>
    <w:rsid w:val="00C912C3"/>
    <w:rsid w:val="00C925C1"/>
    <w:rsid w:val="00C93BAF"/>
    <w:rsid w:val="00C97BCD"/>
    <w:rsid w:val="00CA0D58"/>
    <w:rsid w:val="00CA7F6C"/>
    <w:rsid w:val="00CB0F82"/>
    <w:rsid w:val="00CB1DDE"/>
    <w:rsid w:val="00CB25D6"/>
    <w:rsid w:val="00CB2C53"/>
    <w:rsid w:val="00CB2D74"/>
    <w:rsid w:val="00CB50C9"/>
    <w:rsid w:val="00CB604E"/>
    <w:rsid w:val="00CB7276"/>
    <w:rsid w:val="00CC02A2"/>
    <w:rsid w:val="00CC15B0"/>
    <w:rsid w:val="00CC524A"/>
    <w:rsid w:val="00CC58BB"/>
    <w:rsid w:val="00CC590B"/>
    <w:rsid w:val="00CD0717"/>
    <w:rsid w:val="00CD112C"/>
    <w:rsid w:val="00CD27AC"/>
    <w:rsid w:val="00CD51D1"/>
    <w:rsid w:val="00CD534F"/>
    <w:rsid w:val="00CD548C"/>
    <w:rsid w:val="00CE0A99"/>
    <w:rsid w:val="00CE24ED"/>
    <w:rsid w:val="00CE324A"/>
    <w:rsid w:val="00CE4C80"/>
    <w:rsid w:val="00CE6AF4"/>
    <w:rsid w:val="00CF0095"/>
    <w:rsid w:val="00CF013B"/>
    <w:rsid w:val="00CF036B"/>
    <w:rsid w:val="00CF17FC"/>
    <w:rsid w:val="00CF21FA"/>
    <w:rsid w:val="00D01060"/>
    <w:rsid w:val="00D0295B"/>
    <w:rsid w:val="00D03B4F"/>
    <w:rsid w:val="00D06A12"/>
    <w:rsid w:val="00D07B3C"/>
    <w:rsid w:val="00D133CA"/>
    <w:rsid w:val="00D146C4"/>
    <w:rsid w:val="00D219CF"/>
    <w:rsid w:val="00D23A54"/>
    <w:rsid w:val="00D258A2"/>
    <w:rsid w:val="00D26DB8"/>
    <w:rsid w:val="00D312F0"/>
    <w:rsid w:val="00D33841"/>
    <w:rsid w:val="00D37B62"/>
    <w:rsid w:val="00D37D9E"/>
    <w:rsid w:val="00D454A7"/>
    <w:rsid w:val="00D454F7"/>
    <w:rsid w:val="00D45CB7"/>
    <w:rsid w:val="00D45FD1"/>
    <w:rsid w:val="00D55C50"/>
    <w:rsid w:val="00D5602D"/>
    <w:rsid w:val="00D622E5"/>
    <w:rsid w:val="00D74509"/>
    <w:rsid w:val="00D74C6D"/>
    <w:rsid w:val="00D75E40"/>
    <w:rsid w:val="00D804BB"/>
    <w:rsid w:val="00D826A2"/>
    <w:rsid w:val="00D836D5"/>
    <w:rsid w:val="00D84275"/>
    <w:rsid w:val="00D85AFE"/>
    <w:rsid w:val="00D90BF6"/>
    <w:rsid w:val="00D91070"/>
    <w:rsid w:val="00D91FCA"/>
    <w:rsid w:val="00D92F25"/>
    <w:rsid w:val="00D935F0"/>
    <w:rsid w:val="00D94160"/>
    <w:rsid w:val="00D94552"/>
    <w:rsid w:val="00D94D86"/>
    <w:rsid w:val="00D94E20"/>
    <w:rsid w:val="00DA02CA"/>
    <w:rsid w:val="00DA1CEB"/>
    <w:rsid w:val="00DA25CD"/>
    <w:rsid w:val="00DA51ED"/>
    <w:rsid w:val="00DB07DF"/>
    <w:rsid w:val="00DB2526"/>
    <w:rsid w:val="00DB587A"/>
    <w:rsid w:val="00DC0C21"/>
    <w:rsid w:val="00DC2A63"/>
    <w:rsid w:val="00DC5193"/>
    <w:rsid w:val="00DC546E"/>
    <w:rsid w:val="00DC5709"/>
    <w:rsid w:val="00DC6438"/>
    <w:rsid w:val="00DD4BCE"/>
    <w:rsid w:val="00DD6FFC"/>
    <w:rsid w:val="00DE0D53"/>
    <w:rsid w:val="00DE12E8"/>
    <w:rsid w:val="00DE1FB5"/>
    <w:rsid w:val="00DE222F"/>
    <w:rsid w:val="00DE31E1"/>
    <w:rsid w:val="00DE5E60"/>
    <w:rsid w:val="00DE6CFB"/>
    <w:rsid w:val="00DF7A95"/>
    <w:rsid w:val="00E00B17"/>
    <w:rsid w:val="00E013A4"/>
    <w:rsid w:val="00E0303D"/>
    <w:rsid w:val="00E05FE8"/>
    <w:rsid w:val="00E11A76"/>
    <w:rsid w:val="00E11EAF"/>
    <w:rsid w:val="00E13B33"/>
    <w:rsid w:val="00E15C9D"/>
    <w:rsid w:val="00E176DA"/>
    <w:rsid w:val="00E20615"/>
    <w:rsid w:val="00E23270"/>
    <w:rsid w:val="00E25E13"/>
    <w:rsid w:val="00E26732"/>
    <w:rsid w:val="00E30779"/>
    <w:rsid w:val="00E31A67"/>
    <w:rsid w:val="00E32347"/>
    <w:rsid w:val="00E4001F"/>
    <w:rsid w:val="00E46EFF"/>
    <w:rsid w:val="00E47691"/>
    <w:rsid w:val="00E51056"/>
    <w:rsid w:val="00E526C0"/>
    <w:rsid w:val="00E53E14"/>
    <w:rsid w:val="00E56D0D"/>
    <w:rsid w:val="00E57FB8"/>
    <w:rsid w:val="00E60A0E"/>
    <w:rsid w:val="00E633DE"/>
    <w:rsid w:val="00E63815"/>
    <w:rsid w:val="00E70FC7"/>
    <w:rsid w:val="00E72584"/>
    <w:rsid w:val="00E72BED"/>
    <w:rsid w:val="00E75504"/>
    <w:rsid w:val="00E803E0"/>
    <w:rsid w:val="00E822C1"/>
    <w:rsid w:val="00E824C5"/>
    <w:rsid w:val="00E83CB7"/>
    <w:rsid w:val="00E86101"/>
    <w:rsid w:val="00E90CAE"/>
    <w:rsid w:val="00E93A84"/>
    <w:rsid w:val="00E9410E"/>
    <w:rsid w:val="00E95065"/>
    <w:rsid w:val="00E95382"/>
    <w:rsid w:val="00E96DBC"/>
    <w:rsid w:val="00EA2911"/>
    <w:rsid w:val="00EA2D24"/>
    <w:rsid w:val="00EA4877"/>
    <w:rsid w:val="00EA527A"/>
    <w:rsid w:val="00EA564B"/>
    <w:rsid w:val="00EA72E2"/>
    <w:rsid w:val="00EA7DF5"/>
    <w:rsid w:val="00EB5E15"/>
    <w:rsid w:val="00EC10FB"/>
    <w:rsid w:val="00EC1B45"/>
    <w:rsid w:val="00EC460C"/>
    <w:rsid w:val="00EC5A71"/>
    <w:rsid w:val="00EC5FCF"/>
    <w:rsid w:val="00EC70E1"/>
    <w:rsid w:val="00ED15E2"/>
    <w:rsid w:val="00ED1FBC"/>
    <w:rsid w:val="00ED23A6"/>
    <w:rsid w:val="00ED4376"/>
    <w:rsid w:val="00ED4938"/>
    <w:rsid w:val="00EE2AFA"/>
    <w:rsid w:val="00EE3C29"/>
    <w:rsid w:val="00EE40F2"/>
    <w:rsid w:val="00EE5AAB"/>
    <w:rsid w:val="00EE6FC3"/>
    <w:rsid w:val="00EE7A86"/>
    <w:rsid w:val="00EF1C06"/>
    <w:rsid w:val="00EF1E4A"/>
    <w:rsid w:val="00EF297B"/>
    <w:rsid w:val="00EF32F6"/>
    <w:rsid w:val="00EF5EC8"/>
    <w:rsid w:val="00EF6A31"/>
    <w:rsid w:val="00F02501"/>
    <w:rsid w:val="00F030C5"/>
    <w:rsid w:val="00F057F5"/>
    <w:rsid w:val="00F059E7"/>
    <w:rsid w:val="00F07930"/>
    <w:rsid w:val="00F07F12"/>
    <w:rsid w:val="00F11430"/>
    <w:rsid w:val="00F11E95"/>
    <w:rsid w:val="00F12073"/>
    <w:rsid w:val="00F15024"/>
    <w:rsid w:val="00F15162"/>
    <w:rsid w:val="00F156E6"/>
    <w:rsid w:val="00F1649A"/>
    <w:rsid w:val="00F1790B"/>
    <w:rsid w:val="00F21A97"/>
    <w:rsid w:val="00F222D6"/>
    <w:rsid w:val="00F32001"/>
    <w:rsid w:val="00F346F2"/>
    <w:rsid w:val="00F355F1"/>
    <w:rsid w:val="00F3687B"/>
    <w:rsid w:val="00F3751F"/>
    <w:rsid w:val="00F405BD"/>
    <w:rsid w:val="00F505D1"/>
    <w:rsid w:val="00F51871"/>
    <w:rsid w:val="00F54EDD"/>
    <w:rsid w:val="00F550F3"/>
    <w:rsid w:val="00F57089"/>
    <w:rsid w:val="00F57F04"/>
    <w:rsid w:val="00F62A28"/>
    <w:rsid w:val="00F62D4C"/>
    <w:rsid w:val="00F64B10"/>
    <w:rsid w:val="00F65038"/>
    <w:rsid w:val="00F70574"/>
    <w:rsid w:val="00F71D81"/>
    <w:rsid w:val="00F72555"/>
    <w:rsid w:val="00F777BD"/>
    <w:rsid w:val="00F81F16"/>
    <w:rsid w:val="00F81FB5"/>
    <w:rsid w:val="00F850F2"/>
    <w:rsid w:val="00F85F4D"/>
    <w:rsid w:val="00F92ED1"/>
    <w:rsid w:val="00F94E3C"/>
    <w:rsid w:val="00F95053"/>
    <w:rsid w:val="00FA1858"/>
    <w:rsid w:val="00FA2654"/>
    <w:rsid w:val="00FA7840"/>
    <w:rsid w:val="00FB1977"/>
    <w:rsid w:val="00FB40CB"/>
    <w:rsid w:val="00FB5BBA"/>
    <w:rsid w:val="00FC2B67"/>
    <w:rsid w:val="00FC58E4"/>
    <w:rsid w:val="00FD1FB6"/>
    <w:rsid w:val="00FD4453"/>
    <w:rsid w:val="00FD535F"/>
    <w:rsid w:val="00FE1B89"/>
    <w:rsid w:val="00FE20DC"/>
    <w:rsid w:val="00FE2997"/>
    <w:rsid w:val="00FE5A35"/>
    <w:rsid w:val="00FE6FDC"/>
    <w:rsid w:val="00FE7BA2"/>
    <w:rsid w:val="00FF1EC9"/>
    <w:rsid w:val="00FF3FC5"/>
    <w:rsid w:val="011B2D5D"/>
    <w:rsid w:val="0186020E"/>
    <w:rsid w:val="021C1A07"/>
    <w:rsid w:val="02EC2FD9"/>
    <w:rsid w:val="031E1229"/>
    <w:rsid w:val="033B65DB"/>
    <w:rsid w:val="044C1C9B"/>
    <w:rsid w:val="054134AD"/>
    <w:rsid w:val="068218BB"/>
    <w:rsid w:val="06B4338F"/>
    <w:rsid w:val="07EF7893"/>
    <w:rsid w:val="086A71DD"/>
    <w:rsid w:val="089A7D2C"/>
    <w:rsid w:val="0A0B0E87"/>
    <w:rsid w:val="0A254336"/>
    <w:rsid w:val="0A70662D"/>
    <w:rsid w:val="0C321B11"/>
    <w:rsid w:val="0C5010C1"/>
    <w:rsid w:val="0C5651C9"/>
    <w:rsid w:val="0C9040A9"/>
    <w:rsid w:val="0CE9383E"/>
    <w:rsid w:val="0D344BB7"/>
    <w:rsid w:val="0D976E5A"/>
    <w:rsid w:val="0DB25485"/>
    <w:rsid w:val="0E321257"/>
    <w:rsid w:val="0F1605D0"/>
    <w:rsid w:val="0F725466"/>
    <w:rsid w:val="10686C78"/>
    <w:rsid w:val="106A7BFD"/>
    <w:rsid w:val="10C14D88"/>
    <w:rsid w:val="12B20DBB"/>
    <w:rsid w:val="13057541"/>
    <w:rsid w:val="13176561"/>
    <w:rsid w:val="1330168A"/>
    <w:rsid w:val="136817E4"/>
    <w:rsid w:val="13966A26"/>
    <w:rsid w:val="14281C22"/>
    <w:rsid w:val="15067F8B"/>
    <w:rsid w:val="15254FBD"/>
    <w:rsid w:val="158A0564"/>
    <w:rsid w:val="164D02A2"/>
    <w:rsid w:val="1694429A"/>
    <w:rsid w:val="176026E9"/>
    <w:rsid w:val="17656B71"/>
    <w:rsid w:val="18BE4823"/>
    <w:rsid w:val="194C6A11"/>
    <w:rsid w:val="19931384"/>
    <w:rsid w:val="1AA72145"/>
    <w:rsid w:val="1ABE55EE"/>
    <w:rsid w:val="1B0C316F"/>
    <w:rsid w:val="1B0E6672"/>
    <w:rsid w:val="1BF4566B"/>
    <w:rsid w:val="1C282642"/>
    <w:rsid w:val="1C695629"/>
    <w:rsid w:val="1D1C05CD"/>
    <w:rsid w:val="1D7E5172"/>
    <w:rsid w:val="1DD4487C"/>
    <w:rsid w:val="1EDD63B3"/>
    <w:rsid w:val="1F805BBC"/>
    <w:rsid w:val="1FC93A32"/>
    <w:rsid w:val="1FC972B5"/>
    <w:rsid w:val="20251BCD"/>
    <w:rsid w:val="204001F8"/>
    <w:rsid w:val="21B11354"/>
    <w:rsid w:val="21D27F99"/>
    <w:rsid w:val="221435F7"/>
    <w:rsid w:val="22197A7E"/>
    <w:rsid w:val="223D47BB"/>
    <w:rsid w:val="22F94B6E"/>
    <w:rsid w:val="2361109A"/>
    <w:rsid w:val="240308A3"/>
    <w:rsid w:val="2490178C"/>
    <w:rsid w:val="24A429AB"/>
    <w:rsid w:val="25525FC7"/>
    <w:rsid w:val="25D87525"/>
    <w:rsid w:val="25E17E34"/>
    <w:rsid w:val="263F23CC"/>
    <w:rsid w:val="26F07FF2"/>
    <w:rsid w:val="27BA76BA"/>
    <w:rsid w:val="28821130"/>
    <w:rsid w:val="28D87E92"/>
    <w:rsid w:val="2925469F"/>
    <w:rsid w:val="2A113092"/>
    <w:rsid w:val="2BAA7930"/>
    <w:rsid w:val="2C542347"/>
    <w:rsid w:val="2CDC0FA6"/>
    <w:rsid w:val="2D013765"/>
    <w:rsid w:val="2D7F748C"/>
    <w:rsid w:val="2D901D4F"/>
    <w:rsid w:val="2E180D2E"/>
    <w:rsid w:val="2EA0410A"/>
    <w:rsid w:val="2EFA1321"/>
    <w:rsid w:val="2F4F0A2B"/>
    <w:rsid w:val="30642AF1"/>
    <w:rsid w:val="30D23125"/>
    <w:rsid w:val="30EA404F"/>
    <w:rsid w:val="3110648D"/>
    <w:rsid w:val="311A07D9"/>
    <w:rsid w:val="312D7FBC"/>
    <w:rsid w:val="320A66A5"/>
    <w:rsid w:val="3328107B"/>
    <w:rsid w:val="33BE6FF0"/>
    <w:rsid w:val="340A166E"/>
    <w:rsid w:val="34DE074D"/>
    <w:rsid w:val="3506060C"/>
    <w:rsid w:val="35236CE8"/>
    <w:rsid w:val="35D579E0"/>
    <w:rsid w:val="35F8354B"/>
    <w:rsid w:val="36111DC3"/>
    <w:rsid w:val="368F2692"/>
    <w:rsid w:val="38922D5C"/>
    <w:rsid w:val="38EA4A6F"/>
    <w:rsid w:val="39404179"/>
    <w:rsid w:val="39430981"/>
    <w:rsid w:val="39D3116A"/>
    <w:rsid w:val="39E65C0C"/>
    <w:rsid w:val="3A786056"/>
    <w:rsid w:val="3AF37043"/>
    <w:rsid w:val="3B261E1B"/>
    <w:rsid w:val="3B684A83"/>
    <w:rsid w:val="3BF52B59"/>
    <w:rsid w:val="3C0B5911"/>
    <w:rsid w:val="3C3641D7"/>
    <w:rsid w:val="3C9654F5"/>
    <w:rsid w:val="3CDB2766"/>
    <w:rsid w:val="3D0A6D79"/>
    <w:rsid w:val="3D2E696D"/>
    <w:rsid w:val="3D7A0FEB"/>
    <w:rsid w:val="3E52324D"/>
    <w:rsid w:val="3E692E72"/>
    <w:rsid w:val="3E7522F8"/>
    <w:rsid w:val="3EC45B0A"/>
    <w:rsid w:val="3EF44FD4"/>
    <w:rsid w:val="3FD8434D"/>
    <w:rsid w:val="41B119D5"/>
    <w:rsid w:val="42CA46A0"/>
    <w:rsid w:val="43677A21"/>
    <w:rsid w:val="43BB52AD"/>
    <w:rsid w:val="43C5363E"/>
    <w:rsid w:val="444E5B21"/>
    <w:rsid w:val="45084F4F"/>
    <w:rsid w:val="45E745BD"/>
    <w:rsid w:val="45FE1FE4"/>
    <w:rsid w:val="471634EF"/>
    <w:rsid w:val="47C81250"/>
    <w:rsid w:val="47E32E09"/>
    <w:rsid w:val="480C42C3"/>
    <w:rsid w:val="4889710F"/>
    <w:rsid w:val="4A22142F"/>
    <w:rsid w:val="4BAF1EBA"/>
    <w:rsid w:val="4D9F1366"/>
    <w:rsid w:val="4DA841F4"/>
    <w:rsid w:val="4DAB2BFA"/>
    <w:rsid w:val="50244588"/>
    <w:rsid w:val="5074560B"/>
    <w:rsid w:val="51122012"/>
    <w:rsid w:val="51766187"/>
    <w:rsid w:val="51797438"/>
    <w:rsid w:val="52360AEF"/>
    <w:rsid w:val="52455887"/>
    <w:rsid w:val="52566E26"/>
    <w:rsid w:val="52B27C01"/>
    <w:rsid w:val="52DD2582"/>
    <w:rsid w:val="53481C31"/>
    <w:rsid w:val="5389269B"/>
    <w:rsid w:val="53A154FA"/>
    <w:rsid w:val="53AF28DA"/>
    <w:rsid w:val="53B2385F"/>
    <w:rsid w:val="53F577CC"/>
    <w:rsid w:val="54EA6DDF"/>
    <w:rsid w:val="55CD4E53"/>
    <w:rsid w:val="55EC1E85"/>
    <w:rsid w:val="57540152"/>
    <w:rsid w:val="57720D87"/>
    <w:rsid w:val="578A642E"/>
    <w:rsid w:val="578B60AE"/>
    <w:rsid w:val="578E7032"/>
    <w:rsid w:val="57D91A30"/>
    <w:rsid w:val="58186F97"/>
    <w:rsid w:val="594C3B10"/>
    <w:rsid w:val="59B212B6"/>
    <w:rsid w:val="5A1037AC"/>
    <w:rsid w:val="5A715E71"/>
    <w:rsid w:val="5B2C65A4"/>
    <w:rsid w:val="5B4077C3"/>
    <w:rsid w:val="5B5A5DEF"/>
    <w:rsid w:val="5BCA1926"/>
    <w:rsid w:val="5DB217C6"/>
    <w:rsid w:val="5E4B3F43"/>
    <w:rsid w:val="5EE508BE"/>
    <w:rsid w:val="5F3054BA"/>
    <w:rsid w:val="5FD849CF"/>
    <w:rsid w:val="5FE926EA"/>
    <w:rsid w:val="601A2EBA"/>
    <w:rsid w:val="61385890"/>
    <w:rsid w:val="61481242"/>
    <w:rsid w:val="61FF1DD5"/>
    <w:rsid w:val="62437047"/>
    <w:rsid w:val="62A24E62"/>
    <w:rsid w:val="62AE66F6"/>
    <w:rsid w:val="62C872A0"/>
    <w:rsid w:val="63041683"/>
    <w:rsid w:val="63E73E74"/>
    <w:rsid w:val="63EB60FE"/>
    <w:rsid w:val="63FB6398"/>
    <w:rsid w:val="644B3B98"/>
    <w:rsid w:val="64F2562B"/>
    <w:rsid w:val="652E7A0E"/>
    <w:rsid w:val="65472B37"/>
    <w:rsid w:val="65E826C0"/>
    <w:rsid w:val="66AC7E7F"/>
    <w:rsid w:val="66E32558"/>
    <w:rsid w:val="673F2C72"/>
    <w:rsid w:val="67DA506E"/>
    <w:rsid w:val="67EF1790"/>
    <w:rsid w:val="693E01B9"/>
    <w:rsid w:val="6B901C87"/>
    <w:rsid w:val="6BAE3435"/>
    <w:rsid w:val="6C205CF3"/>
    <w:rsid w:val="6C25217A"/>
    <w:rsid w:val="6C475BB2"/>
    <w:rsid w:val="6C786381"/>
    <w:rsid w:val="6C90182A"/>
    <w:rsid w:val="6CCD7110"/>
    <w:rsid w:val="6D5A4776"/>
    <w:rsid w:val="6DAA57FA"/>
    <w:rsid w:val="6E0F2F9F"/>
    <w:rsid w:val="6E9431F9"/>
    <w:rsid w:val="6E9E58DE"/>
    <w:rsid w:val="6F1737D2"/>
    <w:rsid w:val="6F21085E"/>
    <w:rsid w:val="6FA952BF"/>
    <w:rsid w:val="710C2988"/>
    <w:rsid w:val="712D2EBD"/>
    <w:rsid w:val="71C86FD9"/>
    <w:rsid w:val="72617A36"/>
    <w:rsid w:val="726873C1"/>
    <w:rsid w:val="727E1346"/>
    <w:rsid w:val="732F1389"/>
    <w:rsid w:val="73F310C6"/>
    <w:rsid w:val="73F57E4D"/>
    <w:rsid w:val="75003802"/>
    <w:rsid w:val="75201B39"/>
    <w:rsid w:val="754B297D"/>
    <w:rsid w:val="757E1ED2"/>
    <w:rsid w:val="759130F1"/>
    <w:rsid w:val="759B5BFF"/>
    <w:rsid w:val="76920715"/>
    <w:rsid w:val="76D36F81"/>
    <w:rsid w:val="78A413FA"/>
    <w:rsid w:val="78E037DD"/>
    <w:rsid w:val="795B69AA"/>
    <w:rsid w:val="79E24ADD"/>
    <w:rsid w:val="7A7206F1"/>
    <w:rsid w:val="7AC15EF1"/>
    <w:rsid w:val="7B453F4C"/>
    <w:rsid w:val="7B8008AE"/>
    <w:rsid w:val="7C87365F"/>
    <w:rsid w:val="7CD44657"/>
    <w:rsid w:val="7E223400"/>
    <w:rsid w:val="7E595AB3"/>
    <w:rsid w:val="7F641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uiPriority="0"/>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uiPriority="0"/>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lsdException w:name="List" w:semiHidden="1" w:unhideWhenUsed="1"/>
    <w:lsdException w:name="List Bullet" w:uiPriority="0"/>
    <w:lsdException w:name="List Number" w:uiPriority="0"/>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semiHidden="1" w:unhideWhenUsed="1"/>
    <w:lsdException w:name="Signature" w:uiPriority="0"/>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lsdException w:name="Date" w:uiPriority="0"/>
    <w:lsdException w:name="Body Text First Indent" w:uiPriority="0"/>
    <w:lsdException w:name="Body Text First Indent 2" w:semiHidden="1" w:unhideWhenUsed="1"/>
    <w:lsdException w:name="Note Heading" w:semiHidden="1" w:unhideWhenUsed="1"/>
    <w:lsdException w:name="Body Text 2" w:uiPriority="0"/>
    <w:lsdException w:name="Body Text 3" w:uiPriority="0"/>
    <w:lsdException w:name="Body Text Indent 2" w:uiPriority="0"/>
    <w:lsdException w:name="Body Text Indent 3" w:uiPriority="0"/>
    <w:lsdException w:name="Block Text" w:semiHidden="1" w:unhideWhenUsed="1"/>
    <w:lsdException w:name="Hyperlink" w:uiPriority="0"/>
    <w:lsdException w:name="FollowedHyperlink" w:uiPriority="0"/>
    <w:lsdException w:name="Strong" w:uiPriority="0" w:qFormat="1"/>
    <w:lsdException w:name="Emphasis" w:uiPriority="20" w:qFormat="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tabs>
        <w:tab w:val="left" w:pos="567"/>
      </w:tabs>
      <w:spacing w:before="340" w:after="330" w:line="360" w:lineRule="auto"/>
      <w:outlineLvl w:val="0"/>
    </w:pPr>
    <w:rPr>
      <w:rFonts w:eastAsia="黑体"/>
      <w:b/>
      <w:bCs/>
      <w:kern w:val="44"/>
      <w:sz w:val="32"/>
      <w:szCs w:val="28"/>
      <w:lang w:val="x-none" w:eastAsia="x-none"/>
    </w:rPr>
  </w:style>
  <w:style w:type="paragraph" w:styleId="2">
    <w:name w:val="heading 2"/>
    <w:basedOn w:val="a"/>
    <w:next w:val="a"/>
    <w:link w:val="2Char"/>
    <w:qFormat/>
    <w:pPr>
      <w:keepNext/>
      <w:keepLines/>
      <w:numPr>
        <w:ilvl w:val="1"/>
        <w:numId w:val="1"/>
      </w:numPr>
      <w:tabs>
        <w:tab w:val="left" w:pos="709"/>
      </w:tabs>
      <w:spacing w:before="260" w:after="260" w:line="360" w:lineRule="auto"/>
      <w:outlineLvl w:val="1"/>
    </w:pPr>
    <w:rPr>
      <w:b/>
      <w:bCs/>
      <w:sz w:val="30"/>
      <w:szCs w:val="32"/>
      <w:lang w:val="x-none" w:eastAsia="x-none"/>
    </w:rPr>
  </w:style>
  <w:style w:type="paragraph" w:styleId="3">
    <w:name w:val="heading 3"/>
    <w:basedOn w:val="a"/>
    <w:next w:val="a"/>
    <w:link w:val="3Char"/>
    <w:qFormat/>
    <w:pPr>
      <w:keepNext/>
      <w:keepLines/>
      <w:numPr>
        <w:ilvl w:val="2"/>
        <w:numId w:val="1"/>
      </w:numPr>
      <w:spacing w:before="260" w:after="260" w:line="360" w:lineRule="auto"/>
      <w:outlineLvl w:val="2"/>
    </w:pPr>
    <w:rPr>
      <w:rFonts w:eastAsia="黑体"/>
      <w:b/>
      <w:bCs/>
      <w:sz w:val="28"/>
      <w:szCs w:val="18"/>
      <w:lang w:val="x-none" w:eastAsia="x-none"/>
    </w:rPr>
  </w:style>
  <w:style w:type="paragraph" w:styleId="4">
    <w:name w:val="heading 4"/>
    <w:basedOn w:val="a"/>
    <w:next w:val="a"/>
    <w:link w:val="4Char"/>
    <w:qFormat/>
    <w:pPr>
      <w:keepNext/>
      <w:keepLines/>
      <w:numPr>
        <w:ilvl w:val="3"/>
        <w:numId w:val="1"/>
      </w:numPr>
      <w:tabs>
        <w:tab w:val="left" w:pos="504"/>
      </w:tabs>
      <w:spacing w:before="280" w:after="290" w:line="374" w:lineRule="auto"/>
      <w:outlineLvl w:val="3"/>
    </w:pPr>
    <w:rPr>
      <w:rFonts w:ascii="Arial" w:eastAsia="黑体" w:hAnsi="Arial"/>
      <w:b/>
      <w:bCs/>
      <w:sz w:val="24"/>
      <w:szCs w:val="28"/>
      <w:lang w:val="x-none" w:eastAsia="x-none"/>
    </w:rPr>
  </w:style>
  <w:style w:type="paragraph" w:styleId="5">
    <w:name w:val="heading 5"/>
    <w:basedOn w:val="a"/>
    <w:next w:val="a"/>
    <w:link w:val="5Char"/>
    <w:qFormat/>
    <w:pPr>
      <w:keepNext/>
      <w:keepLines/>
      <w:spacing w:before="280" w:after="290" w:line="374" w:lineRule="auto"/>
      <w:outlineLvl w:val="4"/>
    </w:pPr>
    <w:rPr>
      <w:b/>
      <w:bCs/>
      <w:sz w:val="28"/>
      <w:szCs w:val="28"/>
      <w:lang w:val="x-none" w:eastAsia="x-none"/>
    </w:rPr>
  </w:style>
  <w:style w:type="paragraph" w:styleId="6">
    <w:name w:val="heading 6"/>
    <w:basedOn w:val="a"/>
    <w:next w:val="a"/>
    <w:link w:val="6Char"/>
    <w:qFormat/>
    <w:pPr>
      <w:ind w:left="1152" w:hanging="1152"/>
      <w:outlineLvl w:val="5"/>
    </w:pPr>
    <w:rPr>
      <w:rFonts w:ascii="宋体" w:hAnsi="宋体"/>
      <w:lang w:val="x-none" w:eastAsia="x-none"/>
    </w:rPr>
  </w:style>
  <w:style w:type="paragraph" w:styleId="7">
    <w:name w:val="heading 7"/>
    <w:basedOn w:val="6"/>
    <w:next w:val="a"/>
    <w:link w:val="7Char"/>
    <w:qFormat/>
    <w:pPr>
      <w:ind w:left="1296" w:hanging="1296"/>
      <w:outlineLvl w:val="6"/>
    </w:pPr>
  </w:style>
  <w:style w:type="paragraph" w:styleId="8">
    <w:name w:val="heading 8"/>
    <w:basedOn w:val="7"/>
    <w:next w:val="a"/>
    <w:link w:val="8Char"/>
    <w:qFormat/>
    <w:pPr>
      <w:ind w:left="1440" w:hanging="1440"/>
      <w:outlineLvl w:val="7"/>
    </w:pPr>
  </w:style>
  <w:style w:type="paragraph" w:styleId="9">
    <w:name w:val="heading 9"/>
    <w:basedOn w:val="8"/>
    <w:next w:val="a"/>
    <w:link w:val="9Char"/>
    <w:qFormat/>
    <w:pPr>
      <w:ind w:left="1584" w:hanging="1584"/>
      <w:outlineLvl w:val="8"/>
    </w:p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b/>
      <w:bCs/>
      <w:kern w:val="2"/>
      <w:sz w:val="30"/>
      <w:szCs w:val="32"/>
    </w:rPr>
  </w:style>
  <w:style w:type="character" w:customStyle="1" w:styleId="CharChar">
    <w:name w:val="内部文档 Char Char"/>
    <w:link w:val="Char"/>
    <w:rPr>
      <w:kern w:val="2"/>
      <w:sz w:val="21"/>
      <w:szCs w:val="21"/>
    </w:rPr>
  </w:style>
  <w:style w:type="character" w:customStyle="1" w:styleId="subtitle1">
    <w:name w:val="subtitle1"/>
    <w:rPr>
      <w:rFonts w:ascii="Georgia" w:hAnsi="Georgia" w:hint="default"/>
      <w:b/>
      <w:bCs/>
      <w:i w:val="0"/>
      <w:iCs w:val="0"/>
      <w:color w:val="666666"/>
      <w:sz w:val="18"/>
      <w:szCs w:val="18"/>
    </w:rPr>
  </w:style>
  <w:style w:type="character" w:customStyle="1" w:styleId="7Char">
    <w:name w:val="标题 7 Char"/>
    <w:link w:val="7"/>
    <w:rPr>
      <w:rFonts w:ascii="宋体" w:hAnsi="宋体"/>
      <w:kern w:val="2"/>
      <w:sz w:val="21"/>
      <w:szCs w:val="24"/>
    </w:rPr>
  </w:style>
  <w:style w:type="character" w:customStyle="1" w:styleId="2Char0">
    <w:name w:val="正文文本缩进 2 Char"/>
    <w:link w:val="20"/>
    <w:rPr>
      <w:kern w:val="2"/>
      <w:sz w:val="21"/>
      <w:szCs w:val="24"/>
    </w:rPr>
  </w:style>
  <w:style w:type="character" w:customStyle="1" w:styleId="Char0">
    <w:name w:val="日期 Char"/>
    <w:link w:val="a3"/>
    <w:rPr>
      <w:kern w:val="2"/>
      <w:sz w:val="21"/>
      <w:szCs w:val="24"/>
    </w:rPr>
  </w:style>
  <w:style w:type="character" w:customStyle="1" w:styleId="FAChar">
    <w:name w:val="FA正文 Char"/>
    <w:link w:val="FA"/>
    <w:rPr>
      <w:rFonts w:ascii="宋体" w:hAnsi="宋体"/>
      <w:b/>
      <w:spacing w:val="10"/>
      <w:kern w:val="2"/>
      <w:sz w:val="21"/>
      <w:szCs w:val="21"/>
    </w:rPr>
  </w:style>
  <w:style w:type="character" w:customStyle="1" w:styleId="p11b1">
    <w:name w:val="p11b1"/>
    <w:rPr>
      <w:strike w:val="0"/>
      <w:dstrike w:val="0"/>
      <w:color w:val="000000"/>
      <w:spacing w:val="320"/>
      <w:sz w:val="20"/>
      <w:szCs w:val="20"/>
      <w:u w:val="none"/>
    </w:rPr>
  </w:style>
  <w:style w:type="character" w:customStyle="1" w:styleId="11Char">
    <w:name w:val="样式 正文（首行缩进两字）表正文正文非缩进段1四号特点正文不缩进表正文(首行缩进两字)正文(首行缩进两字)1... Char"/>
    <w:rPr>
      <w:rFonts w:ascii="宋体" w:eastAsia="宋体" w:hAnsi="宋体" w:hint="eastAsia"/>
      <w:b/>
      <w:bCs/>
      <w:kern w:val="44"/>
      <w:sz w:val="24"/>
      <w:szCs w:val="24"/>
      <w:lang w:val="en-US" w:eastAsia="zh-CN" w:bidi="ar-SA"/>
    </w:rPr>
  </w:style>
  <w:style w:type="character" w:customStyle="1" w:styleId="HTMLChar">
    <w:name w:val="HTML 预设格式 Char"/>
    <w:link w:val="HTML"/>
    <w:rPr>
      <w:rFonts w:ascii="宋体" w:hAnsi="宋体" w:cs="宋体"/>
      <w:sz w:val="24"/>
      <w:szCs w:val="24"/>
    </w:rPr>
  </w:style>
  <w:style w:type="character" w:customStyle="1" w:styleId="Char1">
    <w:name w:val="称呼 Char"/>
    <w:link w:val="a4"/>
    <w:rPr>
      <w:rFonts w:ascii="仿宋_GB2312" w:eastAsia="仿宋_GB2312"/>
      <w:kern w:val="2"/>
      <w:sz w:val="28"/>
    </w:rPr>
  </w:style>
  <w:style w:type="character" w:customStyle="1" w:styleId="3Char0">
    <w:name w:val="正文文本缩进 3 Char"/>
    <w:link w:val="30"/>
    <w:rPr>
      <w:kern w:val="2"/>
      <w:sz w:val="16"/>
      <w:szCs w:val="16"/>
    </w:rPr>
  </w:style>
  <w:style w:type="character" w:customStyle="1" w:styleId="Char2">
    <w:name w:val="标题 Char"/>
    <w:link w:val="a5"/>
    <w:rPr>
      <w:rFonts w:ascii="Cambria" w:hAnsi="Cambria" w:cs="Times New Roman"/>
      <w:b/>
      <w:bCs/>
      <w:kern w:val="2"/>
      <w:sz w:val="32"/>
      <w:szCs w:val="32"/>
    </w:rPr>
  </w:style>
  <w:style w:type="character" w:customStyle="1" w:styleId="5Char">
    <w:name w:val="标题 5 Char"/>
    <w:link w:val="5"/>
    <w:rPr>
      <w:b/>
      <w:bCs/>
      <w:kern w:val="2"/>
      <w:sz w:val="28"/>
      <w:szCs w:val="28"/>
    </w:rPr>
  </w:style>
  <w:style w:type="character" w:styleId="a6">
    <w:name w:val="page number"/>
    <w:basedOn w:val="a0"/>
  </w:style>
  <w:style w:type="character" w:customStyle="1" w:styleId="Char3">
    <w:name w:val="批注文字 Char"/>
    <w:link w:val="a7"/>
    <w:rPr>
      <w:kern w:val="2"/>
      <w:sz w:val="21"/>
    </w:rPr>
  </w:style>
  <w:style w:type="character" w:styleId="a8">
    <w:name w:val="Emphasis"/>
    <w:uiPriority w:val="20"/>
    <w:qFormat/>
    <w:rPr>
      <w:i/>
    </w:rPr>
  </w:style>
  <w:style w:type="character" w:styleId="a9">
    <w:name w:val="Strong"/>
    <w:qFormat/>
    <w:rPr>
      <w:b/>
      <w:bCs/>
    </w:rPr>
  </w:style>
  <w:style w:type="character" w:customStyle="1" w:styleId="3Char1">
    <w:name w:val="标题3 Char"/>
    <w:link w:val="31"/>
    <w:rPr>
      <w:rFonts w:cs="宋体"/>
      <w:b/>
      <w:bCs/>
      <w:kern w:val="2"/>
      <w:sz w:val="32"/>
      <w:szCs w:val="32"/>
    </w:rPr>
  </w:style>
  <w:style w:type="character" w:customStyle="1" w:styleId="1Char">
    <w:name w:val="标题 1 Char"/>
    <w:link w:val="1"/>
    <w:rPr>
      <w:rFonts w:eastAsia="黑体"/>
      <w:b/>
      <w:bCs/>
      <w:kern w:val="44"/>
      <w:sz w:val="32"/>
      <w:szCs w:val="28"/>
    </w:rPr>
  </w:style>
  <w:style w:type="character" w:customStyle="1" w:styleId="3CharCharCharCharCharCharCharCharCharCharCharCharCharCharCharCharCharCharCharCharCharCharCharCharCharCharCharCharCharCharCharCharCharCharCharCharCharCharCharCharCharCharCharCharCharCharCharCharChaChar">
    <w:name w:val="标题 3 Char Char Char Char Char Char Char Char Char Char Char Char Char Char Char Char Char Char Char Char Char Char Char Char Char Char Char Char Char Char Char Char Char Char Char Char Char Char Char Char Char Char Char Char Char Char Char Char Cha Char"/>
    <w:rPr>
      <w:rFonts w:eastAsia="宋体"/>
      <w:b/>
      <w:bCs/>
      <w:kern w:val="2"/>
      <w:sz w:val="32"/>
      <w:szCs w:val="32"/>
      <w:lang w:val="en-US" w:eastAsia="zh-CN" w:bidi="ar-SA"/>
    </w:rPr>
  </w:style>
  <w:style w:type="character" w:customStyle="1" w:styleId="Char4">
    <w:name w:val="页脚 Char"/>
    <w:link w:val="aa"/>
    <w:uiPriority w:val="99"/>
    <w:rPr>
      <w:kern w:val="2"/>
      <w:sz w:val="18"/>
      <w:szCs w:val="18"/>
    </w:rPr>
  </w:style>
  <w:style w:type="character" w:styleId="ab">
    <w:name w:val="已访问的超链接"/>
    <w:rPr>
      <w:color w:val="800080"/>
      <w:u w:val="single"/>
    </w:rPr>
  </w:style>
  <w:style w:type="character" w:styleId="ac">
    <w:name w:val="line number"/>
    <w:basedOn w:val="a0"/>
  </w:style>
  <w:style w:type="character" w:styleId="ad">
    <w:name w:val="Hyperlink"/>
    <w:rPr>
      <w:color w:val="0000FF"/>
      <w:u w:val="single"/>
    </w:rPr>
  </w:style>
  <w:style w:type="character" w:styleId="ae">
    <w:name w:val="annotation reference"/>
    <w:rPr>
      <w:sz w:val="21"/>
      <w:szCs w:val="21"/>
    </w:rPr>
  </w:style>
  <w:style w:type="character" w:customStyle="1" w:styleId="Char5">
    <w:name w:val="纯文本 Char"/>
    <w:link w:val="af"/>
    <w:rPr>
      <w:rFonts w:ascii="宋体" w:hAnsi="Courier New"/>
      <w:kern w:val="2"/>
      <w:sz w:val="21"/>
    </w:rPr>
  </w:style>
  <w:style w:type="character" w:customStyle="1" w:styleId="Char6">
    <w:name w:val="正文文本缩进 Char"/>
    <w:link w:val="af0"/>
    <w:rPr>
      <w:kern w:val="2"/>
      <w:sz w:val="21"/>
      <w:szCs w:val="24"/>
    </w:rPr>
  </w:style>
  <w:style w:type="character" w:customStyle="1" w:styleId="Char7">
    <w:name w:val="页眉 Char"/>
    <w:link w:val="af1"/>
    <w:uiPriority w:val="99"/>
    <w:rPr>
      <w:kern w:val="2"/>
      <w:sz w:val="18"/>
      <w:szCs w:val="18"/>
    </w:rPr>
  </w:style>
  <w:style w:type="character" w:customStyle="1" w:styleId="Char8">
    <w:name w:val="文档结构图 Char"/>
    <w:link w:val="af2"/>
    <w:uiPriority w:val="99"/>
    <w:rPr>
      <w:rFonts w:ascii="宋体"/>
      <w:kern w:val="2"/>
      <w:sz w:val="18"/>
      <w:szCs w:val="18"/>
    </w:rPr>
  </w:style>
  <w:style w:type="character" w:customStyle="1" w:styleId="Char9">
    <w:name w:val="我的正文 Char"/>
    <w:link w:val="af3"/>
    <w:rPr>
      <w:rFonts w:ascii="Arial" w:hAnsi="Arial"/>
      <w:kern w:val="2"/>
      <w:sz w:val="24"/>
      <w:szCs w:val="18"/>
    </w:rPr>
  </w:style>
  <w:style w:type="character" w:customStyle="1" w:styleId="fonts11">
    <w:name w:val="fonts11"/>
    <w:rPr>
      <w:b/>
      <w:bCs/>
      <w:color w:val="333333"/>
      <w:sz w:val="18"/>
      <w:szCs w:val="18"/>
    </w:rPr>
  </w:style>
  <w:style w:type="character" w:customStyle="1" w:styleId="m1">
    <w:name w:val="m1"/>
    <w:rPr>
      <w:color w:val="0000FF"/>
    </w:rPr>
  </w:style>
  <w:style w:type="character" w:customStyle="1" w:styleId="Chara">
    <w:name w:val="批注框文本 Char"/>
    <w:link w:val="af4"/>
    <w:uiPriority w:val="99"/>
    <w:rPr>
      <w:rFonts w:ascii="宋体" w:hAnsi="宋体"/>
      <w:color w:val="000000"/>
      <w:kern w:val="2"/>
      <w:sz w:val="18"/>
      <w:szCs w:val="18"/>
    </w:rPr>
  </w:style>
  <w:style w:type="character" w:customStyle="1" w:styleId="Charb">
    <w:name w:val="正文首行缩进 Char"/>
    <w:basedOn w:val="Charc"/>
    <w:link w:val="af5"/>
    <w:rPr>
      <w:kern w:val="2"/>
      <w:sz w:val="21"/>
      <w:szCs w:val="24"/>
    </w:rPr>
  </w:style>
  <w:style w:type="character" w:customStyle="1" w:styleId="Charc">
    <w:name w:val="正文文本 Char"/>
    <w:link w:val="af6"/>
    <w:rPr>
      <w:kern w:val="2"/>
      <w:sz w:val="21"/>
      <w:szCs w:val="24"/>
    </w:rPr>
  </w:style>
  <w:style w:type="character" w:customStyle="1" w:styleId="ih151">
    <w:name w:val="ih151"/>
    <w:rPr>
      <w:b w:val="0"/>
      <w:bCs w:val="0"/>
      <w:i w:val="0"/>
      <w:iCs w:val="0"/>
      <w:caps w:val="0"/>
      <w:smallCaps w:val="0"/>
      <w:strike w:val="0"/>
      <w:dstrike w:val="0"/>
      <w:color w:val="666666"/>
      <w:sz w:val="18"/>
      <w:szCs w:val="18"/>
      <w:u w:val="none"/>
    </w:rPr>
  </w:style>
  <w:style w:type="character" w:customStyle="1" w:styleId="4Char">
    <w:name w:val="标题 4 Char"/>
    <w:link w:val="4"/>
    <w:rPr>
      <w:rFonts w:ascii="Arial" w:eastAsia="黑体" w:hAnsi="Arial"/>
      <w:b/>
      <w:bCs/>
      <w:kern w:val="2"/>
      <w:sz w:val="24"/>
      <w:szCs w:val="28"/>
      <w:lang w:val="x-none" w:eastAsia="x-none"/>
    </w:rPr>
  </w:style>
  <w:style w:type="character" w:customStyle="1" w:styleId="fonts4">
    <w:name w:val="fonts4"/>
    <w:rPr>
      <w:color w:val="333333"/>
      <w:sz w:val="18"/>
      <w:szCs w:val="18"/>
    </w:rPr>
  </w:style>
  <w:style w:type="character" w:customStyle="1" w:styleId="6Char">
    <w:name w:val="标题 6 Char"/>
    <w:link w:val="6"/>
    <w:rPr>
      <w:rFonts w:ascii="宋体" w:hAnsi="宋体"/>
      <w:kern w:val="2"/>
      <w:sz w:val="21"/>
      <w:szCs w:val="24"/>
    </w:rPr>
  </w:style>
  <w:style w:type="character" w:customStyle="1" w:styleId="2Char1">
    <w:name w:val="正文文本 2 Char"/>
    <w:link w:val="21"/>
    <w:rPr>
      <w:kern w:val="2"/>
      <w:sz w:val="21"/>
      <w:szCs w:val="24"/>
    </w:rPr>
  </w:style>
  <w:style w:type="character" w:customStyle="1" w:styleId="apple-converted-space">
    <w:name w:val="apple-converted-space"/>
    <w:basedOn w:val="a0"/>
  </w:style>
  <w:style w:type="character" w:customStyle="1" w:styleId="8Char">
    <w:name w:val="标题 8 Char"/>
    <w:link w:val="8"/>
    <w:rPr>
      <w:rFonts w:ascii="宋体" w:hAnsi="宋体"/>
      <w:kern w:val="2"/>
      <w:sz w:val="21"/>
      <w:szCs w:val="24"/>
    </w:rPr>
  </w:style>
  <w:style w:type="character" w:customStyle="1" w:styleId="tx1">
    <w:name w:val="tx1"/>
    <w:rPr>
      <w:b/>
      <w:bCs/>
    </w:rPr>
  </w:style>
  <w:style w:type="character" w:customStyle="1" w:styleId="Chard">
    <w:name w:val="批注主题 Char"/>
    <w:link w:val="af7"/>
    <w:rPr>
      <w:b/>
      <w:bCs/>
      <w:kern w:val="2"/>
      <w:sz w:val="21"/>
    </w:rPr>
  </w:style>
  <w:style w:type="character" w:customStyle="1" w:styleId="Chare">
    <w:name w:val="正文缩进 Char"/>
    <w:link w:val="af8"/>
    <w:rPr>
      <w:kern w:val="2"/>
      <w:sz w:val="24"/>
      <w:lang w:val="en-US" w:eastAsia="zh-CN"/>
    </w:rPr>
  </w:style>
  <w:style w:type="character" w:customStyle="1" w:styleId="Charf">
    <w:name w:val="三级条标题 Char"/>
    <w:rPr>
      <w:rFonts w:ascii="黑体" w:eastAsia="黑体"/>
      <w:sz w:val="21"/>
      <w:lang w:val="en-US" w:eastAsia="zh-CN" w:bidi="ar-SA"/>
    </w:rPr>
  </w:style>
  <w:style w:type="character" w:customStyle="1" w:styleId="9Char">
    <w:name w:val="标题 9 Char"/>
    <w:link w:val="9"/>
    <w:rPr>
      <w:rFonts w:ascii="宋体" w:hAnsi="宋体"/>
      <w:kern w:val="2"/>
      <w:sz w:val="21"/>
      <w:szCs w:val="24"/>
    </w:rPr>
  </w:style>
  <w:style w:type="character" w:customStyle="1" w:styleId="3Char2">
    <w:name w:val="正文文本 3 Char"/>
    <w:link w:val="32"/>
    <w:rPr>
      <w:kern w:val="2"/>
      <w:sz w:val="16"/>
      <w:szCs w:val="16"/>
    </w:rPr>
  </w:style>
  <w:style w:type="character" w:customStyle="1" w:styleId="CharCharChar">
    <w:name w:val="正文首行缩进两字符 Char Char Char"/>
    <w:link w:val="CharChar0"/>
    <w:rPr>
      <w:kern w:val="2"/>
      <w:sz w:val="24"/>
      <w:szCs w:val="24"/>
    </w:rPr>
  </w:style>
  <w:style w:type="character" w:customStyle="1" w:styleId="infodetail1">
    <w:name w:val="infodetail1"/>
    <w:rPr>
      <w:rFonts w:ascii="ˎ̥" w:hAnsi="ˎ̥" w:hint="default"/>
      <w:sz w:val="18"/>
      <w:szCs w:val="18"/>
    </w:rPr>
  </w:style>
  <w:style w:type="character" w:customStyle="1" w:styleId="Charf0">
    <w:name w:val="签名 Char"/>
    <w:link w:val="af9"/>
    <w:rPr>
      <w:rFonts w:eastAsia="仿宋_GB2312"/>
      <w:sz w:val="24"/>
    </w:rPr>
  </w:style>
  <w:style w:type="character" w:customStyle="1" w:styleId="IndentNormalChar">
    <w:name w:val="Indent Normal Char"/>
    <w:rPr>
      <w:rFonts w:eastAsia="宋体"/>
      <w:kern w:val="2"/>
      <w:sz w:val="21"/>
      <w:szCs w:val="24"/>
      <w:lang w:val="en-US" w:eastAsia="zh-CN" w:bidi="ar-SA"/>
    </w:rPr>
  </w:style>
  <w:style w:type="character" w:customStyle="1" w:styleId="normalfont1">
    <w:name w:val="normalfont1"/>
    <w:rPr>
      <w:rFonts w:ascii="ˎ̥" w:hAnsi="ˎ̥" w:hint="default"/>
      <w:strike w:val="0"/>
      <w:dstrike w:val="0"/>
      <w:sz w:val="18"/>
      <w:szCs w:val="18"/>
      <w:u w:val="none"/>
    </w:rPr>
  </w:style>
  <w:style w:type="character" w:customStyle="1" w:styleId="p15">
    <w:name w:val="p15"/>
    <w:basedOn w:val="a0"/>
  </w:style>
  <w:style w:type="character" w:customStyle="1" w:styleId="3Char">
    <w:name w:val="标题 3 Char"/>
    <w:link w:val="3"/>
    <w:rPr>
      <w:rFonts w:eastAsia="黑体"/>
      <w:b/>
      <w:bCs/>
      <w:kern w:val="2"/>
      <w:sz w:val="28"/>
      <w:szCs w:val="18"/>
      <w:lang w:val="x-none" w:eastAsia="x-none"/>
    </w:rPr>
  </w:style>
  <w:style w:type="character" w:customStyle="1" w:styleId="1CharCharCharCharChar">
    <w:name w:val="普通正文1 Char Char Char Char Char"/>
    <w:link w:val="1CharCharCharChar"/>
    <w:rPr>
      <w:kern w:val="2"/>
      <w:sz w:val="24"/>
      <w:szCs w:val="24"/>
    </w:rPr>
  </w:style>
  <w:style w:type="paragraph" w:styleId="40">
    <w:name w:val="List Bullet 4"/>
    <w:basedOn w:val="a"/>
    <w:pPr>
      <w:tabs>
        <w:tab w:val="left" w:pos="780"/>
      </w:tabs>
      <w:adjustRightInd w:val="0"/>
      <w:snapToGrid w:val="0"/>
      <w:spacing w:line="360" w:lineRule="auto"/>
      <w:ind w:left="780" w:hanging="420"/>
    </w:pPr>
    <w:rPr>
      <w:sz w:val="24"/>
    </w:rPr>
  </w:style>
  <w:style w:type="paragraph" w:styleId="af7">
    <w:name w:val="annotation subject"/>
    <w:basedOn w:val="a7"/>
    <w:next w:val="a7"/>
    <w:link w:val="Chard"/>
    <w:rPr>
      <w:b/>
      <w:bCs/>
    </w:rPr>
  </w:style>
  <w:style w:type="paragraph" w:styleId="70">
    <w:name w:val="toc 7"/>
    <w:basedOn w:val="a"/>
    <w:next w:val="a"/>
    <w:pPr>
      <w:ind w:left="1260"/>
      <w:jc w:val="left"/>
    </w:pPr>
    <w:rPr>
      <w:rFonts w:ascii="Calibri" w:hAnsi="Calibri"/>
      <w:sz w:val="18"/>
      <w:szCs w:val="18"/>
    </w:rPr>
  </w:style>
  <w:style w:type="paragraph" w:styleId="af5">
    <w:name w:val="Body Text First Indent"/>
    <w:basedOn w:val="af6"/>
    <w:link w:val="Charb"/>
    <w:pPr>
      <w:ind w:firstLineChars="100" w:firstLine="420"/>
    </w:pPr>
  </w:style>
  <w:style w:type="paragraph" w:styleId="afa">
    <w:name w:val="caption"/>
    <w:basedOn w:val="a"/>
    <w:next w:val="a"/>
    <w:qFormat/>
    <w:pPr>
      <w:spacing w:before="152" w:after="160"/>
    </w:pPr>
    <w:rPr>
      <w:rFonts w:ascii="Arial" w:eastAsia="黑体" w:hAnsi="Arial" w:cs="Arial"/>
      <w:sz w:val="20"/>
      <w:szCs w:val="20"/>
    </w:rPr>
  </w:style>
  <w:style w:type="paragraph" w:styleId="80">
    <w:name w:val="index 8"/>
    <w:basedOn w:val="a"/>
    <w:next w:val="a"/>
    <w:pPr>
      <w:spacing w:line="360" w:lineRule="auto"/>
      <w:ind w:left="1920" w:hanging="240"/>
      <w:jc w:val="left"/>
    </w:pPr>
    <w:rPr>
      <w:color w:val="000000"/>
      <w:sz w:val="20"/>
      <w:szCs w:val="20"/>
    </w:rPr>
  </w:style>
  <w:style w:type="paragraph" w:customStyle="1" w:styleId="afb">
    <w:name w:val="项目符号：一级"/>
    <w:basedOn w:val="afc"/>
    <w:next w:val="afc"/>
    <w:pPr>
      <w:numPr>
        <w:numId w:val="2"/>
      </w:numPr>
      <w:tabs>
        <w:tab w:val="clear" w:pos="900"/>
      </w:tabs>
      <w:ind w:left="0" w:firstLine="482"/>
    </w:pPr>
  </w:style>
  <w:style w:type="paragraph" w:styleId="22">
    <w:name w:val="List Number 2"/>
    <w:basedOn w:val="a"/>
    <w:pPr>
      <w:adjustRightInd w:val="0"/>
      <w:snapToGrid w:val="0"/>
      <w:spacing w:line="360" w:lineRule="auto"/>
      <w:ind w:left="425" w:hanging="425"/>
    </w:pPr>
    <w:rPr>
      <w:sz w:val="24"/>
    </w:rPr>
  </w:style>
  <w:style w:type="paragraph" w:styleId="af8">
    <w:name w:val="Normal Indent"/>
    <w:basedOn w:val="a"/>
    <w:link w:val="Chare"/>
    <w:pPr>
      <w:tabs>
        <w:tab w:val="left" w:pos="720"/>
      </w:tabs>
      <w:spacing w:before="60" w:after="60" w:line="360" w:lineRule="auto"/>
      <w:ind w:firstLine="480"/>
    </w:pPr>
    <w:rPr>
      <w:sz w:val="24"/>
      <w:szCs w:val="20"/>
      <w:lang w:val="en-US" w:eastAsia="zh-CN"/>
    </w:rPr>
  </w:style>
  <w:style w:type="paragraph" w:styleId="81">
    <w:name w:val="toc 8"/>
    <w:basedOn w:val="a"/>
    <w:next w:val="a"/>
    <w:pPr>
      <w:ind w:left="1470"/>
      <w:jc w:val="left"/>
    </w:pPr>
    <w:rPr>
      <w:rFonts w:ascii="Calibri" w:hAnsi="Calibri"/>
      <w:sz w:val="18"/>
      <w:szCs w:val="18"/>
    </w:rPr>
  </w:style>
  <w:style w:type="paragraph" w:styleId="a7">
    <w:name w:val="annotation text"/>
    <w:basedOn w:val="a"/>
    <w:link w:val="Char3"/>
    <w:pPr>
      <w:jc w:val="left"/>
    </w:pPr>
    <w:rPr>
      <w:szCs w:val="20"/>
      <w:lang w:val="x-none" w:eastAsia="x-none"/>
    </w:rPr>
  </w:style>
  <w:style w:type="paragraph" w:styleId="90">
    <w:name w:val="toc 9"/>
    <w:basedOn w:val="a"/>
    <w:next w:val="a"/>
    <w:pPr>
      <w:ind w:left="1680"/>
      <w:jc w:val="left"/>
    </w:pPr>
    <w:rPr>
      <w:rFonts w:ascii="Calibri" w:hAnsi="Calibri"/>
      <w:sz w:val="18"/>
      <w:szCs w:val="18"/>
    </w:rPr>
  </w:style>
  <w:style w:type="paragraph" w:styleId="50">
    <w:name w:val="List Number 5"/>
    <w:basedOn w:val="a"/>
    <w:pPr>
      <w:adjustRightInd w:val="0"/>
      <w:snapToGrid w:val="0"/>
      <w:spacing w:line="360" w:lineRule="auto"/>
      <w:ind w:left="840" w:hanging="420"/>
    </w:pPr>
    <w:rPr>
      <w:sz w:val="24"/>
    </w:rPr>
  </w:style>
  <w:style w:type="paragraph" w:styleId="afd">
    <w:name w:val="List Bullet"/>
    <w:basedOn w:val="a"/>
    <w:pPr>
      <w:tabs>
        <w:tab w:val="left" w:pos="900"/>
      </w:tabs>
      <w:adjustRightInd w:val="0"/>
      <w:snapToGrid w:val="0"/>
      <w:spacing w:line="360" w:lineRule="auto"/>
      <w:ind w:left="875" w:hanging="335"/>
    </w:pPr>
    <w:rPr>
      <w:sz w:val="24"/>
    </w:rPr>
  </w:style>
  <w:style w:type="paragraph" w:styleId="aa">
    <w:name w:val="footer"/>
    <w:basedOn w:val="a"/>
    <w:link w:val="Char4"/>
    <w:uiPriority w:val="99"/>
    <w:pPr>
      <w:tabs>
        <w:tab w:val="center" w:pos="4153"/>
        <w:tab w:val="right" w:pos="8306"/>
      </w:tabs>
      <w:snapToGrid w:val="0"/>
      <w:jc w:val="center"/>
    </w:pPr>
    <w:rPr>
      <w:sz w:val="18"/>
      <w:szCs w:val="18"/>
      <w:lang w:val="x-none" w:eastAsia="x-none"/>
    </w:rPr>
  </w:style>
  <w:style w:type="paragraph" w:styleId="51">
    <w:name w:val="toc 5"/>
    <w:basedOn w:val="a"/>
    <w:next w:val="a"/>
    <w:pPr>
      <w:ind w:left="840"/>
      <w:jc w:val="left"/>
    </w:pPr>
    <w:rPr>
      <w:rFonts w:ascii="Calibri" w:hAnsi="Calibri"/>
      <w:sz w:val="18"/>
      <w:szCs w:val="18"/>
    </w:rPr>
  </w:style>
  <w:style w:type="paragraph" w:styleId="afe">
    <w:name w:val="Normal (Web)"/>
    <w:basedOn w:val="a"/>
    <w:pPr>
      <w:widowControl/>
      <w:spacing w:before="100" w:after="100"/>
      <w:jc w:val="left"/>
    </w:pPr>
    <w:rPr>
      <w:rFonts w:ascii="Arial Unicode MS" w:eastAsia="Arial Unicode MS" w:hAnsi="Arial Unicode MS" w:hint="eastAsia"/>
      <w:kern w:val="0"/>
      <w:sz w:val="24"/>
    </w:rPr>
  </w:style>
  <w:style w:type="paragraph" w:styleId="10">
    <w:name w:val="toc 1"/>
    <w:basedOn w:val="a"/>
    <w:next w:val="a"/>
    <w:pPr>
      <w:spacing w:before="120" w:after="120"/>
      <w:jc w:val="left"/>
    </w:pPr>
    <w:rPr>
      <w:rFonts w:ascii="Calibri" w:hAnsi="Calibri"/>
      <w:b/>
      <w:bCs/>
      <w:caps/>
      <w:sz w:val="20"/>
      <w:szCs w:val="20"/>
    </w:rPr>
  </w:style>
  <w:style w:type="paragraph" w:styleId="41">
    <w:name w:val="toc 4"/>
    <w:basedOn w:val="a"/>
    <w:next w:val="a"/>
    <w:pPr>
      <w:ind w:left="630"/>
      <w:jc w:val="left"/>
    </w:pPr>
    <w:rPr>
      <w:rFonts w:ascii="Calibri" w:hAnsi="Calibri"/>
      <w:sz w:val="18"/>
      <w:szCs w:val="18"/>
    </w:rPr>
  </w:style>
  <w:style w:type="paragraph" w:styleId="af4">
    <w:name w:val="Balloon Text"/>
    <w:basedOn w:val="a"/>
    <w:link w:val="Chara"/>
    <w:uiPriority w:val="99"/>
    <w:pPr>
      <w:spacing w:line="360" w:lineRule="auto"/>
    </w:pPr>
    <w:rPr>
      <w:rFonts w:ascii="宋体" w:hAnsi="宋体"/>
      <w:color w:val="000000"/>
      <w:sz w:val="18"/>
      <w:szCs w:val="18"/>
      <w:lang w:val="x-none" w:eastAsia="x-none"/>
    </w:rPr>
  </w:style>
  <w:style w:type="paragraph" w:styleId="af">
    <w:name w:val="Plain Text"/>
    <w:basedOn w:val="a"/>
    <w:link w:val="Char5"/>
    <w:rPr>
      <w:rFonts w:ascii="宋体" w:hAnsi="Courier New"/>
      <w:szCs w:val="20"/>
      <w:lang w:val="x-none" w:eastAsia="x-none"/>
    </w:rPr>
  </w:style>
  <w:style w:type="paragraph" w:styleId="52">
    <w:name w:val="List Bullet 5"/>
    <w:basedOn w:val="a"/>
    <w:pPr>
      <w:tabs>
        <w:tab w:val="left" w:pos="360"/>
      </w:tabs>
      <w:adjustRightInd w:val="0"/>
      <w:snapToGrid w:val="0"/>
      <w:spacing w:line="360" w:lineRule="auto"/>
      <w:ind w:left="360" w:hanging="360"/>
    </w:pPr>
    <w:rPr>
      <w:sz w:val="24"/>
    </w:rPr>
  </w:style>
  <w:style w:type="paragraph" w:styleId="af6">
    <w:name w:val="Body Text"/>
    <w:basedOn w:val="a"/>
    <w:link w:val="Charc"/>
    <w:pPr>
      <w:spacing w:after="120"/>
    </w:pPr>
    <w:rPr>
      <w:lang w:val="x-none" w:eastAsia="x-none"/>
    </w:rPr>
  </w:style>
  <w:style w:type="paragraph" w:styleId="aff">
    <w:name w:val="List Number"/>
    <w:basedOn w:val="a"/>
    <w:pPr>
      <w:adjustRightInd w:val="0"/>
      <w:snapToGrid w:val="0"/>
      <w:spacing w:line="360" w:lineRule="auto"/>
    </w:pPr>
    <w:rPr>
      <w:sz w:val="24"/>
    </w:rPr>
  </w:style>
  <w:style w:type="paragraph" w:styleId="HTML">
    <w:name w:val="HTML Preformatted"/>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3">
    <w:name w:val="Date"/>
    <w:basedOn w:val="a"/>
    <w:next w:val="a"/>
    <w:link w:val="Char0"/>
    <w:rPr>
      <w:lang w:val="x-none" w:eastAsia="x-none"/>
    </w:rPr>
  </w:style>
  <w:style w:type="paragraph" w:styleId="33">
    <w:name w:val="List Bullet 3"/>
    <w:basedOn w:val="a"/>
    <w:pPr>
      <w:tabs>
        <w:tab w:val="left" w:pos="787"/>
      </w:tabs>
      <w:adjustRightInd w:val="0"/>
      <w:snapToGrid w:val="0"/>
      <w:spacing w:line="360" w:lineRule="auto"/>
      <w:ind w:left="787" w:hanging="420"/>
    </w:pPr>
    <w:rPr>
      <w:sz w:val="24"/>
    </w:rPr>
  </w:style>
  <w:style w:type="paragraph" w:styleId="53">
    <w:name w:val="index 5"/>
    <w:basedOn w:val="a"/>
    <w:next w:val="a"/>
    <w:pPr>
      <w:spacing w:line="360" w:lineRule="auto"/>
      <w:ind w:left="1200" w:hanging="240"/>
      <w:jc w:val="left"/>
    </w:pPr>
    <w:rPr>
      <w:color w:val="000000"/>
      <w:sz w:val="20"/>
      <w:szCs w:val="20"/>
    </w:rPr>
  </w:style>
  <w:style w:type="paragraph" w:styleId="34">
    <w:name w:val="List Number 3"/>
    <w:basedOn w:val="a"/>
    <w:pPr>
      <w:adjustRightInd w:val="0"/>
      <w:snapToGrid w:val="0"/>
      <w:spacing w:line="360" w:lineRule="auto"/>
      <w:ind w:left="425" w:hanging="425"/>
    </w:pPr>
    <w:rPr>
      <w:sz w:val="24"/>
    </w:rPr>
  </w:style>
  <w:style w:type="paragraph" w:styleId="60">
    <w:name w:val="toc 6"/>
    <w:basedOn w:val="a"/>
    <w:next w:val="a"/>
    <w:pPr>
      <w:ind w:left="1050"/>
      <w:jc w:val="left"/>
    </w:pPr>
    <w:rPr>
      <w:rFonts w:ascii="Calibri" w:hAnsi="Calibri"/>
      <w:sz w:val="18"/>
      <w:szCs w:val="18"/>
    </w:rPr>
  </w:style>
  <w:style w:type="paragraph" w:styleId="21">
    <w:name w:val="Body Text 2"/>
    <w:basedOn w:val="a"/>
    <w:link w:val="2Char1"/>
    <w:pPr>
      <w:spacing w:after="120" w:line="480" w:lineRule="auto"/>
    </w:pPr>
    <w:rPr>
      <w:lang w:val="x-none" w:eastAsia="x-none"/>
    </w:rPr>
  </w:style>
  <w:style w:type="paragraph" w:styleId="af2">
    <w:name w:val="Document Map"/>
    <w:basedOn w:val="a"/>
    <w:link w:val="Char8"/>
    <w:uiPriority w:val="99"/>
    <w:rPr>
      <w:rFonts w:ascii="宋体"/>
      <w:sz w:val="18"/>
      <w:szCs w:val="18"/>
      <w:lang w:val="x-none" w:eastAsia="x-none"/>
    </w:rPr>
  </w:style>
  <w:style w:type="paragraph" w:styleId="af9">
    <w:name w:val="Signature"/>
    <w:basedOn w:val="a"/>
    <w:link w:val="Charf0"/>
    <w:pPr>
      <w:adjustRightInd w:val="0"/>
      <w:spacing w:after="600" w:line="312" w:lineRule="atLeast"/>
      <w:jc w:val="center"/>
      <w:textAlignment w:val="baseline"/>
    </w:pPr>
    <w:rPr>
      <w:rFonts w:eastAsia="仿宋_GB2312"/>
      <w:kern w:val="0"/>
      <w:sz w:val="24"/>
      <w:szCs w:val="20"/>
      <w:lang w:val="x-none" w:eastAsia="x-none"/>
    </w:rPr>
  </w:style>
  <w:style w:type="paragraph" w:styleId="42">
    <w:name w:val="List Number 4"/>
    <w:basedOn w:val="a"/>
    <w:pPr>
      <w:adjustRightInd w:val="0"/>
      <w:snapToGrid w:val="0"/>
      <w:spacing w:line="360" w:lineRule="auto"/>
      <w:ind w:left="420" w:hanging="420"/>
    </w:pPr>
    <w:rPr>
      <w:sz w:val="24"/>
    </w:rPr>
  </w:style>
  <w:style w:type="paragraph" w:styleId="43">
    <w:name w:val="index 4"/>
    <w:basedOn w:val="a"/>
    <w:next w:val="a"/>
    <w:pPr>
      <w:spacing w:line="360" w:lineRule="auto"/>
      <w:ind w:left="960" w:hanging="240"/>
      <w:jc w:val="left"/>
    </w:pPr>
    <w:rPr>
      <w:color w:val="000000"/>
      <w:sz w:val="20"/>
      <w:szCs w:val="20"/>
    </w:rPr>
  </w:style>
  <w:style w:type="paragraph" w:styleId="91">
    <w:name w:val="index 9"/>
    <w:basedOn w:val="a"/>
    <w:next w:val="a"/>
    <w:pPr>
      <w:spacing w:line="360" w:lineRule="auto"/>
      <w:ind w:left="2160" w:hanging="240"/>
      <w:jc w:val="left"/>
    </w:pPr>
    <w:rPr>
      <w:color w:val="000000"/>
      <w:sz w:val="20"/>
      <w:szCs w:val="20"/>
    </w:rPr>
  </w:style>
  <w:style w:type="paragraph" w:styleId="71">
    <w:name w:val="index 7"/>
    <w:basedOn w:val="a"/>
    <w:next w:val="a"/>
    <w:pPr>
      <w:spacing w:line="360" w:lineRule="auto"/>
      <w:ind w:left="1680" w:hanging="240"/>
      <w:jc w:val="left"/>
    </w:pPr>
    <w:rPr>
      <w:color w:val="000000"/>
      <w:sz w:val="20"/>
      <w:szCs w:val="20"/>
    </w:rPr>
  </w:style>
  <w:style w:type="paragraph" w:styleId="30">
    <w:name w:val="Body Text Indent 3"/>
    <w:basedOn w:val="a"/>
    <w:link w:val="3Char0"/>
    <w:pPr>
      <w:spacing w:after="120"/>
      <w:ind w:leftChars="200" w:left="420"/>
    </w:pPr>
    <w:rPr>
      <w:sz w:val="16"/>
      <w:szCs w:val="16"/>
      <w:lang w:val="x-none" w:eastAsia="x-none"/>
    </w:rPr>
  </w:style>
  <w:style w:type="paragraph" w:styleId="af0">
    <w:name w:val="Body Text Indent"/>
    <w:basedOn w:val="a"/>
    <w:link w:val="Char6"/>
    <w:pPr>
      <w:spacing w:after="120"/>
      <w:ind w:leftChars="200" w:left="420"/>
    </w:pPr>
    <w:rPr>
      <w:lang w:val="x-none" w:eastAsia="x-none"/>
    </w:rPr>
  </w:style>
  <w:style w:type="paragraph" w:styleId="aff0">
    <w:name w:val="toa heading"/>
    <w:basedOn w:val="a"/>
    <w:next w:val="a"/>
    <w:pPr>
      <w:spacing w:before="120" w:line="360" w:lineRule="auto"/>
    </w:pPr>
    <w:rPr>
      <w:rFonts w:ascii="Arial" w:hAnsi="Arial" w:cs="Arial"/>
      <w:color w:val="000000"/>
      <w:sz w:val="24"/>
    </w:rPr>
  </w:style>
  <w:style w:type="paragraph" w:styleId="35">
    <w:name w:val="toc 3"/>
    <w:basedOn w:val="a"/>
    <w:next w:val="a"/>
    <w:pPr>
      <w:ind w:left="420"/>
      <w:jc w:val="left"/>
    </w:pPr>
    <w:rPr>
      <w:rFonts w:ascii="Calibri" w:hAnsi="Calibri"/>
      <w:i/>
      <w:iCs/>
      <w:sz w:val="20"/>
      <w:szCs w:val="20"/>
    </w:rPr>
  </w:style>
  <w:style w:type="paragraph" w:styleId="a5">
    <w:name w:val="Title"/>
    <w:basedOn w:val="a"/>
    <w:next w:val="a"/>
    <w:link w:val="Char2"/>
    <w:qFormat/>
    <w:pPr>
      <w:spacing w:before="240" w:after="60"/>
      <w:jc w:val="center"/>
      <w:outlineLvl w:val="0"/>
    </w:pPr>
    <w:rPr>
      <w:rFonts w:ascii="Cambria" w:hAnsi="Cambria"/>
      <w:b/>
      <w:bCs/>
      <w:sz w:val="32"/>
      <w:szCs w:val="32"/>
      <w:lang w:val="x-none" w:eastAsia="x-none"/>
    </w:rPr>
  </w:style>
  <w:style w:type="paragraph" w:styleId="20">
    <w:name w:val="Body Text Indent 2"/>
    <w:basedOn w:val="a"/>
    <w:link w:val="2Char0"/>
    <w:pPr>
      <w:spacing w:after="120" w:line="480" w:lineRule="auto"/>
      <w:ind w:leftChars="200" w:left="420"/>
    </w:pPr>
    <w:rPr>
      <w:lang w:val="x-none" w:eastAsia="x-none"/>
    </w:rPr>
  </w:style>
  <w:style w:type="paragraph" w:styleId="61">
    <w:name w:val="index 6"/>
    <w:basedOn w:val="a"/>
    <w:next w:val="a"/>
    <w:pPr>
      <w:spacing w:line="360" w:lineRule="auto"/>
      <w:ind w:left="1440" w:hanging="240"/>
      <w:jc w:val="left"/>
    </w:pPr>
    <w:rPr>
      <w:color w:val="000000"/>
      <w:sz w:val="20"/>
      <w:szCs w:val="20"/>
    </w:rPr>
  </w:style>
  <w:style w:type="paragraph" w:styleId="a4">
    <w:name w:val="Salutation"/>
    <w:basedOn w:val="a"/>
    <w:next w:val="a"/>
    <w:link w:val="Char1"/>
    <w:rPr>
      <w:rFonts w:ascii="仿宋_GB2312" w:eastAsia="仿宋_GB2312"/>
      <w:sz w:val="28"/>
      <w:szCs w:val="20"/>
      <w:lang w:val="x-none" w:eastAsia="x-none"/>
    </w:rPr>
  </w:style>
  <w:style w:type="paragraph" w:styleId="23">
    <w:name w:val="toc 2"/>
    <w:basedOn w:val="a"/>
    <w:next w:val="a"/>
    <w:pPr>
      <w:ind w:left="210"/>
      <w:jc w:val="left"/>
    </w:pPr>
    <w:rPr>
      <w:rFonts w:ascii="Calibri" w:hAnsi="Calibri"/>
      <w:smallCaps/>
      <w:sz w:val="20"/>
      <w:szCs w:val="20"/>
    </w:rPr>
  </w:style>
  <w:style w:type="paragraph" w:styleId="24">
    <w:name w:val="index 2"/>
    <w:basedOn w:val="a"/>
    <w:next w:val="a"/>
    <w:pPr>
      <w:spacing w:line="360" w:lineRule="auto"/>
      <w:ind w:left="480" w:hanging="240"/>
      <w:jc w:val="left"/>
    </w:pPr>
    <w:rPr>
      <w:color w:val="000000"/>
      <w:sz w:val="20"/>
      <w:szCs w:val="20"/>
    </w:rPr>
  </w:style>
  <w:style w:type="paragraph" w:styleId="25">
    <w:name w:val="List Bullet 2"/>
    <w:basedOn w:val="a"/>
    <w:pPr>
      <w:tabs>
        <w:tab w:val="left" w:pos="420"/>
      </w:tabs>
      <w:adjustRightInd w:val="0"/>
      <w:snapToGrid w:val="0"/>
      <w:spacing w:line="360" w:lineRule="auto"/>
      <w:ind w:left="420" w:hanging="420"/>
    </w:pPr>
    <w:rPr>
      <w:sz w:val="24"/>
    </w:rPr>
  </w:style>
  <w:style w:type="paragraph" w:styleId="11">
    <w:name w:val="index 1"/>
    <w:basedOn w:val="a"/>
    <w:next w:val="a"/>
  </w:style>
  <w:style w:type="paragraph" w:styleId="32">
    <w:name w:val="Body Text 3"/>
    <w:basedOn w:val="a"/>
    <w:link w:val="3Char2"/>
    <w:pPr>
      <w:spacing w:after="120"/>
    </w:pPr>
    <w:rPr>
      <w:sz w:val="16"/>
      <w:szCs w:val="16"/>
      <w:lang w:val="x-none" w:eastAsia="x-none"/>
    </w:rPr>
  </w:style>
  <w:style w:type="paragraph" w:styleId="aff1">
    <w:name w:val="index heading"/>
    <w:basedOn w:val="a"/>
    <w:next w:val="11"/>
    <w:pPr>
      <w:spacing w:line="300" w:lineRule="auto"/>
    </w:pPr>
    <w:rPr>
      <w:rFonts w:eastAsia="楷体_GB2312"/>
      <w:sz w:val="24"/>
    </w:rPr>
  </w:style>
  <w:style w:type="paragraph" w:styleId="af1">
    <w:name w:val="header"/>
    <w:basedOn w:val="a"/>
    <w:link w:val="Char7"/>
    <w:uiPriority w:val="99"/>
    <w:pPr>
      <w:pBdr>
        <w:bottom w:val="single" w:sz="4" w:space="0" w:color="auto"/>
      </w:pBdr>
      <w:tabs>
        <w:tab w:val="center" w:pos="4153"/>
        <w:tab w:val="right" w:pos="8306"/>
      </w:tabs>
      <w:snapToGrid w:val="0"/>
      <w:jc w:val="center"/>
    </w:pPr>
    <w:rPr>
      <w:sz w:val="18"/>
      <w:szCs w:val="18"/>
      <w:lang w:val="x-none" w:eastAsia="x-none"/>
    </w:rPr>
  </w:style>
  <w:style w:type="paragraph" w:styleId="36">
    <w:name w:val="index 3"/>
    <w:basedOn w:val="a"/>
    <w:next w:val="a"/>
    <w:pPr>
      <w:spacing w:line="360" w:lineRule="auto"/>
      <w:ind w:left="720" w:hanging="240"/>
      <w:jc w:val="left"/>
    </w:pPr>
    <w:rPr>
      <w:color w:val="000000"/>
      <w:sz w:val="20"/>
      <w:szCs w:val="20"/>
    </w:rPr>
  </w:style>
  <w:style w:type="paragraph" w:customStyle="1" w:styleId="CharCharCharChar">
    <w:name w:val="Char Char Char Char"/>
    <w:basedOn w:val="af2"/>
    <w:pPr>
      <w:widowControl/>
      <w:shd w:val="clear" w:color="auto" w:fill="000080"/>
      <w:ind w:firstLine="454"/>
      <w:jc w:val="left"/>
    </w:pPr>
    <w:rPr>
      <w:rFonts w:ascii="Tahoma" w:hAnsi="Tahoma" w:cs="宋体"/>
      <w:kern w:val="0"/>
      <w:sz w:val="21"/>
      <w:szCs w:val="20"/>
    </w:rPr>
  </w:style>
  <w:style w:type="paragraph" w:customStyle="1" w:styleId="CharChar3">
    <w:name w:val=" Char Char3"/>
    <w:basedOn w:val="a"/>
    <w:pPr>
      <w:widowControl/>
      <w:spacing w:after="160" w:line="240" w:lineRule="exact"/>
      <w:jc w:val="left"/>
    </w:pPr>
    <w:rPr>
      <w:rFonts w:ascii="Verdana" w:hAnsi="Verdana"/>
      <w:kern w:val="0"/>
      <w:sz w:val="20"/>
      <w:szCs w:val="20"/>
      <w:lang w:eastAsia="en-US"/>
    </w:rPr>
  </w:style>
  <w:style w:type="paragraph" w:customStyle="1" w:styleId="Char10">
    <w:name w:val=" Char1"/>
    <w:basedOn w:val="a"/>
    <w:rPr>
      <w:rFonts w:ascii="仿宋_GB2312" w:eastAsia="仿宋_GB2312"/>
      <w:b/>
      <w:sz w:val="32"/>
      <w:szCs w:val="32"/>
    </w:rPr>
  </w:style>
  <w:style w:type="paragraph" w:customStyle="1" w:styleId="aff2">
    <w:name w:val="项目符号，二级"/>
    <w:basedOn w:val="afc"/>
    <w:next w:val="afc"/>
  </w:style>
  <w:style w:type="paragraph" w:customStyle="1" w:styleId="afc">
    <w:name w:val="正文格式"/>
    <w:basedOn w:val="a"/>
    <w:pPr>
      <w:widowControl/>
      <w:adjustRightInd w:val="0"/>
      <w:snapToGrid w:val="0"/>
      <w:spacing w:beforeLines="25" w:before="78" w:line="400" w:lineRule="exact"/>
      <w:ind w:firstLine="482"/>
      <w:textAlignment w:val="baseline"/>
    </w:pPr>
    <w:rPr>
      <w:rFonts w:ascii="Arial" w:eastAsia="新宋体" w:hAnsi="Arial"/>
      <w:kern w:val="0"/>
      <w:sz w:val="24"/>
      <w:szCs w:val="20"/>
    </w:rPr>
  </w:style>
  <w:style w:type="paragraph" w:customStyle="1" w:styleId="210">
    <w:name w:val="2.1"/>
    <w:basedOn w:val="2"/>
    <w:pPr>
      <w:numPr>
        <w:numId w:val="0"/>
      </w:numPr>
      <w:tabs>
        <w:tab w:val="left" w:pos="550"/>
      </w:tabs>
      <w:adjustRightInd w:val="0"/>
      <w:snapToGrid w:val="0"/>
      <w:spacing w:before="100" w:beforeAutospacing="1" w:after="100" w:afterAutospacing="1"/>
      <w:jc w:val="left"/>
    </w:pPr>
    <w:rPr>
      <w:bCs w:val="0"/>
      <w:sz w:val="36"/>
      <w:szCs w:val="20"/>
    </w:rPr>
  </w:style>
  <w:style w:type="paragraph" w:customStyle="1" w:styleId="Bullet1">
    <w:name w:val="Bullet 1"/>
    <w:basedOn w:val="a"/>
    <w:pPr>
      <w:tabs>
        <w:tab w:val="left" w:pos="870"/>
        <w:tab w:val="left" w:pos="7920"/>
      </w:tabs>
      <w:spacing w:line="280" w:lineRule="exact"/>
      <w:ind w:left="870" w:hanging="420"/>
      <w:jc w:val="left"/>
    </w:pPr>
    <w:rPr>
      <w:rFonts w:ascii="Arial" w:hAnsi="Arial"/>
      <w:kern w:val="0"/>
      <w:sz w:val="19"/>
      <w:szCs w:val="20"/>
      <w:lang w:eastAsia="en-US"/>
    </w:rPr>
  </w:style>
  <w:style w:type="paragraph" w:customStyle="1" w:styleId="CharChar1">
    <w:name w:val=" Char Char1"/>
    <w:basedOn w:val="a"/>
    <w:pPr>
      <w:widowControl/>
      <w:spacing w:after="160" w:line="240" w:lineRule="exact"/>
      <w:jc w:val="left"/>
    </w:pPr>
    <w:rPr>
      <w:rFonts w:ascii="Verdana" w:hAnsi="Verdana"/>
      <w:kern w:val="0"/>
      <w:sz w:val="20"/>
      <w:lang w:eastAsia="en-US"/>
    </w:rPr>
  </w:style>
  <w:style w:type="paragraph" w:customStyle="1" w:styleId="Test2">
    <w:name w:val="Test2"/>
    <w:basedOn w:val="2"/>
    <w:pPr>
      <w:widowControl/>
      <w:numPr>
        <w:numId w:val="0"/>
      </w:numPr>
      <w:tabs>
        <w:tab w:val="left" w:pos="550"/>
      </w:tabs>
      <w:adjustRightInd w:val="0"/>
      <w:snapToGrid w:val="0"/>
      <w:spacing w:beforeLines="50" w:before="156" w:afterLines="50" w:after="156" w:line="480" w:lineRule="exact"/>
      <w:jc w:val="center"/>
    </w:pPr>
    <w:rPr>
      <w:rFonts w:ascii="黑体" w:eastAsia="黑体" w:hAnsi="Arial"/>
      <w:snapToGrid w:val="0"/>
      <w:kern w:val="0"/>
      <w:sz w:val="24"/>
      <w:szCs w:val="24"/>
    </w:rPr>
  </w:style>
  <w:style w:type="paragraph" w:customStyle="1" w:styleId="1CharCharCharChar">
    <w:name w:val="普通正文1 Char Char Char Char"/>
    <w:basedOn w:val="a"/>
    <w:link w:val="1CharCharCharCharChar"/>
    <w:pPr>
      <w:spacing w:line="360" w:lineRule="auto"/>
      <w:ind w:firstLine="482"/>
    </w:pPr>
    <w:rPr>
      <w:sz w:val="24"/>
      <w:lang w:val="x-none" w:eastAsia="x-none"/>
    </w:rPr>
  </w:style>
  <w:style w:type="paragraph" w:customStyle="1" w:styleId="c3">
    <w:name w:val="c标题3"/>
    <w:basedOn w:val="3"/>
    <w:pPr>
      <w:keepLines w:val="0"/>
      <w:widowControl/>
      <w:numPr>
        <w:numId w:val="0"/>
      </w:numPr>
      <w:tabs>
        <w:tab w:val="left" w:pos="1135"/>
      </w:tabs>
      <w:overflowPunct w:val="0"/>
      <w:autoSpaceDE w:val="0"/>
      <w:autoSpaceDN w:val="0"/>
      <w:adjustRightInd w:val="0"/>
      <w:spacing w:before="240" w:after="240" w:line="240" w:lineRule="auto"/>
      <w:ind w:left="1747" w:hanging="420"/>
      <w:jc w:val="left"/>
      <w:textAlignment w:val="baseline"/>
    </w:pPr>
    <w:rPr>
      <w:rFonts w:ascii="Arial" w:hAnsi="Arial"/>
      <w:b w:val="0"/>
      <w:bCs w:val="0"/>
      <w:kern w:val="0"/>
      <w:sz w:val="24"/>
      <w:szCs w:val="28"/>
      <w:lang w:val="en-GB"/>
    </w:rPr>
  </w:style>
  <w:style w:type="paragraph" w:customStyle="1" w:styleId="aff3">
    <w:name w:val="大标题"/>
    <w:basedOn w:val="a"/>
    <w:next w:val="a"/>
    <w:pPr>
      <w:pageBreakBefore/>
      <w:tabs>
        <w:tab w:val="left" w:pos="900"/>
      </w:tabs>
      <w:spacing w:line="360" w:lineRule="auto"/>
      <w:ind w:firstLineChars="200" w:hanging="420"/>
      <w:outlineLvl w:val="0"/>
    </w:pPr>
    <w:rPr>
      <w:b/>
      <w:iCs/>
      <w:sz w:val="44"/>
    </w:rPr>
  </w:style>
  <w:style w:type="paragraph" w:customStyle="1" w:styleId="aff4">
    <w:name w:val="标准小四"/>
    <w:basedOn w:val="a"/>
    <w:pPr>
      <w:spacing w:line="360" w:lineRule="auto"/>
      <w:ind w:firstLineChars="200" w:firstLine="480"/>
    </w:pPr>
    <w:rPr>
      <w:rFonts w:ascii="Arial" w:hAnsi="Arial"/>
      <w:sz w:val="24"/>
      <w:szCs w:val="21"/>
    </w:rPr>
  </w:style>
  <w:style w:type="paragraph" w:customStyle="1" w:styleId="12">
    <w:name w:val="标题1，章节第一层"/>
    <w:basedOn w:val="afc"/>
    <w:next w:val="afc"/>
  </w:style>
  <w:style w:type="paragraph" w:customStyle="1" w:styleId="4GB2312">
    <w:name w:val="样式 标题4 + 楷体_GB2312 小三 加粗"/>
    <w:basedOn w:val="a"/>
    <w:pPr>
      <w:keepNext/>
      <w:keepLines/>
      <w:spacing w:before="260" w:after="260" w:line="415" w:lineRule="auto"/>
      <w:outlineLvl w:val="2"/>
    </w:pPr>
    <w:rPr>
      <w:rFonts w:ascii="仿宋_GB2312" w:eastAsia="仿宋_GB2312" w:hAnsi="楷体_GB2312" w:cs="宋体"/>
      <w:b/>
      <w:bCs/>
      <w:sz w:val="32"/>
      <w:szCs w:val="32"/>
    </w:rPr>
  </w:style>
  <w:style w:type="paragraph" w:customStyle="1" w:styleId="ul">
    <w:name w:val="ul"/>
    <w:basedOn w:val="a"/>
    <w:pPr>
      <w:widowControl/>
      <w:numPr>
        <w:numId w:val="3"/>
      </w:numPr>
      <w:tabs>
        <w:tab w:val="left" w:pos="900"/>
      </w:tabs>
      <w:spacing w:line="360" w:lineRule="auto"/>
    </w:pPr>
    <w:rPr>
      <w:kern w:val="0"/>
      <w:sz w:val="24"/>
    </w:rPr>
  </w:style>
  <w:style w:type="paragraph" w:customStyle="1" w:styleId="Tabletext">
    <w:name w:val="Tabletext"/>
    <w:basedOn w:val="a"/>
    <w:pPr>
      <w:keepLines/>
      <w:spacing w:after="120" w:line="240" w:lineRule="atLeast"/>
      <w:jc w:val="left"/>
    </w:pPr>
    <w:rPr>
      <w:rFonts w:ascii="宋体"/>
      <w:snapToGrid w:val="0"/>
      <w:kern w:val="0"/>
      <w:szCs w:val="20"/>
    </w:rPr>
  </w:style>
  <w:style w:type="paragraph" w:customStyle="1" w:styleId="wx">
    <w:name w:val="wx正文+标号"/>
    <w:basedOn w:val="wx0"/>
    <w:pPr>
      <w:numPr>
        <w:numId w:val="4"/>
      </w:numPr>
      <w:tabs>
        <w:tab w:val="clear" w:pos="1620"/>
        <w:tab w:val="left" w:pos="510"/>
      </w:tabs>
      <w:ind w:left="510" w:firstLineChars="0" w:hanging="340"/>
    </w:pPr>
    <w:rPr>
      <w:rFonts w:hAnsi="Times New Roman"/>
      <w:sz w:val="24"/>
      <w:szCs w:val="20"/>
    </w:rPr>
  </w:style>
  <w:style w:type="paragraph" w:customStyle="1" w:styleId="wx0">
    <w:name w:val="wx正文"/>
    <w:basedOn w:val="a"/>
    <w:pPr>
      <w:numPr>
        <w:numId w:val="5"/>
      </w:numPr>
      <w:tabs>
        <w:tab w:val="clear" w:pos="2040"/>
      </w:tabs>
      <w:spacing w:line="360" w:lineRule="auto"/>
      <w:ind w:left="0" w:firstLineChars="257" w:firstLine="540"/>
    </w:pPr>
    <w:rPr>
      <w:rFonts w:hAnsi="宋体" w:cs="宋体"/>
      <w:szCs w:val="21"/>
    </w:rPr>
  </w:style>
  <w:style w:type="paragraph" w:customStyle="1" w:styleId="aff5">
    <w:name w:val="普通正文"/>
    <w:basedOn w:val="a"/>
    <w:pPr>
      <w:spacing w:line="360" w:lineRule="auto"/>
    </w:pPr>
    <w:rPr>
      <w:rFonts w:eastAsia="楷体_GB2312"/>
      <w:sz w:val="24"/>
    </w:rPr>
  </w:style>
  <w:style w:type="paragraph" w:customStyle="1" w:styleId="--">
    <w:name w:val="正文--表格内正文"/>
    <w:basedOn w:val="a"/>
    <w:pPr>
      <w:spacing w:beforeLines="50" w:before="156" w:line="0" w:lineRule="atLeast"/>
      <w:jc w:val="center"/>
    </w:pPr>
    <w:rPr>
      <w:rFonts w:ascii="宋体" w:hAnsi="宋体"/>
      <w:sz w:val="24"/>
    </w:rPr>
  </w:style>
  <w:style w:type="paragraph" w:customStyle="1" w:styleId="3H3sect123BOD0Heading3-oldh3l3CTLevel3Head">
    <w:name w:val="样式 标题 3H3sect1.2.3BOD 0Heading 3 - oldh3l3CTLevel 3 Head..."/>
    <w:basedOn w:val="3"/>
    <w:pPr>
      <w:numPr>
        <w:numId w:val="0"/>
      </w:numPr>
      <w:tabs>
        <w:tab w:val="left" w:pos="1135"/>
      </w:tabs>
      <w:spacing w:beforeLines="50" w:before="156" w:afterLines="50" w:after="156" w:line="240" w:lineRule="auto"/>
      <w:jc w:val="left"/>
    </w:pPr>
    <w:rPr>
      <w:rFonts w:eastAsia="宋体" w:cs="宋体"/>
      <w:sz w:val="30"/>
      <w:szCs w:val="20"/>
    </w:rPr>
  </w:style>
  <w:style w:type="paragraph" w:customStyle="1" w:styleId="31">
    <w:name w:val="标题3"/>
    <w:basedOn w:val="3"/>
    <w:link w:val="3Char1"/>
    <w:pPr>
      <w:numPr>
        <w:numId w:val="0"/>
      </w:numPr>
      <w:tabs>
        <w:tab w:val="left" w:pos="1135"/>
      </w:tabs>
      <w:adjustRightInd w:val="0"/>
      <w:snapToGrid w:val="0"/>
      <w:jc w:val="left"/>
    </w:pPr>
    <w:rPr>
      <w:rFonts w:eastAsia="宋体"/>
      <w:sz w:val="32"/>
      <w:szCs w:val="32"/>
    </w:rPr>
  </w:style>
  <w:style w:type="paragraph" w:customStyle="1" w:styleId="33Char13CharCharh3CharCharH3CharCharsect">
    <w:name w:val="样式 标题 3标题 3 Char1标题 3 Char Charh3 Char CharH3 Char Charsect..."/>
    <w:basedOn w:val="3"/>
    <w:pPr>
      <w:keepLines w:val="0"/>
      <w:widowControl/>
      <w:numPr>
        <w:numId w:val="0"/>
      </w:numPr>
      <w:suppressLineNumbers/>
      <w:tabs>
        <w:tab w:val="left" w:pos="900"/>
        <w:tab w:val="left" w:pos="1418"/>
        <w:tab w:val="right" w:pos="7920"/>
      </w:tabs>
      <w:suppressAutoHyphens/>
      <w:spacing w:before="100" w:beforeAutospacing="1" w:after="100" w:afterAutospacing="1"/>
      <w:ind w:left="1418" w:hanging="567"/>
      <w:jc w:val="left"/>
    </w:pPr>
    <w:rPr>
      <w:rFonts w:eastAsia="宋体"/>
      <w:kern w:val="36"/>
      <w:sz w:val="32"/>
      <w:szCs w:val="32"/>
    </w:rPr>
  </w:style>
  <w:style w:type="paragraph" w:customStyle="1" w:styleId="Charf1">
    <w:name w:val="段 Char"/>
    <w:pPr>
      <w:autoSpaceDE w:val="0"/>
      <w:autoSpaceDN w:val="0"/>
      <w:ind w:firstLineChars="200" w:firstLine="200"/>
      <w:jc w:val="both"/>
    </w:pPr>
    <w:rPr>
      <w:rFonts w:ascii="宋体"/>
      <w:sz w:val="21"/>
    </w:rPr>
  </w:style>
  <w:style w:type="paragraph" w:customStyle="1" w:styleId="aff6">
    <w:name w:val="段"/>
    <w:pPr>
      <w:autoSpaceDE w:val="0"/>
      <w:autoSpaceDN w:val="0"/>
      <w:ind w:firstLineChars="200" w:firstLine="200"/>
      <w:jc w:val="both"/>
    </w:pPr>
    <w:rPr>
      <w:rFonts w:ascii="宋体"/>
      <w:sz w:val="21"/>
    </w:rPr>
  </w:style>
  <w:style w:type="paragraph" w:customStyle="1" w:styleId="44">
    <w:name w:val="标题    4"/>
    <w:basedOn w:val="a"/>
    <w:pPr>
      <w:tabs>
        <w:tab w:val="left" w:pos="1905"/>
      </w:tabs>
      <w:adjustRightInd w:val="0"/>
      <w:snapToGrid w:val="0"/>
      <w:spacing w:line="360" w:lineRule="auto"/>
      <w:ind w:left="1905" w:hanging="420"/>
      <w:jc w:val="left"/>
      <w:outlineLvl w:val="3"/>
    </w:pPr>
    <w:rPr>
      <w:b/>
      <w:sz w:val="30"/>
      <w:szCs w:val="30"/>
    </w:rPr>
  </w:style>
  <w:style w:type="paragraph" w:customStyle="1" w:styleId="KT1">
    <w:name w:val="KT正文1"/>
    <w:basedOn w:val="a"/>
    <w:rPr>
      <w:rFonts w:ascii="Arial" w:hAnsi="Arial"/>
      <w:sz w:val="24"/>
    </w:rPr>
  </w:style>
  <w:style w:type="paragraph" w:customStyle="1" w:styleId="zw">
    <w:name w:val="zw"/>
    <w:basedOn w:val="a"/>
    <w:pPr>
      <w:widowControl/>
      <w:spacing w:line="360" w:lineRule="auto"/>
      <w:ind w:firstLineChars="200" w:firstLine="480"/>
      <w:jc w:val="left"/>
    </w:pPr>
    <w:rPr>
      <w:rFonts w:ascii="宋体" w:hAnsi="宋体"/>
      <w:bCs/>
      <w:kern w:val="0"/>
      <w:sz w:val="24"/>
      <w:szCs w:val="20"/>
    </w:rPr>
  </w:style>
  <w:style w:type="paragraph" w:customStyle="1" w:styleId="BulletedList1">
    <w:name w:val="Bulleted List 1"/>
    <w:pPr>
      <w:spacing w:before="60" w:after="60" w:line="260" w:lineRule="exact"/>
      <w:ind w:left="840" w:hanging="420"/>
      <w:jc w:val="both"/>
    </w:pPr>
    <w:rPr>
      <w:color w:val="000000"/>
      <w:sz w:val="21"/>
      <w:lang w:eastAsia="en-US"/>
    </w:rPr>
  </w:style>
  <w:style w:type="paragraph" w:customStyle="1" w:styleId="bullet">
    <w:name w:val="方案正文bullet"/>
    <w:basedOn w:val="Charf2"/>
    <w:pPr>
      <w:tabs>
        <w:tab w:val="left" w:pos="840"/>
      </w:tabs>
      <w:ind w:left="840" w:firstLineChars="0" w:hanging="360"/>
    </w:pPr>
  </w:style>
  <w:style w:type="paragraph" w:customStyle="1" w:styleId="af17cgridlangnp1033langf">
    <w:name w:val="af17cgridlangnp1033langf"/>
    <w:pPr>
      <w:widowControl w:val="0"/>
      <w:autoSpaceDE w:val="0"/>
      <w:autoSpaceDN w:val="0"/>
      <w:adjustRightInd w:val="0"/>
      <w:spacing w:before="156" w:line="360" w:lineRule="atLeast"/>
      <w:ind w:left="567" w:firstLine="510"/>
      <w:jc w:val="both"/>
    </w:pPr>
  </w:style>
  <w:style w:type="paragraph" w:customStyle="1" w:styleId="Charf2">
    <w:name w:val="方案正文 Char"/>
    <w:basedOn w:val="a"/>
    <w:pPr>
      <w:spacing w:line="360" w:lineRule="auto"/>
      <w:ind w:firstLineChars="225" w:firstLine="540"/>
      <w:jc w:val="left"/>
    </w:pPr>
    <w:rPr>
      <w:rFonts w:ascii="Arial" w:hAnsi="Arial" w:cs="Arial"/>
      <w:color w:val="000000"/>
      <w:kern w:val="0"/>
      <w:sz w:val="24"/>
    </w:rPr>
  </w:style>
  <w:style w:type="paragraph" w:customStyle="1" w:styleId="13">
    <w:name w:val="样式1"/>
    <w:basedOn w:val="a"/>
    <w:pPr>
      <w:spacing w:line="300" w:lineRule="auto"/>
      <w:ind w:firstLineChars="200" w:firstLine="480"/>
    </w:pPr>
    <w:rPr>
      <w:sz w:val="24"/>
    </w:rPr>
  </w:style>
  <w:style w:type="paragraph" w:customStyle="1" w:styleId="aff7">
    <w:name w:val="正文 居中"/>
    <w:basedOn w:val="a"/>
    <w:pPr>
      <w:spacing w:line="360" w:lineRule="auto"/>
      <w:jc w:val="center"/>
    </w:pPr>
    <w:rPr>
      <w:sz w:val="24"/>
      <w:szCs w:val="20"/>
    </w:rPr>
  </w:style>
  <w:style w:type="paragraph" w:customStyle="1" w:styleId="37">
    <w:name w:val="标题3，章节第三层"/>
    <w:basedOn w:val="a"/>
    <w:next w:val="afc"/>
    <w:pPr>
      <w:adjustRightInd w:val="0"/>
      <w:snapToGrid w:val="0"/>
      <w:spacing w:before="78" w:line="300" w:lineRule="auto"/>
      <w:outlineLvl w:val="2"/>
    </w:pPr>
    <w:rPr>
      <w:rFonts w:ascii="Arial" w:eastAsia="华文细黑" w:hAnsi="Arial"/>
      <w:sz w:val="30"/>
    </w:rPr>
  </w:style>
  <w:style w:type="paragraph" w:customStyle="1" w:styleId="flNote">
    <w:name w:val="flNote"/>
    <w:basedOn w:val="a"/>
    <w:pPr>
      <w:adjustRightInd w:val="0"/>
      <w:spacing w:before="567" w:line="360" w:lineRule="atLeast"/>
      <w:jc w:val="center"/>
      <w:textAlignment w:val="baseline"/>
    </w:pPr>
    <w:rPr>
      <w:rFonts w:eastAsia="黑体"/>
      <w:b/>
      <w:kern w:val="0"/>
      <w:sz w:val="24"/>
      <w:szCs w:val="20"/>
    </w:rPr>
  </w:style>
  <w:style w:type="paragraph" w:customStyle="1" w:styleId="2CharChar">
    <w:name w:val="正文 首行缩进:  2 字符 Char Char"/>
    <w:basedOn w:val="a"/>
    <w:pPr>
      <w:spacing w:line="360" w:lineRule="auto"/>
      <w:ind w:firstLine="480"/>
    </w:pPr>
    <w:rPr>
      <w:rFonts w:ascii="楷体_GB2312" w:eastAsia="楷体_GB2312"/>
      <w:bCs/>
      <w:sz w:val="24"/>
    </w:rPr>
  </w:style>
  <w:style w:type="paragraph" w:customStyle="1" w:styleId="Char">
    <w:name w:val="内部文档 Char"/>
    <w:basedOn w:val="a"/>
    <w:link w:val="CharChar"/>
    <w:pPr>
      <w:ind w:leftChars="300" w:left="630" w:firstLineChars="200" w:firstLine="420"/>
    </w:pPr>
    <w:rPr>
      <w:szCs w:val="21"/>
      <w:lang w:val="x-none" w:eastAsia="x-none"/>
    </w:rPr>
  </w:style>
  <w:style w:type="paragraph" w:customStyle="1" w:styleId="aff8">
    <w:name w:val="封面标准名称"/>
    <w:pPr>
      <w:widowControl w:val="0"/>
      <w:spacing w:line="680" w:lineRule="exact"/>
      <w:jc w:val="center"/>
      <w:textAlignment w:val="center"/>
    </w:pPr>
    <w:rPr>
      <w:rFonts w:ascii="黑体" w:eastAsia="黑体"/>
      <w:sz w:val="52"/>
    </w:rPr>
  </w:style>
  <w:style w:type="paragraph" w:customStyle="1" w:styleId="aff9">
    <w:name w:val="制作人文字"/>
    <w:basedOn w:val="a"/>
    <w:pPr>
      <w:spacing w:line="360" w:lineRule="auto"/>
    </w:pPr>
    <w:rPr>
      <w:rFonts w:ascii="宋体" w:hAnsi="宋体"/>
      <w:bCs/>
      <w:sz w:val="24"/>
    </w:rPr>
  </w:style>
  <w:style w:type="paragraph" w:customStyle="1" w:styleId="45">
    <w:name w:val="4"/>
    <w:basedOn w:val="a"/>
    <w:pPr>
      <w:widowControl/>
      <w:spacing w:before="100" w:beforeAutospacing="1" w:after="100" w:afterAutospacing="1"/>
      <w:jc w:val="left"/>
    </w:pPr>
    <w:rPr>
      <w:rFonts w:ascii="宋体" w:hAnsi="宋体" w:cs="宋体"/>
      <w:kern w:val="0"/>
      <w:sz w:val="24"/>
    </w:rPr>
  </w:style>
  <w:style w:type="paragraph" w:customStyle="1" w:styleId="affa">
    <w:name w:val="项目符号，一级"/>
    <w:basedOn w:val="afc"/>
    <w:next w:val="afc"/>
    <w:pPr>
      <w:numPr>
        <w:numId w:val="6"/>
      </w:numPr>
      <w:tabs>
        <w:tab w:val="clear" w:pos="902"/>
      </w:tabs>
      <w:ind w:left="0" w:firstLine="482"/>
    </w:pPr>
  </w:style>
  <w:style w:type="paragraph" w:customStyle="1" w:styleId="62">
    <w:name w:val="样式6"/>
    <w:basedOn w:val="a"/>
    <w:pPr>
      <w:widowControl/>
      <w:spacing w:line="360" w:lineRule="auto"/>
      <w:ind w:firstLineChars="200" w:firstLine="200"/>
    </w:pPr>
    <w:rPr>
      <w:rFonts w:ascii="仿宋_GB2312" w:eastAsia="仿宋_GB2312" w:hAnsi="宋体"/>
      <w:kern w:val="0"/>
      <w:sz w:val="24"/>
      <w:szCs w:val="30"/>
    </w:rPr>
  </w:style>
  <w:style w:type="paragraph" w:customStyle="1" w:styleId="affb">
    <w:name w:val="正文无缩进"/>
    <w:basedOn w:val="a"/>
    <w:pPr>
      <w:spacing w:beforeLines="50" w:before="156" w:line="300" w:lineRule="auto"/>
      <w:jc w:val="center"/>
    </w:pPr>
    <w:rPr>
      <w:rFonts w:ascii="宋体" w:hAnsi="宋体"/>
      <w:sz w:val="24"/>
    </w:rPr>
  </w:style>
  <w:style w:type="paragraph" w:customStyle="1" w:styleId="CharChar3CharCharCharChar">
    <w:name w:val=" Char Char3 Char Char Char Char"/>
    <w:basedOn w:val="a"/>
    <w:pPr>
      <w:widowControl/>
      <w:spacing w:after="160" w:line="240" w:lineRule="exact"/>
      <w:jc w:val="left"/>
    </w:pPr>
    <w:rPr>
      <w:rFonts w:ascii="Verdana" w:hAnsi="Verdana"/>
      <w:kern w:val="0"/>
      <w:sz w:val="20"/>
      <w:szCs w:val="20"/>
      <w:lang w:eastAsia="en-US"/>
    </w:rPr>
  </w:style>
  <w:style w:type="paragraph" w:customStyle="1" w:styleId="Char1CharCharChar">
    <w:name w:val=" Char1 Char Char Char"/>
    <w:basedOn w:val="a"/>
    <w:rPr>
      <w:rFonts w:ascii="Tahoma" w:hAnsi="Tahoma"/>
      <w:sz w:val="24"/>
      <w:szCs w:val="20"/>
    </w:rPr>
  </w:style>
  <w:style w:type="paragraph" w:customStyle="1" w:styleId="05051">
    <w:name w:val="样式 加点正文 + 段前: 0.5 行 段后: 0.5 行1"/>
    <w:basedOn w:val="a"/>
    <w:pPr>
      <w:tabs>
        <w:tab w:val="left" w:pos="902"/>
      </w:tabs>
      <w:spacing w:beforeLines="50" w:before="156" w:afterLines="50" w:after="156" w:line="300" w:lineRule="auto"/>
      <w:ind w:left="902" w:hanging="420"/>
    </w:pPr>
    <w:rPr>
      <w:sz w:val="24"/>
      <w:szCs w:val="20"/>
    </w:rPr>
  </w:style>
  <w:style w:type="paragraph" w:customStyle="1" w:styleId="55l4H5h5SecondSubheading0505">
    <w:name w:val="样式 标题 55l4H5h5Second Subheading + 段前: 0.5 行 段后: 0.5 行 行距:..."/>
    <w:basedOn w:val="5"/>
    <w:pPr>
      <w:tabs>
        <w:tab w:val="left" w:pos="992"/>
      </w:tabs>
      <w:spacing w:beforeLines="50" w:before="156" w:afterLines="50" w:after="156" w:line="360" w:lineRule="auto"/>
      <w:ind w:left="992" w:hanging="992"/>
    </w:pPr>
    <w:rPr>
      <w:rFonts w:eastAsia="楷体_GB2312" w:cs="宋体"/>
      <w:sz w:val="24"/>
      <w:szCs w:val="20"/>
    </w:rPr>
  </w:style>
  <w:style w:type="paragraph" w:customStyle="1" w:styleId="affc">
    <w:name w:val="表格内容"/>
    <w:basedOn w:val="a"/>
    <w:pPr>
      <w:widowControl/>
      <w:autoSpaceDE w:val="0"/>
      <w:autoSpaceDN w:val="0"/>
      <w:adjustRightInd w:val="0"/>
      <w:spacing w:before="60" w:line="300" w:lineRule="auto"/>
      <w:jc w:val="center"/>
      <w:textAlignment w:val="bottom"/>
    </w:pPr>
    <w:rPr>
      <w:kern w:val="0"/>
      <w:szCs w:val="20"/>
    </w:rPr>
  </w:style>
  <w:style w:type="paragraph" w:customStyle="1" w:styleId="FA">
    <w:name w:val="FA正文"/>
    <w:basedOn w:val="a"/>
    <w:link w:val="FAChar"/>
    <w:pPr>
      <w:tabs>
        <w:tab w:val="left" w:pos="3375"/>
      </w:tabs>
      <w:spacing w:line="360" w:lineRule="auto"/>
      <w:jc w:val="center"/>
    </w:pPr>
    <w:rPr>
      <w:rFonts w:ascii="宋体" w:hAnsi="宋体"/>
      <w:b/>
      <w:spacing w:val="10"/>
      <w:szCs w:val="21"/>
      <w:lang w:val="x-none" w:eastAsia="x-none"/>
    </w:rPr>
  </w:style>
  <w:style w:type="paragraph" w:customStyle="1" w:styleId="affd">
    <w:name w:val="部分"/>
    <w:basedOn w:val="a5"/>
    <w:next w:val="a5"/>
    <w:pPr>
      <w:numPr>
        <w:numId w:val="7"/>
      </w:numPr>
    </w:pPr>
    <w:rPr>
      <w:rFonts w:ascii="Arial" w:eastAsia="黑体" w:hAnsi="Arial" w:cs="Arial"/>
      <w:sz w:val="36"/>
    </w:rPr>
  </w:style>
  <w:style w:type="paragraph" w:customStyle="1" w:styleId="lzq">
    <w:name w:val="正文lzq"/>
    <w:basedOn w:val="a"/>
    <w:pPr>
      <w:adjustRightInd w:val="0"/>
      <w:spacing w:line="360" w:lineRule="auto"/>
      <w:ind w:firstLine="480"/>
      <w:textAlignment w:val="baseline"/>
    </w:pPr>
    <w:rPr>
      <w:kern w:val="0"/>
      <w:sz w:val="24"/>
      <w:szCs w:val="20"/>
    </w:rPr>
  </w:style>
  <w:style w:type="paragraph" w:customStyle="1" w:styleId="54">
    <w:name w:val="标题5，章节第五层"/>
    <w:basedOn w:val="a"/>
    <w:next w:val="a"/>
    <w:pPr>
      <w:tabs>
        <w:tab w:val="left" w:pos="1050"/>
      </w:tabs>
      <w:spacing w:before="78"/>
      <w:outlineLvl w:val="4"/>
    </w:pPr>
    <w:rPr>
      <w:rFonts w:ascii="Arial" w:eastAsia="华文细黑" w:hAnsi="Arial"/>
      <w:b/>
      <w:sz w:val="24"/>
      <w:szCs w:val="30"/>
    </w:rPr>
  </w:style>
  <w:style w:type="paragraph" w:customStyle="1" w:styleId="Body-noindent">
    <w:name w:val="Body-no indent"/>
    <w:next w:val="Body-indent"/>
    <w:pPr>
      <w:widowControl w:val="0"/>
      <w:tabs>
        <w:tab w:val="left" w:pos="7920"/>
      </w:tabs>
      <w:spacing w:after="120" w:line="280" w:lineRule="exact"/>
      <w:ind w:right="-14"/>
    </w:pPr>
    <w:rPr>
      <w:rFonts w:ascii="Arial" w:hAnsi="Arial"/>
      <w:sz w:val="19"/>
      <w:lang w:eastAsia="en-US"/>
    </w:rPr>
  </w:style>
  <w:style w:type="paragraph" w:customStyle="1" w:styleId="affe">
    <w:name w:val="富阳正文"/>
    <w:basedOn w:val="a"/>
    <w:pPr>
      <w:spacing w:line="360" w:lineRule="auto"/>
      <w:ind w:firstLineChars="257" w:firstLine="540"/>
    </w:pPr>
    <w:rPr>
      <w:rFonts w:cs="宋体"/>
      <w:szCs w:val="21"/>
    </w:rPr>
  </w:style>
  <w:style w:type="paragraph" w:customStyle="1" w:styleId="ylm-15">
    <w:name w:val="ylm-小四1.5"/>
    <w:basedOn w:val="a"/>
    <w:pPr>
      <w:spacing w:line="360" w:lineRule="auto"/>
      <w:ind w:firstLineChars="200" w:firstLine="200"/>
    </w:pPr>
    <w:rPr>
      <w:sz w:val="24"/>
    </w:rPr>
  </w:style>
  <w:style w:type="paragraph" w:customStyle="1" w:styleId="CharChar1CharCharCharCharCharChar">
    <w:name w:val="Char Char1 Char Char Char Char Char Char"/>
    <w:basedOn w:val="a"/>
    <w:pPr>
      <w:widowControl/>
      <w:adjustRightInd w:val="0"/>
      <w:snapToGrid w:val="0"/>
      <w:spacing w:beforeLines="25" w:before="78" w:afterLines="25" w:after="78" w:line="240" w:lineRule="exact"/>
      <w:ind w:firstLineChars="192" w:firstLine="560"/>
      <w:jc w:val="left"/>
    </w:pPr>
    <w:rPr>
      <w:rFonts w:ascii="宋体" w:hAnsi="宋体"/>
      <w:kern w:val="0"/>
      <w:sz w:val="28"/>
      <w:szCs w:val="28"/>
      <w:lang w:eastAsia="en-US"/>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BodyText2">
    <w:name w:val="Body Text 2"/>
    <w:basedOn w:val="a"/>
    <w:pPr>
      <w:widowControl/>
      <w:overflowPunct w:val="0"/>
      <w:autoSpaceDE w:val="0"/>
      <w:autoSpaceDN w:val="0"/>
      <w:adjustRightInd w:val="0"/>
      <w:ind w:left="720" w:hanging="720"/>
      <w:textAlignment w:val="baseline"/>
    </w:pPr>
    <w:rPr>
      <w:kern w:val="0"/>
      <w:sz w:val="24"/>
      <w:szCs w:val="20"/>
      <w:lang w:val="en-GB"/>
    </w:rPr>
  </w:style>
  <w:style w:type="paragraph" w:customStyle="1" w:styleId="3H3sect123BOD0Heading3-oldh3l3CTLevel3Head0">
    <w:name w:val="样式 样式 标题 3H3sect1.2.3BOD 0Heading 3 - oldh3l3CTLevel 3 Head... +..."/>
    <w:basedOn w:val="a"/>
    <w:pPr>
      <w:keepNext/>
      <w:keepLines/>
      <w:spacing w:beforeLines="50" w:before="156" w:afterLines="50" w:after="156"/>
      <w:jc w:val="left"/>
      <w:outlineLvl w:val="2"/>
    </w:pPr>
    <w:rPr>
      <w:rFonts w:cs="宋体"/>
      <w:b/>
      <w:bCs/>
      <w:sz w:val="24"/>
      <w:szCs w:val="20"/>
    </w:rPr>
  </w:style>
  <w:style w:type="paragraph" w:customStyle="1" w:styleId="CharChar2">
    <w:name w:val="段 Char Char"/>
    <w:pPr>
      <w:autoSpaceDE w:val="0"/>
      <w:autoSpaceDN w:val="0"/>
      <w:ind w:firstLineChars="200" w:firstLine="200"/>
      <w:jc w:val="both"/>
    </w:pPr>
    <w:rPr>
      <w:rFonts w:ascii="宋体"/>
      <w:sz w:val="21"/>
    </w:rPr>
  </w:style>
  <w:style w:type="paragraph" w:customStyle="1" w:styleId="afff">
    <w:name w:val="助手文本"/>
    <w:basedOn w:val="a"/>
    <w:pPr>
      <w:autoSpaceDE w:val="0"/>
      <w:autoSpaceDN w:val="0"/>
      <w:adjustRightInd w:val="0"/>
      <w:spacing w:beforeLines="50" w:before="156" w:afterLines="50" w:after="156" w:line="360" w:lineRule="auto"/>
      <w:ind w:left="14" w:firstLine="434"/>
      <w:textAlignment w:val="baseline"/>
    </w:pPr>
    <w:rPr>
      <w:rFonts w:ascii="楷体_GB2312" w:eastAsia="楷体_GB2312"/>
      <w:kern w:val="0"/>
      <w:sz w:val="24"/>
      <w:szCs w:val="20"/>
      <w:u w:val="single"/>
    </w:rPr>
  </w:style>
  <w:style w:type="paragraph" w:customStyle="1" w:styleId="afff0">
    <w:name w:val="样式"/>
    <w:basedOn w:val="a"/>
    <w:pPr>
      <w:autoSpaceDE w:val="0"/>
      <w:autoSpaceDN w:val="0"/>
      <w:snapToGrid w:val="0"/>
      <w:spacing w:before="120" w:after="120" w:line="360" w:lineRule="auto"/>
    </w:pPr>
    <w:rPr>
      <w:rFonts w:ascii="宋体"/>
      <w:sz w:val="24"/>
      <w:szCs w:val="20"/>
    </w:rPr>
  </w:style>
  <w:style w:type="paragraph" w:customStyle="1" w:styleId="IndentNormal">
    <w:name w:val="Indent Normal"/>
    <w:basedOn w:val="a"/>
    <w:pPr>
      <w:ind w:firstLineChars="150" w:firstLine="150"/>
    </w:pPr>
    <w:rPr>
      <w:sz w:val="24"/>
    </w:rPr>
  </w:style>
  <w:style w:type="paragraph" w:styleId="afff1">
    <w:name w:val="List Paragraph"/>
    <w:basedOn w:val="a"/>
    <w:uiPriority w:val="34"/>
    <w:qFormat/>
    <w:pPr>
      <w:ind w:firstLineChars="200" w:firstLine="420"/>
    </w:pPr>
    <w:rPr>
      <w:rFonts w:ascii="Calibri" w:hAnsi="Calibri"/>
      <w:szCs w:val="22"/>
    </w:rPr>
  </w:style>
  <w:style w:type="paragraph" w:customStyle="1" w:styleId="26">
    <w:name w:val="正文2"/>
    <w:basedOn w:val="a"/>
    <w:pPr>
      <w:spacing w:before="156" w:line="360" w:lineRule="auto"/>
      <w:ind w:firstLineChars="200" w:firstLine="510"/>
    </w:pPr>
    <w:rPr>
      <w:sz w:val="24"/>
      <w:szCs w:val="20"/>
    </w:rPr>
  </w:style>
  <w:style w:type="paragraph" w:customStyle="1" w:styleId="14">
    <w:name w:val="标题章 1"/>
    <w:basedOn w:val="a"/>
    <w:pPr>
      <w:adjustRightInd w:val="0"/>
      <w:snapToGrid w:val="0"/>
      <w:spacing w:line="360" w:lineRule="auto"/>
      <w:ind w:left="840" w:hanging="420"/>
      <w:jc w:val="center"/>
      <w:outlineLvl w:val="0"/>
    </w:pPr>
    <w:rPr>
      <w:b/>
      <w:sz w:val="52"/>
      <w:szCs w:val="52"/>
    </w:rPr>
  </w:style>
  <w:style w:type="paragraph" w:customStyle="1" w:styleId="72">
    <w:name w:val="标题7"/>
    <w:basedOn w:val="7"/>
    <w:pPr>
      <w:keepNext/>
      <w:keepLines/>
      <w:adjustRightInd w:val="0"/>
      <w:snapToGrid w:val="0"/>
      <w:spacing w:before="100" w:after="80" w:line="360" w:lineRule="auto"/>
      <w:ind w:left="0" w:firstLine="0"/>
      <w:jc w:val="left"/>
    </w:pPr>
    <w:rPr>
      <w:rFonts w:ascii="Times New Roman" w:hAnsi="Times New Roman"/>
      <w:b/>
      <w:bCs/>
      <w:kern w:val="0"/>
      <w:sz w:val="24"/>
    </w:rPr>
  </w:style>
  <w:style w:type="paragraph" w:customStyle="1" w:styleId="c1">
    <w:name w:val="c标题1"/>
    <w:basedOn w:val="1"/>
    <w:pPr>
      <w:pageBreakBefore/>
      <w:numPr>
        <w:numId w:val="8"/>
      </w:numPr>
      <w:tabs>
        <w:tab w:val="clear" w:pos="1200"/>
        <w:tab w:val="left" w:pos="360"/>
      </w:tabs>
      <w:spacing w:beforeLines="100" w:before="312" w:afterLines="100" w:after="312" w:line="576" w:lineRule="auto"/>
      <w:ind w:left="360"/>
    </w:pPr>
    <w:rPr>
      <w:b w:val="0"/>
      <w:sz w:val="44"/>
      <w:szCs w:val="20"/>
    </w:rPr>
  </w:style>
  <w:style w:type="paragraph" w:customStyle="1" w:styleId="flType">
    <w:name w:val="flType"/>
    <w:basedOn w:val="flName"/>
  </w:style>
  <w:style w:type="paragraph" w:customStyle="1" w:styleId="afff2">
    <w:name w:val="图标题"/>
    <w:basedOn w:val="a"/>
    <w:pPr>
      <w:tabs>
        <w:tab w:val="left" w:pos="840"/>
      </w:tabs>
      <w:adjustRightInd w:val="0"/>
      <w:snapToGrid w:val="0"/>
      <w:spacing w:line="360" w:lineRule="auto"/>
      <w:jc w:val="center"/>
      <w:outlineLvl w:val="7"/>
    </w:pPr>
    <w:rPr>
      <w:sz w:val="24"/>
    </w:rPr>
  </w:style>
  <w:style w:type="paragraph" w:customStyle="1" w:styleId="flName">
    <w:name w:val="flName"/>
    <w:basedOn w:val="flNote"/>
  </w:style>
  <w:style w:type="paragraph" w:customStyle="1" w:styleId="StyleHeading1H1H11H12H111H13H112SectionHeadh11stlevel1">
    <w:name w:val="Style Heading 1H1H11H12H111H13H112Section Headh11st level...1"/>
    <w:basedOn w:val="1"/>
    <w:next w:val="FA"/>
    <w:pPr>
      <w:keepLines w:val="0"/>
      <w:pageBreakBefore/>
      <w:numPr>
        <w:numId w:val="0"/>
      </w:numPr>
      <w:tabs>
        <w:tab w:val="left" w:pos="567"/>
      </w:tabs>
      <w:spacing w:beforeLines="100" w:before="312" w:afterLines="100" w:after="312"/>
      <w:ind w:left="840" w:hanging="420"/>
    </w:pPr>
    <w:rPr>
      <w:rFonts w:ascii="黑体" w:hAnsi="黑体" w:cs="宋体"/>
      <w:b w:val="0"/>
      <w:bCs w:val="0"/>
      <w:kern w:val="2"/>
      <w:sz w:val="44"/>
      <w:szCs w:val="20"/>
    </w:rPr>
  </w:style>
  <w:style w:type="paragraph" w:customStyle="1" w:styleId="STHeading2">
    <w:name w:val="ST Heading 2"/>
    <w:basedOn w:val="a"/>
    <w:pPr>
      <w:keepNext/>
      <w:widowControl/>
      <w:spacing w:before="240" w:line="360" w:lineRule="auto"/>
      <w:ind w:left="1260" w:hanging="420"/>
      <w:outlineLvl w:val="1"/>
    </w:pPr>
    <w:rPr>
      <w:rFonts w:ascii="Arial" w:hAnsi="Arial"/>
      <w:b/>
      <w:bCs/>
      <w:iCs/>
      <w:kern w:val="0"/>
      <w:sz w:val="32"/>
      <w:szCs w:val="20"/>
    </w:rPr>
  </w:style>
  <w:style w:type="paragraph" w:customStyle="1" w:styleId="afff3">
    <w:name w:val="富阳正文+标号"/>
    <w:basedOn w:val="affe"/>
    <w:pPr>
      <w:ind w:left="855" w:firstLineChars="0" w:hanging="420"/>
    </w:pPr>
    <w:rPr>
      <w:b/>
      <w:bCs/>
      <w:sz w:val="24"/>
      <w:szCs w:val="24"/>
    </w:rPr>
  </w:style>
  <w:style w:type="paragraph" w:customStyle="1" w:styleId="afff4">
    <w:name w:val="正文·"/>
    <w:basedOn w:val="a"/>
    <w:pPr>
      <w:keepNext/>
      <w:keepLines/>
      <w:numPr>
        <w:numId w:val="9"/>
      </w:numPr>
      <w:tabs>
        <w:tab w:val="clear" w:pos="787"/>
        <w:tab w:val="left" w:pos="1680"/>
      </w:tabs>
      <w:spacing w:beforeLines="25" w:before="78" w:line="0" w:lineRule="atLeast"/>
      <w:ind w:left="1679"/>
    </w:pPr>
  </w:style>
  <w:style w:type="paragraph" w:customStyle="1" w:styleId="15">
    <w:name w:val="正文1"/>
    <w:basedOn w:val="a"/>
    <w:next w:val="a"/>
    <w:pPr>
      <w:spacing w:before="156" w:line="360" w:lineRule="auto"/>
      <w:ind w:firstLineChars="200" w:firstLine="510"/>
    </w:pPr>
    <w:rPr>
      <w:sz w:val="24"/>
      <w:szCs w:val="20"/>
    </w:rPr>
  </w:style>
  <w:style w:type="paragraph" w:customStyle="1" w:styleId="CharChar0">
    <w:name w:val="正文首行缩进两字符 Char Char"/>
    <w:basedOn w:val="a"/>
    <w:link w:val="CharCharChar"/>
    <w:pPr>
      <w:spacing w:line="360" w:lineRule="auto"/>
      <w:ind w:firstLineChars="200" w:firstLine="200"/>
    </w:pPr>
    <w:rPr>
      <w:sz w:val="24"/>
      <w:lang w:val="x-none" w:eastAsia="x-none"/>
    </w:rPr>
  </w:style>
  <w:style w:type="paragraph" w:customStyle="1" w:styleId="STHeading3">
    <w:name w:val="ST Heading 3"/>
    <w:basedOn w:val="a"/>
    <w:pPr>
      <w:keepNext/>
      <w:widowControl/>
      <w:spacing w:before="120" w:after="120" w:line="360" w:lineRule="auto"/>
      <w:ind w:left="1680" w:hanging="420"/>
      <w:outlineLvl w:val="2"/>
    </w:pPr>
    <w:rPr>
      <w:rFonts w:ascii="Arial" w:hAnsi="Arial"/>
      <w:b/>
      <w:iCs/>
      <w:kern w:val="0"/>
      <w:sz w:val="24"/>
    </w:rPr>
  </w:style>
  <w:style w:type="paragraph" w:customStyle="1" w:styleId="afff5">
    <w:name w:val="最后标题"/>
    <w:basedOn w:val="a"/>
    <w:next w:val="a"/>
    <w:pPr>
      <w:tabs>
        <w:tab w:val="left" w:pos="900"/>
      </w:tabs>
      <w:adjustRightInd w:val="0"/>
      <w:snapToGrid w:val="0"/>
      <w:spacing w:line="360" w:lineRule="auto"/>
      <w:jc w:val="left"/>
      <w:outlineLvl w:val="3"/>
    </w:pPr>
    <w:rPr>
      <w:b/>
      <w:sz w:val="24"/>
    </w:rPr>
  </w:style>
  <w:style w:type="paragraph" w:customStyle="1" w:styleId="StyleHeading2Linespacing15lines">
    <w:name w:val="Style Heading 2 + Line spacing:  1.5 lines"/>
    <w:basedOn w:val="2"/>
    <w:pPr>
      <w:numPr>
        <w:numId w:val="0"/>
      </w:numPr>
      <w:tabs>
        <w:tab w:val="left" w:pos="1320"/>
      </w:tabs>
      <w:spacing w:before="312" w:after="312"/>
      <w:ind w:left="1320" w:hanging="420"/>
    </w:pPr>
    <w:rPr>
      <w:rFonts w:ascii="Arial" w:eastAsia="黑体" w:hAnsi="Arial"/>
      <w:sz w:val="32"/>
      <w:szCs w:val="44"/>
    </w:rPr>
  </w:style>
  <w:style w:type="paragraph" w:customStyle="1" w:styleId="27">
    <w:name w:val="样式2"/>
    <w:basedOn w:val="a"/>
    <w:pPr>
      <w:spacing w:line="360" w:lineRule="auto"/>
      <w:ind w:leftChars="200" w:left="200"/>
    </w:pPr>
    <w:rPr>
      <w:rFonts w:ascii="宋体" w:hAnsi="宋体"/>
      <w:b/>
      <w:sz w:val="24"/>
    </w:rPr>
  </w:style>
  <w:style w:type="paragraph" w:customStyle="1" w:styleId="CharChar4">
    <w:name w:val=" Char Char"/>
    <w:basedOn w:val="a"/>
    <w:pPr>
      <w:widowControl/>
      <w:spacing w:after="160" w:line="240" w:lineRule="exact"/>
      <w:jc w:val="left"/>
    </w:pPr>
    <w:rPr>
      <w:rFonts w:ascii="Verdana" w:hAnsi="Verdana"/>
      <w:kern w:val="0"/>
      <w:sz w:val="20"/>
      <w:szCs w:val="20"/>
      <w:lang w:eastAsia="en-US"/>
    </w:rPr>
  </w:style>
  <w:style w:type="paragraph" w:customStyle="1" w:styleId="Charf3">
    <w:name w:val=" Char"/>
    <w:basedOn w:val="a"/>
    <w:pPr>
      <w:tabs>
        <w:tab w:val="left" w:pos="360"/>
      </w:tabs>
    </w:pPr>
    <w:rPr>
      <w:sz w:val="24"/>
    </w:rPr>
  </w:style>
  <w:style w:type="paragraph" w:customStyle="1" w:styleId="xl29">
    <w:name w:val="xl29"/>
    <w:basedOn w:val="a"/>
    <w:pPr>
      <w:widowControl/>
      <w:pBdr>
        <w:bottom w:val="single" w:sz="4" w:space="0" w:color="auto"/>
        <w:right w:val="single" w:sz="12" w:space="0" w:color="auto"/>
      </w:pBdr>
      <w:spacing w:before="100" w:beforeAutospacing="1" w:after="100" w:afterAutospacing="1"/>
      <w:textAlignment w:val="top"/>
    </w:pPr>
    <w:rPr>
      <w:rFonts w:ascii="Arial Unicode MS" w:eastAsia="Arial Unicode MS"/>
      <w:kern w:val="0"/>
      <w:sz w:val="24"/>
    </w:rPr>
  </w:style>
  <w:style w:type="paragraph" w:customStyle="1" w:styleId="Body-indent">
    <w:name w:val="Body-indent"/>
    <w:basedOn w:val="a"/>
    <w:pPr>
      <w:spacing w:line="280" w:lineRule="exact"/>
      <w:ind w:right="-19" w:firstLine="240"/>
      <w:jc w:val="left"/>
    </w:pPr>
    <w:rPr>
      <w:rFonts w:ascii="Arial" w:hAnsi="Arial"/>
      <w:kern w:val="0"/>
      <w:sz w:val="19"/>
      <w:szCs w:val="20"/>
      <w:lang w:eastAsia="en-US"/>
    </w:rPr>
  </w:style>
  <w:style w:type="paragraph" w:customStyle="1" w:styleId="Char20">
    <w:name w:val=" Char2"/>
    <w:basedOn w:val="a"/>
    <w:pPr>
      <w:widowControl/>
      <w:spacing w:after="160" w:line="240" w:lineRule="exact"/>
      <w:jc w:val="left"/>
    </w:pPr>
    <w:rPr>
      <w:rFonts w:ascii="Verdana" w:eastAsia="仿宋_GB2312" w:hAnsi="Verdana"/>
      <w:kern w:val="0"/>
      <w:sz w:val="24"/>
      <w:szCs w:val="20"/>
      <w:lang w:eastAsia="en-US"/>
    </w:rPr>
  </w:style>
  <w:style w:type="paragraph" w:customStyle="1" w:styleId="af3">
    <w:name w:val="我的正文"/>
    <w:basedOn w:val="a"/>
    <w:link w:val="Char9"/>
    <w:pPr>
      <w:widowControl/>
      <w:spacing w:line="360" w:lineRule="auto"/>
      <w:ind w:firstLineChars="200" w:firstLine="200"/>
    </w:pPr>
    <w:rPr>
      <w:rFonts w:ascii="Arial" w:hAnsi="Arial"/>
      <w:sz w:val="24"/>
      <w:szCs w:val="18"/>
      <w:lang w:val="x-none" w:eastAsia="x-none"/>
    </w:rPr>
  </w:style>
  <w:style w:type="paragraph" w:customStyle="1" w:styleId="afff6">
    <w:name w:val="文档正文"/>
    <w:basedOn w:val="a"/>
    <w:pPr>
      <w:adjustRightInd w:val="0"/>
      <w:spacing w:line="480" w:lineRule="atLeast"/>
      <w:ind w:firstLine="567"/>
      <w:textAlignment w:val="baseline"/>
    </w:pPr>
    <w:rPr>
      <w:kern w:val="0"/>
      <w:sz w:val="24"/>
      <w:szCs w:val="20"/>
    </w:rPr>
  </w:style>
  <w:style w:type="paragraph" w:customStyle="1" w:styleId="4Char0">
    <w:name w:val="样式4 Char"/>
    <w:basedOn w:val="a"/>
    <w:pPr>
      <w:widowControl/>
      <w:spacing w:line="360" w:lineRule="auto"/>
      <w:ind w:firstLine="480"/>
      <w:jc w:val="left"/>
    </w:pPr>
    <w:rPr>
      <w:color w:val="000000"/>
      <w:kern w:val="0"/>
      <w:sz w:val="24"/>
    </w:rPr>
  </w:style>
  <w:style w:type="paragraph" w:customStyle="1" w:styleId="16">
    <w:name w:val="条1"/>
    <w:basedOn w:val="a"/>
    <w:pPr>
      <w:tabs>
        <w:tab w:val="left" w:pos="900"/>
      </w:tabs>
      <w:spacing w:before="156" w:line="360" w:lineRule="auto"/>
      <w:ind w:left="900" w:hanging="420"/>
    </w:pPr>
    <w:rPr>
      <w:rFonts w:eastAsia="黑体"/>
      <w:sz w:val="24"/>
      <w:szCs w:val="20"/>
    </w:rPr>
  </w:style>
  <w:style w:type="paragraph" w:customStyle="1" w:styleId="22Heading2HiddenHeading2CCBSheading2H2h2">
    <w:name w:val="样式 标题 2第一章 标题 2Heading 2 HiddenHeading 2 CCBSheading 2H2h2..."/>
    <w:basedOn w:val="2"/>
    <w:pPr>
      <w:keepLines w:val="0"/>
      <w:numPr>
        <w:ilvl w:val="0"/>
        <w:numId w:val="10"/>
      </w:numPr>
      <w:tabs>
        <w:tab w:val="clear" w:pos="709"/>
        <w:tab w:val="left" w:pos="420"/>
      </w:tabs>
      <w:adjustRightInd w:val="0"/>
      <w:spacing w:beforeLines="50" w:before="156" w:afterLines="50" w:after="156" w:line="240" w:lineRule="auto"/>
      <w:jc w:val="center"/>
      <w:textAlignment w:val="baseline"/>
    </w:pPr>
    <w:rPr>
      <w:rFonts w:ascii="黑体" w:eastAsia="黑体" w:cs="宋体"/>
      <w:b w:val="0"/>
      <w:bCs w:val="0"/>
      <w:kern w:val="0"/>
      <w:sz w:val="32"/>
      <w:szCs w:val="20"/>
    </w:rPr>
  </w:style>
  <w:style w:type="paragraph" w:customStyle="1" w:styleId="B1">
    <w:name w:val="B1"/>
    <w:basedOn w:val="a"/>
    <w:pPr>
      <w:widowControl/>
      <w:tabs>
        <w:tab w:val="left" w:pos="425"/>
      </w:tabs>
      <w:adjustRightInd w:val="0"/>
      <w:snapToGrid w:val="0"/>
      <w:spacing w:before="120" w:line="280" w:lineRule="atLeast"/>
      <w:ind w:left="425" w:hanging="425"/>
      <w:jc w:val="left"/>
    </w:pPr>
    <w:rPr>
      <w:rFonts w:eastAsia="华文仿宋"/>
      <w:b/>
      <w:kern w:val="0"/>
      <w:sz w:val="24"/>
      <w:szCs w:val="21"/>
      <w:lang w:val="en-AU" w:eastAsia="en-US"/>
    </w:rPr>
  </w:style>
  <w:style w:type="paragraph" w:customStyle="1" w:styleId="TableText0">
    <w:name w:val="Table Text"/>
    <w:pPr>
      <w:snapToGrid w:val="0"/>
      <w:spacing w:before="80" w:after="80"/>
      <w:jc w:val="both"/>
    </w:pPr>
    <w:rPr>
      <w:rFonts w:ascii="Arial" w:hAnsi="Arial"/>
      <w:sz w:val="24"/>
    </w:rPr>
  </w:style>
  <w:style w:type="paragraph" w:customStyle="1" w:styleId="afff7">
    <w:name w:val="正文（首行缩进）"/>
    <w:basedOn w:val="a"/>
    <w:pPr>
      <w:spacing w:line="360" w:lineRule="auto"/>
      <w:ind w:firstLineChars="200" w:firstLine="200"/>
    </w:pPr>
    <w:rPr>
      <w:sz w:val="24"/>
    </w:rPr>
  </w:style>
  <w:style w:type="paragraph" w:customStyle="1" w:styleId="STHeading1">
    <w:name w:val="ST Heading 1"/>
    <w:basedOn w:val="a"/>
    <w:pPr>
      <w:keepNext/>
      <w:widowControl/>
      <w:spacing w:line="360" w:lineRule="auto"/>
      <w:ind w:left="840" w:hanging="420"/>
      <w:jc w:val="center"/>
      <w:outlineLvl w:val="0"/>
    </w:pPr>
    <w:rPr>
      <w:rFonts w:ascii="Arial" w:hAnsi="Arial"/>
      <w:b/>
      <w:bCs/>
      <w:kern w:val="32"/>
      <w:sz w:val="40"/>
      <w:szCs w:val="40"/>
    </w:rPr>
  </w:style>
  <w:style w:type="paragraph" w:customStyle="1" w:styleId="28">
    <w:name w:val="正文 首行缩进:  2 字符"/>
    <w:basedOn w:val="a"/>
    <w:pPr>
      <w:spacing w:line="360" w:lineRule="auto"/>
      <w:ind w:firstLineChars="200" w:firstLine="480"/>
    </w:pPr>
    <w:rPr>
      <w:rFonts w:cs="宋体"/>
      <w:sz w:val="24"/>
      <w:szCs w:val="20"/>
    </w:rPr>
  </w:style>
  <w:style w:type="paragraph" w:customStyle="1" w:styleId="0741505">
    <w:name w:val="样式 样式 首行缩进:  0.74 厘米 行距: 1.5 倍行距 + 段后: 0.5 行"/>
    <w:basedOn w:val="a"/>
    <w:pPr>
      <w:spacing w:line="360" w:lineRule="auto"/>
      <w:ind w:firstLine="420"/>
    </w:pPr>
    <w:rPr>
      <w:rFonts w:ascii="楷体_GB2312" w:eastAsia="楷体_GB2312"/>
      <w:bCs/>
      <w:sz w:val="24"/>
      <w:szCs w:val="20"/>
    </w:rPr>
  </w:style>
  <w:style w:type="paragraph" w:customStyle="1" w:styleId="46">
    <w:name w:val="标题4，章节第四层"/>
    <w:basedOn w:val="a"/>
    <w:next w:val="a"/>
    <w:pPr>
      <w:tabs>
        <w:tab w:val="left" w:pos="0"/>
      </w:tabs>
      <w:spacing w:line="360" w:lineRule="auto"/>
      <w:outlineLvl w:val="3"/>
    </w:pPr>
    <w:rPr>
      <w:rFonts w:ascii="宋体" w:hAnsi="宋体"/>
      <w:b/>
      <w:sz w:val="24"/>
    </w:rPr>
  </w:style>
  <w:style w:type="paragraph" w:customStyle="1" w:styleId="17">
    <w:name w:val="标题1"/>
    <w:basedOn w:val="a"/>
    <w:next w:val="a"/>
    <w:pPr>
      <w:tabs>
        <w:tab w:val="left" w:pos="9193"/>
        <w:tab w:val="left" w:pos="9827"/>
      </w:tabs>
      <w:autoSpaceDE w:val="0"/>
      <w:autoSpaceDN w:val="0"/>
      <w:snapToGrid w:val="0"/>
      <w:spacing w:line="700" w:lineRule="atLeast"/>
      <w:jc w:val="center"/>
    </w:pPr>
    <w:rPr>
      <w:rFonts w:ascii="方正小标宋_GBK" w:eastAsia="方正小标宋_GBK"/>
      <w:snapToGrid w:val="0"/>
      <w:kern w:val="0"/>
      <w:sz w:val="44"/>
      <w:szCs w:val="20"/>
    </w:rPr>
  </w:style>
  <w:style w:type="paragraph" w:customStyle="1" w:styleId="afff8">
    <w:name w:val="首页页眉"/>
    <w:basedOn w:val="a"/>
    <w:rPr>
      <w:sz w:val="24"/>
    </w:rPr>
  </w:style>
  <w:style w:type="paragraph" w:customStyle="1" w:styleId="55">
    <w:name w:val="标题5"/>
    <w:basedOn w:val="a"/>
    <w:pPr>
      <w:tabs>
        <w:tab w:val="left" w:pos="2325"/>
      </w:tabs>
      <w:adjustRightInd w:val="0"/>
      <w:snapToGrid w:val="0"/>
      <w:spacing w:before="100" w:beforeAutospacing="1" w:after="100" w:afterAutospacing="1" w:line="360" w:lineRule="auto"/>
      <w:ind w:left="2325" w:hanging="420"/>
      <w:jc w:val="left"/>
      <w:outlineLvl w:val="4"/>
    </w:pPr>
    <w:rPr>
      <w:rFonts w:cs="宋体"/>
      <w:b/>
      <w:sz w:val="28"/>
      <w:szCs w:val="28"/>
    </w:rPr>
  </w:style>
  <w:style w:type="paragraph" w:styleId="TOC">
    <w:name w:val="TOC Heading"/>
    <w:basedOn w:val="1"/>
    <w:next w:val="a"/>
    <w:qFormat/>
    <w:pPr>
      <w:widowControl/>
      <w:numPr>
        <w:numId w:val="0"/>
      </w:numPr>
      <w:tabs>
        <w:tab w:val="left" w:pos="567"/>
      </w:tabs>
      <w:spacing w:before="480" w:after="0" w:line="276" w:lineRule="auto"/>
      <w:jc w:val="left"/>
      <w:outlineLvl w:val="9"/>
    </w:pPr>
    <w:rPr>
      <w:rFonts w:ascii="Cambria" w:eastAsia="宋体" w:hAnsi="Cambria"/>
      <w:color w:val="365F91"/>
      <w:kern w:val="0"/>
      <w:sz w:val="28"/>
    </w:rPr>
  </w:style>
  <w:style w:type="paragraph" w:customStyle="1" w:styleId="18">
    <w:name w:val="部分1"/>
    <w:basedOn w:val="a"/>
    <w:pPr>
      <w:keepNext/>
      <w:pageBreakBefore/>
      <w:numPr>
        <w:numId w:val="11"/>
      </w:numPr>
      <w:spacing w:line="360" w:lineRule="auto"/>
      <w:jc w:val="center"/>
      <w:outlineLvl w:val="0"/>
    </w:pPr>
    <w:rPr>
      <w:rFonts w:eastAsia="黑体"/>
      <w:b/>
      <w:kern w:val="44"/>
      <w:sz w:val="36"/>
      <w:szCs w:val="20"/>
    </w:rPr>
  </w:style>
  <w:style w:type="paragraph" w:customStyle="1" w:styleId="29">
    <w:name w:val="标题2，章节第二层"/>
    <w:basedOn w:val="a"/>
    <w:next w:val="afc"/>
    <w:pPr>
      <w:tabs>
        <w:tab w:val="left" w:pos="630"/>
        <w:tab w:val="left" w:pos="720"/>
      </w:tabs>
      <w:adjustRightInd w:val="0"/>
      <w:snapToGrid w:val="0"/>
      <w:spacing w:beforeLines="100" w:before="312" w:afterLines="100" w:after="312" w:line="300" w:lineRule="auto"/>
      <w:ind w:left="141" w:hanging="141"/>
      <w:outlineLvl w:val="1"/>
    </w:pPr>
    <w:rPr>
      <w:rFonts w:ascii="Arial" w:eastAsia="黑体" w:hAnsi="Arial"/>
      <w:sz w:val="32"/>
    </w:rPr>
  </w:style>
  <w:style w:type="paragraph" w:customStyle="1" w:styleId="47">
    <w:name w:val="样式4"/>
    <w:basedOn w:val="ul"/>
    <w:pPr>
      <w:numPr>
        <w:numId w:val="0"/>
      </w:numPr>
      <w:tabs>
        <w:tab w:val="left" w:pos="900"/>
      </w:tabs>
      <w:ind w:left="900" w:hanging="420"/>
    </w:pPr>
    <w:rPr>
      <w:rFonts w:ascii="宋体" w:eastAsia="仿宋_GB2312" w:hAnsi="宋体"/>
      <w:sz w:val="30"/>
      <w:szCs w:val="30"/>
    </w:rPr>
  </w:style>
  <w:style w:type="paragraph" w:customStyle="1" w:styleId="2Char2">
    <w:name w:val="正文 首行缩进:  2 字符 Char"/>
    <w:basedOn w:val="a"/>
    <w:pPr>
      <w:spacing w:line="360" w:lineRule="auto"/>
      <w:ind w:firstLine="480"/>
    </w:pPr>
    <w:rPr>
      <w:sz w:val="24"/>
      <w:szCs w:val="20"/>
    </w:rPr>
  </w:style>
  <w:style w:type="paragraph" w:customStyle="1" w:styleId="FA0">
    <w:name w:val="FA正文+标号"/>
    <w:basedOn w:val="FA"/>
    <w:pPr>
      <w:numPr>
        <w:numId w:val="12"/>
      </w:numPr>
      <w:tabs>
        <w:tab w:val="clear" w:pos="3375"/>
        <w:tab w:val="left" w:pos="360"/>
      </w:tabs>
      <w:jc w:val="both"/>
      <w:outlineLvl w:val="3"/>
    </w:pPr>
    <w:rPr>
      <w:rFonts w:cs="宋体"/>
      <w:b w:val="0"/>
      <w:spacing w:val="0"/>
      <w:sz w:val="24"/>
    </w:rPr>
  </w:style>
  <w:style w:type="paragraph" w:customStyle="1" w:styleId="bodytextindent3">
    <w:name w:val="bodytextindent3"/>
    <w:basedOn w:val="a"/>
    <w:pPr>
      <w:widowControl/>
      <w:spacing w:before="100" w:beforeAutospacing="1" w:after="100" w:afterAutospacing="1"/>
      <w:jc w:val="left"/>
    </w:pPr>
    <w:rPr>
      <w:rFonts w:ascii="宋体" w:hAnsi="宋体" w:cs="宋体"/>
      <w:kern w:val="0"/>
      <w:sz w:val="24"/>
    </w:rPr>
  </w:style>
  <w:style w:type="table" w:styleId="afff9">
    <w:name w:val="Table Grid"/>
    <w:basedOn w:val="a1"/>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1">
    <w:name w:val="批注文字 Char1"/>
    <w:uiPriority w:val="99"/>
    <w:semiHidden/>
    <w:rsid w:val="00A2649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uiPriority="0"/>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uiPriority="0"/>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lsdException w:name="List" w:semiHidden="1" w:unhideWhenUsed="1"/>
    <w:lsdException w:name="List Bullet" w:uiPriority="0"/>
    <w:lsdException w:name="List Number" w:uiPriority="0"/>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semiHidden="1" w:unhideWhenUsed="1"/>
    <w:lsdException w:name="Signature" w:uiPriority="0"/>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lsdException w:name="Date" w:uiPriority="0"/>
    <w:lsdException w:name="Body Text First Indent" w:uiPriority="0"/>
    <w:lsdException w:name="Body Text First Indent 2" w:semiHidden="1" w:unhideWhenUsed="1"/>
    <w:lsdException w:name="Note Heading" w:semiHidden="1" w:unhideWhenUsed="1"/>
    <w:lsdException w:name="Body Text 2" w:uiPriority="0"/>
    <w:lsdException w:name="Body Text 3" w:uiPriority="0"/>
    <w:lsdException w:name="Body Text Indent 2" w:uiPriority="0"/>
    <w:lsdException w:name="Body Text Indent 3" w:uiPriority="0"/>
    <w:lsdException w:name="Block Text" w:semiHidden="1" w:unhideWhenUsed="1"/>
    <w:lsdException w:name="Hyperlink" w:uiPriority="0"/>
    <w:lsdException w:name="FollowedHyperlink" w:uiPriority="0"/>
    <w:lsdException w:name="Strong" w:uiPriority="0" w:qFormat="1"/>
    <w:lsdException w:name="Emphasis" w:uiPriority="20" w:qFormat="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tabs>
        <w:tab w:val="left" w:pos="567"/>
      </w:tabs>
      <w:spacing w:before="340" w:after="330" w:line="360" w:lineRule="auto"/>
      <w:outlineLvl w:val="0"/>
    </w:pPr>
    <w:rPr>
      <w:rFonts w:eastAsia="黑体"/>
      <w:b/>
      <w:bCs/>
      <w:kern w:val="44"/>
      <w:sz w:val="32"/>
      <w:szCs w:val="28"/>
      <w:lang w:val="x-none" w:eastAsia="x-none"/>
    </w:rPr>
  </w:style>
  <w:style w:type="paragraph" w:styleId="2">
    <w:name w:val="heading 2"/>
    <w:basedOn w:val="a"/>
    <w:next w:val="a"/>
    <w:link w:val="2Char"/>
    <w:qFormat/>
    <w:pPr>
      <w:keepNext/>
      <w:keepLines/>
      <w:numPr>
        <w:ilvl w:val="1"/>
        <w:numId w:val="1"/>
      </w:numPr>
      <w:tabs>
        <w:tab w:val="left" w:pos="709"/>
      </w:tabs>
      <w:spacing w:before="260" w:after="260" w:line="360" w:lineRule="auto"/>
      <w:outlineLvl w:val="1"/>
    </w:pPr>
    <w:rPr>
      <w:b/>
      <w:bCs/>
      <w:sz w:val="30"/>
      <w:szCs w:val="32"/>
      <w:lang w:val="x-none" w:eastAsia="x-none"/>
    </w:rPr>
  </w:style>
  <w:style w:type="paragraph" w:styleId="3">
    <w:name w:val="heading 3"/>
    <w:basedOn w:val="a"/>
    <w:next w:val="a"/>
    <w:link w:val="3Char"/>
    <w:qFormat/>
    <w:pPr>
      <w:keepNext/>
      <w:keepLines/>
      <w:numPr>
        <w:ilvl w:val="2"/>
        <w:numId w:val="1"/>
      </w:numPr>
      <w:spacing w:before="260" w:after="260" w:line="360" w:lineRule="auto"/>
      <w:outlineLvl w:val="2"/>
    </w:pPr>
    <w:rPr>
      <w:rFonts w:eastAsia="黑体"/>
      <w:b/>
      <w:bCs/>
      <w:sz w:val="28"/>
      <w:szCs w:val="18"/>
      <w:lang w:val="x-none" w:eastAsia="x-none"/>
    </w:rPr>
  </w:style>
  <w:style w:type="paragraph" w:styleId="4">
    <w:name w:val="heading 4"/>
    <w:basedOn w:val="a"/>
    <w:next w:val="a"/>
    <w:link w:val="4Char"/>
    <w:qFormat/>
    <w:pPr>
      <w:keepNext/>
      <w:keepLines/>
      <w:numPr>
        <w:ilvl w:val="3"/>
        <w:numId w:val="1"/>
      </w:numPr>
      <w:tabs>
        <w:tab w:val="left" w:pos="504"/>
      </w:tabs>
      <w:spacing w:before="280" w:after="290" w:line="374" w:lineRule="auto"/>
      <w:outlineLvl w:val="3"/>
    </w:pPr>
    <w:rPr>
      <w:rFonts w:ascii="Arial" w:eastAsia="黑体" w:hAnsi="Arial"/>
      <w:b/>
      <w:bCs/>
      <w:sz w:val="24"/>
      <w:szCs w:val="28"/>
      <w:lang w:val="x-none" w:eastAsia="x-none"/>
    </w:rPr>
  </w:style>
  <w:style w:type="paragraph" w:styleId="5">
    <w:name w:val="heading 5"/>
    <w:basedOn w:val="a"/>
    <w:next w:val="a"/>
    <w:link w:val="5Char"/>
    <w:qFormat/>
    <w:pPr>
      <w:keepNext/>
      <w:keepLines/>
      <w:spacing w:before="280" w:after="290" w:line="374" w:lineRule="auto"/>
      <w:outlineLvl w:val="4"/>
    </w:pPr>
    <w:rPr>
      <w:b/>
      <w:bCs/>
      <w:sz w:val="28"/>
      <w:szCs w:val="28"/>
      <w:lang w:val="x-none" w:eastAsia="x-none"/>
    </w:rPr>
  </w:style>
  <w:style w:type="paragraph" w:styleId="6">
    <w:name w:val="heading 6"/>
    <w:basedOn w:val="a"/>
    <w:next w:val="a"/>
    <w:link w:val="6Char"/>
    <w:qFormat/>
    <w:pPr>
      <w:ind w:left="1152" w:hanging="1152"/>
      <w:outlineLvl w:val="5"/>
    </w:pPr>
    <w:rPr>
      <w:rFonts w:ascii="宋体" w:hAnsi="宋体"/>
      <w:lang w:val="x-none" w:eastAsia="x-none"/>
    </w:rPr>
  </w:style>
  <w:style w:type="paragraph" w:styleId="7">
    <w:name w:val="heading 7"/>
    <w:basedOn w:val="6"/>
    <w:next w:val="a"/>
    <w:link w:val="7Char"/>
    <w:qFormat/>
    <w:pPr>
      <w:ind w:left="1296" w:hanging="1296"/>
      <w:outlineLvl w:val="6"/>
    </w:pPr>
  </w:style>
  <w:style w:type="paragraph" w:styleId="8">
    <w:name w:val="heading 8"/>
    <w:basedOn w:val="7"/>
    <w:next w:val="a"/>
    <w:link w:val="8Char"/>
    <w:qFormat/>
    <w:pPr>
      <w:ind w:left="1440" w:hanging="1440"/>
      <w:outlineLvl w:val="7"/>
    </w:pPr>
  </w:style>
  <w:style w:type="paragraph" w:styleId="9">
    <w:name w:val="heading 9"/>
    <w:basedOn w:val="8"/>
    <w:next w:val="a"/>
    <w:link w:val="9Char"/>
    <w:qFormat/>
    <w:pPr>
      <w:ind w:left="1584" w:hanging="1584"/>
      <w:outlineLvl w:val="8"/>
    </w:p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b/>
      <w:bCs/>
      <w:kern w:val="2"/>
      <w:sz w:val="30"/>
      <w:szCs w:val="32"/>
    </w:rPr>
  </w:style>
  <w:style w:type="character" w:customStyle="1" w:styleId="CharChar">
    <w:name w:val="内部文档 Char Char"/>
    <w:link w:val="Char"/>
    <w:rPr>
      <w:kern w:val="2"/>
      <w:sz w:val="21"/>
      <w:szCs w:val="21"/>
    </w:rPr>
  </w:style>
  <w:style w:type="character" w:customStyle="1" w:styleId="subtitle1">
    <w:name w:val="subtitle1"/>
    <w:rPr>
      <w:rFonts w:ascii="Georgia" w:hAnsi="Georgia" w:hint="default"/>
      <w:b/>
      <w:bCs/>
      <w:i w:val="0"/>
      <w:iCs w:val="0"/>
      <w:color w:val="666666"/>
      <w:sz w:val="18"/>
      <w:szCs w:val="18"/>
    </w:rPr>
  </w:style>
  <w:style w:type="character" w:customStyle="1" w:styleId="7Char">
    <w:name w:val="标题 7 Char"/>
    <w:link w:val="7"/>
    <w:rPr>
      <w:rFonts w:ascii="宋体" w:hAnsi="宋体"/>
      <w:kern w:val="2"/>
      <w:sz w:val="21"/>
      <w:szCs w:val="24"/>
    </w:rPr>
  </w:style>
  <w:style w:type="character" w:customStyle="1" w:styleId="2Char0">
    <w:name w:val="正文文本缩进 2 Char"/>
    <w:link w:val="20"/>
    <w:rPr>
      <w:kern w:val="2"/>
      <w:sz w:val="21"/>
      <w:szCs w:val="24"/>
    </w:rPr>
  </w:style>
  <w:style w:type="character" w:customStyle="1" w:styleId="Char0">
    <w:name w:val="日期 Char"/>
    <w:link w:val="a3"/>
    <w:rPr>
      <w:kern w:val="2"/>
      <w:sz w:val="21"/>
      <w:szCs w:val="24"/>
    </w:rPr>
  </w:style>
  <w:style w:type="character" w:customStyle="1" w:styleId="FAChar">
    <w:name w:val="FA正文 Char"/>
    <w:link w:val="FA"/>
    <w:rPr>
      <w:rFonts w:ascii="宋体" w:hAnsi="宋体"/>
      <w:b/>
      <w:spacing w:val="10"/>
      <w:kern w:val="2"/>
      <w:sz w:val="21"/>
      <w:szCs w:val="21"/>
    </w:rPr>
  </w:style>
  <w:style w:type="character" w:customStyle="1" w:styleId="p11b1">
    <w:name w:val="p11b1"/>
    <w:rPr>
      <w:strike w:val="0"/>
      <w:dstrike w:val="0"/>
      <w:color w:val="000000"/>
      <w:spacing w:val="320"/>
      <w:sz w:val="20"/>
      <w:szCs w:val="20"/>
      <w:u w:val="none"/>
    </w:rPr>
  </w:style>
  <w:style w:type="character" w:customStyle="1" w:styleId="11Char">
    <w:name w:val="样式 正文（首行缩进两字）表正文正文非缩进段1四号特点正文不缩进表正文(首行缩进两字)正文(首行缩进两字)1... Char"/>
    <w:rPr>
      <w:rFonts w:ascii="宋体" w:eastAsia="宋体" w:hAnsi="宋体" w:hint="eastAsia"/>
      <w:b/>
      <w:bCs/>
      <w:kern w:val="44"/>
      <w:sz w:val="24"/>
      <w:szCs w:val="24"/>
      <w:lang w:val="en-US" w:eastAsia="zh-CN" w:bidi="ar-SA"/>
    </w:rPr>
  </w:style>
  <w:style w:type="character" w:customStyle="1" w:styleId="HTMLChar">
    <w:name w:val="HTML 预设格式 Char"/>
    <w:link w:val="HTML"/>
    <w:rPr>
      <w:rFonts w:ascii="宋体" w:hAnsi="宋体" w:cs="宋体"/>
      <w:sz w:val="24"/>
      <w:szCs w:val="24"/>
    </w:rPr>
  </w:style>
  <w:style w:type="character" w:customStyle="1" w:styleId="Char1">
    <w:name w:val="称呼 Char"/>
    <w:link w:val="a4"/>
    <w:rPr>
      <w:rFonts w:ascii="仿宋_GB2312" w:eastAsia="仿宋_GB2312"/>
      <w:kern w:val="2"/>
      <w:sz w:val="28"/>
    </w:rPr>
  </w:style>
  <w:style w:type="character" w:customStyle="1" w:styleId="3Char0">
    <w:name w:val="正文文本缩进 3 Char"/>
    <w:link w:val="30"/>
    <w:rPr>
      <w:kern w:val="2"/>
      <w:sz w:val="16"/>
      <w:szCs w:val="16"/>
    </w:rPr>
  </w:style>
  <w:style w:type="character" w:customStyle="1" w:styleId="Char2">
    <w:name w:val="标题 Char"/>
    <w:link w:val="a5"/>
    <w:rPr>
      <w:rFonts w:ascii="Cambria" w:hAnsi="Cambria" w:cs="Times New Roman"/>
      <w:b/>
      <w:bCs/>
      <w:kern w:val="2"/>
      <w:sz w:val="32"/>
      <w:szCs w:val="32"/>
    </w:rPr>
  </w:style>
  <w:style w:type="character" w:customStyle="1" w:styleId="5Char">
    <w:name w:val="标题 5 Char"/>
    <w:link w:val="5"/>
    <w:rPr>
      <w:b/>
      <w:bCs/>
      <w:kern w:val="2"/>
      <w:sz w:val="28"/>
      <w:szCs w:val="28"/>
    </w:rPr>
  </w:style>
  <w:style w:type="character" w:styleId="a6">
    <w:name w:val="page number"/>
    <w:basedOn w:val="a0"/>
  </w:style>
  <w:style w:type="character" w:customStyle="1" w:styleId="Char3">
    <w:name w:val="批注文字 Char"/>
    <w:link w:val="a7"/>
    <w:rPr>
      <w:kern w:val="2"/>
      <w:sz w:val="21"/>
    </w:rPr>
  </w:style>
  <w:style w:type="character" w:styleId="a8">
    <w:name w:val="Emphasis"/>
    <w:uiPriority w:val="20"/>
    <w:qFormat/>
    <w:rPr>
      <w:i/>
    </w:rPr>
  </w:style>
  <w:style w:type="character" w:styleId="a9">
    <w:name w:val="Strong"/>
    <w:qFormat/>
    <w:rPr>
      <w:b/>
      <w:bCs/>
    </w:rPr>
  </w:style>
  <w:style w:type="character" w:customStyle="1" w:styleId="3Char1">
    <w:name w:val="标题3 Char"/>
    <w:link w:val="31"/>
    <w:rPr>
      <w:rFonts w:cs="宋体"/>
      <w:b/>
      <w:bCs/>
      <w:kern w:val="2"/>
      <w:sz w:val="32"/>
      <w:szCs w:val="32"/>
    </w:rPr>
  </w:style>
  <w:style w:type="character" w:customStyle="1" w:styleId="1Char">
    <w:name w:val="标题 1 Char"/>
    <w:link w:val="1"/>
    <w:rPr>
      <w:rFonts w:eastAsia="黑体"/>
      <w:b/>
      <w:bCs/>
      <w:kern w:val="44"/>
      <w:sz w:val="32"/>
      <w:szCs w:val="28"/>
    </w:rPr>
  </w:style>
  <w:style w:type="character" w:customStyle="1" w:styleId="3CharCharCharCharCharCharCharCharCharCharCharCharCharCharCharCharCharCharCharCharCharCharCharCharCharCharCharCharCharCharCharCharCharCharCharCharCharCharCharCharCharCharCharCharCharCharCharCharChaChar">
    <w:name w:val="标题 3 Char Char Char Char Char Char Char Char Char Char Char Char Char Char Char Char Char Char Char Char Char Char Char Char Char Char Char Char Char Char Char Char Char Char Char Char Char Char Char Char Char Char Char Char Char Char Char Char Cha Char"/>
    <w:rPr>
      <w:rFonts w:eastAsia="宋体"/>
      <w:b/>
      <w:bCs/>
      <w:kern w:val="2"/>
      <w:sz w:val="32"/>
      <w:szCs w:val="32"/>
      <w:lang w:val="en-US" w:eastAsia="zh-CN" w:bidi="ar-SA"/>
    </w:rPr>
  </w:style>
  <w:style w:type="character" w:customStyle="1" w:styleId="Char4">
    <w:name w:val="页脚 Char"/>
    <w:link w:val="aa"/>
    <w:uiPriority w:val="99"/>
    <w:rPr>
      <w:kern w:val="2"/>
      <w:sz w:val="18"/>
      <w:szCs w:val="18"/>
    </w:rPr>
  </w:style>
  <w:style w:type="character" w:styleId="ab">
    <w:name w:val="已访问的超链接"/>
    <w:rPr>
      <w:color w:val="800080"/>
      <w:u w:val="single"/>
    </w:rPr>
  </w:style>
  <w:style w:type="character" w:styleId="ac">
    <w:name w:val="line number"/>
    <w:basedOn w:val="a0"/>
  </w:style>
  <w:style w:type="character" w:styleId="ad">
    <w:name w:val="Hyperlink"/>
    <w:rPr>
      <w:color w:val="0000FF"/>
      <w:u w:val="single"/>
    </w:rPr>
  </w:style>
  <w:style w:type="character" w:styleId="ae">
    <w:name w:val="annotation reference"/>
    <w:rPr>
      <w:sz w:val="21"/>
      <w:szCs w:val="21"/>
    </w:rPr>
  </w:style>
  <w:style w:type="character" w:customStyle="1" w:styleId="Char5">
    <w:name w:val="纯文本 Char"/>
    <w:link w:val="af"/>
    <w:rPr>
      <w:rFonts w:ascii="宋体" w:hAnsi="Courier New"/>
      <w:kern w:val="2"/>
      <w:sz w:val="21"/>
    </w:rPr>
  </w:style>
  <w:style w:type="character" w:customStyle="1" w:styleId="Char6">
    <w:name w:val="正文文本缩进 Char"/>
    <w:link w:val="af0"/>
    <w:rPr>
      <w:kern w:val="2"/>
      <w:sz w:val="21"/>
      <w:szCs w:val="24"/>
    </w:rPr>
  </w:style>
  <w:style w:type="character" w:customStyle="1" w:styleId="Char7">
    <w:name w:val="页眉 Char"/>
    <w:link w:val="af1"/>
    <w:uiPriority w:val="99"/>
    <w:rPr>
      <w:kern w:val="2"/>
      <w:sz w:val="18"/>
      <w:szCs w:val="18"/>
    </w:rPr>
  </w:style>
  <w:style w:type="character" w:customStyle="1" w:styleId="Char8">
    <w:name w:val="文档结构图 Char"/>
    <w:link w:val="af2"/>
    <w:uiPriority w:val="99"/>
    <w:rPr>
      <w:rFonts w:ascii="宋体"/>
      <w:kern w:val="2"/>
      <w:sz w:val="18"/>
      <w:szCs w:val="18"/>
    </w:rPr>
  </w:style>
  <w:style w:type="character" w:customStyle="1" w:styleId="Char9">
    <w:name w:val="我的正文 Char"/>
    <w:link w:val="af3"/>
    <w:rPr>
      <w:rFonts w:ascii="Arial" w:hAnsi="Arial"/>
      <w:kern w:val="2"/>
      <w:sz w:val="24"/>
      <w:szCs w:val="18"/>
    </w:rPr>
  </w:style>
  <w:style w:type="character" w:customStyle="1" w:styleId="fonts11">
    <w:name w:val="fonts11"/>
    <w:rPr>
      <w:b/>
      <w:bCs/>
      <w:color w:val="333333"/>
      <w:sz w:val="18"/>
      <w:szCs w:val="18"/>
    </w:rPr>
  </w:style>
  <w:style w:type="character" w:customStyle="1" w:styleId="m1">
    <w:name w:val="m1"/>
    <w:rPr>
      <w:color w:val="0000FF"/>
    </w:rPr>
  </w:style>
  <w:style w:type="character" w:customStyle="1" w:styleId="Chara">
    <w:name w:val="批注框文本 Char"/>
    <w:link w:val="af4"/>
    <w:uiPriority w:val="99"/>
    <w:rPr>
      <w:rFonts w:ascii="宋体" w:hAnsi="宋体"/>
      <w:color w:val="000000"/>
      <w:kern w:val="2"/>
      <w:sz w:val="18"/>
      <w:szCs w:val="18"/>
    </w:rPr>
  </w:style>
  <w:style w:type="character" w:customStyle="1" w:styleId="Charb">
    <w:name w:val="正文首行缩进 Char"/>
    <w:basedOn w:val="Charc"/>
    <w:link w:val="af5"/>
    <w:rPr>
      <w:kern w:val="2"/>
      <w:sz w:val="21"/>
      <w:szCs w:val="24"/>
    </w:rPr>
  </w:style>
  <w:style w:type="character" w:customStyle="1" w:styleId="Charc">
    <w:name w:val="正文文本 Char"/>
    <w:link w:val="af6"/>
    <w:rPr>
      <w:kern w:val="2"/>
      <w:sz w:val="21"/>
      <w:szCs w:val="24"/>
    </w:rPr>
  </w:style>
  <w:style w:type="character" w:customStyle="1" w:styleId="ih151">
    <w:name w:val="ih151"/>
    <w:rPr>
      <w:b w:val="0"/>
      <w:bCs w:val="0"/>
      <w:i w:val="0"/>
      <w:iCs w:val="0"/>
      <w:caps w:val="0"/>
      <w:smallCaps w:val="0"/>
      <w:strike w:val="0"/>
      <w:dstrike w:val="0"/>
      <w:color w:val="666666"/>
      <w:sz w:val="18"/>
      <w:szCs w:val="18"/>
      <w:u w:val="none"/>
    </w:rPr>
  </w:style>
  <w:style w:type="character" w:customStyle="1" w:styleId="4Char">
    <w:name w:val="标题 4 Char"/>
    <w:link w:val="4"/>
    <w:rPr>
      <w:rFonts w:ascii="Arial" w:eastAsia="黑体" w:hAnsi="Arial"/>
      <w:b/>
      <w:bCs/>
      <w:kern w:val="2"/>
      <w:sz w:val="24"/>
      <w:szCs w:val="28"/>
      <w:lang w:val="x-none" w:eastAsia="x-none"/>
    </w:rPr>
  </w:style>
  <w:style w:type="character" w:customStyle="1" w:styleId="fonts4">
    <w:name w:val="fonts4"/>
    <w:rPr>
      <w:color w:val="333333"/>
      <w:sz w:val="18"/>
      <w:szCs w:val="18"/>
    </w:rPr>
  </w:style>
  <w:style w:type="character" w:customStyle="1" w:styleId="6Char">
    <w:name w:val="标题 6 Char"/>
    <w:link w:val="6"/>
    <w:rPr>
      <w:rFonts w:ascii="宋体" w:hAnsi="宋体"/>
      <w:kern w:val="2"/>
      <w:sz w:val="21"/>
      <w:szCs w:val="24"/>
    </w:rPr>
  </w:style>
  <w:style w:type="character" w:customStyle="1" w:styleId="2Char1">
    <w:name w:val="正文文本 2 Char"/>
    <w:link w:val="21"/>
    <w:rPr>
      <w:kern w:val="2"/>
      <w:sz w:val="21"/>
      <w:szCs w:val="24"/>
    </w:rPr>
  </w:style>
  <w:style w:type="character" w:customStyle="1" w:styleId="apple-converted-space">
    <w:name w:val="apple-converted-space"/>
    <w:basedOn w:val="a0"/>
  </w:style>
  <w:style w:type="character" w:customStyle="1" w:styleId="8Char">
    <w:name w:val="标题 8 Char"/>
    <w:link w:val="8"/>
    <w:rPr>
      <w:rFonts w:ascii="宋体" w:hAnsi="宋体"/>
      <w:kern w:val="2"/>
      <w:sz w:val="21"/>
      <w:szCs w:val="24"/>
    </w:rPr>
  </w:style>
  <w:style w:type="character" w:customStyle="1" w:styleId="tx1">
    <w:name w:val="tx1"/>
    <w:rPr>
      <w:b/>
      <w:bCs/>
    </w:rPr>
  </w:style>
  <w:style w:type="character" w:customStyle="1" w:styleId="Chard">
    <w:name w:val="批注主题 Char"/>
    <w:link w:val="af7"/>
    <w:rPr>
      <w:b/>
      <w:bCs/>
      <w:kern w:val="2"/>
      <w:sz w:val="21"/>
    </w:rPr>
  </w:style>
  <w:style w:type="character" w:customStyle="1" w:styleId="Chare">
    <w:name w:val="正文缩进 Char"/>
    <w:link w:val="af8"/>
    <w:rPr>
      <w:kern w:val="2"/>
      <w:sz w:val="24"/>
      <w:lang w:val="en-US" w:eastAsia="zh-CN"/>
    </w:rPr>
  </w:style>
  <w:style w:type="character" w:customStyle="1" w:styleId="Charf">
    <w:name w:val="三级条标题 Char"/>
    <w:rPr>
      <w:rFonts w:ascii="黑体" w:eastAsia="黑体"/>
      <w:sz w:val="21"/>
      <w:lang w:val="en-US" w:eastAsia="zh-CN" w:bidi="ar-SA"/>
    </w:rPr>
  </w:style>
  <w:style w:type="character" w:customStyle="1" w:styleId="9Char">
    <w:name w:val="标题 9 Char"/>
    <w:link w:val="9"/>
    <w:rPr>
      <w:rFonts w:ascii="宋体" w:hAnsi="宋体"/>
      <w:kern w:val="2"/>
      <w:sz w:val="21"/>
      <w:szCs w:val="24"/>
    </w:rPr>
  </w:style>
  <w:style w:type="character" w:customStyle="1" w:styleId="3Char2">
    <w:name w:val="正文文本 3 Char"/>
    <w:link w:val="32"/>
    <w:rPr>
      <w:kern w:val="2"/>
      <w:sz w:val="16"/>
      <w:szCs w:val="16"/>
    </w:rPr>
  </w:style>
  <w:style w:type="character" w:customStyle="1" w:styleId="CharCharChar">
    <w:name w:val="正文首行缩进两字符 Char Char Char"/>
    <w:link w:val="CharChar0"/>
    <w:rPr>
      <w:kern w:val="2"/>
      <w:sz w:val="24"/>
      <w:szCs w:val="24"/>
    </w:rPr>
  </w:style>
  <w:style w:type="character" w:customStyle="1" w:styleId="infodetail1">
    <w:name w:val="infodetail1"/>
    <w:rPr>
      <w:rFonts w:ascii="ˎ̥" w:hAnsi="ˎ̥" w:hint="default"/>
      <w:sz w:val="18"/>
      <w:szCs w:val="18"/>
    </w:rPr>
  </w:style>
  <w:style w:type="character" w:customStyle="1" w:styleId="Charf0">
    <w:name w:val="签名 Char"/>
    <w:link w:val="af9"/>
    <w:rPr>
      <w:rFonts w:eastAsia="仿宋_GB2312"/>
      <w:sz w:val="24"/>
    </w:rPr>
  </w:style>
  <w:style w:type="character" w:customStyle="1" w:styleId="IndentNormalChar">
    <w:name w:val="Indent Normal Char"/>
    <w:rPr>
      <w:rFonts w:eastAsia="宋体"/>
      <w:kern w:val="2"/>
      <w:sz w:val="21"/>
      <w:szCs w:val="24"/>
      <w:lang w:val="en-US" w:eastAsia="zh-CN" w:bidi="ar-SA"/>
    </w:rPr>
  </w:style>
  <w:style w:type="character" w:customStyle="1" w:styleId="normalfont1">
    <w:name w:val="normalfont1"/>
    <w:rPr>
      <w:rFonts w:ascii="ˎ̥" w:hAnsi="ˎ̥" w:hint="default"/>
      <w:strike w:val="0"/>
      <w:dstrike w:val="0"/>
      <w:sz w:val="18"/>
      <w:szCs w:val="18"/>
      <w:u w:val="none"/>
    </w:rPr>
  </w:style>
  <w:style w:type="character" w:customStyle="1" w:styleId="p15">
    <w:name w:val="p15"/>
    <w:basedOn w:val="a0"/>
  </w:style>
  <w:style w:type="character" w:customStyle="1" w:styleId="3Char">
    <w:name w:val="标题 3 Char"/>
    <w:link w:val="3"/>
    <w:rPr>
      <w:rFonts w:eastAsia="黑体"/>
      <w:b/>
      <w:bCs/>
      <w:kern w:val="2"/>
      <w:sz w:val="28"/>
      <w:szCs w:val="18"/>
      <w:lang w:val="x-none" w:eastAsia="x-none"/>
    </w:rPr>
  </w:style>
  <w:style w:type="character" w:customStyle="1" w:styleId="1CharCharCharCharChar">
    <w:name w:val="普通正文1 Char Char Char Char Char"/>
    <w:link w:val="1CharCharCharChar"/>
    <w:rPr>
      <w:kern w:val="2"/>
      <w:sz w:val="24"/>
      <w:szCs w:val="24"/>
    </w:rPr>
  </w:style>
  <w:style w:type="paragraph" w:styleId="40">
    <w:name w:val="List Bullet 4"/>
    <w:basedOn w:val="a"/>
    <w:pPr>
      <w:tabs>
        <w:tab w:val="left" w:pos="780"/>
      </w:tabs>
      <w:adjustRightInd w:val="0"/>
      <w:snapToGrid w:val="0"/>
      <w:spacing w:line="360" w:lineRule="auto"/>
      <w:ind w:left="780" w:hanging="420"/>
    </w:pPr>
    <w:rPr>
      <w:sz w:val="24"/>
    </w:rPr>
  </w:style>
  <w:style w:type="paragraph" w:styleId="af7">
    <w:name w:val="annotation subject"/>
    <w:basedOn w:val="a7"/>
    <w:next w:val="a7"/>
    <w:link w:val="Chard"/>
    <w:rPr>
      <w:b/>
      <w:bCs/>
    </w:rPr>
  </w:style>
  <w:style w:type="paragraph" w:styleId="70">
    <w:name w:val="toc 7"/>
    <w:basedOn w:val="a"/>
    <w:next w:val="a"/>
    <w:pPr>
      <w:ind w:left="1260"/>
      <w:jc w:val="left"/>
    </w:pPr>
    <w:rPr>
      <w:rFonts w:ascii="Calibri" w:hAnsi="Calibri"/>
      <w:sz w:val="18"/>
      <w:szCs w:val="18"/>
    </w:rPr>
  </w:style>
  <w:style w:type="paragraph" w:styleId="af5">
    <w:name w:val="Body Text First Indent"/>
    <w:basedOn w:val="af6"/>
    <w:link w:val="Charb"/>
    <w:pPr>
      <w:ind w:firstLineChars="100" w:firstLine="420"/>
    </w:pPr>
  </w:style>
  <w:style w:type="paragraph" w:styleId="afa">
    <w:name w:val="caption"/>
    <w:basedOn w:val="a"/>
    <w:next w:val="a"/>
    <w:qFormat/>
    <w:pPr>
      <w:spacing w:before="152" w:after="160"/>
    </w:pPr>
    <w:rPr>
      <w:rFonts w:ascii="Arial" w:eastAsia="黑体" w:hAnsi="Arial" w:cs="Arial"/>
      <w:sz w:val="20"/>
      <w:szCs w:val="20"/>
    </w:rPr>
  </w:style>
  <w:style w:type="paragraph" w:styleId="80">
    <w:name w:val="index 8"/>
    <w:basedOn w:val="a"/>
    <w:next w:val="a"/>
    <w:pPr>
      <w:spacing w:line="360" w:lineRule="auto"/>
      <w:ind w:left="1920" w:hanging="240"/>
      <w:jc w:val="left"/>
    </w:pPr>
    <w:rPr>
      <w:color w:val="000000"/>
      <w:sz w:val="20"/>
      <w:szCs w:val="20"/>
    </w:rPr>
  </w:style>
  <w:style w:type="paragraph" w:customStyle="1" w:styleId="afb">
    <w:name w:val="项目符号：一级"/>
    <w:basedOn w:val="afc"/>
    <w:next w:val="afc"/>
    <w:pPr>
      <w:numPr>
        <w:numId w:val="2"/>
      </w:numPr>
      <w:tabs>
        <w:tab w:val="clear" w:pos="900"/>
      </w:tabs>
      <w:ind w:left="0" w:firstLine="482"/>
    </w:pPr>
  </w:style>
  <w:style w:type="paragraph" w:styleId="22">
    <w:name w:val="List Number 2"/>
    <w:basedOn w:val="a"/>
    <w:pPr>
      <w:adjustRightInd w:val="0"/>
      <w:snapToGrid w:val="0"/>
      <w:spacing w:line="360" w:lineRule="auto"/>
      <w:ind w:left="425" w:hanging="425"/>
    </w:pPr>
    <w:rPr>
      <w:sz w:val="24"/>
    </w:rPr>
  </w:style>
  <w:style w:type="paragraph" w:styleId="af8">
    <w:name w:val="Normal Indent"/>
    <w:basedOn w:val="a"/>
    <w:link w:val="Chare"/>
    <w:pPr>
      <w:tabs>
        <w:tab w:val="left" w:pos="720"/>
      </w:tabs>
      <w:spacing w:before="60" w:after="60" w:line="360" w:lineRule="auto"/>
      <w:ind w:firstLine="480"/>
    </w:pPr>
    <w:rPr>
      <w:sz w:val="24"/>
      <w:szCs w:val="20"/>
      <w:lang w:val="en-US" w:eastAsia="zh-CN"/>
    </w:rPr>
  </w:style>
  <w:style w:type="paragraph" w:styleId="81">
    <w:name w:val="toc 8"/>
    <w:basedOn w:val="a"/>
    <w:next w:val="a"/>
    <w:pPr>
      <w:ind w:left="1470"/>
      <w:jc w:val="left"/>
    </w:pPr>
    <w:rPr>
      <w:rFonts w:ascii="Calibri" w:hAnsi="Calibri"/>
      <w:sz w:val="18"/>
      <w:szCs w:val="18"/>
    </w:rPr>
  </w:style>
  <w:style w:type="paragraph" w:styleId="a7">
    <w:name w:val="annotation text"/>
    <w:basedOn w:val="a"/>
    <w:link w:val="Char3"/>
    <w:pPr>
      <w:jc w:val="left"/>
    </w:pPr>
    <w:rPr>
      <w:szCs w:val="20"/>
      <w:lang w:val="x-none" w:eastAsia="x-none"/>
    </w:rPr>
  </w:style>
  <w:style w:type="paragraph" w:styleId="90">
    <w:name w:val="toc 9"/>
    <w:basedOn w:val="a"/>
    <w:next w:val="a"/>
    <w:pPr>
      <w:ind w:left="1680"/>
      <w:jc w:val="left"/>
    </w:pPr>
    <w:rPr>
      <w:rFonts w:ascii="Calibri" w:hAnsi="Calibri"/>
      <w:sz w:val="18"/>
      <w:szCs w:val="18"/>
    </w:rPr>
  </w:style>
  <w:style w:type="paragraph" w:styleId="50">
    <w:name w:val="List Number 5"/>
    <w:basedOn w:val="a"/>
    <w:pPr>
      <w:adjustRightInd w:val="0"/>
      <w:snapToGrid w:val="0"/>
      <w:spacing w:line="360" w:lineRule="auto"/>
      <w:ind w:left="840" w:hanging="420"/>
    </w:pPr>
    <w:rPr>
      <w:sz w:val="24"/>
    </w:rPr>
  </w:style>
  <w:style w:type="paragraph" w:styleId="afd">
    <w:name w:val="List Bullet"/>
    <w:basedOn w:val="a"/>
    <w:pPr>
      <w:tabs>
        <w:tab w:val="left" w:pos="900"/>
      </w:tabs>
      <w:adjustRightInd w:val="0"/>
      <w:snapToGrid w:val="0"/>
      <w:spacing w:line="360" w:lineRule="auto"/>
      <w:ind w:left="875" w:hanging="335"/>
    </w:pPr>
    <w:rPr>
      <w:sz w:val="24"/>
    </w:rPr>
  </w:style>
  <w:style w:type="paragraph" w:styleId="aa">
    <w:name w:val="footer"/>
    <w:basedOn w:val="a"/>
    <w:link w:val="Char4"/>
    <w:uiPriority w:val="99"/>
    <w:pPr>
      <w:tabs>
        <w:tab w:val="center" w:pos="4153"/>
        <w:tab w:val="right" w:pos="8306"/>
      </w:tabs>
      <w:snapToGrid w:val="0"/>
      <w:jc w:val="center"/>
    </w:pPr>
    <w:rPr>
      <w:sz w:val="18"/>
      <w:szCs w:val="18"/>
      <w:lang w:val="x-none" w:eastAsia="x-none"/>
    </w:rPr>
  </w:style>
  <w:style w:type="paragraph" w:styleId="51">
    <w:name w:val="toc 5"/>
    <w:basedOn w:val="a"/>
    <w:next w:val="a"/>
    <w:pPr>
      <w:ind w:left="840"/>
      <w:jc w:val="left"/>
    </w:pPr>
    <w:rPr>
      <w:rFonts w:ascii="Calibri" w:hAnsi="Calibri"/>
      <w:sz w:val="18"/>
      <w:szCs w:val="18"/>
    </w:rPr>
  </w:style>
  <w:style w:type="paragraph" w:styleId="afe">
    <w:name w:val="Normal (Web)"/>
    <w:basedOn w:val="a"/>
    <w:pPr>
      <w:widowControl/>
      <w:spacing w:before="100" w:after="100"/>
      <w:jc w:val="left"/>
    </w:pPr>
    <w:rPr>
      <w:rFonts w:ascii="Arial Unicode MS" w:eastAsia="Arial Unicode MS" w:hAnsi="Arial Unicode MS" w:hint="eastAsia"/>
      <w:kern w:val="0"/>
      <w:sz w:val="24"/>
    </w:rPr>
  </w:style>
  <w:style w:type="paragraph" w:styleId="10">
    <w:name w:val="toc 1"/>
    <w:basedOn w:val="a"/>
    <w:next w:val="a"/>
    <w:pPr>
      <w:spacing w:before="120" w:after="120"/>
      <w:jc w:val="left"/>
    </w:pPr>
    <w:rPr>
      <w:rFonts w:ascii="Calibri" w:hAnsi="Calibri"/>
      <w:b/>
      <w:bCs/>
      <w:caps/>
      <w:sz w:val="20"/>
      <w:szCs w:val="20"/>
    </w:rPr>
  </w:style>
  <w:style w:type="paragraph" w:styleId="41">
    <w:name w:val="toc 4"/>
    <w:basedOn w:val="a"/>
    <w:next w:val="a"/>
    <w:pPr>
      <w:ind w:left="630"/>
      <w:jc w:val="left"/>
    </w:pPr>
    <w:rPr>
      <w:rFonts w:ascii="Calibri" w:hAnsi="Calibri"/>
      <w:sz w:val="18"/>
      <w:szCs w:val="18"/>
    </w:rPr>
  </w:style>
  <w:style w:type="paragraph" w:styleId="af4">
    <w:name w:val="Balloon Text"/>
    <w:basedOn w:val="a"/>
    <w:link w:val="Chara"/>
    <w:uiPriority w:val="99"/>
    <w:pPr>
      <w:spacing w:line="360" w:lineRule="auto"/>
    </w:pPr>
    <w:rPr>
      <w:rFonts w:ascii="宋体" w:hAnsi="宋体"/>
      <w:color w:val="000000"/>
      <w:sz w:val="18"/>
      <w:szCs w:val="18"/>
      <w:lang w:val="x-none" w:eastAsia="x-none"/>
    </w:rPr>
  </w:style>
  <w:style w:type="paragraph" w:styleId="af">
    <w:name w:val="Plain Text"/>
    <w:basedOn w:val="a"/>
    <w:link w:val="Char5"/>
    <w:rPr>
      <w:rFonts w:ascii="宋体" w:hAnsi="Courier New"/>
      <w:szCs w:val="20"/>
      <w:lang w:val="x-none" w:eastAsia="x-none"/>
    </w:rPr>
  </w:style>
  <w:style w:type="paragraph" w:styleId="52">
    <w:name w:val="List Bullet 5"/>
    <w:basedOn w:val="a"/>
    <w:pPr>
      <w:tabs>
        <w:tab w:val="left" w:pos="360"/>
      </w:tabs>
      <w:adjustRightInd w:val="0"/>
      <w:snapToGrid w:val="0"/>
      <w:spacing w:line="360" w:lineRule="auto"/>
      <w:ind w:left="360" w:hanging="360"/>
    </w:pPr>
    <w:rPr>
      <w:sz w:val="24"/>
    </w:rPr>
  </w:style>
  <w:style w:type="paragraph" w:styleId="af6">
    <w:name w:val="Body Text"/>
    <w:basedOn w:val="a"/>
    <w:link w:val="Charc"/>
    <w:pPr>
      <w:spacing w:after="120"/>
    </w:pPr>
    <w:rPr>
      <w:lang w:val="x-none" w:eastAsia="x-none"/>
    </w:rPr>
  </w:style>
  <w:style w:type="paragraph" w:styleId="aff">
    <w:name w:val="List Number"/>
    <w:basedOn w:val="a"/>
    <w:pPr>
      <w:adjustRightInd w:val="0"/>
      <w:snapToGrid w:val="0"/>
      <w:spacing w:line="360" w:lineRule="auto"/>
    </w:pPr>
    <w:rPr>
      <w:sz w:val="24"/>
    </w:rPr>
  </w:style>
  <w:style w:type="paragraph" w:styleId="HTML">
    <w:name w:val="HTML Preformatted"/>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3">
    <w:name w:val="Date"/>
    <w:basedOn w:val="a"/>
    <w:next w:val="a"/>
    <w:link w:val="Char0"/>
    <w:rPr>
      <w:lang w:val="x-none" w:eastAsia="x-none"/>
    </w:rPr>
  </w:style>
  <w:style w:type="paragraph" w:styleId="33">
    <w:name w:val="List Bullet 3"/>
    <w:basedOn w:val="a"/>
    <w:pPr>
      <w:tabs>
        <w:tab w:val="left" w:pos="787"/>
      </w:tabs>
      <w:adjustRightInd w:val="0"/>
      <w:snapToGrid w:val="0"/>
      <w:spacing w:line="360" w:lineRule="auto"/>
      <w:ind w:left="787" w:hanging="420"/>
    </w:pPr>
    <w:rPr>
      <w:sz w:val="24"/>
    </w:rPr>
  </w:style>
  <w:style w:type="paragraph" w:styleId="53">
    <w:name w:val="index 5"/>
    <w:basedOn w:val="a"/>
    <w:next w:val="a"/>
    <w:pPr>
      <w:spacing w:line="360" w:lineRule="auto"/>
      <w:ind w:left="1200" w:hanging="240"/>
      <w:jc w:val="left"/>
    </w:pPr>
    <w:rPr>
      <w:color w:val="000000"/>
      <w:sz w:val="20"/>
      <w:szCs w:val="20"/>
    </w:rPr>
  </w:style>
  <w:style w:type="paragraph" w:styleId="34">
    <w:name w:val="List Number 3"/>
    <w:basedOn w:val="a"/>
    <w:pPr>
      <w:adjustRightInd w:val="0"/>
      <w:snapToGrid w:val="0"/>
      <w:spacing w:line="360" w:lineRule="auto"/>
      <w:ind w:left="425" w:hanging="425"/>
    </w:pPr>
    <w:rPr>
      <w:sz w:val="24"/>
    </w:rPr>
  </w:style>
  <w:style w:type="paragraph" w:styleId="60">
    <w:name w:val="toc 6"/>
    <w:basedOn w:val="a"/>
    <w:next w:val="a"/>
    <w:pPr>
      <w:ind w:left="1050"/>
      <w:jc w:val="left"/>
    </w:pPr>
    <w:rPr>
      <w:rFonts w:ascii="Calibri" w:hAnsi="Calibri"/>
      <w:sz w:val="18"/>
      <w:szCs w:val="18"/>
    </w:rPr>
  </w:style>
  <w:style w:type="paragraph" w:styleId="21">
    <w:name w:val="Body Text 2"/>
    <w:basedOn w:val="a"/>
    <w:link w:val="2Char1"/>
    <w:pPr>
      <w:spacing w:after="120" w:line="480" w:lineRule="auto"/>
    </w:pPr>
    <w:rPr>
      <w:lang w:val="x-none" w:eastAsia="x-none"/>
    </w:rPr>
  </w:style>
  <w:style w:type="paragraph" w:styleId="af2">
    <w:name w:val="Document Map"/>
    <w:basedOn w:val="a"/>
    <w:link w:val="Char8"/>
    <w:uiPriority w:val="99"/>
    <w:rPr>
      <w:rFonts w:ascii="宋体"/>
      <w:sz w:val="18"/>
      <w:szCs w:val="18"/>
      <w:lang w:val="x-none" w:eastAsia="x-none"/>
    </w:rPr>
  </w:style>
  <w:style w:type="paragraph" w:styleId="af9">
    <w:name w:val="Signature"/>
    <w:basedOn w:val="a"/>
    <w:link w:val="Charf0"/>
    <w:pPr>
      <w:adjustRightInd w:val="0"/>
      <w:spacing w:after="600" w:line="312" w:lineRule="atLeast"/>
      <w:jc w:val="center"/>
      <w:textAlignment w:val="baseline"/>
    </w:pPr>
    <w:rPr>
      <w:rFonts w:eastAsia="仿宋_GB2312"/>
      <w:kern w:val="0"/>
      <w:sz w:val="24"/>
      <w:szCs w:val="20"/>
      <w:lang w:val="x-none" w:eastAsia="x-none"/>
    </w:rPr>
  </w:style>
  <w:style w:type="paragraph" w:styleId="42">
    <w:name w:val="List Number 4"/>
    <w:basedOn w:val="a"/>
    <w:pPr>
      <w:adjustRightInd w:val="0"/>
      <w:snapToGrid w:val="0"/>
      <w:spacing w:line="360" w:lineRule="auto"/>
      <w:ind w:left="420" w:hanging="420"/>
    </w:pPr>
    <w:rPr>
      <w:sz w:val="24"/>
    </w:rPr>
  </w:style>
  <w:style w:type="paragraph" w:styleId="43">
    <w:name w:val="index 4"/>
    <w:basedOn w:val="a"/>
    <w:next w:val="a"/>
    <w:pPr>
      <w:spacing w:line="360" w:lineRule="auto"/>
      <w:ind w:left="960" w:hanging="240"/>
      <w:jc w:val="left"/>
    </w:pPr>
    <w:rPr>
      <w:color w:val="000000"/>
      <w:sz w:val="20"/>
      <w:szCs w:val="20"/>
    </w:rPr>
  </w:style>
  <w:style w:type="paragraph" w:styleId="91">
    <w:name w:val="index 9"/>
    <w:basedOn w:val="a"/>
    <w:next w:val="a"/>
    <w:pPr>
      <w:spacing w:line="360" w:lineRule="auto"/>
      <w:ind w:left="2160" w:hanging="240"/>
      <w:jc w:val="left"/>
    </w:pPr>
    <w:rPr>
      <w:color w:val="000000"/>
      <w:sz w:val="20"/>
      <w:szCs w:val="20"/>
    </w:rPr>
  </w:style>
  <w:style w:type="paragraph" w:styleId="71">
    <w:name w:val="index 7"/>
    <w:basedOn w:val="a"/>
    <w:next w:val="a"/>
    <w:pPr>
      <w:spacing w:line="360" w:lineRule="auto"/>
      <w:ind w:left="1680" w:hanging="240"/>
      <w:jc w:val="left"/>
    </w:pPr>
    <w:rPr>
      <w:color w:val="000000"/>
      <w:sz w:val="20"/>
      <w:szCs w:val="20"/>
    </w:rPr>
  </w:style>
  <w:style w:type="paragraph" w:styleId="30">
    <w:name w:val="Body Text Indent 3"/>
    <w:basedOn w:val="a"/>
    <w:link w:val="3Char0"/>
    <w:pPr>
      <w:spacing w:after="120"/>
      <w:ind w:leftChars="200" w:left="420"/>
    </w:pPr>
    <w:rPr>
      <w:sz w:val="16"/>
      <w:szCs w:val="16"/>
      <w:lang w:val="x-none" w:eastAsia="x-none"/>
    </w:rPr>
  </w:style>
  <w:style w:type="paragraph" w:styleId="af0">
    <w:name w:val="Body Text Indent"/>
    <w:basedOn w:val="a"/>
    <w:link w:val="Char6"/>
    <w:pPr>
      <w:spacing w:after="120"/>
      <w:ind w:leftChars="200" w:left="420"/>
    </w:pPr>
    <w:rPr>
      <w:lang w:val="x-none" w:eastAsia="x-none"/>
    </w:rPr>
  </w:style>
  <w:style w:type="paragraph" w:styleId="aff0">
    <w:name w:val="toa heading"/>
    <w:basedOn w:val="a"/>
    <w:next w:val="a"/>
    <w:pPr>
      <w:spacing w:before="120" w:line="360" w:lineRule="auto"/>
    </w:pPr>
    <w:rPr>
      <w:rFonts w:ascii="Arial" w:hAnsi="Arial" w:cs="Arial"/>
      <w:color w:val="000000"/>
      <w:sz w:val="24"/>
    </w:rPr>
  </w:style>
  <w:style w:type="paragraph" w:styleId="35">
    <w:name w:val="toc 3"/>
    <w:basedOn w:val="a"/>
    <w:next w:val="a"/>
    <w:pPr>
      <w:ind w:left="420"/>
      <w:jc w:val="left"/>
    </w:pPr>
    <w:rPr>
      <w:rFonts w:ascii="Calibri" w:hAnsi="Calibri"/>
      <w:i/>
      <w:iCs/>
      <w:sz w:val="20"/>
      <w:szCs w:val="20"/>
    </w:rPr>
  </w:style>
  <w:style w:type="paragraph" w:styleId="a5">
    <w:name w:val="Title"/>
    <w:basedOn w:val="a"/>
    <w:next w:val="a"/>
    <w:link w:val="Char2"/>
    <w:qFormat/>
    <w:pPr>
      <w:spacing w:before="240" w:after="60"/>
      <w:jc w:val="center"/>
      <w:outlineLvl w:val="0"/>
    </w:pPr>
    <w:rPr>
      <w:rFonts w:ascii="Cambria" w:hAnsi="Cambria"/>
      <w:b/>
      <w:bCs/>
      <w:sz w:val="32"/>
      <w:szCs w:val="32"/>
      <w:lang w:val="x-none" w:eastAsia="x-none"/>
    </w:rPr>
  </w:style>
  <w:style w:type="paragraph" w:styleId="20">
    <w:name w:val="Body Text Indent 2"/>
    <w:basedOn w:val="a"/>
    <w:link w:val="2Char0"/>
    <w:pPr>
      <w:spacing w:after="120" w:line="480" w:lineRule="auto"/>
      <w:ind w:leftChars="200" w:left="420"/>
    </w:pPr>
    <w:rPr>
      <w:lang w:val="x-none" w:eastAsia="x-none"/>
    </w:rPr>
  </w:style>
  <w:style w:type="paragraph" w:styleId="61">
    <w:name w:val="index 6"/>
    <w:basedOn w:val="a"/>
    <w:next w:val="a"/>
    <w:pPr>
      <w:spacing w:line="360" w:lineRule="auto"/>
      <w:ind w:left="1440" w:hanging="240"/>
      <w:jc w:val="left"/>
    </w:pPr>
    <w:rPr>
      <w:color w:val="000000"/>
      <w:sz w:val="20"/>
      <w:szCs w:val="20"/>
    </w:rPr>
  </w:style>
  <w:style w:type="paragraph" w:styleId="a4">
    <w:name w:val="Salutation"/>
    <w:basedOn w:val="a"/>
    <w:next w:val="a"/>
    <w:link w:val="Char1"/>
    <w:rPr>
      <w:rFonts w:ascii="仿宋_GB2312" w:eastAsia="仿宋_GB2312"/>
      <w:sz w:val="28"/>
      <w:szCs w:val="20"/>
      <w:lang w:val="x-none" w:eastAsia="x-none"/>
    </w:rPr>
  </w:style>
  <w:style w:type="paragraph" w:styleId="23">
    <w:name w:val="toc 2"/>
    <w:basedOn w:val="a"/>
    <w:next w:val="a"/>
    <w:pPr>
      <w:ind w:left="210"/>
      <w:jc w:val="left"/>
    </w:pPr>
    <w:rPr>
      <w:rFonts w:ascii="Calibri" w:hAnsi="Calibri"/>
      <w:smallCaps/>
      <w:sz w:val="20"/>
      <w:szCs w:val="20"/>
    </w:rPr>
  </w:style>
  <w:style w:type="paragraph" w:styleId="24">
    <w:name w:val="index 2"/>
    <w:basedOn w:val="a"/>
    <w:next w:val="a"/>
    <w:pPr>
      <w:spacing w:line="360" w:lineRule="auto"/>
      <w:ind w:left="480" w:hanging="240"/>
      <w:jc w:val="left"/>
    </w:pPr>
    <w:rPr>
      <w:color w:val="000000"/>
      <w:sz w:val="20"/>
      <w:szCs w:val="20"/>
    </w:rPr>
  </w:style>
  <w:style w:type="paragraph" w:styleId="25">
    <w:name w:val="List Bullet 2"/>
    <w:basedOn w:val="a"/>
    <w:pPr>
      <w:tabs>
        <w:tab w:val="left" w:pos="420"/>
      </w:tabs>
      <w:adjustRightInd w:val="0"/>
      <w:snapToGrid w:val="0"/>
      <w:spacing w:line="360" w:lineRule="auto"/>
      <w:ind w:left="420" w:hanging="420"/>
    </w:pPr>
    <w:rPr>
      <w:sz w:val="24"/>
    </w:rPr>
  </w:style>
  <w:style w:type="paragraph" w:styleId="11">
    <w:name w:val="index 1"/>
    <w:basedOn w:val="a"/>
    <w:next w:val="a"/>
  </w:style>
  <w:style w:type="paragraph" w:styleId="32">
    <w:name w:val="Body Text 3"/>
    <w:basedOn w:val="a"/>
    <w:link w:val="3Char2"/>
    <w:pPr>
      <w:spacing w:after="120"/>
    </w:pPr>
    <w:rPr>
      <w:sz w:val="16"/>
      <w:szCs w:val="16"/>
      <w:lang w:val="x-none" w:eastAsia="x-none"/>
    </w:rPr>
  </w:style>
  <w:style w:type="paragraph" w:styleId="aff1">
    <w:name w:val="index heading"/>
    <w:basedOn w:val="a"/>
    <w:next w:val="11"/>
    <w:pPr>
      <w:spacing w:line="300" w:lineRule="auto"/>
    </w:pPr>
    <w:rPr>
      <w:rFonts w:eastAsia="楷体_GB2312"/>
      <w:sz w:val="24"/>
    </w:rPr>
  </w:style>
  <w:style w:type="paragraph" w:styleId="af1">
    <w:name w:val="header"/>
    <w:basedOn w:val="a"/>
    <w:link w:val="Char7"/>
    <w:uiPriority w:val="99"/>
    <w:pPr>
      <w:pBdr>
        <w:bottom w:val="single" w:sz="4" w:space="0" w:color="auto"/>
      </w:pBdr>
      <w:tabs>
        <w:tab w:val="center" w:pos="4153"/>
        <w:tab w:val="right" w:pos="8306"/>
      </w:tabs>
      <w:snapToGrid w:val="0"/>
      <w:jc w:val="center"/>
    </w:pPr>
    <w:rPr>
      <w:sz w:val="18"/>
      <w:szCs w:val="18"/>
      <w:lang w:val="x-none" w:eastAsia="x-none"/>
    </w:rPr>
  </w:style>
  <w:style w:type="paragraph" w:styleId="36">
    <w:name w:val="index 3"/>
    <w:basedOn w:val="a"/>
    <w:next w:val="a"/>
    <w:pPr>
      <w:spacing w:line="360" w:lineRule="auto"/>
      <w:ind w:left="720" w:hanging="240"/>
      <w:jc w:val="left"/>
    </w:pPr>
    <w:rPr>
      <w:color w:val="000000"/>
      <w:sz w:val="20"/>
      <w:szCs w:val="20"/>
    </w:rPr>
  </w:style>
  <w:style w:type="paragraph" w:customStyle="1" w:styleId="CharCharCharChar">
    <w:name w:val="Char Char Char Char"/>
    <w:basedOn w:val="af2"/>
    <w:pPr>
      <w:widowControl/>
      <w:shd w:val="clear" w:color="auto" w:fill="000080"/>
      <w:ind w:firstLine="454"/>
      <w:jc w:val="left"/>
    </w:pPr>
    <w:rPr>
      <w:rFonts w:ascii="Tahoma" w:hAnsi="Tahoma" w:cs="宋体"/>
      <w:kern w:val="0"/>
      <w:sz w:val="21"/>
      <w:szCs w:val="20"/>
    </w:rPr>
  </w:style>
  <w:style w:type="paragraph" w:customStyle="1" w:styleId="CharChar3">
    <w:name w:val=" Char Char3"/>
    <w:basedOn w:val="a"/>
    <w:pPr>
      <w:widowControl/>
      <w:spacing w:after="160" w:line="240" w:lineRule="exact"/>
      <w:jc w:val="left"/>
    </w:pPr>
    <w:rPr>
      <w:rFonts w:ascii="Verdana" w:hAnsi="Verdana"/>
      <w:kern w:val="0"/>
      <w:sz w:val="20"/>
      <w:szCs w:val="20"/>
      <w:lang w:eastAsia="en-US"/>
    </w:rPr>
  </w:style>
  <w:style w:type="paragraph" w:customStyle="1" w:styleId="Char10">
    <w:name w:val=" Char1"/>
    <w:basedOn w:val="a"/>
    <w:rPr>
      <w:rFonts w:ascii="仿宋_GB2312" w:eastAsia="仿宋_GB2312"/>
      <w:b/>
      <w:sz w:val="32"/>
      <w:szCs w:val="32"/>
    </w:rPr>
  </w:style>
  <w:style w:type="paragraph" w:customStyle="1" w:styleId="aff2">
    <w:name w:val="项目符号，二级"/>
    <w:basedOn w:val="afc"/>
    <w:next w:val="afc"/>
  </w:style>
  <w:style w:type="paragraph" w:customStyle="1" w:styleId="afc">
    <w:name w:val="正文格式"/>
    <w:basedOn w:val="a"/>
    <w:pPr>
      <w:widowControl/>
      <w:adjustRightInd w:val="0"/>
      <w:snapToGrid w:val="0"/>
      <w:spacing w:beforeLines="25" w:before="78" w:line="400" w:lineRule="exact"/>
      <w:ind w:firstLine="482"/>
      <w:textAlignment w:val="baseline"/>
    </w:pPr>
    <w:rPr>
      <w:rFonts w:ascii="Arial" w:eastAsia="新宋体" w:hAnsi="Arial"/>
      <w:kern w:val="0"/>
      <w:sz w:val="24"/>
      <w:szCs w:val="20"/>
    </w:rPr>
  </w:style>
  <w:style w:type="paragraph" w:customStyle="1" w:styleId="210">
    <w:name w:val="2.1"/>
    <w:basedOn w:val="2"/>
    <w:pPr>
      <w:numPr>
        <w:numId w:val="0"/>
      </w:numPr>
      <w:tabs>
        <w:tab w:val="left" w:pos="550"/>
      </w:tabs>
      <w:adjustRightInd w:val="0"/>
      <w:snapToGrid w:val="0"/>
      <w:spacing w:before="100" w:beforeAutospacing="1" w:after="100" w:afterAutospacing="1"/>
      <w:jc w:val="left"/>
    </w:pPr>
    <w:rPr>
      <w:bCs w:val="0"/>
      <w:sz w:val="36"/>
      <w:szCs w:val="20"/>
    </w:rPr>
  </w:style>
  <w:style w:type="paragraph" w:customStyle="1" w:styleId="Bullet1">
    <w:name w:val="Bullet 1"/>
    <w:basedOn w:val="a"/>
    <w:pPr>
      <w:tabs>
        <w:tab w:val="left" w:pos="870"/>
        <w:tab w:val="left" w:pos="7920"/>
      </w:tabs>
      <w:spacing w:line="280" w:lineRule="exact"/>
      <w:ind w:left="870" w:hanging="420"/>
      <w:jc w:val="left"/>
    </w:pPr>
    <w:rPr>
      <w:rFonts w:ascii="Arial" w:hAnsi="Arial"/>
      <w:kern w:val="0"/>
      <w:sz w:val="19"/>
      <w:szCs w:val="20"/>
      <w:lang w:eastAsia="en-US"/>
    </w:rPr>
  </w:style>
  <w:style w:type="paragraph" w:customStyle="1" w:styleId="CharChar1">
    <w:name w:val=" Char Char1"/>
    <w:basedOn w:val="a"/>
    <w:pPr>
      <w:widowControl/>
      <w:spacing w:after="160" w:line="240" w:lineRule="exact"/>
      <w:jc w:val="left"/>
    </w:pPr>
    <w:rPr>
      <w:rFonts w:ascii="Verdana" w:hAnsi="Verdana"/>
      <w:kern w:val="0"/>
      <w:sz w:val="20"/>
      <w:lang w:eastAsia="en-US"/>
    </w:rPr>
  </w:style>
  <w:style w:type="paragraph" w:customStyle="1" w:styleId="Test2">
    <w:name w:val="Test2"/>
    <w:basedOn w:val="2"/>
    <w:pPr>
      <w:widowControl/>
      <w:numPr>
        <w:numId w:val="0"/>
      </w:numPr>
      <w:tabs>
        <w:tab w:val="left" w:pos="550"/>
      </w:tabs>
      <w:adjustRightInd w:val="0"/>
      <w:snapToGrid w:val="0"/>
      <w:spacing w:beforeLines="50" w:before="156" w:afterLines="50" w:after="156" w:line="480" w:lineRule="exact"/>
      <w:jc w:val="center"/>
    </w:pPr>
    <w:rPr>
      <w:rFonts w:ascii="黑体" w:eastAsia="黑体" w:hAnsi="Arial"/>
      <w:snapToGrid w:val="0"/>
      <w:kern w:val="0"/>
      <w:sz w:val="24"/>
      <w:szCs w:val="24"/>
    </w:rPr>
  </w:style>
  <w:style w:type="paragraph" w:customStyle="1" w:styleId="1CharCharCharChar">
    <w:name w:val="普通正文1 Char Char Char Char"/>
    <w:basedOn w:val="a"/>
    <w:link w:val="1CharCharCharCharChar"/>
    <w:pPr>
      <w:spacing w:line="360" w:lineRule="auto"/>
      <w:ind w:firstLine="482"/>
    </w:pPr>
    <w:rPr>
      <w:sz w:val="24"/>
      <w:lang w:val="x-none" w:eastAsia="x-none"/>
    </w:rPr>
  </w:style>
  <w:style w:type="paragraph" w:customStyle="1" w:styleId="c3">
    <w:name w:val="c标题3"/>
    <w:basedOn w:val="3"/>
    <w:pPr>
      <w:keepLines w:val="0"/>
      <w:widowControl/>
      <w:numPr>
        <w:numId w:val="0"/>
      </w:numPr>
      <w:tabs>
        <w:tab w:val="left" w:pos="1135"/>
      </w:tabs>
      <w:overflowPunct w:val="0"/>
      <w:autoSpaceDE w:val="0"/>
      <w:autoSpaceDN w:val="0"/>
      <w:adjustRightInd w:val="0"/>
      <w:spacing w:before="240" w:after="240" w:line="240" w:lineRule="auto"/>
      <w:ind w:left="1747" w:hanging="420"/>
      <w:jc w:val="left"/>
      <w:textAlignment w:val="baseline"/>
    </w:pPr>
    <w:rPr>
      <w:rFonts w:ascii="Arial" w:hAnsi="Arial"/>
      <w:b w:val="0"/>
      <w:bCs w:val="0"/>
      <w:kern w:val="0"/>
      <w:sz w:val="24"/>
      <w:szCs w:val="28"/>
      <w:lang w:val="en-GB"/>
    </w:rPr>
  </w:style>
  <w:style w:type="paragraph" w:customStyle="1" w:styleId="aff3">
    <w:name w:val="大标题"/>
    <w:basedOn w:val="a"/>
    <w:next w:val="a"/>
    <w:pPr>
      <w:pageBreakBefore/>
      <w:tabs>
        <w:tab w:val="left" w:pos="900"/>
      </w:tabs>
      <w:spacing w:line="360" w:lineRule="auto"/>
      <w:ind w:firstLineChars="200" w:hanging="420"/>
      <w:outlineLvl w:val="0"/>
    </w:pPr>
    <w:rPr>
      <w:b/>
      <w:iCs/>
      <w:sz w:val="44"/>
    </w:rPr>
  </w:style>
  <w:style w:type="paragraph" w:customStyle="1" w:styleId="aff4">
    <w:name w:val="标准小四"/>
    <w:basedOn w:val="a"/>
    <w:pPr>
      <w:spacing w:line="360" w:lineRule="auto"/>
      <w:ind w:firstLineChars="200" w:firstLine="480"/>
    </w:pPr>
    <w:rPr>
      <w:rFonts w:ascii="Arial" w:hAnsi="Arial"/>
      <w:sz w:val="24"/>
      <w:szCs w:val="21"/>
    </w:rPr>
  </w:style>
  <w:style w:type="paragraph" w:customStyle="1" w:styleId="12">
    <w:name w:val="标题1，章节第一层"/>
    <w:basedOn w:val="afc"/>
    <w:next w:val="afc"/>
  </w:style>
  <w:style w:type="paragraph" w:customStyle="1" w:styleId="4GB2312">
    <w:name w:val="样式 标题4 + 楷体_GB2312 小三 加粗"/>
    <w:basedOn w:val="a"/>
    <w:pPr>
      <w:keepNext/>
      <w:keepLines/>
      <w:spacing w:before="260" w:after="260" w:line="415" w:lineRule="auto"/>
      <w:outlineLvl w:val="2"/>
    </w:pPr>
    <w:rPr>
      <w:rFonts w:ascii="仿宋_GB2312" w:eastAsia="仿宋_GB2312" w:hAnsi="楷体_GB2312" w:cs="宋体"/>
      <w:b/>
      <w:bCs/>
      <w:sz w:val="32"/>
      <w:szCs w:val="32"/>
    </w:rPr>
  </w:style>
  <w:style w:type="paragraph" w:customStyle="1" w:styleId="ul">
    <w:name w:val="ul"/>
    <w:basedOn w:val="a"/>
    <w:pPr>
      <w:widowControl/>
      <w:numPr>
        <w:numId w:val="3"/>
      </w:numPr>
      <w:tabs>
        <w:tab w:val="left" w:pos="900"/>
      </w:tabs>
      <w:spacing w:line="360" w:lineRule="auto"/>
    </w:pPr>
    <w:rPr>
      <w:kern w:val="0"/>
      <w:sz w:val="24"/>
    </w:rPr>
  </w:style>
  <w:style w:type="paragraph" w:customStyle="1" w:styleId="Tabletext">
    <w:name w:val="Tabletext"/>
    <w:basedOn w:val="a"/>
    <w:pPr>
      <w:keepLines/>
      <w:spacing w:after="120" w:line="240" w:lineRule="atLeast"/>
      <w:jc w:val="left"/>
    </w:pPr>
    <w:rPr>
      <w:rFonts w:ascii="宋体"/>
      <w:snapToGrid w:val="0"/>
      <w:kern w:val="0"/>
      <w:szCs w:val="20"/>
    </w:rPr>
  </w:style>
  <w:style w:type="paragraph" w:customStyle="1" w:styleId="wx">
    <w:name w:val="wx正文+标号"/>
    <w:basedOn w:val="wx0"/>
    <w:pPr>
      <w:numPr>
        <w:numId w:val="4"/>
      </w:numPr>
      <w:tabs>
        <w:tab w:val="clear" w:pos="1620"/>
        <w:tab w:val="left" w:pos="510"/>
      </w:tabs>
      <w:ind w:left="510" w:firstLineChars="0" w:hanging="340"/>
    </w:pPr>
    <w:rPr>
      <w:rFonts w:hAnsi="Times New Roman"/>
      <w:sz w:val="24"/>
      <w:szCs w:val="20"/>
    </w:rPr>
  </w:style>
  <w:style w:type="paragraph" w:customStyle="1" w:styleId="wx0">
    <w:name w:val="wx正文"/>
    <w:basedOn w:val="a"/>
    <w:pPr>
      <w:numPr>
        <w:numId w:val="5"/>
      </w:numPr>
      <w:tabs>
        <w:tab w:val="clear" w:pos="2040"/>
      </w:tabs>
      <w:spacing w:line="360" w:lineRule="auto"/>
      <w:ind w:left="0" w:firstLineChars="257" w:firstLine="540"/>
    </w:pPr>
    <w:rPr>
      <w:rFonts w:hAnsi="宋体" w:cs="宋体"/>
      <w:szCs w:val="21"/>
    </w:rPr>
  </w:style>
  <w:style w:type="paragraph" w:customStyle="1" w:styleId="aff5">
    <w:name w:val="普通正文"/>
    <w:basedOn w:val="a"/>
    <w:pPr>
      <w:spacing w:line="360" w:lineRule="auto"/>
    </w:pPr>
    <w:rPr>
      <w:rFonts w:eastAsia="楷体_GB2312"/>
      <w:sz w:val="24"/>
    </w:rPr>
  </w:style>
  <w:style w:type="paragraph" w:customStyle="1" w:styleId="--">
    <w:name w:val="正文--表格内正文"/>
    <w:basedOn w:val="a"/>
    <w:pPr>
      <w:spacing w:beforeLines="50" w:before="156" w:line="0" w:lineRule="atLeast"/>
      <w:jc w:val="center"/>
    </w:pPr>
    <w:rPr>
      <w:rFonts w:ascii="宋体" w:hAnsi="宋体"/>
      <w:sz w:val="24"/>
    </w:rPr>
  </w:style>
  <w:style w:type="paragraph" w:customStyle="1" w:styleId="3H3sect123BOD0Heading3-oldh3l3CTLevel3Head">
    <w:name w:val="样式 标题 3H3sect1.2.3BOD 0Heading 3 - oldh3l3CTLevel 3 Head..."/>
    <w:basedOn w:val="3"/>
    <w:pPr>
      <w:numPr>
        <w:numId w:val="0"/>
      </w:numPr>
      <w:tabs>
        <w:tab w:val="left" w:pos="1135"/>
      </w:tabs>
      <w:spacing w:beforeLines="50" w:before="156" w:afterLines="50" w:after="156" w:line="240" w:lineRule="auto"/>
      <w:jc w:val="left"/>
    </w:pPr>
    <w:rPr>
      <w:rFonts w:eastAsia="宋体" w:cs="宋体"/>
      <w:sz w:val="30"/>
      <w:szCs w:val="20"/>
    </w:rPr>
  </w:style>
  <w:style w:type="paragraph" w:customStyle="1" w:styleId="31">
    <w:name w:val="标题3"/>
    <w:basedOn w:val="3"/>
    <w:link w:val="3Char1"/>
    <w:pPr>
      <w:numPr>
        <w:numId w:val="0"/>
      </w:numPr>
      <w:tabs>
        <w:tab w:val="left" w:pos="1135"/>
      </w:tabs>
      <w:adjustRightInd w:val="0"/>
      <w:snapToGrid w:val="0"/>
      <w:jc w:val="left"/>
    </w:pPr>
    <w:rPr>
      <w:rFonts w:eastAsia="宋体"/>
      <w:sz w:val="32"/>
      <w:szCs w:val="32"/>
    </w:rPr>
  </w:style>
  <w:style w:type="paragraph" w:customStyle="1" w:styleId="33Char13CharCharh3CharCharH3CharCharsect">
    <w:name w:val="样式 标题 3标题 3 Char1标题 3 Char Charh3 Char CharH3 Char Charsect..."/>
    <w:basedOn w:val="3"/>
    <w:pPr>
      <w:keepLines w:val="0"/>
      <w:widowControl/>
      <w:numPr>
        <w:numId w:val="0"/>
      </w:numPr>
      <w:suppressLineNumbers/>
      <w:tabs>
        <w:tab w:val="left" w:pos="900"/>
        <w:tab w:val="left" w:pos="1418"/>
        <w:tab w:val="right" w:pos="7920"/>
      </w:tabs>
      <w:suppressAutoHyphens/>
      <w:spacing w:before="100" w:beforeAutospacing="1" w:after="100" w:afterAutospacing="1"/>
      <w:ind w:left="1418" w:hanging="567"/>
      <w:jc w:val="left"/>
    </w:pPr>
    <w:rPr>
      <w:rFonts w:eastAsia="宋体"/>
      <w:kern w:val="36"/>
      <w:sz w:val="32"/>
      <w:szCs w:val="32"/>
    </w:rPr>
  </w:style>
  <w:style w:type="paragraph" w:customStyle="1" w:styleId="Charf1">
    <w:name w:val="段 Char"/>
    <w:pPr>
      <w:autoSpaceDE w:val="0"/>
      <w:autoSpaceDN w:val="0"/>
      <w:ind w:firstLineChars="200" w:firstLine="200"/>
      <w:jc w:val="both"/>
    </w:pPr>
    <w:rPr>
      <w:rFonts w:ascii="宋体"/>
      <w:sz w:val="21"/>
    </w:rPr>
  </w:style>
  <w:style w:type="paragraph" w:customStyle="1" w:styleId="aff6">
    <w:name w:val="段"/>
    <w:pPr>
      <w:autoSpaceDE w:val="0"/>
      <w:autoSpaceDN w:val="0"/>
      <w:ind w:firstLineChars="200" w:firstLine="200"/>
      <w:jc w:val="both"/>
    </w:pPr>
    <w:rPr>
      <w:rFonts w:ascii="宋体"/>
      <w:sz w:val="21"/>
    </w:rPr>
  </w:style>
  <w:style w:type="paragraph" w:customStyle="1" w:styleId="44">
    <w:name w:val="标题    4"/>
    <w:basedOn w:val="a"/>
    <w:pPr>
      <w:tabs>
        <w:tab w:val="left" w:pos="1905"/>
      </w:tabs>
      <w:adjustRightInd w:val="0"/>
      <w:snapToGrid w:val="0"/>
      <w:spacing w:line="360" w:lineRule="auto"/>
      <w:ind w:left="1905" w:hanging="420"/>
      <w:jc w:val="left"/>
      <w:outlineLvl w:val="3"/>
    </w:pPr>
    <w:rPr>
      <w:b/>
      <w:sz w:val="30"/>
      <w:szCs w:val="30"/>
    </w:rPr>
  </w:style>
  <w:style w:type="paragraph" w:customStyle="1" w:styleId="KT1">
    <w:name w:val="KT正文1"/>
    <w:basedOn w:val="a"/>
    <w:rPr>
      <w:rFonts w:ascii="Arial" w:hAnsi="Arial"/>
      <w:sz w:val="24"/>
    </w:rPr>
  </w:style>
  <w:style w:type="paragraph" w:customStyle="1" w:styleId="zw">
    <w:name w:val="zw"/>
    <w:basedOn w:val="a"/>
    <w:pPr>
      <w:widowControl/>
      <w:spacing w:line="360" w:lineRule="auto"/>
      <w:ind w:firstLineChars="200" w:firstLine="480"/>
      <w:jc w:val="left"/>
    </w:pPr>
    <w:rPr>
      <w:rFonts w:ascii="宋体" w:hAnsi="宋体"/>
      <w:bCs/>
      <w:kern w:val="0"/>
      <w:sz w:val="24"/>
      <w:szCs w:val="20"/>
    </w:rPr>
  </w:style>
  <w:style w:type="paragraph" w:customStyle="1" w:styleId="BulletedList1">
    <w:name w:val="Bulleted List 1"/>
    <w:pPr>
      <w:spacing w:before="60" w:after="60" w:line="260" w:lineRule="exact"/>
      <w:ind w:left="840" w:hanging="420"/>
      <w:jc w:val="both"/>
    </w:pPr>
    <w:rPr>
      <w:color w:val="000000"/>
      <w:sz w:val="21"/>
      <w:lang w:eastAsia="en-US"/>
    </w:rPr>
  </w:style>
  <w:style w:type="paragraph" w:customStyle="1" w:styleId="bullet">
    <w:name w:val="方案正文bullet"/>
    <w:basedOn w:val="Charf2"/>
    <w:pPr>
      <w:tabs>
        <w:tab w:val="left" w:pos="840"/>
      </w:tabs>
      <w:ind w:left="840" w:firstLineChars="0" w:hanging="360"/>
    </w:pPr>
  </w:style>
  <w:style w:type="paragraph" w:customStyle="1" w:styleId="af17cgridlangnp1033langf">
    <w:name w:val="af17cgridlangnp1033langf"/>
    <w:pPr>
      <w:widowControl w:val="0"/>
      <w:autoSpaceDE w:val="0"/>
      <w:autoSpaceDN w:val="0"/>
      <w:adjustRightInd w:val="0"/>
      <w:spacing w:before="156" w:line="360" w:lineRule="atLeast"/>
      <w:ind w:left="567" w:firstLine="510"/>
      <w:jc w:val="both"/>
    </w:pPr>
  </w:style>
  <w:style w:type="paragraph" w:customStyle="1" w:styleId="Charf2">
    <w:name w:val="方案正文 Char"/>
    <w:basedOn w:val="a"/>
    <w:pPr>
      <w:spacing w:line="360" w:lineRule="auto"/>
      <w:ind w:firstLineChars="225" w:firstLine="540"/>
      <w:jc w:val="left"/>
    </w:pPr>
    <w:rPr>
      <w:rFonts w:ascii="Arial" w:hAnsi="Arial" w:cs="Arial"/>
      <w:color w:val="000000"/>
      <w:kern w:val="0"/>
      <w:sz w:val="24"/>
    </w:rPr>
  </w:style>
  <w:style w:type="paragraph" w:customStyle="1" w:styleId="13">
    <w:name w:val="样式1"/>
    <w:basedOn w:val="a"/>
    <w:pPr>
      <w:spacing w:line="300" w:lineRule="auto"/>
      <w:ind w:firstLineChars="200" w:firstLine="480"/>
    </w:pPr>
    <w:rPr>
      <w:sz w:val="24"/>
    </w:rPr>
  </w:style>
  <w:style w:type="paragraph" w:customStyle="1" w:styleId="aff7">
    <w:name w:val="正文 居中"/>
    <w:basedOn w:val="a"/>
    <w:pPr>
      <w:spacing w:line="360" w:lineRule="auto"/>
      <w:jc w:val="center"/>
    </w:pPr>
    <w:rPr>
      <w:sz w:val="24"/>
      <w:szCs w:val="20"/>
    </w:rPr>
  </w:style>
  <w:style w:type="paragraph" w:customStyle="1" w:styleId="37">
    <w:name w:val="标题3，章节第三层"/>
    <w:basedOn w:val="a"/>
    <w:next w:val="afc"/>
    <w:pPr>
      <w:adjustRightInd w:val="0"/>
      <w:snapToGrid w:val="0"/>
      <w:spacing w:before="78" w:line="300" w:lineRule="auto"/>
      <w:outlineLvl w:val="2"/>
    </w:pPr>
    <w:rPr>
      <w:rFonts w:ascii="Arial" w:eastAsia="华文细黑" w:hAnsi="Arial"/>
      <w:sz w:val="30"/>
    </w:rPr>
  </w:style>
  <w:style w:type="paragraph" w:customStyle="1" w:styleId="flNote">
    <w:name w:val="flNote"/>
    <w:basedOn w:val="a"/>
    <w:pPr>
      <w:adjustRightInd w:val="0"/>
      <w:spacing w:before="567" w:line="360" w:lineRule="atLeast"/>
      <w:jc w:val="center"/>
      <w:textAlignment w:val="baseline"/>
    </w:pPr>
    <w:rPr>
      <w:rFonts w:eastAsia="黑体"/>
      <w:b/>
      <w:kern w:val="0"/>
      <w:sz w:val="24"/>
      <w:szCs w:val="20"/>
    </w:rPr>
  </w:style>
  <w:style w:type="paragraph" w:customStyle="1" w:styleId="2CharChar">
    <w:name w:val="正文 首行缩进:  2 字符 Char Char"/>
    <w:basedOn w:val="a"/>
    <w:pPr>
      <w:spacing w:line="360" w:lineRule="auto"/>
      <w:ind w:firstLine="480"/>
    </w:pPr>
    <w:rPr>
      <w:rFonts w:ascii="楷体_GB2312" w:eastAsia="楷体_GB2312"/>
      <w:bCs/>
      <w:sz w:val="24"/>
    </w:rPr>
  </w:style>
  <w:style w:type="paragraph" w:customStyle="1" w:styleId="Char">
    <w:name w:val="内部文档 Char"/>
    <w:basedOn w:val="a"/>
    <w:link w:val="CharChar"/>
    <w:pPr>
      <w:ind w:leftChars="300" w:left="630" w:firstLineChars="200" w:firstLine="420"/>
    </w:pPr>
    <w:rPr>
      <w:szCs w:val="21"/>
      <w:lang w:val="x-none" w:eastAsia="x-none"/>
    </w:rPr>
  </w:style>
  <w:style w:type="paragraph" w:customStyle="1" w:styleId="aff8">
    <w:name w:val="封面标准名称"/>
    <w:pPr>
      <w:widowControl w:val="0"/>
      <w:spacing w:line="680" w:lineRule="exact"/>
      <w:jc w:val="center"/>
      <w:textAlignment w:val="center"/>
    </w:pPr>
    <w:rPr>
      <w:rFonts w:ascii="黑体" w:eastAsia="黑体"/>
      <w:sz w:val="52"/>
    </w:rPr>
  </w:style>
  <w:style w:type="paragraph" w:customStyle="1" w:styleId="aff9">
    <w:name w:val="制作人文字"/>
    <w:basedOn w:val="a"/>
    <w:pPr>
      <w:spacing w:line="360" w:lineRule="auto"/>
    </w:pPr>
    <w:rPr>
      <w:rFonts w:ascii="宋体" w:hAnsi="宋体"/>
      <w:bCs/>
      <w:sz w:val="24"/>
    </w:rPr>
  </w:style>
  <w:style w:type="paragraph" w:customStyle="1" w:styleId="45">
    <w:name w:val="4"/>
    <w:basedOn w:val="a"/>
    <w:pPr>
      <w:widowControl/>
      <w:spacing w:before="100" w:beforeAutospacing="1" w:after="100" w:afterAutospacing="1"/>
      <w:jc w:val="left"/>
    </w:pPr>
    <w:rPr>
      <w:rFonts w:ascii="宋体" w:hAnsi="宋体" w:cs="宋体"/>
      <w:kern w:val="0"/>
      <w:sz w:val="24"/>
    </w:rPr>
  </w:style>
  <w:style w:type="paragraph" w:customStyle="1" w:styleId="affa">
    <w:name w:val="项目符号，一级"/>
    <w:basedOn w:val="afc"/>
    <w:next w:val="afc"/>
    <w:pPr>
      <w:numPr>
        <w:numId w:val="6"/>
      </w:numPr>
      <w:tabs>
        <w:tab w:val="clear" w:pos="902"/>
      </w:tabs>
      <w:ind w:left="0" w:firstLine="482"/>
    </w:pPr>
  </w:style>
  <w:style w:type="paragraph" w:customStyle="1" w:styleId="62">
    <w:name w:val="样式6"/>
    <w:basedOn w:val="a"/>
    <w:pPr>
      <w:widowControl/>
      <w:spacing w:line="360" w:lineRule="auto"/>
      <w:ind w:firstLineChars="200" w:firstLine="200"/>
    </w:pPr>
    <w:rPr>
      <w:rFonts w:ascii="仿宋_GB2312" w:eastAsia="仿宋_GB2312" w:hAnsi="宋体"/>
      <w:kern w:val="0"/>
      <w:sz w:val="24"/>
      <w:szCs w:val="30"/>
    </w:rPr>
  </w:style>
  <w:style w:type="paragraph" w:customStyle="1" w:styleId="affb">
    <w:name w:val="正文无缩进"/>
    <w:basedOn w:val="a"/>
    <w:pPr>
      <w:spacing w:beforeLines="50" w:before="156" w:line="300" w:lineRule="auto"/>
      <w:jc w:val="center"/>
    </w:pPr>
    <w:rPr>
      <w:rFonts w:ascii="宋体" w:hAnsi="宋体"/>
      <w:sz w:val="24"/>
    </w:rPr>
  </w:style>
  <w:style w:type="paragraph" w:customStyle="1" w:styleId="CharChar3CharCharCharChar">
    <w:name w:val=" Char Char3 Char Char Char Char"/>
    <w:basedOn w:val="a"/>
    <w:pPr>
      <w:widowControl/>
      <w:spacing w:after="160" w:line="240" w:lineRule="exact"/>
      <w:jc w:val="left"/>
    </w:pPr>
    <w:rPr>
      <w:rFonts w:ascii="Verdana" w:hAnsi="Verdana"/>
      <w:kern w:val="0"/>
      <w:sz w:val="20"/>
      <w:szCs w:val="20"/>
      <w:lang w:eastAsia="en-US"/>
    </w:rPr>
  </w:style>
  <w:style w:type="paragraph" w:customStyle="1" w:styleId="Char1CharCharChar">
    <w:name w:val=" Char1 Char Char Char"/>
    <w:basedOn w:val="a"/>
    <w:rPr>
      <w:rFonts w:ascii="Tahoma" w:hAnsi="Tahoma"/>
      <w:sz w:val="24"/>
      <w:szCs w:val="20"/>
    </w:rPr>
  </w:style>
  <w:style w:type="paragraph" w:customStyle="1" w:styleId="05051">
    <w:name w:val="样式 加点正文 + 段前: 0.5 行 段后: 0.5 行1"/>
    <w:basedOn w:val="a"/>
    <w:pPr>
      <w:tabs>
        <w:tab w:val="left" w:pos="902"/>
      </w:tabs>
      <w:spacing w:beforeLines="50" w:before="156" w:afterLines="50" w:after="156" w:line="300" w:lineRule="auto"/>
      <w:ind w:left="902" w:hanging="420"/>
    </w:pPr>
    <w:rPr>
      <w:sz w:val="24"/>
      <w:szCs w:val="20"/>
    </w:rPr>
  </w:style>
  <w:style w:type="paragraph" w:customStyle="1" w:styleId="55l4H5h5SecondSubheading0505">
    <w:name w:val="样式 标题 55l4H5h5Second Subheading + 段前: 0.5 行 段后: 0.5 行 行距:..."/>
    <w:basedOn w:val="5"/>
    <w:pPr>
      <w:tabs>
        <w:tab w:val="left" w:pos="992"/>
      </w:tabs>
      <w:spacing w:beforeLines="50" w:before="156" w:afterLines="50" w:after="156" w:line="360" w:lineRule="auto"/>
      <w:ind w:left="992" w:hanging="992"/>
    </w:pPr>
    <w:rPr>
      <w:rFonts w:eastAsia="楷体_GB2312" w:cs="宋体"/>
      <w:sz w:val="24"/>
      <w:szCs w:val="20"/>
    </w:rPr>
  </w:style>
  <w:style w:type="paragraph" w:customStyle="1" w:styleId="affc">
    <w:name w:val="表格内容"/>
    <w:basedOn w:val="a"/>
    <w:pPr>
      <w:widowControl/>
      <w:autoSpaceDE w:val="0"/>
      <w:autoSpaceDN w:val="0"/>
      <w:adjustRightInd w:val="0"/>
      <w:spacing w:before="60" w:line="300" w:lineRule="auto"/>
      <w:jc w:val="center"/>
      <w:textAlignment w:val="bottom"/>
    </w:pPr>
    <w:rPr>
      <w:kern w:val="0"/>
      <w:szCs w:val="20"/>
    </w:rPr>
  </w:style>
  <w:style w:type="paragraph" w:customStyle="1" w:styleId="FA">
    <w:name w:val="FA正文"/>
    <w:basedOn w:val="a"/>
    <w:link w:val="FAChar"/>
    <w:pPr>
      <w:tabs>
        <w:tab w:val="left" w:pos="3375"/>
      </w:tabs>
      <w:spacing w:line="360" w:lineRule="auto"/>
      <w:jc w:val="center"/>
    </w:pPr>
    <w:rPr>
      <w:rFonts w:ascii="宋体" w:hAnsi="宋体"/>
      <w:b/>
      <w:spacing w:val="10"/>
      <w:szCs w:val="21"/>
      <w:lang w:val="x-none" w:eastAsia="x-none"/>
    </w:rPr>
  </w:style>
  <w:style w:type="paragraph" w:customStyle="1" w:styleId="affd">
    <w:name w:val="部分"/>
    <w:basedOn w:val="a5"/>
    <w:next w:val="a5"/>
    <w:pPr>
      <w:numPr>
        <w:numId w:val="7"/>
      </w:numPr>
    </w:pPr>
    <w:rPr>
      <w:rFonts w:ascii="Arial" w:eastAsia="黑体" w:hAnsi="Arial" w:cs="Arial"/>
      <w:sz w:val="36"/>
    </w:rPr>
  </w:style>
  <w:style w:type="paragraph" w:customStyle="1" w:styleId="lzq">
    <w:name w:val="正文lzq"/>
    <w:basedOn w:val="a"/>
    <w:pPr>
      <w:adjustRightInd w:val="0"/>
      <w:spacing w:line="360" w:lineRule="auto"/>
      <w:ind w:firstLine="480"/>
      <w:textAlignment w:val="baseline"/>
    </w:pPr>
    <w:rPr>
      <w:kern w:val="0"/>
      <w:sz w:val="24"/>
      <w:szCs w:val="20"/>
    </w:rPr>
  </w:style>
  <w:style w:type="paragraph" w:customStyle="1" w:styleId="54">
    <w:name w:val="标题5，章节第五层"/>
    <w:basedOn w:val="a"/>
    <w:next w:val="a"/>
    <w:pPr>
      <w:tabs>
        <w:tab w:val="left" w:pos="1050"/>
      </w:tabs>
      <w:spacing w:before="78"/>
      <w:outlineLvl w:val="4"/>
    </w:pPr>
    <w:rPr>
      <w:rFonts w:ascii="Arial" w:eastAsia="华文细黑" w:hAnsi="Arial"/>
      <w:b/>
      <w:sz w:val="24"/>
      <w:szCs w:val="30"/>
    </w:rPr>
  </w:style>
  <w:style w:type="paragraph" w:customStyle="1" w:styleId="Body-noindent">
    <w:name w:val="Body-no indent"/>
    <w:next w:val="Body-indent"/>
    <w:pPr>
      <w:widowControl w:val="0"/>
      <w:tabs>
        <w:tab w:val="left" w:pos="7920"/>
      </w:tabs>
      <w:spacing w:after="120" w:line="280" w:lineRule="exact"/>
      <w:ind w:right="-14"/>
    </w:pPr>
    <w:rPr>
      <w:rFonts w:ascii="Arial" w:hAnsi="Arial"/>
      <w:sz w:val="19"/>
      <w:lang w:eastAsia="en-US"/>
    </w:rPr>
  </w:style>
  <w:style w:type="paragraph" w:customStyle="1" w:styleId="affe">
    <w:name w:val="富阳正文"/>
    <w:basedOn w:val="a"/>
    <w:pPr>
      <w:spacing w:line="360" w:lineRule="auto"/>
      <w:ind w:firstLineChars="257" w:firstLine="540"/>
    </w:pPr>
    <w:rPr>
      <w:rFonts w:cs="宋体"/>
      <w:szCs w:val="21"/>
    </w:rPr>
  </w:style>
  <w:style w:type="paragraph" w:customStyle="1" w:styleId="ylm-15">
    <w:name w:val="ylm-小四1.5"/>
    <w:basedOn w:val="a"/>
    <w:pPr>
      <w:spacing w:line="360" w:lineRule="auto"/>
      <w:ind w:firstLineChars="200" w:firstLine="200"/>
    </w:pPr>
    <w:rPr>
      <w:sz w:val="24"/>
    </w:rPr>
  </w:style>
  <w:style w:type="paragraph" w:customStyle="1" w:styleId="CharChar1CharCharCharCharCharChar">
    <w:name w:val="Char Char1 Char Char Char Char Char Char"/>
    <w:basedOn w:val="a"/>
    <w:pPr>
      <w:widowControl/>
      <w:adjustRightInd w:val="0"/>
      <w:snapToGrid w:val="0"/>
      <w:spacing w:beforeLines="25" w:before="78" w:afterLines="25" w:after="78" w:line="240" w:lineRule="exact"/>
      <w:ind w:firstLineChars="192" w:firstLine="560"/>
      <w:jc w:val="left"/>
    </w:pPr>
    <w:rPr>
      <w:rFonts w:ascii="宋体" w:hAnsi="宋体"/>
      <w:kern w:val="0"/>
      <w:sz w:val="28"/>
      <w:szCs w:val="28"/>
      <w:lang w:eastAsia="en-US"/>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BodyText2">
    <w:name w:val="Body Text 2"/>
    <w:basedOn w:val="a"/>
    <w:pPr>
      <w:widowControl/>
      <w:overflowPunct w:val="0"/>
      <w:autoSpaceDE w:val="0"/>
      <w:autoSpaceDN w:val="0"/>
      <w:adjustRightInd w:val="0"/>
      <w:ind w:left="720" w:hanging="720"/>
      <w:textAlignment w:val="baseline"/>
    </w:pPr>
    <w:rPr>
      <w:kern w:val="0"/>
      <w:sz w:val="24"/>
      <w:szCs w:val="20"/>
      <w:lang w:val="en-GB"/>
    </w:rPr>
  </w:style>
  <w:style w:type="paragraph" w:customStyle="1" w:styleId="3H3sect123BOD0Heading3-oldh3l3CTLevel3Head0">
    <w:name w:val="样式 样式 标题 3H3sect1.2.3BOD 0Heading 3 - oldh3l3CTLevel 3 Head... +..."/>
    <w:basedOn w:val="a"/>
    <w:pPr>
      <w:keepNext/>
      <w:keepLines/>
      <w:spacing w:beforeLines="50" w:before="156" w:afterLines="50" w:after="156"/>
      <w:jc w:val="left"/>
      <w:outlineLvl w:val="2"/>
    </w:pPr>
    <w:rPr>
      <w:rFonts w:cs="宋体"/>
      <w:b/>
      <w:bCs/>
      <w:sz w:val="24"/>
      <w:szCs w:val="20"/>
    </w:rPr>
  </w:style>
  <w:style w:type="paragraph" w:customStyle="1" w:styleId="CharChar2">
    <w:name w:val="段 Char Char"/>
    <w:pPr>
      <w:autoSpaceDE w:val="0"/>
      <w:autoSpaceDN w:val="0"/>
      <w:ind w:firstLineChars="200" w:firstLine="200"/>
      <w:jc w:val="both"/>
    </w:pPr>
    <w:rPr>
      <w:rFonts w:ascii="宋体"/>
      <w:sz w:val="21"/>
    </w:rPr>
  </w:style>
  <w:style w:type="paragraph" w:customStyle="1" w:styleId="afff">
    <w:name w:val="助手文本"/>
    <w:basedOn w:val="a"/>
    <w:pPr>
      <w:autoSpaceDE w:val="0"/>
      <w:autoSpaceDN w:val="0"/>
      <w:adjustRightInd w:val="0"/>
      <w:spacing w:beforeLines="50" w:before="156" w:afterLines="50" w:after="156" w:line="360" w:lineRule="auto"/>
      <w:ind w:left="14" w:firstLine="434"/>
      <w:textAlignment w:val="baseline"/>
    </w:pPr>
    <w:rPr>
      <w:rFonts w:ascii="楷体_GB2312" w:eastAsia="楷体_GB2312"/>
      <w:kern w:val="0"/>
      <w:sz w:val="24"/>
      <w:szCs w:val="20"/>
      <w:u w:val="single"/>
    </w:rPr>
  </w:style>
  <w:style w:type="paragraph" w:customStyle="1" w:styleId="afff0">
    <w:name w:val="样式"/>
    <w:basedOn w:val="a"/>
    <w:pPr>
      <w:autoSpaceDE w:val="0"/>
      <w:autoSpaceDN w:val="0"/>
      <w:snapToGrid w:val="0"/>
      <w:spacing w:before="120" w:after="120" w:line="360" w:lineRule="auto"/>
    </w:pPr>
    <w:rPr>
      <w:rFonts w:ascii="宋体"/>
      <w:sz w:val="24"/>
      <w:szCs w:val="20"/>
    </w:rPr>
  </w:style>
  <w:style w:type="paragraph" w:customStyle="1" w:styleId="IndentNormal">
    <w:name w:val="Indent Normal"/>
    <w:basedOn w:val="a"/>
    <w:pPr>
      <w:ind w:firstLineChars="150" w:firstLine="150"/>
    </w:pPr>
    <w:rPr>
      <w:sz w:val="24"/>
    </w:rPr>
  </w:style>
  <w:style w:type="paragraph" w:styleId="afff1">
    <w:name w:val="List Paragraph"/>
    <w:basedOn w:val="a"/>
    <w:uiPriority w:val="34"/>
    <w:qFormat/>
    <w:pPr>
      <w:ind w:firstLineChars="200" w:firstLine="420"/>
    </w:pPr>
    <w:rPr>
      <w:rFonts w:ascii="Calibri" w:hAnsi="Calibri"/>
      <w:szCs w:val="22"/>
    </w:rPr>
  </w:style>
  <w:style w:type="paragraph" w:customStyle="1" w:styleId="26">
    <w:name w:val="正文2"/>
    <w:basedOn w:val="a"/>
    <w:pPr>
      <w:spacing w:before="156" w:line="360" w:lineRule="auto"/>
      <w:ind w:firstLineChars="200" w:firstLine="510"/>
    </w:pPr>
    <w:rPr>
      <w:sz w:val="24"/>
      <w:szCs w:val="20"/>
    </w:rPr>
  </w:style>
  <w:style w:type="paragraph" w:customStyle="1" w:styleId="14">
    <w:name w:val="标题章 1"/>
    <w:basedOn w:val="a"/>
    <w:pPr>
      <w:adjustRightInd w:val="0"/>
      <w:snapToGrid w:val="0"/>
      <w:spacing w:line="360" w:lineRule="auto"/>
      <w:ind w:left="840" w:hanging="420"/>
      <w:jc w:val="center"/>
      <w:outlineLvl w:val="0"/>
    </w:pPr>
    <w:rPr>
      <w:b/>
      <w:sz w:val="52"/>
      <w:szCs w:val="52"/>
    </w:rPr>
  </w:style>
  <w:style w:type="paragraph" w:customStyle="1" w:styleId="72">
    <w:name w:val="标题7"/>
    <w:basedOn w:val="7"/>
    <w:pPr>
      <w:keepNext/>
      <w:keepLines/>
      <w:adjustRightInd w:val="0"/>
      <w:snapToGrid w:val="0"/>
      <w:spacing w:before="100" w:after="80" w:line="360" w:lineRule="auto"/>
      <w:ind w:left="0" w:firstLine="0"/>
      <w:jc w:val="left"/>
    </w:pPr>
    <w:rPr>
      <w:rFonts w:ascii="Times New Roman" w:hAnsi="Times New Roman"/>
      <w:b/>
      <w:bCs/>
      <w:kern w:val="0"/>
      <w:sz w:val="24"/>
    </w:rPr>
  </w:style>
  <w:style w:type="paragraph" w:customStyle="1" w:styleId="c1">
    <w:name w:val="c标题1"/>
    <w:basedOn w:val="1"/>
    <w:pPr>
      <w:pageBreakBefore/>
      <w:numPr>
        <w:numId w:val="8"/>
      </w:numPr>
      <w:tabs>
        <w:tab w:val="clear" w:pos="1200"/>
        <w:tab w:val="left" w:pos="360"/>
      </w:tabs>
      <w:spacing w:beforeLines="100" w:before="312" w:afterLines="100" w:after="312" w:line="576" w:lineRule="auto"/>
      <w:ind w:left="360"/>
    </w:pPr>
    <w:rPr>
      <w:b w:val="0"/>
      <w:sz w:val="44"/>
      <w:szCs w:val="20"/>
    </w:rPr>
  </w:style>
  <w:style w:type="paragraph" w:customStyle="1" w:styleId="flType">
    <w:name w:val="flType"/>
    <w:basedOn w:val="flName"/>
  </w:style>
  <w:style w:type="paragraph" w:customStyle="1" w:styleId="afff2">
    <w:name w:val="图标题"/>
    <w:basedOn w:val="a"/>
    <w:pPr>
      <w:tabs>
        <w:tab w:val="left" w:pos="840"/>
      </w:tabs>
      <w:adjustRightInd w:val="0"/>
      <w:snapToGrid w:val="0"/>
      <w:spacing w:line="360" w:lineRule="auto"/>
      <w:jc w:val="center"/>
      <w:outlineLvl w:val="7"/>
    </w:pPr>
    <w:rPr>
      <w:sz w:val="24"/>
    </w:rPr>
  </w:style>
  <w:style w:type="paragraph" w:customStyle="1" w:styleId="flName">
    <w:name w:val="flName"/>
    <w:basedOn w:val="flNote"/>
  </w:style>
  <w:style w:type="paragraph" w:customStyle="1" w:styleId="StyleHeading1H1H11H12H111H13H112SectionHeadh11stlevel1">
    <w:name w:val="Style Heading 1H1H11H12H111H13H112Section Headh11st level...1"/>
    <w:basedOn w:val="1"/>
    <w:next w:val="FA"/>
    <w:pPr>
      <w:keepLines w:val="0"/>
      <w:pageBreakBefore/>
      <w:numPr>
        <w:numId w:val="0"/>
      </w:numPr>
      <w:tabs>
        <w:tab w:val="left" w:pos="567"/>
      </w:tabs>
      <w:spacing w:beforeLines="100" w:before="312" w:afterLines="100" w:after="312"/>
      <w:ind w:left="840" w:hanging="420"/>
    </w:pPr>
    <w:rPr>
      <w:rFonts w:ascii="黑体" w:hAnsi="黑体" w:cs="宋体"/>
      <w:b w:val="0"/>
      <w:bCs w:val="0"/>
      <w:kern w:val="2"/>
      <w:sz w:val="44"/>
      <w:szCs w:val="20"/>
    </w:rPr>
  </w:style>
  <w:style w:type="paragraph" w:customStyle="1" w:styleId="STHeading2">
    <w:name w:val="ST Heading 2"/>
    <w:basedOn w:val="a"/>
    <w:pPr>
      <w:keepNext/>
      <w:widowControl/>
      <w:spacing w:before="240" w:line="360" w:lineRule="auto"/>
      <w:ind w:left="1260" w:hanging="420"/>
      <w:outlineLvl w:val="1"/>
    </w:pPr>
    <w:rPr>
      <w:rFonts w:ascii="Arial" w:hAnsi="Arial"/>
      <w:b/>
      <w:bCs/>
      <w:iCs/>
      <w:kern w:val="0"/>
      <w:sz w:val="32"/>
      <w:szCs w:val="20"/>
    </w:rPr>
  </w:style>
  <w:style w:type="paragraph" w:customStyle="1" w:styleId="afff3">
    <w:name w:val="富阳正文+标号"/>
    <w:basedOn w:val="affe"/>
    <w:pPr>
      <w:ind w:left="855" w:firstLineChars="0" w:hanging="420"/>
    </w:pPr>
    <w:rPr>
      <w:b/>
      <w:bCs/>
      <w:sz w:val="24"/>
      <w:szCs w:val="24"/>
    </w:rPr>
  </w:style>
  <w:style w:type="paragraph" w:customStyle="1" w:styleId="afff4">
    <w:name w:val="正文·"/>
    <w:basedOn w:val="a"/>
    <w:pPr>
      <w:keepNext/>
      <w:keepLines/>
      <w:numPr>
        <w:numId w:val="9"/>
      </w:numPr>
      <w:tabs>
        <w:tab w:val="clear" w:pos="787"/>
        <w:tab w:val="left" w:pos="1680"/>
      </w:tabs>
      <w:spacing w:beforeLines="25" w:before="78" w:line="0" w:lineRule="atLeast"/>
      <w:ind w:left="1679"/>
    </w:pPr>
  </w:style>
  <w:style w:type="paragraph" w:customStyle="1" w:styleId="15">
    <w:name w:val="正文1"/>
    <w:basedOn w:val="a"/>
    <w:next w:val="a"/>
    <w:pPr>
      <w:spacing w:before="156" w:line="360" w:lineRule="auto"/>
      <w:ind w:firstLineChars="200" w:firstLine="510"/>
    </w:pPr>
    <w:rPr>
      <w:sz w:val="24"/>
      <w:szCs w:val="20"/>
    </w:rPr>
  </w:style>
  <w:style w:type="paragraph" w:customStyle="1" w:styleId="CharChar0">
    <w:name w:val="正文首行缩进两字符 Char Char"/>
    <w:basedOn w:val="a"/>
    <w:link w:val="CharCharChar"/>
    <w:pPr>
      <w:spacing w:line="360" w:lineRule="auto"/>
      <w:ind w:firstLineChars="200" w:firstLine="200"/>
    </w:pPr>
    <w:rPr>
      <w:sz w:val="24"/>
      <w:lang w:val="x-none" w:eastAsia="x-none"/>
    </w:rPr>
  </w:style>
  <w:style w:type="paragraph" w:customStyle="1" w:styleId="STHeading3">
    <w:name w:val="ST Heading 3"/>
    <w:basedOn w:val="a"/>
    <w:pPr>
      <w:keepNext/>
      <w:widowControl/>
      <w:spacing w:before="120" w:after="120" w:line="360" w:lineRule="auto"/>
      <w:ind w:left="1680" w:hanging="420"/>
      <w:outlineLvl w:val="2"/>
    </w:pPr>
    <w:rPr>
      <w:rFonts w:ascii="Arial" w:hAnsi="Arial"/>
      <w:b/>
      <w:iCs/>
      <w:kern w:val="0"/>
      <w:sz w:val="24"/>
    </w:rPr>
  </w:style>
  <w:style w:type="paragraph" w:customStyle="1" w:styleId="afff5">
    <w:name w:val="最后标题"/>
    <w:basedOn w:val="a"/>
    <w:next w:val="a"/>
    <w:pPr>
      <w:tabs>
        <w:tab w:val="left" w:pos="900"/>
      </w:tabs>
      <w:adjustRightInd w:val="0"/>
      <w:snapToGrid w:val="0"/>
      <w:spacing w:line="360" w:lineRule="auto"/>
      <w:jc w:val="left"/>
      <w:outlineLvl w:val="3"/>
    </w:pPr>
    <w:rPr>
      <w:b/>
      <w:sz w:val="24"/>
    </w:rPr>
  </w:style>
  <w:style w:type="paragraph" w:customStyle="1" w:styleId="StyleHeading2Linespacing15lines">
    <w:name w:val="Style Heading 2 + Line spacing:  1.5 lines"/>
    <w:basedOn w:val="2"/>
    <w:pPr>
      <w:numPr>
        <w:numId w:val="0"/>
      </w:numPr>
      <w:tabs>
        <w:tab w:val="left" w:pos="1320"/>
      </w:tabs>
      <w:spacing w:before="312" w:after="312"/>
      <w:ind w:left="1320" w:hanging="420"/>
    </w:pPr>
    <w:rPr>
      <w:rFonts w:ascii="Arial" w:eastAsia="黑体" w:hAnsi="Arial"/>
      <w:sz w:val="32"/>
      <w:szCs w:val="44"/>
    </w:rPr>
  </w:style>
  <w:style w:type="paragraph" w:customStyle="1" w:styleId="27">
    <w:name w:val="样式2"/>
    <w:basedOn w:val="a"/>
    <w:pPr>
      <w:spacing w:line="360" w:lineRule="auto"/>
      <w:ind w:leftChars="200" w:left="200"/>
    </w:pPr>
    <w:rPr>
      <w:rFonts w:ascii="宋体" w:hAnsi="宋体"/>
      <w:b/>
      <w:sz w:val="24"/>
    </w:rPr>
  </w:style>
  <w:style w:type="paragraph" w:customStyle="1" w:styleId="CharChar4">
    <w:name w:val=" Char Char"/>
    <w:basedOn w:val="a"/>
    <w:pPr>
      <w:widowControl/>
      <w:spacing w:after="160" w:line="240" w:lineRule="exact"/>
      <w:jc w:val="left"/>
    </w:pPr>
    <w:rPr>
      <w:rFonts w:ascii="Verdana" w:hAnsi="Verdana"/>
      <w:kern w:val="0"/>
      <w:sz w:val="20"/>
      <w:szCs w:val="20"/>
      <w:lang w:eastAsia="en-US"/>
    </w:rPr>
  </w:style>
  <w:style w:type="paragraph" w:customStyle="1" w:styleId="Charf3">
    <w:name w:val=" Char"/>
    <w:basedOn w:val="a"/>
    <w:pPr>
      <w:tabs>
        <w:tab w:val="left" w:pos="360"/>
      </w:tabs>
    </w:pPr>
    <w:rPr>
      <w:sz w:val="24"/>
    </w:rPr>
  </w:style>
  <w:style w:type="paragraph" w:customStyle="1" w:styleId="xl29">
    <w:name w:val="xl29"/>
    <w:basedOn w:val="a"/>
    <w:pPr>
      <w:widowControl/>
      <w:pBdr>
        <w:bottom w:val="single" w:sz="4" w:space="0" w:color="auto"/>
        <w:right w:val="single" w:sz="12" w:space="0" w:color="auto"/>
      </w:pBdr>
      <w:spacing w:before="100" w:beforeAutospacing="1" w:after="100" w:afterAutospacing="1"/>
      <w:textAlignment w:val="top"/>
    </w:pPr>
    <w:rPr>
      <w:rFonts w:ascii="Arial Unicode MS" w:eastAsia="Arial Unicode MS"/>
      <w:kern w:val="0"/>
      <w:sz w:val="24"/>
    </w:rPr>
  </w:style>
  <w:style w:type="paragraph" w:customStyle="1" w:styleId="Body-indent">
    <w:name w:val="Body-indent"/>
    <w:basedOn w:val="a"/>
    <w:pPr>
      <w:spacing w:line="280" w:lineRule="exact"/>
      <w:ind w:right="-19" w:firstLine="240"/>
      <w:jc w:val="left"/>
    </w:pPr>
    <w:rPr>
      <w:rFonts w:ascii="Arial" w:hAnsi="Arial"/>
      <w:kern w:val="0"/>
      <w:sz w:val="19"/>
      <w:szCs w:val="20"/>
      <w:lang w:eastAsia="en-US"/>
    </w:rPr>
  </w:style>
  <w:style w:type="paragraph" w:customStyle="1" w:styleId="Char20">
    <w:name w:val=" Char2"/>
    <w:basedOn w:val="a"/>
    <w:pPr>
      <w:widowControl/>
      <w:spacing w:after="160" w:line="240" w:lineRule="exact"/>
      <w:jc w:val="left"/>
    </w:pPr>
    <w:rPr>
      <w:rFonts w:ascii="Verdana" w:eastAsia="仿宋_GB2312" w:hAnsi="Verdana"/>
      <w:kern w:val="0"/>
      <w:sz w:val="24"/>
      <w:szCs w:val="20"/>
      <w:lang w:eastAsia="en-US"/>
    </w:rPr>
  </w:style>
  <w:style w:type="paragraph" w:customStyle="1" w:styleId="af3">
    <w:name w:val="我的正文"/>
    <w:basedOn w:val="a"/>
    <w:link w:val="Char9"/>
    <w:pPr>
      <w:widowControl/>
      <w:spacing w:line="360" w:lineRule="auto"/>
      <w:ind w:firstLineChars="200" w:firstLine="200"/>
    </w:pPr>
    <w:rPr>
      <w:rFonts w:ascii="Arial" w:hAnsi="Arial"/>
      <w:sz w:val="24"/>
      <w:szCs w:val="18"/>
      <w:lang w:val="x-none" w:eastAsia="x-none"/>
    </w:rPr>
  </w:style>
  <w:style w:type="paragraph" w:customStyle="1" w:styleId="afff6">
    <w:name w:val="文档正文"/>
    <w:basedOn w:val="a"/>
    <w:pPr>
      <w:adjustRightInd w:val="0"/>
      <w:spacing w:line="480" w:lineRule="atLeast"/>
      <w:ind w:firstLine="567"/>
      <w:textAlignment w:val="baseline"/>
    </w:pPr>
    <w:rPr>
      <w:kern w:val="0"/>
      <w:sz w:val="24"/>
      <w:szCs w:val="20"/>
    </w:rPr>
  </w:style>
  <w:style w:type="paragraph" w:customStyle="1" w:styleId="4Char0">
    <w:name w:val="样式4 Char"/>
    <w:basedOn w:val="a"/>
    <w:pPr>
      <w:widowControl/>
      <w:spacing w:line="360" w:lineRule="auto"/>
      <w:ind w:firstLine="480"/>
      <w:jc w:val="left"/>
    </w:pPr>
    <w:rPr>
      <w:color w:val="000000"/>
      <w:kern w:val="0"/>
      <w:sz w:val="24"/>
    </w:rPr>
  </w:style>
  <w:style w:type="paragraph" w:customStyle="1" w:styleId="16">
    <w:name w:val="条1"/>
    <w:basedOn w:val="a"/>
    <w:pPr>
      <w:tabs>
        <w:tab w:val="left" w:pos="900"/>
      </w:tabs>
      <w:spacing w:before="156" w:line="360" w:lineRule="auto"/>
      <w:ind w:left="900" w:hanging="420"/>
    </w:pPr>
    <w:rPr>
      <w:rFonts w:eastAsia="黑体"/>
      <w:sz w:val="24"/>
      <w:szCs w:val="20"/>
    </w:rPr>
  </w:style>
  <w:style w:type="paragraph" w:customStyle="1" w:styleId="22Heading2HiddenHeading2CCBSheading2H2h2">
    <w:name w:val="样式 标题 2第一章 标题 2Heading 2 HiddenHeading 2 CCBSheading 2H2h2..."/>
    <w:basedOn w:val="2"/>
    <w:pPr>
      <w:keepLines w:val="0"/>
      <w:numPr>
        <w:ilvl w:val="0"/>
        <w:numId w:val="10"/>
      </w:numPr>
      <w:tabs>
        <w:tab w:val="clear" w:pos="709"/>
        <w:tab w:val="left" w:pos="420"/>
      </w:tabs>
      <w:adjustRightInd w:val="0"/>
      <w:spacing w:beforeLines="50" w:before="156" w:afterLines="50" w:after="156" w:line="240" w:lineRule="auto"/>
      <w:jc w:val="center"/>
      <w:textAlignment w:val="baseline"/>
    </w:pPr>
    <w:rPr>
      <w:rFonts w:ascii="黑体" w:eastAsia="黑体" w:cs="宋体"/>
      <w:b w:val="0"/>
      <w:bCs w:val="0"/>
      <w:kern w:val="0"/>
      <w:sz w:val="32"/>
      <w:szCs w:val="20"/>
    </w:rPr>
  </w:style>
  <w:style w:type="paragraph" w:customStyle="1" w:styleId="B1">
    <w:name w:val="B1"/>
    <w:basedOn w:val="a"/>
    <w:pPr>
      <w:widowControl/>
      <w:tabs>
        <w:tab w:val="left" w:pos="425"/>
      </w:tabs>
      <w:adjustRightInd w:val="0"/>
      <w:snapToGrid w:val="0"/>
      <w:spacing w:before="120" w:line="280" w:lineRule="atLeast"/>
      <w:ind w:left="425" w:hanging="425"/>
      <w:jc w:val="left"/>
    </w:pPr>
    <w:rPr>
      <w:rFonts w:eastAsia="华文仿宋"/>
      <w:b/>
      <w:kern w:val="0"/>
      <w:sz w:val="24"/>
      <w:szCs w:val="21"/>
      <w:lang w:val="en-AU" w:eastAsia="en-US"/>
    </w:rPr>
  </w:style>
  <w:style w:type="paragraph" w:customStyle="1" w:styleId="TableText0">
    <w:name w:val="Table Text"/>
    <w:pPr>
      <w:snapToGrid w:val="0"/>
      <w:spacing w:before="80" w:after="80"/>
      <w:jc w:val="both"/>
    </w:pPr>
    <w:rPr>
      <w:rFonts w:ascii="Arial" w:hAnsi="Arial"/>
      <w:sz w:val="24"/>
    </w:rPr>
  </w:style>
  <w:style w:type="paragraph" w:customStyle="1" w:styleId="afff7">
    <w:name w:val="正文（首行缩进）"/>
    <w:basedOn w:val="a"/>
    <w:pPr>
      <w:spacing w:line="360" w:lineRule="auto"/>
      <w:ind w:firstLineChars="200" w:firstLine="200"/>
    </w:pPr>
    <w:rPr>
      <w:sz w:val="24"/>
    </w:rPr>
  </w:style>
  <w:style w:type="paragraph" w:customStyle="1" w:styleId="STHeading1">
    <w:name w:val="ST Heading 1"/>
    <w:basedOn w:val="a"/>
    <w:pPr>
      <w:keepNext/>
      <w:widowControl/>
      <w:spacing w:line="360" w:lineRule="auto"/>
      <w:ind w:left="840" w:hanging="420"/>
      <w:jc w:val="center"/>
      <w:outlineLvl w:val="0"/>
    </w:pPr>
    <w:rPr>
      <w:rFonts w:ascii="Arial" w:hAnsi="Arial"/>
      <w:b/>
      <w:bCs/>
      <w:kern w:val="32"/>
      <w:sz w:val="40"/>
      <w:szCs w:val="40"/>
    </w:rPr>
  </w:style>
  <w:style w:type="paragraph" w:customStyle="1" w:styleId="28">
    <w:name w:val="正文 首行缩进:  2 字符"/>
    <w:basedOn w:val="a"/>
    <w:pPr>
      <w:spacing w:line="360" w:lineRule="auto"/>
      <w:ind w:firstLineChars="200" w:firstLine="480"/>
    </w:pPr>
    <w:rPr>
      <w:rFonts w:cs="宋体"/>
      <w:sz w:val="24"/>
      <w:szCs w:val="20"/>
    </w:rPr>
  </w:style>
  <w:style w:type="paragraph" w:customStyle="1" w:styleId="0741505">
    <w:name w:val="样式 样式 首行缩进:  0.74 厘米 行距: 1.5 倍行距 + 段后: 0.5 行"/>
    <w:basedOn w:val="a"/>
    <w:pPr>
      <w:spacing w:line="360" w:lineRule="auto"/>
      <w:ind w:firstLine="420"/>
    </w:pPr>
    <w:rPr>
      <w:rFonts w:ascii="楷体_GB2312" w:eastAsia="楷体_GB2312"/>
      <w:bCs/>
      <w:sz w:val="24"/>
      <w:szCs w:val="20"/>
    </w:rPr>
  </w:style>
  <w:style w:type="paragraph" w:customStyle="1" w:styleId="46">
    <w:name w:val="标题4，章节第四层"/>
    <w:basedOn w:val="a"/>
    <w:next w:val="a"/>
    <w:pPr>
      <w:tabs>
        <w:tab w:val="left" w:pos="0"/>
      </w:tabs>
      <w:spacing w:line="360" w:lineRule="auto"/>
      <w:outlineLvl w:val="3"/>
    </w:pPr>
    <w:rPr>
      <w:rFonts w:ascii="宋体" w:hAnsi="宋体"/>
      <w:b/>
      <w:sz w:val="24"/>
    </w:rPr>
  </w:style>
  <w:style w:type="paragraph" w:customStyle="1" w:styleId="17">
    <w:name w:val="标题1"/>
    <w:basedOn w:val="a"/>
    <w:next w:val="a"/>
    <w:pPr>
      <w:tabs>
        <w:tab w:val="left" w:pos="9193"/>
        <w:tab w:val="left" w:pos="9827"/>
      </w:tabs>
      <w:autoSpaceDE w:val="0"/>
      <w:autoSpaceDN w:val="0"/>
      <w:snapToGrid w:val="0"/>
      <w:spacing w:line="700" w:lineRule="atLeast"/>
      <w:jc w:val="center"/>
    </w:pPr>
    <w:rPr>
      <w:rFonts w:ascii="方正小标宋_GBK" w:eastAsia="方正小标宋_GBK"/>
      <w:snapToGrid w:val="0"/>
      <w:kern w:val="0"/>
      <w:sz w:val="44"/>
      <w:szCs w:val="20"/>
    </w:rPr>
  </w:style>
  <w:style w:type="paragraph" w:customStyle="1" w:styleId="afff8">
    <w:name w:val="首页页眉"/>
    <w:basedOn w:val="a"/>
    <w:rPr>
      <w:sz w:val="24"/>
    </w:rPr>
  </w:style>
  <w:style w:type="paragraph" w:customStyle="1" w:styleId="55">
    <w:name w:val="标题5"/>
    <w:basedOn w:val="a"/>
    <w:pPr>
      <w:tabs>
        <w:tab w:val="left" w:pos="2325"/>
      </w:tabs>
      <w:adjustRightInd w:val="0"/>
      <w:snapToGrid w:val="0"/>
      <w:spacing w:before="100" w:beforeAutospacing="1" w:after="100" w:afterAutospacing="1" w:line="360" w:lineRule="auto"/>
      <w:ind w:left="2325" w:hanging="420"/>
      <w:jc w:val="left"/>
      <w:outlineLvl w:val="4"/>
    </w:pPr>
    <w:rPr>
      <w:rFonts w:cs="宋体"/>
      <w:b/>
      <w:sz w:val="28"/>
      <w:szCs w:val="28"/>
    </w:rPr>
  </w:style>
  <w:style w:type="paragraph" w:styleId="TOC">
    <w:name w:val="TOC Heading"/>
    <w:basedOn w:val="1"/>
    <w:next w:val="a"/>
    <w:qFormat/>
    <w:pPr>
      <w:widowControl/>
      <w:numPr>
        <w:numId w:val="0"/>
      </w:numPr>
      <w:tabs>
        <w:tab w:val="left" w:pos="567"/>
      </w:tabs>
      <w:spacing w:before="480" w:after="0" w:line="276" w:lineRule="auto"/>
      <w:jc w:val="left"/>
      <w:outlineLvl w:val="9"/>
    </w:pPr>
    <w:rPr>
      <w:rFonts w:ascii="Cambria" w:eastAsia="宋体" w:hAnsi="Cambria"/>
      <w:color w:val="365F91"/>
      <w:kern w:val="0"/>
      <w:sz w:val="28"/>
    </w:rPr>
  </w:style>
  <w:style w:type="paragraph" w:customStyle="1" w:styleId="18">
    <w:name w:val="部分1"/>
    <w:basedOn w:val="a"/>
    <w:pPr>
      <w:keepNext/>
      <w:pageBreakBefore/>
      <w:numPr>
        <w:numId w:val="11"/>
      </w:numPr>
      <w:spacing w:line="360" w:lineRule="auto"/>
      <w:jc w:val="center"/>
      <w:outlineLvl w:val="0"/>
    </w:pPr>
    <w:rPr>
      <w:rFonts w:eastAsia="黑体"/>
      <w:b/>
      <w:kern w:val="44"/>
      <w:sz w:val="36"/>
      <w:szCs w:val="20"/>
    </w:rPr>
  </w:style>
  <w:style w:type="paragraph" w:customStyle="1" w:styleId="29">
    <w:name w:val="标题2，章节第二层"/>
    <w:basedOn w:val="a"/>
    <w:next w:val="afc"/>
    <w:pPr>
      <w:tabs>
        <w:tab w:val="left" w:pos="630"/>
        <w:tab w:val="left" w:pos="720"/>
      </w:tabs>
      <w:adjustRightInd w:val="0"/>
      <w:snapToGrid w:val="0"/>
      <w:spacing w:beforeLines="100" w:before="312" w:afterLines="100" w:after="312" w:line="300" w:lineRule="auto"/>
      <w:ind w:left="141" w:hanging="141"/>
      <w:outlineLvl w:val="1"/>
    </w:pPr>
    <w:rPr>
      <w:rFonts w:ascii="Arial" w:eastAsia="黑体" w:hAnsi="Arial"/>
      <w:sz w:val="32"/>
    </w:rPr>
  </w:style>
  <w:style w:type="paragraph" w:customStyle="1" w:styleId="47">
    <w:name w:val="样式4"/>
    <w:basedOn w:val="ul"/>
    <w:pPr>
      <w:numPr>
        <w:numId w:val="0"/>
      </w:numPr>
      <w:tabs>
        <w:tab w:val="left" w:pos="900"/>
      </w:tabs>
      <w:ind w:left="900" w:hanging="420"/>
    </w:pPr>
    <w:rPr>
      <w:rFonts w:ascii="宋体" w:eastAsia="仿宋_GB2312" w:hAnsi="宋体"/>
      <w:sz w:val="30"/>
      <w:szCs w:val="30"/>
    </w:rPr>
  </w:style>
  <w:style w:type="paragraph" w:customStyle="1" w:styleId="2Char2">
    <w:name w:val="正文 首行缩进:  2 字符 Char"/>
    <w:basedOn w:val="a"/>
    <w:pPr>
      <w:spacing w:line="360" w:lineRule="auto"/>
      <w:ind w:firstLine="480"/>
    </w:pPr>
    <w:rPr>
      <w:sz w:val="24"/>
      <w:szCs w:val="20"/>
    </w:rPr>
  </w:style>
  <w:style w:type="paragraph" w:customStyle="1" w:styleId="FA0">
    <w:name w:val="FA正文+标号"/>
    <w:basedOn w:val="FA"/>
    <w:pPr>
      <w:numPr>
        <w:numId w:val="12"/>
      </w:numPr>
      <w:tabs>
        <w:tab w:val="clear" w:pos="3375"/>
        <w:tab w:val="left" w:pos="360"/>
      </w:tabs>
      <w:jc w:val="both"/>
      <w:outlineLvl w:val="3"/>
    </w:pPr>
    <w:rPr>
      <w:rFonts w:cs="宋体"/>
      <w:b w:val="0"/>
      <w:spacing w:val="0"/>
      <w:sz w:val="24"/>
    </w:rPr>
  </w:style>
  <w:style w:type="paragraph" w:customStyle="1" w:styleId="bodytextindent3">
    <w:name w:val="bodytextindent3"/>
    <w:basedOn w:val="a"/>
    <w:pPr>
      <w:widowControl/>
      <w:spacing w:before="100" w:beforeAutospacing="1" w:after="100" w:afterAutospacing="1"/>
      <w:jc w:val="left"/>
    </w:pPr>
    <w:rPr>
      <w:rFonts w:ascii="宋体" w:hAnsi="宋体" w:cs="宋体"/>
      <w:kern w:val="0"/>
      <w:sz w:val="24"/>
    </w:rPr>
  </w:style>
  <w:style w:type="table" w:styleId="afff9">
    <w:name w:val="Table Grid"/>
    <w:basedOn w:val="a1"/>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1">
    <w:name w:val="批注文字 Char1"/>
    <w:uiPriority w:val="99"/>
    <w:semiHidden/>
    <w:rsid w:val="00A2649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baidu.com/link?url=w3THpr9-6ILUhJFKUgyj5UTra3h8TycvmOpKV3aH6FVDbw92owJofMNrpJuLTJdPm7QX628qAIMFRRw7IoyOOEuCzdY7NF01gRIUfxCD2Fu" TargetMode="External"/><Relationship Id="rId26" Type="http://schemas.openxmlformats.org/officeDocument/2006/relationships/hyperlink" Target="http://www.baidu.com/link?url=ZTuhWy99KN-VnVXg2oWTtSQkYwkW7zvJalEp6gMiNHZacpHe676zvO5jm8rV124wgrtrBiOaIQZa7DG8azmkLcadvlYaovhYTcF_JIjYS_e" TargetMode="External"/><Relationship Id="rId3" Type="http://schemas.openxmlformats.org/officeDocument/2006/relationships/styles" Target="styles.xml"/><Relationship Id="rId21" Type="http://schemas.openxmlformats.org/officeDocument/2006/relationships/hyperlink" Target="http://www.baidu.com/link?url=ZTuhWy99KN-VnVXg2oWTtSQkYwkW7zvJalEp6gMiNHZacpHe676zvO5jm8rV124wgrtrBiOaIQZa7DG8azmkLcadvlYaovhYTcF_JIjYS_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baidu.com/link?url=w3THpr9-6ILUhJFKUgyj5UTra3h8TycvmOpKV3aH6FVDbw92owJofMNrpJuLTJdPm7QX628qAIMFRRw7IoyOOEuCzdY7NF01gRIUfxCD2Fu" TargetMode="External"/><Relationship Id="rId25" Type="http://schemas.openxmlformats.org/officeDocument/2006/relationships/hyperlink" Target="http://www.baidu.com/link?url=ZTuhWy99KN-VnVXg2oWTtSQkYwkW7zvJalEp6gMiNHZacpHe676zvO5jm8rV124wgrtrBiOaIQZa7DG8azmkLcadvlYaovhYTcF_JIjYS_e"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www.baidu.com/link?url=w3THpr9-6ILUhJFKUgyj5UTra3h8TycvmOpKV3aH6FVDbw92owJofMNrpJuLTJdPm7QX628qAIMFRRw7IoyOOEuCzdY7NF01gRIUfxCD2Fu"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baidu.com/link?url=ZTuhWy99KN-VnVXg2oWTtSQkYwkW7zvJalEp6gMiNHZacpHe676zvO5jm8rV124wgrtrBiOaIQZa7DG8azmkLcadvlYaovhYTcF_JIjYS_e"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www.baidu.com/link?url=ZTuhWy99KN-VnVXg2oWTtSQkYwkW7zvJalEp6gMiNHZacpHe676zvO5jm8rV124wgrtrBiOaIQZa7DG8azmkLcadvlYaovhYTcF_JIjYS_e" TargetMode="External"/><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www.baidu.com/link?url=w3THpr9-6ILUhJFKUgyj5UTra3h8TycvmOpKV3aH6FVDbw92owJofMNrpJuLTJdPm7QX628qAIMFRRw7IoyOOEuCzdY7NF01gRIUfxCD2Fu"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baidu.com/link?url=ZTuhWy99KN-VnVXg2oWTtSQkYwkW7zvJalEp6gMiNHZacpHe676zvO5jm8rV124wgrtrBiOaIQZa7DG8azmkLcadvlYaovhYTcF_JIjYS_e" TargetMode="External"/><Relationship Id="rId27" Type="http://schemas.openxmlformats.org/officeDocument/2006/relationships/image" Target="media/image2.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A52B4-BC21-49FA-918E-4960B7A9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5758</Words>
  <Characters>32823</Characters>
  <Application>Microsoft Office Word</Application>
  <DocSecurity>0</DocSecurity>
  <PresentationFormat/>
  <Lines>273</Lines>
  <Paragraphs>77</Paragraphs>
  <Slides>0</Slides>
  <Notes>0</Notes>
  <HiddenSlides>0</HiddenSlides>
  <MMClips>0</MMClips>
  <ScaleCrop>false</ScaleCrop>
  <Company>Epoint</Company>
  <LinksUpToDate>false</LinksUpToDate>
  <CharactersWithSpaces>38504</CharactersWithSpaces>
  <SharedDoc>false</SharedDoc>
  <HLinks>
    <vt:vector size="60" baseType="variant">
      <vt:variant>
        <vt:i4>65550</vt:i4>
      </vt:variant>
      <vt:variant>
        <vt:i4>27</vt:i4>
      </vt:variant>
      <vt:variant>
        <vt:i4>0</vt:i4>
      </vt:variant>
      <vt:variant>
        <vt:i4>5</vt:i4>
      </vt:variant>
      <vt:variant>
        <vt:lpwstr>http://www.baidu.com/link?url=ZTuhWy99KN-VnVXg2oWTtSQkYwkW7zvJalEp6gMiNHZacpHe676zvO5jm8rV124wgrtrBiOaIQZa7DG8azmkLcadvlYaovhYTcF_JIjYS_e</vt:lpwstr>
      </vt:variant>
      <vt:variant>
        <vt:lpwstr/>
      </vt:variant>
      <vt:variant>
        <vt:i4>65550</vt:i4>
      </vt:variant>
      <vt:variant>
        <vt:i4>24</vt:i4>
      </vt:variant>
      <vt:variant>
        <vt:i4>0</vt:i4>
      </vt:variant>
      <vt:variant>
        <vt:i4>5</vt:i4>
      </vt:variant>
      <vt:variant>
        <vt:lpwstr>http://www.baidu.com/link?url=ZTuhWy99KN-VnVXg2oWTtSQkYwkW7zvJalEp6gMiNHZacpHe676zvO5jm8rV124wgrtrBiOaIQZa7DG8azmkLcadvlYaovhYTcF_JIjYS_e</vt:lpwstr>
      </vt:variant>
      <vt:variant>
        <vt:lpwstr/>
      </vt:variant>
      <vt:variant>
        <vt:i4>65550</vt:i4>
      </vt:variant>
      <vt:variant>
        <vt:i4>21</vt:i4>
      </vt:variant>
      <vt:variant>
        <vt:i4>0</vt:i4>
      </vt:variant>
      <vt:variant>
        <vt:i4>5</vt:i4>
      </vt:variant>
      <vt:variant>
        <vt:lpwstr>http://www.baidu.com/link?url=ZTuhWy99KN-VnVXg2oWTtSQkYwkW7zvJalEp6gMiNHZacpHe676zvO5jm8rV124wgrtrBiOaIQZa7DG8azmkLcadvlYaovhYTcF_JIjYS_e</vt:lpwstr>
      </vt:variant>
      <vt:variant>
        <vt:lpwstr/>
      </vt:variant>
      <vt:variant>
        <vt:i4>65550</vt:i4>
      </vt:variant>
      <vt:variant>
        <vt:i4>18</vt:i4>
      </vt:variant>
      <vt:variant>
        <vt:i4>0</vt:i4>
      </vt:variant>
      <vt:variant>
        <vt:i4>5</vt:i4>
      </vt:variant>
      <vt:variant>
        <vt:lpwstr>http://www.baidu.com/link?url=ZTuhWy99KN-VnVXg2oWTtSQkYwkW7zvJalEp6gMiNHZacpHe676zvO5jm8rV124wgrtrBiOaIQZa7DG8azmkLcadvlYaovhYTcF_JIjYS_e</vt:lpwstr>
      </vt:variant>
      <vt:variant>
        <vt:lpwstr/>
      </vt:variant>
      <vt:variant>
        <vt:i4>65550</vt:i4>
      </vt:variant>
      <vt:variant>
        <vt:i4>15</vt:i4>
      </vt:variant>
      <vt:variant>
        <vt:i4>0</vt:i4>
      </vt:variant>
      <vt:variant>
        <vt:i4>5</vt:i4>
      </vt:variant>
      <vt:variant>
        <vt:lpwstr>http://www.baidu.com/link?url=ZTuhWy99KN-VnVXg2oWTtSQkYwkW7zvJalEp6gMiNHZacpHe676zvO5jm8rV124wgrtrBiOaIQZa7DG8azmkLcadvlYaovhYTcF_JIjYS_e</vt:lpwstr>
      </vt:variant>
      <vt:variant>
        <vt:lpwstr/>
      </vt:variant>
      <vt:variant>
        <vt:i4>65550</vt:i4>
      </vt:variant>
      <vt:variant>
        <vt:i4>12</vt:i4>
      </vt:variant>
      <vt:variant>
        <vt:i4>0</vt:i4>
      </vt:variant>
      <vt:variant>
        <vt:i4>5</vt:i4>
      </vt:variant>
      <vt:variant>
        <vt:lpwstr>http://www.baidu.com/link?url=ZTuhWy99KN-VnVXg2oWTtSQkYwkW7zvJalEp6gMiNHZacpHe676zvO5jm8rV124wgrtrBiOaIQZa7DG8azmkLcadvlYaovhYTcF_JIjYS_e</vt:lpwstr>
      </vt:variant>
      <vt:variant>
        <vt:lpwstr/>
      </vt:variant>
      <vt:variant>
        <vt:i4>262161</vt:i4>
      </vt:variant>
      <vt:variant>
        <vt:i4>9</vt:i4>
      </vt:variant>
      <vt:variant>
        <vt:i4>0</vt:i4>
      </vt:variant>
      <vt:variant>
        <vt:i4>5</vt:i4>
      </vt:variant>
      <vt:variant>
        <vt:lpwstr>http://www.baidu.com/link?url=w3THpr9-6ILUhJFKUgyj5UTra3h8TycvmOpKV3aH6FVDbw92owJofMNrpJuLTJdPm7QX628qAIMFRRw7IoyOOEuCzdY7NF01gRIUfxCD2Fu</vt:lpwstr>
      </vt:variant>
      <vt:variant>
        <vt:lpwstr/>
      </vt:variant>
      <vt:variant>
        <vt:i4>262161</vt:i4>
      </vt:variant>
      <vt:variant>
        <vt:i4>6</vt:i4>
      </vt:variant>
      <vt:variant>
        <vt:i4>0</vt:i4>
      </vt:variant>
      <vt:variant>
        <vt:i4>5</vt:i4>
      </vt:variant>
      <vt:variant>
        <vt:lpwstr>http://www.baidu.com/link?url=w3THpr9-6ILUhJFKUgyj5UTra3h8TycvmOpKV3aH6FVDbw92owJofMNrpJuLTJdPm7QX628qAIMFRRw7IoyOOEuCzdY7NF01gRIUfxCD2Fu</vt:lpwstr>
      </vt:variant>
      <vt:variant>
        <vt:lpwstr/>
      </vt:variant>
      <vt:variant>
        <vt:i4>262161</vt:i4>
      </vt:variant>
      <vt:variant>
        <vt:i4>3</vt:i4>
      </vt:variant>
      <vt:variant>
        <vt:i4>0</vt:i4>
      </vt:variant>
      <vt:variant>
        <vt:i4>5</vt:i4>
      </vt:variant>
      <vt:variant>
        <vt:lpwstr>http://www.baidu.com/link?url=w3THpr9-6ILUhJFKUgyj5UTra3h8TycvmOpKV3aH6FVDbw92owJofMNrpJuLTJdPm7QX628qAIMFRRw7IoyOOEuCzdY7NF01gRIUfxCD2Fu</vt:lpwstr>
      </vt:variant>
      <vt:variant>
        <vt:lpwstr/>
      </vt:variant>
      <vt:variant>
        <vt:i4>262161</vt:i4>
      </vt:variant>
      <vt:variant>
        <vt:i4>0</vt:i4>
      </vt:variant>
      <vt:variant>
        <vt:i4>0</vt:i4>
      </vt:variant>
      <vt:variant>
        <vt:i4>5</vt:i4>
      </vt:variant>
      <vt:variant>
        <vt:lpwstr>http://www.baidu.com/link?url=w3THpr9-6ILUhJFKUgyj5UTra3h8TycvmOpKV3aH6FVDbw92owJofMNrpJuLTJdPm7QX628qAIMFRRw7IoyOOEuCzdY7NF01gRIUfxCD2Fu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南京市发改委协同办公系统接口</dc:title>
  <dc:creator>gtig_kfb</dc:creator>
  <cp:lastModifiedBy>Administrator</cp:lastModifiedBy>
  <cp:revision>2</cp:revision>
  <cp:lastPrinted>2012-07-23T07:58:00Z</cp:lastPrinted>
  <dcterms:created xsi:type="dcterms:W3CDTF">2016-12-08T02:02:00Z</dcterms:created>
  <dcterms:modified xsi:type="dcterms:W3CDTF">2016-12-08T02:02:00Z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